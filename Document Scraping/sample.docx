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footer3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5.xml" ContentType="application/vnd.openxmlformats-officedocument.wordprocessingml.header+xml"/>
  <Override PartName="/word/footer3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8.xml" ContentType="application/vnd.openxmlformats-officedocument.wordprocessingml.header+xml"/>
  <Override PartName="/word/footer4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1.xml" ContentType="application/vnd.openxmlformats-officedocument.wordprocessingml.header+xml"/>
  <Override PartName="/word/footer4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4.xml" ContentType="application/vnd.openxmlformats-officedocument.wordprocessingml.header+xml"/>
  <Override PartName="/word/footer47.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7.xml" ContentType="application/vnd.openxmlformats-officedocument.wordprocessingml.header+xml"/>
  <Override PartName="/word/footer50.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0.xml" ContentType="application/vnd.openxmlformats-officedocument.wordprocessingml.header+xml"/>
  <Override PartName="/word/footer53.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3.xml" ContentType="application/vnd.openxmlformats-officedocument.wordprocessingml.header+xml"/>
  <Override PartName="/word/footer5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5A29" w14:textId="77777777" w:rsidR="002510F4" w:rsidRDefault="002510F4"/>
    <w:tbl>
      <w:tblPr>
        <w:tblW w:w="0" w:type="auto"/>
        <w:tblInd w:w="108" w:type="dxa"/>
        <w:tblLayout w:type="fixed"/>
        <w:tblLook w:val="0000" w:firstRow="0" w:lastRow="0" w:firstColumn="0" w:lastColumn="0" w:noHBand="0" w:noVBand="0"/>
      </w:tblPr>
      <w:tblGrid>
        <w:gridCol w:w="1080"/>
        <w:gridCol w:w="9900"/>
      </w:tblGrid>
      <w:tr w:rsidR="00CA255A" w14:paraId="7CEDC0A3" w14:textId="77777777">
        <w:trPr>
          <w:trHeight w:val="3117"/>
        </w:trPr>
        <w:tc>
          <w:tcPr>
            <w:tcW w:w="1080" w:type="dxa"/>
            <w:shd w:val="clear" w:color="auto" w:fill="007396"/>
          </w:tcPr>
          <w:p w14:paraId="325E9696" w14:textId="77777777" w:rsidR="002510F4" w:rsidRDefault="002510F4">
            <w:pPr>
              <w:pStyle w:val="ElementText"/>
              <w:snapToGrid w:val="0"/>
              <w:spacing w:before="60"/>
              <w:rPr>
                <w:rFonts w:ascii="Arial" w:hAnsi="Arial" w:cs="Arial"/>
                <w:b/>
                <w:lang w:val="en-US" w:eastAsia="x-none"/>
              </w:rPr>
            </w:pPr>
          </w:p>
        </w:tc>
        <w:tc>
          <w:tcPr>
            <w:tcW w:w="9900" w:type="dxa"/>
            <w:shd w:val="clear" w:color="auto" w:fill="007396"/>
          </w:tcPr>
          <w:p w14:paraId="71C3BB1A" w14:textId="77777777" w:rsidR="002510F4" w:rsidRDefault="002510F4">
            <w:pPr>
              <w:tabs>
                <w:tab w:val="left" w:pos="3969"/>
              </w:tabs>
              <w:snapToGrid w:val="0"/>
              <w:rPr>
                <w:rFonts w:ascii="Arial" w:hAnsi="Arial" w:cs="Arial"/>
                <w:b/>
                <w:lang w:val="en-US" w:eastAsia="x-none"/>
              </w:rPr>
            </w:pPr>
          </w:p>
        </w:tc>
      </w:tr>
      <w:tr w:rsidR="00CA255A" w:rsidRPr="00430064" w14:paraId="5D2C42DE" w14:textId="77777777">
        <w:trPr>
          <w:trHeight w:val="2153"/>
        </w:trPr>
        <w:tc>
          <w:tcPr>
            <w:tcW w:w="1080" w:type="dxa"/>
            <w:shd w:val="clear" w:color="auto" w:fill="007396"/>
          </w:tcPr>
          <w:p w14:paraId="48043882" w14:textId="77777777" w:rsidR="002510F4" w:rsidRDefault="002510F4">
            <w:pPr>
              <w:pStyle w:val="ElementText"/>
              <w:snapToGrid w:val="0"/>
              <w:spacing w:before="60"/>
              <w:rPr>
                <w:rFonts w:ascii="Arial" w:hAnsi="Arial" w:cs="Arial"/>
                <w:b/>
                <w:lang w:val="en-US" w:eastAsia="x-none"/>
              </w:rPr>
            </w:pPr>
          </w:p>
        </w:tc>
        <w:tc>
          <w:tcPr>
            <w:tcW w:w="9900" w:type="dxa"/>
            <w:shd w:val="clear" w:color="auto" w:fill="007396"/>
          </w:tcPr>
          <w:p w14:paraId="64F8A07A" w14:textId="77777777" w:rsidR="002510F4" w:rsidRPr="00430064" w:rsidRDefault="006725F1">
            <w:pPr>
              <w:pStyle w:val="CoverPageWhiteL"/>
            </w:pPr>
            <w:r w:rsidRPr="00430064">
              <w:t>Fact Find</w:t>
            </w:r>
          </w:p>
          <w:p w14:paraId="31314C93" w14:textId="77777777" w:rsidR="002510F4" w:rsidRPr="00430064" w:rsidRDefault="006725F1">
            <w:pPr>
              <w:pStyle w:val="CoverPageWhiteS"/>
            </w:pPr>
            <w:r w:rsidRPr="00430064">
              <w:t>Private &amp; Confidential</w:t>
            </w:r>
          </w:p>
          <w:p w14:paraId="4B537E97" w14:textId="77777777" w:rsidR="002510F4" w:rsidRPr="00430064" w:rsidRDefault="002510F4">
            <w:pPr>
              <w:tabs>
                <w:tab w:val="left" w:pos="3969"/>
              </w:tabs>
              <w:rPr>
                <w:rFonts w:ascii="Arial" w:hAnsi="Arial" w:cs="Arial"/>
                <w:b/>
                <w:lang w:val="en-US" w:eastAsia="x-none"/>
              </w:rPr>
            </w:pPr>
          </w:p>
        </w:tc>
      </w:tr>
    </w:tbl>
    <w:p w14:paraId="060E1A97" w14:textId="77777777" w:rsidR="002510F4" w:rsidRPr="00430064" w:rsidRDefault="002510F4"/>
    <w:tbl>
      <w:tblPr>
        <w:tblW w:w="0" w:type="auto"/>
        <w:tblInd w:w="383" w:type="dxa"/>
        <w:tblLayout w:type="fixed"/>
        <w:tblCellMar>
          <w:top w:w="28" w:type="dxa"/>
          <w:left w:w="28" w:type="dxa"/>
          <w:bottom w:w="28" w:type="dxa"/>
          <w:right w:w="28" w:type="dxa"/>
        </w:tblCellMar>
        <w:tblLook w:val="0000" w:firstRow="0" w:lastRow="0" w:firstColumn="0" w:lastColumn="0" w:noHBand="0" w:noVBand="0"/>
      </w:tblPr>
      <w:tblGrid>
        <w:gridCol w:w="3243"/>
        <w:gridCol w:w="540"/>
        <w:gridCol w:w="963"/>
        <w:gridCol w:w="540"/>
        <w:gridCol w:w="1444"/>
        <w:gridCol w:w="540"/>
        <w:gridCol w:w="331"/>
        <w:gridCol w:w="331"/>
        <w:gridCol w:w="277"/>
        <w:gridCol w:w="331"/>
        <w:gridCol w:w="331"/>
        <w:gridCol w:w="276"/>
        <w:gridCol w:w="331"/>
        <w:gridCol w:w="312"/>
        <w:gridCol w:w="312"/>
        <w:gridCol w:w="318"/>
      </w:tblGrid>
      <w:tr w:rsidR="00CA255A" w:rsidRPr="00430064" w14:paraId="4EBC9929" w14:textId="77777777">
        <w:trPr>
          <w:trHeight w:val="315"/>
        </w:trPr>
        <w:tc>
          <w:tcPr>
            <w:tcW w:w="4746" w:type="dxa"/>
            <w:gridSpan w:val="3"/>
            <w:tcBorders>
              <w:bottom w:val="single" w:sz="4" w:space="0" w:color="808080"/>
            </w:tcBorders>
            <w:shd w:val="clear" w:color="auto" w:fill="auto"/>
            <w:vAlign w:val="center"/>
          </w:tcPr>
          <w:p w14:paraId="661EC175" w14:textId="77777777" w:rsidR="002510F4" w:rsidRPr="00430064" w:rsidRDefault="006725F1">
            <w:pPr>
              <w:pStyle w:val="ElementHeadingGrey8"/>
            </w:pPr>
            <w:r w:rsidRPr="00430064">
              <w:t>Client Name</w:t>
            </w:r>
          </w:p>
        </w:tc>
        <w:tc>
          <w:tcPr>
            <w:tcW w:w="540" w:type="dxa"/>
            <w:shd w:val="clear" w:color="auto" w:fill="auto"/>
            <w:vAlign w:val="center"/>
          </w:tcPr>
          <w:p w14:paraId="44F0A4F5" w14:textId="77777777" w:rsidR="002510F4" w:rsidRPr="00430064" w:rsidRDefault="002510F4">
            <w:pPr>
              <w:pStyle w:val="ElementText"/>
              <w:snapToGrid w:val="0"/>
            </w:pPr>
          </w:p>
        </w:tc>
        <w:tc>
          <w:tcPr>
            <w:tcW w:w="1444" w:type="dxa"/>
            <w:tcBorders>
              <w:bottom w:val="single" w:sz="4" w:space="0" w:color="808080"/>
            </w:tcBorders>
            <w:shd w:val="clear" w:color="auto" w:fill="auto"/>
            <w:vAlign w:val="center"/>
          </w:tcPr>
          <w:p w14:paraId="5EF523B8" w14:textId="77777777" w:rsidR="002510F4" w:rsidRPr="00430064" w:rsidRDefault="006725F1">
            <w:pPr>
              <w:pStyle w:val="ElementHeadingGrey8"/>
            </w:pPr>
            <w:r w:rsidRPr="00430064">
              <w:t>Client Type</w:t>
            </w:r>
          </w:p>
        </w:tc>
        <w:tc>
          <w:tcPr>
            <w:tcW w:w="540" w:type="dxa"/>
            <w:shd w:val="clear" w:color="auto" w:fill="auto"/>
            <w:vAlign w:val="center"/>
          </w:tcPr>
          <w:p w14:paraId="7D682614" w14:textId="77777777" w:rsidR="002510F4" w:rsidRPr="00430064" w:rsidRDefault="002510F4">
            <w:pPr>
              <w:pStyle w:val="ElementText"/>
              <w:snapToGrid w:val="0"/>
            </w:pPr>
          </w:p>
        </w:tc>
        <w:tc>
          <w:tcPr>
            <w:tcW w:w="2520" w:type="dxa"/>
            <w:gridSpan w:val="8"/>
            <w:tcBorders>
              <w:bottom w:val="single" w:sz="4" w:space="0" w:color="808080"/>
            </w:tcBorders>
            <w:shd w:val="clear" w:color="auto" w:fill="auto"/>
            <w:vAlign w:val="center"/>
          </w:tcPr>
          <w:p w14:paraId="1F89BE1C" w14:textId="77777777" w:rsidR="002510F4" w:rsidRPr="00430064" w:rsidRDefault="006725F1">
            <w:pPr>
              <w:pStyle w:val="ElementHeadingGrey8"/>
            </w:pPr>
            <w:r w:rsidRPr="00430064">
              <w:t>Client ID</w:t>
            </w:r>
          </w:p>
        </w:tc>
        <w:tc>
          <w:tcPr>
            <w:tcW w:w="312" w:type="dxa"/>
            <w:tcBorders>
              <w:bottom w:val="single" w:sz="4" w:space="0" w:color="808080"/>
            </w:tcBorders>
            <w:shd w:val="clear" w:color="auto" w:fill="auto"/>
          </w:tcPr>
          <w:p w14:paraId="024F00EE" w14:textId="77777777" w:rsidR="002510F4" w:rsidRPr="00430064" w:rsidRDefault="002510F4">
            <w:pPr>
              <w:pStyle w:val="ElementHeadingGrey8"/>
              <w:snapToGrid w:val="0"/>
            </w:pPr>
          </w:p>
        </w:tc>
        <w:tc>
          <w:tcPr>
            <w:tcW w:w="318" w:type="dxa"/>
            <w:tcBorders>
              <w:bottom w:val="single" w:sz="4" w:space="0" w:color="808080"/>
            </w:tcBorders>
            <w:shd w:val="clear" w:color="auto" w:fill="auto"/>
          </w:tcPr>
          <w:p w14:paraId="2BE36C40" w14:textId="77777777" w:rsidR="002510F4" w:rsidRPr="00430064" w:rsidRDefault="002510F4">
            <w:pPr>
              <w:pStyle w:val="ElementHeadingGrey8"/>
              <w:snapToGrid w:val="0"/>
            </w:pPr>
          </w:p>
        </w:tc>
      </w:tr>
      <w:tr w:rsidR="00CA255A" w:rsidRPr="00430064" w14:paraId="472E9C93" w14:textId="77777777">
        <w:trPr>
          <w:trHeight w:val="315"/>
        </w:trPr>
        <w:tc>
          <w:tcPr>
            <w:tcW w:w="4746" w:type="dxa"/>
            <w:gridSpan w:val="3"/>
            <w:tcBorders>
              <w:top w:val="single" w:sz="4" w:space="0" w:color="808080"/>
              <w:left w:val="single" w:sz="4" w:space="0" w:color="808080"/>
              <w:bottom w:val="single" w:sz="4" w:space="0" w:color="808080"/>
            </w:tcBorders>
            <w:shd w:val="clear" w:color="auto" w:fill="auto"/>
            <w:vAlign w:val="center"/>
          </w:tcPr>
          <w:p w14:paraId="344C966F" w14:textId="77777777" w:rsidR="002510F4" w:rsidRPr="00430064" w:rsidRDefault="006725F1">
            <w:pPr>
              <w:pStyle w:val="ElementText"/>
            </w:pPr>
            <w:r w:rsidRPr="00430064">
              <w:rPr>
                <w:rFonts w:eastAsia="Tahoma"/>
              </w:rPr>
              <w:t xml:space="preserve"> </w:t>
            </w:r>
            <w:r w:rsidRPr="00430064">
              <w:t>Holly Test</w:t>
            </w:r>
          </w:p>
        </w:tc>
        <w:tc>
          <w:tcPr>
            <w:tcW w:w="540" w:type="dxa"/>
            <w:tcBorders>
              <w:left w:val="single" w:sz="4" w:space="0" w:color="808080"/>
            </w:tcBorders>
            <w:shd w:val="clear" w:color="auto" w:fill="auto"/>
            <w:vAlign w:val="center"/>
          </w:tcPr>
          <w:p w14:paraId="7933E04F" w14:textId="77777777" w:rsidR="002510F4" w:rsidRPr="00430064" w:rsidRDefault="002510F4">
            <w:pPr>
              <w:pStyle w:val="ElementText"/>
              <w:snapToGrid w:val="0"/>
            </w:pPr>
          </w:p>
        </w:tc>
        <w:tc>
          <w:tcPr>
            <w:tcW w:w="1444" w:type="dxa"/>
            <w:tcBorders>
              <w:top w:val="single" w:sz="4" w:space="0" w:color="808080"/>
              <w:left w:val="single" w:sz="4" w:space="0" w:color="808080"/>
              <w:bottom w:val="single" w:sz="4" w:space="0" w:color="808080"/>
            </w:tcBorders>
            <w:shd w:val="clear" w:color="auto" w:fill="auto"/>
            <w:vAlign w:val="center"/>
          </w:tcPr>
          <w:p w14:paraId="56313B8C" w14:textId="77777777" w:rsidR="002510F4" w:rsidRPr="00430064" w:rsidRDefault="006725F1">
            <w:pPr>
              <w:pStyle w:val="ElementText"/>
            </w:pPr>
            <w:r w:rsidRPr="00430064">
              <w:rPr>
                <w:rFonts w:eastAsia="Tahoma"/>
              </w:rPr>
              <w:t xml:space="preserve"> </w:t>
            </w:r>
            <w:r w:rsidRPr="00430064">
              <w:t>Individual</w:t>
            </w:r>
          </w:p>
        </w:tc>
        <w:tc>
          <w:tcPr>
            <w:tcW w:w="540" w:type="dxa"/>
            <w:tcBorders>
              <w:left w:val="single" w:sz="4" w:space="0" w:color="808080"/>
            </w:tcBorders>
            <w:shd w:val="clear" w:color="auto" w:fill="auto"/>
            <w:vAlign w:val="center"/>
          </w:tcPr>
          <w:p w14:paraId="39C645A6" w14:textId="77777777" w:rsidR="002510F4" w:rsidRPr="00430064" w:rsidRDefault="002510F4">
            <w:pPr>
              <w:pStyle w:val="ElementText"/>
              <w:snapToGrid w:val="0"/>
              <w:rPr>
                <w:rFonts w:cs="Interstate-Light"/>
                <w:b/>
                <w:color w:val="333333"/>
              </w:rPr>
            </w:pPr>
          </w:p>
        </w:tc>
        <w:tc>
          <w:tcPr>
            <w:tcW w:w="3150" w:type="dxa"/>
            <w:gridSpan w:val="10"/>
            <w:tcBorders>
              <w:top w:val="single" w:sz="4" w:space="0" w:color="808080"/>
              <w:left w:val="single" w:sz="4" w:space="0" w:color="808080"/>
              <w:bottom w:val="single" w:sz="4" w:space="0" w:color="808080"/>
              <w:right w:val="single" w:sz="4" w:space="0" w:color="808080"/>
            </w:tcBorders>
            <w:shd w:val="clear" w:color="auto" w:fill="auto"/>
            <w:vAlign w:val="center"/>
          </w:tcPr>
          <w:p w14:paraId="066AB857" w14:textId="3B30273F" w:rsidR="002510F4" w:rsidRPr="00430064" w:rsidRDefault="006725F1">
            <w:pPr>
              <w:pStyle w:val="ElementText"/>
            </w:pPr>
            <w:r w:rsidRPr="00430064">
              <w:rPr>
                <w:rFonts w:eastAsia="Tahoma"/>
              </w:rPr>
              <w:t xml:space="preserve"> </w:t>
            </w:r>
            <w:r w:rsidR="00F74D48">
              <w:t>125991</w:t>
            </w:r>
          </w:p>
        </w:tc>
      </w:tr>
      <w:tr w:rsidR="00CA255A" w:rsidRPr="00430064" w14:paraId="374B98BE" w14:textId="77777777">
        <w:trPr>
          <w:trHeight w:hRule="exact" w:val="170"/>
        </w:trPr>
        <w:tc>
          <w:tcPr>
            <w:tcW w:w="9790" w:type="dxa"/>
            <w:gridSpan w:val="14"/>
            <w:shd w:val="clear" w:color="auto" w:fill="auto"/>
            <w:vAlign w:val="center"/>
          </w:tcPr>
          <w:p w14:paraId="62398B5E" w14:textId="77777777" w:rsidR="002510F4" w:rsidRPr="00430064" w:rsidRDefault="002510F4">
            <w:pPr>
              <w:pStyle w:val="ElementHeading"/>
              <w:snapToGrid w:val="0"/>
              <w:rPr>
                <w:b/>
                <w:color w:val="333333"/>
                <w:szCs w:val="20"/>
                <w:lang w:eastAsia="ar-SA"/>
              </w:rPr>
            </w:pPr>
          </w:p>
        </w:tc>
        <w:tc>
          <w:tcPr>
            <w:tcW w:w="312" w:type="dxa"/>
            <w:shd w:val="clear" w:color="auto" w:fill="auto"/>
          </w:tcPr>
          <w:p w14:paraId="54A4786D" w14:textId="77777777" w:rsidR="002510F4" w:rsidRPr="00430064" w:rsidRDefault="002510F4">
            <w:pPr>
              <w:pStyle w:val="ElementHeading"/>
              <w:snapToGrid w:val="0"/>
              <w:rPr>
                <w:b/>
                <w:color w:val="333333"/>
              </w:rPr>
            </w:pPr>
          </w:p>
        </w:tc>
        <w:tc>
          <w:tcPr>
            <w:tcW w:w="318" w:type="dxa"/>
            <w:shd w:val="clear" w:color="auto" w:fill="auto"/>
          </w:tcPr>
          <w:p w14:paraId="44ACE149" w14:textId="77777777" w:rsidR="002510F4" w:rsidRPr="00430064" w:rsidRDefault="002510F4">
            <w:pPr>
              <w:pStyle w:val="ElementHeading"/>
              <w:snapToGrid w:val="0"/>
              <w:rPr>
                <w:b/>
                <w:color w:val="333333"/>
              </w:rPr>
            </w:pPr>
          </w:p>
        </w:tc>
      </w:tr>
      <w:tr w:rsidR="00CA255A" w:rsidRPr="00430064" w14:paraId="35EFA640" w14:textId="77777777">
        <w:trPr>
          <w:trHeight w:val="284"/>
        </w:trPr>
        <w:tc>
          <w:tcPr>
            <w:tcW w:w="4746" w:type="dxa"/>
            <w:gridSpan w:val="3"/>
            <w:tcBorders>
              <w:bottom w:val="single" w:sz="4" w:space="0" w:color="808080"/>
            </w:tcBorders>
            <w:shd w:val="clear" w:color="auto" w:fill="auto"/>
            <w:vAlign w:val="center"/>
          </w:tcPr>
          <w:p w14:paraId="6A2F8816" w14:textId="77777777" w:rsidR="002510F4" w:rsidRPr="00430064" w:rsidRDefault="006725F1">
            <w:pPr>
              <w:pStyle w:val="ElementHeadingGrey8"/>
            </w:pPr>
            <w:r w:rsidRPr="00430064">
              <w:t>Financial Planner</w:t>
            </w:r>
          </w:p>
        </w:tc>
        <w:tc>
          <w:tcPr>
            <w:tcW w:w="540" w:type="dxa"/>
            <w:shd w:val="clear" w:color="auto" w:fill="auto"/>
            <w:vAlign w:val="center"/>
          </w:tcPr>
          <w:p w14:paraId="3C84B6BE" w14:textId="77777777" w:rsidR="002510F4" w:rsidRPr="00430064" w:rsidRDefault="002510F4">
            <w:pPr>
              <w:pStyle w:val="ElementText"/>
              <w:snapToGrid w:val="0"/>
            </w:pPr>
          </w:p>
        </w:tc>
        <w:tc>
          <w:tcPr>
            <w:tcW w:w="1444" w:type="dxa"/>
            <w:tcBorders>
              <w:bottom w:val="single" w:sz="4" w:space="0" w:color="808080"/>
            </w:tcBorders>
            <w:shd w:val="clear" w:color="auto" w:fill="auto"/>
            <w:vAlign w:val="center"/>
          </w:tcPr>
          <w:p w14:paraId="4A636F70" w14:textId="77777777" w:rsidR="002510F4" w:rsidRPr="00430064" w:rsidRDefault="006725F1">
            <w:pPr>
              <w:pStyle w:val="ElementHeadingGrey8"/>
            </w:pPr>
            <w:r w:rsidRPr="00430064">
              <w:t>Auth Rep No.</w:t>
            </w:r>
          </w:p>
        </w:tc>
        <w:tc>
          <w:tcPr>
            <w:tcW w:w="540" w:type="dxa"/>
            <w:shd w:val="clear" w:color="auto" w:fill="auto"/>
            <w:vAlign w:val="center"/>
          </w:tcPr>
          <w:p w14:paraId="63B7026A" w14:textId="77777777" w:rsidR="002510F4" w:rsidRPr="00430064" w:rsidRDefault="002510F4">
            <w:pPr>
              <w:pStyle w:val="ElementText"/>
              <w:snapToGrid w:val="0"/>
              <w:rPr>
                <w:b/>
                <w:color w:val="333333"/>
              </w:rPr>
            </w:pPr>
          </w:p>
        </w:tc>
        <w:tc>
          <w:tcPr>
            <w:tcW w:w="2520" w:type="dxa"/>
            <w:gridSpan w:val="8"/>
            <w:shd w:val="clear" w:color="auto" w:fill="auto"/>
            <w:vAlign w:val="center"/>
          </w:tcPr>
          <w:p w14:paraId="7EE47778" w14:textId="77777777" w:rsidR="002510F4" w:rsidRPr="00430064" w:rsidRDefault="006725F1">
            <w:pPr>
              <w:pStyle w:val="ElementHeadingGrey8"/>
            </w:pPr>
            <w:r w:rsidRPr="00430064">
              <w:t>Report Date</w:t>
            </w:r>
          </w:p>
        </w:tc>
        <w:tc>
          <w:tcPr>
            <w:tcW w:w="312" w:type="dxa"/>
            <w:shd w:val="clear" w:color="auto" w:fill="auto"/>
          </w:tcPr>
          <w:p w14:paraId="1DC82411" w14:textId="77777777" w:rsidR="002510F4" w:rsidRPr="00430064" w:rsidRDefault="002510F4">
            <w:pPr>
              <w:pStyle w:val="ElementHeadingGrey8"/>
              <w:snapToGrid w:val="0"/>
            </w:pPr>
          </w:p>
        </w:tc>
        <w:tc>
          <w:tcPr>
            <w:tcW w:w="318" w:type="dxa"/>
            <w:shd w:val="clear" w:color="auto" w:fill="auto"/>
          </w:tcPr>
          <w:p w14:paraId="221C6231" w14:textId="77777777" w:rsidR="002510F4" w:rsidRPr="00430064" w:rsidRDefault="002510F4">
            <w:pPr>
              <w:pStyle w:val="ElementHeadingGrey8"/>
              <w:snapToGrid w:val="0"/>
            </w:pPr>
          </w:p>
        </w:tc>
      </w:tr>
      <w:tr w:rsidR="00CA255A" w:rsidRPr="00430064" w14:paraId="06431FBC" w14:textId="77777777">
        <w:trPr>
          <w:trHeight w:val="284"/>
        </w:trPr>
        <w:tc>
          <w:tcPr>
            <w:tcW w:w="4746" w:type="dxa"/>
            <w:gridSpan w:val="3"/>
            <w:tcBorders>
              <w:top w:val="single" w:sz="4" w:space="0" w:color="808080"/>
              <w:left w:val="single" w:sz="4" w:space="0" w:color="808080"/>
              <w:bottom w:val="single" w:sz="4" w:space="0" w:color="808080"/>
            </w:tcBorders>
            <w:shd w:val="clear" w:color="auto" w:fill="auto"/>
            <w:vAlign w:val="center"/>
          </w:tcPr>
          <w:p w14:paraId="45C9C4C9" w14:textId="2145E9B7" w:rsidR="002510F4" w:rsidRPr="00430064" w:rsidRDefault="00F74D48">
            <w:pPr>
              <w:pStyle w:val="ElementText"/>
            </w:pPr>
            <w:r>
              <w:t>TestP</w:t>
            </w:r>
          </w:p>
        </w:tc>
        <w:tc>
          <w:tcPr>
            <w:tcW w:w="540" w:type="dxa"/>
            <w:tcBorders>
              <w:left w:val="single" w:sz="4" w:space="0" w:color="808080"/>
            </w:tcBorders>
            <w:shd w:val="clear" w:color="auto" w:fill="auto"/>
            <w:vAlign w:val="center"/>
          </w:tcPr>
          <w:p w14:paraId="688F1D32" w14:textId="77777777" w:rsidR="002510F4" w:rsidRPr="00430064" w:rsidRDefault="002510F4">
            <w:pPr>
              <w:pStyle w:val="ElementText"/>
              <w:snapToGrid w:val="0"/>
            </w:pPr>
          </w:p>
        </w:tc>
        <w:tc>
          <w:tcPr>
            <w:tcW w:w="1444" w:type="dxa"/>
            <w:tcBorders>
              <w:top w:val="single" w:sz="4" w:space="0" w:color="808080"/>
              <w:left w:val="single" w:sz="4" w:space="0" w:color="808080"/>
              <w:bottom w:val="single" w:sz="4" w:space="0" w:color="808080"/>
            </w:tcBorders>
            <w:shd w:val="clear" w:color="auto" w:fill="auto"/>
            <w:vAlign w:val="center"/>
          </w:tcPr>
          <w:p w14:paraId="5560009F" w14:textId="77777777" w:rsidR="002510F4" w:rsidRPr="00430064" w:rsidRDefault="006725F1">
            <w:pPr>
              <w:pStyle w:val="ElementText"/>
            </w:pPr>
            <w:r w:rsidRPr="00430064">
              <w:rPr>
                <w:rFonts w:eastAsia="Tahoma"/>
              </w:rPr>
              <w:t xml:space="preserve"> </w:t>
            </w:r>
          </w:p>
        </w:tc>
        <w:tc>
          <w:tcPr>
            <w:tcW w:w="540" w:type="dxa"/>
            <w:tcBorders>
              <w:left w:val="single" w:sz="4" w:space="0" w:color="808080"/>
            </w:tcBorders>
            <w:shd w:val="clear" w:color="auto" w:fill="auto"/>
            <w:vAlign w:val="center"/>
          </w:tcPr>
          <w:p w14:paraId="5F04BE75" w14:textId="77777777" w:rsidR="002510F4" w:rsidRPr="00430064" w:rsidRDefault="002510F4">
            <w:pPr>
              <w:pStyle w:val="ElementText"/>
              <w:snapToGrid w:val="0"/>
              <w:rPr>
                <w:rFonts w:cs="Interstate-Light"/>
                <w:b/>
                <w:color w:val="333333"/>
              </w:rPr>
            </w:pPr>
          </w:p>
        </w:tc>
        <w:tc>
          <w:tcPr>
            <w:tcW w:w="331" w:type="dxa"/>
            <w:tcBorders>
              <w:top w:val="single" w:sz="4" w:space="0" w:color="808080"/>
              <w:left w:val="single" w:sz="4" w:space="0" w:color="808080"/>
              <w:bottom w:val="single" w:sz="4" w:space="0" w:color="808080"/>
            </w:tcBorders>
            <w:shd w:val="clear" w:color="auto" w:fill="auto"/>
            <w:vAlign w:val="center"/>
          </w:tcPr>
          <w:p w14:paraId="540B8185" w14:textId="77777777" w:rsidR="002510F4" w:rsidRPr="00430064" w:rsidRDefault="006725F1">
            <w:pPr>
              <w:pStyle w:val="ElementText"/>
              <w:jc w:val="center"/>
            </w:pPr>
            <w:r w:rsidRPr="00430064">
              <w:t>2</w:t>
            </w:r>
          </w:p>
        </w:tc>
        <w:tc>
          <w:tcPr>
            <w:tcW w:w="331" w:type="dxa"/>
            <w:tcBorders>
              <w:top w:val="single" w:sz="4" w:space="0" w:color="808080"/>
              <w:left w:val="single" w:sz="4" w:space="0" w:color="808080"/>
              <w:bottom w:val="single" w:sz="4" w:space="0" w:color="808080"/>
            </w:tcBorders>
            <w:shd w:val="clear" w:color="auto" w:fill="auto"/>
            <w:vAlign w:val="center"/>
          </w:tcPr>
          <w:p w14:paraId="58749E30" w14:textId="77777777" w:rsidR="002510F4" w:rsidRPr="00430064" w:rsidRDefault="006725F1">
            <w:pPr>
              <w:pStyle w:val="ElementText"/>
              <w:jc w:val="center"/>
            </w:pPr>
            <w:r w:rsidRPr="00430064">
              <w:t>4</w:t>
            </w:r>
          </w:p>
        </w:tc>
        <w:tc>
          <w:tcPr>
            <w:tcW w:w="277" w:type="dxa"/>
            <w:tcBorders>
              <w:left w:val="single" w:sz="4" w:space="0" w:color="808080"/>
            </w:tcBorders>
            <w:shd w:val="clear" w:color="auto" w:fill="auto"/>
            <w:vAlign w:val="center"/>
          </w:tcPr>
          <w:p w14:paraId="0CE56D3C" w14:textId="77777777" w:rsidR="002510F4" w:rsidRPr="00430064" w:rsidRDefault="006725F1">
            <w:pPr>
              <w:pStyle w:val="ElementText"/>
              <w:jc w:val="center"/>
            </w:pPr>
            <w:r w:rsidRPr="00430064">
              <w:t>/</w:t>
            </w:r>
          </w:p>
        </w:tc>
        <w:tc>
          <w:tcPr>
            <w:tcW w:w="331" w:type="dxa"/>
            <w:tcBorders>
              <w:top w:val="single" w:sz="4" w:space="0" w:color="808080"/>
              <w:left w:val="single" w:sz="4" w:space="0" w:color="808080"/>
              <w:bottom w:val="single" w:sz="4" w:space="0" w:color="808080"/>
            </w:tcBorders>
            <w:shd w:val="clear" w:color="auto" w:fill="auto"/>
            <w:vAlign w:val="center"/>
          </w:tcPr>
          <w:p w14:paraId="589C4972" w14:textId="77777777" w:rsidR="002510F4" w:rsidRPr="00430064" w:rsidRDefault="006725F1">
            <w:pPr>
              <w:pStyle w:val="ElementText"/>
              <w:jc w:val="center"/>
            </w:pPr>
            <w:r w:rsidRPr="00430064">
              <w:t>0</w:t>
            </w:r>
          </w:p>
        </w:tc>
        <w:tc>
          <w:tcPr>
            <w:tcW w:w="331" w:type="dxa"/>
            <w:tcBorders>
              <w:top w:val="single" w:sz="4" w:space="0" w:color="808080"/>
              <w:left w:val="single" w:sz="4" w:space="0" w:color="808080"/>
              <w:bottom w:val="single" w:sz="4" w:space="0" w:color="808080"/>
            </w:tcBorders>
            <w:shd w:val="clear" w:color="auto" w:fill="auto"/>
            <w:vAlign w:val="center"/>
          </w:tcPr>
          <w:p w14:paraId="7EBA9285" w14:textId="77777777" w:rsidR="002510F4" w:rsidRPr="00430064" w:rsidRDefault="006725F1">
            <w:pPr>
              <w:pStyle w:val="ElementText"/>
              <w:jc w:val="center"/>
            </w:pPr>
            <w:r w:rsidRPr="00430064">
              <w:t>6</w:t>
            </w:r>
          </w:p>
        </w:tc>
        <w:tc>
          <w:tcPr>
            <w:tcW w:w="276" w:type="dxa"/>
            <w:tcBorders>
              <w:left w:val="single" w:sz="4" w:space="0" w:color="808080"/>
            </w:tcBorders>
            <w:shd w:val="clear" w:color="auto" w:fill="auto"/>
            <w:vAlign w:val="center"/>
          </w:tcPr>
          <w:p w14:paraId="5693FF09" w14:textId="77777777" w:rsidR="002510F4" w:rsidRPr="00430064" w:rsidRDefault="006725F1">
            <w:pPr>
              <w:pStyle w:val="ElementText"/>
              <w:jc w:val="center"/>
            </w:pPr>
            <w:r w:rsidRPr="00430064">
              <w:t>/</w:t>
            </w:r>
          </w:p>
        </w:tc>
        <w:tc>
          <w:tcPr>
            <w:tcW w:w="331" w:type="dxa"/>
            <w:tcBorders>
              <w:top w:val="single" w:sz="4" w:space="0" w:color="808080"/>
              <w:left w:val="single" w:sz="4" w:space="0" w:color="808080"/>
              <w:bottom w:val="single" w:sz="4" w:space="0" w:color="808080"/>
            </w:tcBorders>
            <w:shd w:val="clear" w:color="auto" w:fill="auto"/>
            <w:vAlign w:val="center"/>
          </w:tcPr>
          <w:p w14:paraId="06ABECE4" w14:textId="77777777" w:rsidR="002510F4" w:rsidRPr="00430064" w:rsidRDefault="006725F1">
            <w:pPr>
              <w:pStyle w:val="ElementText"/>
              <w:jc w:val="center"/>
            </w:pPr>
            <w:r w:rsidRPr="00430064">
              <w:t>2</w:t>
            </w:r>
          </w:p>
        </w:tc>
        <w:tc>
          <w:tcPr>
            <w:tcW w:w="312" w:type="dxa"/>
            <w:tcBorders>
              <w:top w:val="single" w:sz="4" w:space="0" w:color="808080"/>
              <w:left w:val="single" w:sz="4" w:space="0" w:color="808080"/>
              <w:bottom w:val="single" w:sz="4" w:space="0" w:color="808080"/>
            </w:tcBorders>
            <w:shd w:val="clear" w:color="auto" w:fill="auto"/>
            <w:vAlign w:val="center"/>
          </w:tcPr>
          <w:p w14:paraId="0CAB9A88" w14:textId="77777777" w:rsidR="002510F4" w:rsidRPr="00430064" w:rsidRDefault="006725F1">
            <w:pPr>
              <w:pStyle w:val="ElementText"/>
              <w:jc w:val="center"/>
            </w:pPr>
            <w:r w:rsidRPr="00430064">
              <w:t>0</w:t>
            </w:r>
          </w:p>
        </w:tc>
        <w:tc>
          <w:tcPr>
            <w:tcW w:w="312" w:type="dxa"/>
            <w:tcBorders>
              <w:top w:val="single" w:sz="4" w:space="0" w:color="808080"/>
              <w:left w:val="single" w:sz="4" w:space="0" w:color="808080"/>
              <w:bottom w:val="single" w:sz="4" w:space="0" w:color="808080"/>
            </w:tcBorders>
            <w:shd w:val="clear" w:color="auto" w:fill="auto"/>
            <w:vAlign w:val="center"/>
          </w:tcPr>
          <w:p w14:paraId="2E54139F" w14:textId="77777777" w:rsidR="002510F4" w:rsidRPr="00430064" w:rsidRDefault="006725F1">
            <w:pPr>
              <w:pStyle w:val="ElementText"/>
              <w:jc w:val="center"/>
            </w:pPr>
            <w:r w:rsidRPr="00430064">
              <w:t>2</w:t>
            </w:r>
          </w:p>
        </w:tc>
        <w:tc>
          <w:tcPr>
            <w:tcW w:w="3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A8187C9" w14:textId="77777777" w:rsidR="002510F4" w:rsidRPr="00430064" w:rsidRDefault="006725F1">
            <w:pPr>
              <w:pStyle w:val="ElementText"/>
              <w:jc w:val="center"/>
            </w:pPr>
            <w:r w:rsidRPr="00430064">
              <w:t>1</w:t>
            </w:r>
          </w:p>
        </w:tc>
      </w:tr>
      <w:tr w:rsidR="00CA255A" w:rsidRPr="00430064" w14:paraId="5ED0EE92" w14:textId="77777777">
        <w:trPr>
          <w:trHeight w:hRule="exact" w:val="113"/>
        </w:trPr>
        <w:tc>
          <w:tcPr>
            <w:tcW w:w="9790" w:type="dxa"/>
            <w:gridSpan w:val="14"/>
            <w:shd w:val="clear" w:color="auto" w:fill="auto"/>
            <w:vAlign w:val="center"/>
          </w:tcPr>
          <w:p w14:paraId="5825307C" w14:textId="77777777" w:rsidR="002510F4" w:rsidRPr="00430064" w:rsidRDefault="002510F4">
            <w:pPr>
              <w:snapToGrid w:val="0"/>
              <w:rPr>
                <w:szCs w:val="20"/>
                <w:lang w:eastAsia="ar-SA"/>
              </w:rPr>
            </w:pPr>
          </w:p>
        </w:tc>
        <w:tc>
          <w:tcPr>
            <w:tcW w:w="312" w:type="dxa"/>
            <w:shd w:val="clear" w:color="auto" w:fill="auto"/>
          </w:tcPr>
          <w:p w14:paraId="25C1DFF0" w14:textId="77777777" w:rsidR="002510F4" w:rsidRPr="00430064" w:rsidRDefault="002510F4">
            <w:pPr>
              <w:snapToGrid w:val="0"/>
            </w:pPr>
          </w:p>
        </w:tc>
        <w:tc>
          <w:tcPr>
            <w:tcW w:w="318" w:type="dxa"/>
            <w:shd w:val="clear" w:color="auto" w:fill="auto"/>
          </w:tcPr>
          <w:p w14:paraId="19B8BA54" w14:textId="77777777" w:rsidR="002510F4" w:rsidRPr="00430064" w:rsidRDefault="002510F4">
            <w:pPr>
              <w:snapToGrid w:val="0"/>
            </w:pPr>
          </w:p>
        </w:tc>
      </w:tr>
      <w:tr w:rsidR="00CA255A" w:rsidRPr="00430064" w14:paraId="20500D08" w14:textId="77777777">
        <w:trPr>
          <w:trHeight w:val="315"/>
        </w:trPr>
        <w:tc>
          <w:tcPr>
            <w:tcW w:w="3243" w:type="dxa"/>
            <w:tcBorders>
              <w:bottom w:val="single" w:sz="4" w:space="0" w:color="808080"/>
            </w:tcBorders>
            <w:shd w:val="clear" w:color="auto" w:fill="auto"/>
            <w:vAlign w:val="center"/>
          </w:tcPr>
          <w:p w14:paraId="105D50E0" w14:textId="77777777" w:rsidR="002510F4" w:rsidRPr="00430064" w:rsidRDefault="006725F1">
            <w:pPr>
              <w:pStyle w:val="ElementHeadingGrey8"/>
            </w:pPr>
            <w:r w:rsidRPr="00430064">
              <w:t>Office</w:t>
            </w:r>
          </w:p>
        </w:tc>
        <w:tc>
          <w:tcPr>
            <w:tcW w:w="540" w:type="dxa"/>
            <w:shd w:val="clear" w:color="auto" w:fill="auto"/>
            <w:vAlign w:val="center"/>
          </w:tcPr>
          <w:p w14:paraId="66F46230" w14:textId="77777777" w:rsidR="002510F4" w:rsidRPr="00430064" w:rsidRDefault="002510F4">
            <w:pPr>
              <w:pStyle w:val="ElementText"/>
              <w:snapToGrid w:val="0"/>
            </w:pPr>
          </w:p>
        </w:tc>
        <w:tc>
          <w:tcPr>
            <w:tcW w:w="2947" w:type="dxa"/>
            <w:gridSpan w:val="3"/>
            <w:tcBorders>
              <w:bottom w:val="single" w:sz="4" w:space="0" w:color="808080"/>
            </w:tcBorders>
            <w:shd w:val="clear" w:color="auto" w:fill="auto"/>
            <w:vAlign w:val="center"/>
          </w:tcPr>
          <w:p w14:paraId="4867A9D9" w14:textId="77777777" w:rsidR="002510F4" w:rsidRPr="00430064" w:rsidRDefault="006725F1">
            <w:pPr>
              <w:pStyle w:val="ElementHeadingGrey8"/>
            </w:pPr>
            <w:r w:rsidRPr="00430064">
              <w:t>Email</w:t>
            </w:r>
          </w:p>
        </w:tc>
        <w:tc>
          <w:tcPr>
            <w:tcW w:w="540" w:type="dxa"/>
            <w:shd w:val="clear" w:color="auto" w:fill="auto"/>
            <w:vAlign w:val="center"/>
          </w:tcPr>
          <w:p w14:paraId="4BEBBE93" w14:textId="77777777" w:rsidR="002510F4" w:rsidRPr="00430064" w:rsidRDefault="006725F1">
            <w:pPr>
              <w:pStyle w:val="ElementHeading"/>
            </w:pPr>
            <w:r w:rsidRPr="00430064">
              <w:rPr>
                <w:rFonts w:eastAsia="Tahoma" w:cs="Tahoma"/>
              </w:rPr>
              <w:t xml:space="preserve"> </w:t>
            </w:r>
          </w:p>
        </w:tc>
        <w:tc>
          <w:tcPr>
            <w:tcW w:w="2520" w:type="dxa"/>
            <w:gridSpan w:val="8"/>
            <w:tcBorders>
              <w:bottom w:val="single" w:sz="4" w:space="0" w:color="808080"/>
            </w:tcBorders>
            <w:shd w:val="clear" w:color="auto" w:fill="auto"/>
            <w:vAlign w:val="center"/>
          </w:tcPr>
          <w:p w14:paraId="2DFAF7F4" w14:textId="77777777" w:rsidR="002510F4" w:rsidRPr="00430064" w:rsidRDefault="006725F1">
            <w:pPr>
              <w:pStyle w:val="ElementHeadingGrey8"/>
            </w:pPr>
            <w:r w:rsidRPr="00430064">
              <w:t>Phone Number</w:t>
            </w:r>
          </w:p>
        </w:tc>
        <w:tc>
          <w:tcPr>
            <w:tcW w:w="312" w:type="dxa"/>
            <w:tcBorders>
              <w:bottom w:val="single" w:sz="4" w:space="0" w:color="808080"/>
            </w:tcBorders>
            <w:shd w:val="clear" w:color="auto" w:fill="auto"/>
          </w:tcPr>
          <w:p w14:paraId="10070A5C" w14:textId="77777777" w:rsidR="002510F4" w:rsidRPr="00430064" w:rsidRDefault="002510F4">
            <w:pPr>
              <w:pStyle w:val="ElementHeadingGrey8"/>
              <w:snapToGrid w:val="0"/>
            </w:pPr>
          </w:p>
        </w:tc>
        <w:tc>
          <w:tcPr>
            <w:tcW w:w="318" w:type="dxa"/>
            <w:tcBorders>
              <w:bottom w:val="single" w:sz="4" w:space="0" w:color="808080"/>
            </w:tcBorders>
            <w:shd w:val="clear" w:color="auto" w:fill="auto"/>
          </w:tcPr>
          <w:p w14:paraId="7925202B" w14:textId="77777777" w:rsidR="002510F4" w:rsidRPr="00430064" w:rsidRDefault="002510F4">
            <w:pPr>
              <w:pStyle w:val="ElementHeadingGrey8"/>
              <w:snapToGrid w:val="0"/>
            </w:pPr>
          </w:p>
        </w:tc>
      </w:tr>
      <w:tr w:rsidR="00CA255A" w:rsidRPr="00430064" w14:paraId="4BF56EF2" w14:textId="77777777">
        <w:trPr>
          <w:trHeight w:val="284"/>
        </w:trPr>
        <w:tc>
          <w:tcPr>
            <w:tcW w:w="3243" w:type="dxa"/>
            <w:tcBorders>
              <w:top w:val="single" w:sz="4" w:space="0" w:color="808080"/>
              <w:left w:val="single" w:sz="4" w:space="0" w:color="808080"/>
              <w:bottom w:val="single" w:sz="4" w:space="0" w:color="808080"/>
            </w:tcBorders>
            <w:shd w:val="clear" w:color="auto" w:fill="auto"/>
            <w:vAlign w:val="center"/>
          </w:tcPr>
          <w:p w14:paraId="3A10A5AD" w14:textId="77777777" w:rsidR="002510F4" w:rsidRPr="00430064" w:rsidRDefault="006725F1">
            <w:pPr>
              <w:pStyle w:val="ElementText"/>
            </w:pPr>
            <w:r w:rsidRPr="00430064">
              <w:rPr>
                <w:rFonts w:eastAsia="Tahoma"/>
              </w:rPr>
              <w:t xml:space="preserve"> </w:t>
            </w:r>
          </w:p>
        </w:tc>
        <w:tc>
          <w:tcPr>
            <w:tcW w:w="540" w:type="dxa"/>
            <w:tcBorders>
              <w:left w:val="single" w:sz="4" w:space="0" w:color="808080"/>
            </w:tcBorders>
            <w:shd w:val="clear" w:color="auto" w:fill="auto"/>
            <w:vAlign w:val="center"/>
          </w:tcPr>
          <w:p w14:paraId="2BB0B969" w14:textId="77777777" w:rsidR="002510F4" w:rsidRPr="00430064" w:rsidRDefault="002510F4">
            <w:pPr>
              <w:pStyle w:val="ElementText"/>
              <w:snapToGrid w:val="0"/>
            </w:pPr>
          </w:p>
        </w:tc>
        <w:tc>
          <w:tcPr>
            <w:tcW w:w="2947" w:type="dxa"/>
            <w:gridSpan w:val="3"/>
            <w:tcBorders>
              <w:top w:val="single" w:sz="4" w:space="0" w:color="808080"/>
              <w:left w:val="single" w:sz="4" w:space="0" w:color="808080"/>
              <w:bottom w:val="single" w:sz="4" w:space="0" w:color="808080"/>
            </w:tcBorders>
            <w:shd w:val="clear" w:color="auto" w:fill="auto"/>
            <w:vAlign w:val="center"/>
          </w:tcPr>
          <w:p w14:paraId="35C5C9A3" w14:textId="098CD40A" w:rsidR="002510F4" w:rsidRPr="00430064" w:rsidRDefault="006725F1">
            <w:pPr>
              <w:pStyle w:val="ElementText"/>
            </w:pPr>
            <w:r w:rsidRPr="00430064">
              <w:rPr>
                <w:rFonts w:eastAsia="Tahoma"/>
              </w:rPr>
              <w:t xml:space="preserve"> </w:t>
            </w:r>
            <w:r w:rsidR="00F74D48">
              <w:t>Test@gmail.com</w:t>
            </w:r>
          </w:p>
        </w:tc>
        <w:tc>
          <w:tcPr>
            <w:tcW w:w="540" w:type="dxa"/>
            <w:tcBorders>
              <w:left w:val="single" w:sz="4" w:space="0" w:color="808080"/>
            </w:tcBorders>
            <w:shd w:val="clear" w:color="auto" w:fill="auto"/>
            <w:vAlign w:val="center"/>
          </w:tcPr>
          <w:p w14:paraId="7FD5398B" w14:textId="77777777" w:rsidR="002510F4" w:rsidRPr="00430064" w:rsidRDefault="002510F4">
            <w:pPr>
              <w:pStyle w:val="ElementText"/>
              <w:snapToGrid w:val="0"/>
              <w:rPr>
                <w:rFonts w:cs="Interstate-Light"/>
                <w:b/>
                <w:color w:val="333333"/>
              </w:rPr>
            </w:pPr>
          </w:p>
        </w:tc>
        <w:tc>
          <w:tcPr>
            <w:tcW w:w="3150" w:type="dxa"/>
            <w:gridSpan w:val="10"/>
            <w:tcBorders>
              <w:top w:val="single" w:sz="4" w:space="0" w:color="808080"/>
              <w:left w:val="single" w:sz="4" w:space="0" w:color="808080"/>
              <w:bottom w:val="single" w:sz="4" w:space="0" w:color="808080"/>
              <w:right w:val="single" w:sz="4" w:space="0" w:color="808080"/>
            </w:tcBorders>
            <w:shd w:val="clear" w:color="auto" w:fill="auto"/>
            <w:vAlign w:val="center"/>
          </w:tcPr>
          <w:p w14:paraId="320D86B4" w14:textId="77777777" w:rsidR="002510F4" w:rsidRPr="00430064" w:rsidRDefault="006725F1">
            <w:pPr>
              <w:pStyle w:val="ElementText"/>
            </w:pPr>
            <w:r w:rsidRPr="00430064">
              <w:rPr>
                <w:rFonts w:eastAsia="Tahoma"/>
              </w:rPr>
              <w:t xml:space="preserve"> </w:t>
            </w:r>
          </w:p>
        </w:tc>
      </w:tr>
    </w:tbl>
    <w:p w14:paraId="21AE25AA" w14:textId="77777777" w:rsidR="002510F4" w:rsidRPr="00430064" w:rsidRDefault="002510F4"/>
    <w:p w14:paraId="30E7A5E1" w14:textId="77777777" w:rsidR="002510F4" w:rsidRPr="00430064" w:rsidRDefault="002510F4"/>
    <w:p w14:paraId="41D36847" w14:textId="77777777" w:rsidR="002510F4" w:rsidRPr="00430064" w:rsidRDefault="002510F4"/>
    <w:p w14:paraId="665446D4" w14:textId="77777777" w:rsidR="002510F4" w:rsidRPr="00430064" w:rsidRDefault="002510F4"/>
    <w:p w14:paraId="4A2E2774" w14:textId="77777777" w:rsidR="002510F4" w:rsidRPr="00430064" w:rsidRDefault="002510F4"/>
    <w:p w14:paraId="67AC7151" w14:textId="77777777" w:rsidR="002510F4" w:rsidRPr="00430064" w:rsidRDefault="002510F4"/>
    <w:p w14:paraId="5D842B02" w14:textId="77777777" w:rsidR="002510F4" w:rsidRPr="00430064" w:rsidRDefault="002510F4"/>
    <w:p w14:paraId="3272CBDC" w14:textId="77777777" w:rsidR="002510F4" w:rsidRPr="00430064" w:rsidRDefault="006725F1">
      <w:pPr>
        <w:pStyle w:val="Heading2"/>
      </w:pPr>
      <w:r w:rsidRPr="00430064">
        <w:t>Important</w:t>
      </w:r>
    </w:p>
    <w:p w14:paraId="7903927B" w14:textId="77777777" w:rsidR="002510F4" w:rsidRPr="00430064" w:rsidRDefault="006725F1">
      <w:pPr>
        <w:pStyle w:val="ElementText"/>
        <w:spacing w:before="120"/>
      </w:pPr>
      <w:r w:rsidRPr="00430064">
        <w:t>The Corporations Act requires that a financial planner making any recommendation must have reasonable grounds for making that recommendation. This means that we must conduct an appropriate assessment of your investment objectives, financial situation and particular needs.</w:t>
      </w:r>
    </w:p>
    <w:p w14:paraId="1917778A" w14:textId="77777777" w:rsidR="002510F4" w:rsidRPr="00430064" w:rsidRDefault="006725F1">
      <w:pPr>
        <w:pStyle w:val="ElementText"/>
        <w:spacing w:before="120"/>
      </w:pPr>
      <w:r w:rsidRPr="00430064">
        <w:t>The information requested in the pages that follow is necessary for the establishment of a reasonable basis upon which a recommendation can be made and it will be used solely for that purpose.</w:t>
      </w:r>
    </w:p>
    <w:p w14:paraId="3451B08A" w14:textId="77777777" w:rsidR="002510F4" w:rsidRPr="00430064" w:rsidRDefault="006725F1">
      <w:pPr>
        <w:pStyle w:val="ElementText"/>
        <w:spacing w:before="120"/>
      </w:pPr>
      <w:r w:rsidRPr="00430064">
        <w:t>Any advice provided to you may be inappropriate if it is based on incomplete or inaccurate information. You should consider the appropriateness of the advice if that is the case and consider your own circumstances before acting on any advice provided.</w:t>
      </w:r>
    </w:p>
    <w:p w14:paraId="3CEE7BF2" w14:textId="77777777" w:rsidR="002510F4" w:rsidRPr="00430064" w:rsidRDefault="002510F4">
      <w:pPr>
        <w:pStyle w:val="ElementText"/>
      </w:pPr>
    </w:p>
    <w:p w14:paraId="2415B647" w14:textId="77777777" w:rsidR="002510F4" w:rsidRPr="00430064" w:rsidRDefault="002510F4">
      <w:pPr>
        <w:pStyle w:val="ElementText"/>
      </w:pPr>
    </w:p>
    <w:p w14:paraId="6FFE8095" w14:textId="77777777" w:rsidR="002510F4" w:rsidRPr="00430064" w:rsidRDefault="002510F4">
      <w:pPr>
        <w:pStyle w:val="ElementText"/>
      </w:pPr>
    </w:p>
    <w:p w14:paraId="1197B637" w14:textId="77777777" w:rsidR="002510F4" w:rsidRPr="00430064" w:rsidRDefault="006725F1">
      <w:pPr>
        <w:pStyle w:val="Heading2"/>
      </w:pPr>
      <w:r w:rsidRPr="00430064">
        <w:t>Instructions</w:t>
      </w:r>
    </w:p>
    <w:p w14:paraId="0436069E" w14:textId="77777777" w:rsidR="002510F4" w:rsidRPr="00430064" w:rsidRDefault="006725F1">
      <w:pPr>
        <w:pStyle w:val="ElementText"/>
        <w:spacing w:before="120"/>
      </w:pPr>
      <w:r w:rsidRPr="00430064">
        <w:t xml:space="preserve">This document is a summary of the information we hold in relation to your personal and financial position. </w:t>
      </w:r>
    </w:p>
    <w:p w14:paraId="27A89C70" w14:textId="77777777" w:rsidR="002510F4" w:rsidRPr="00430064" w:rsidRDefault="006725F1">
      <w:pPr>
        <w:pStyle w:val="ElementText"/>
        <w:spacing w:before="120"/>
      </w:pPr>
      <w:r w:rsidRPr="00430064">
        <w:t>Please review this document carefully and confirm that the information contained within provides an adequate summary of your current circumstances and clearly reflects the needs, goals and objectives which you feel we should be aware of when forming our advice.</w:t>
      </w:r>
    </w:p>
    <w:p w14:paraId="0A8641A4" w14:textId="77777777" w:rsidR="002510F4" w:rsidRPr="00430064" w:rsidRDefault="006725F1">
      <w:pPr>
        <w:pStyle w:val="ElementText"/>
        <w:spacing w:before="120"/>
      </w:pPr>
      <w:r w:rsidRPr="00430064">
        <w:t>Where we hold inaccurate or outdated information in relation to any aspect of your personal and financial position, we encourage you to contact us at your earliest convenience so that we may update our records. We would also encourage you to contact our office if there are any other matters which you would like to bring to our attention which are not specifically noted within this document.</w:t>
      </w:r>
    </w:p>
    <w:p w14:paraId="5B90F8F5" w14:textId="77777777" w:rsidR="002510F4" w:rsidRPr="00430064" w:rsidRDefault="006725F1">
      <w:pPr>
        <w:pStyle w:val="ElementText"/>
        <w:spacing w:before="120"/>
      </w:pPr>
      <w:r w:rsidRPr="00430064">
        <w:t>Please contact our office if you should have any questions in relation to this document or any aspect of your financial planning needs.</w:t>
      </w:r>
    </w:p>
    <w:p w14:paraId="63ABBAAD" w14:textId="77777777" w:rsidR="002510F4" w:rsidRPr="00430064" w:rsidRDefault="002510F4"/>
    <w:p w14:paraId="4E25595C" w14:textId="77777777" w:rsidR="002510F4" w:rsidRPr="00430064" w:rsidRDefault="002510F4">
      <w:pPr>
        <w:sectPr w:rsidR="002510F4" w:rsidRPr="00430064">
          <w:footerReference w:type="default" r:id="rId7"/>
          <w:footerReference w:type="first" r:id="rId8"/>
          <w:pgSz w:w="11906" w:h="16838"/>
          <w:pgMar w:top="284" w:right="567" w:bottom="340" w:left="567" w:header="720" w:footer="284" w:gutter="0"/>
          <w:cols w:space="720"/>
          <w:docGrid w:linePitch="360"/>
        </w:sectPr>
      </w:pPr>
    </w:p>
    <w:p w14:paraId="09E20873" w14:textId="77777777" w:rsidR="002510F4" w:rsidRPr="00430064" w:rsidRDefault="002510F4">
      <w:pPr>
        <w:rPr>
          <w:sz w:val="2"/>
          <w:szCs w:val="2"/>
        </w:rPr>
      </w:pPr>
    </w:p>
    <w:p w14:paraId="3F6AD814" w14:textId="77777777" w:rsidR="002510F4" w:rsidRPr="00430064" w:rsidRDefault="006725F1">
      <w:pPr>
        <w:pStyle w:val="Heading1-LightBlue"/>
      </w:pPr>
      <w:r w:rsidRPr="00430064">
        <w:rPr>
          <w:lang w:eastAsia="ar-SA"/>
        </w:rPr>
        <w:t>Personal Information Summary</w:t>
      </w:r>
    </w:p>
    <w:p w14:paraId="00F048DE"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261"/>
        <w:gridCol w:w="180"/>
        <w:gridCol w:w="360"/>
        <w:gridCol w:w="540"/>
        <w:gridCol w:w="540"/>
        <w:gridCol w:w="360"/>
        <w:gridCol w:w="180"/>
        <w:gridCol w:w="180"/>
        <w:gridCol w:w="360"/>
        <w:gridCol w:w="1077"/>
        <w:gridCol w:w="723"/>
        <w:gridCol w:w="1261"/>
        <w:gridCol w:w="180"/>
        <w:gridCol w:w="360"/>
        <w:gridCol w:w="540"/>
        <w:gridCol w:w="540"/>
        <w:gridCol w:w="360"/>
        <w:gridCol w:w="180"/>
        <w:gridCol w:w="180"/>
        <w:gridCol w:w="360"/>
        <w:gridCol w:w="1088"/>
      </w:tblGrid>
      <w:tr w:rsidR="00CA255A" w:rsidRPr="00430064" w14:paraId="76A5144C" w14:textId="77777777">
        <w:tc>
          <w:tcPr>
            <w:tcW w:w="5038" w:type="dxa"/>
            <w:gridSpan w:val="10"/>
            <w:shd w:val="clear" w:color="auto" w:fill="auto"/>
            <w:vAlign w:val="center"/>
          </w:tcPr>
          <w:p w14:paraId="1D2818B5" w14:textId="77777777" w:rsidR="002510F4" w:rsidRPr="00430064" w:rsidRDefault="006725F1">
            <w:pPr>
              <w:pStyle w:val="ElementHeadingGrey10"/>
            </w:pPr>
            <w:r w:rsidRPr="00430064">
              <w:t xml:space="preserve">Holly </w:t>
            </w:r>
          </w:p>
        </w:tc>
        <w:tc>
          <w:tcPr>
            <w:tcW w:w="723" w:type="dxa"/>
            <w:shd w:val="clear" w:color="auto" w:fill="auto"/>
            <w:vAlign w:val="center"/>
          </w:tcPr>
          <w:p w14:paraId="2648AA1A" w14:textId="77777777" w:rsidR="002510F4" w:rsidRPr="00430064" w:rsidRDefault="002510F4">
            <w:pPr>
              <w:pStyle w:val="ElementHeadingGrey10"/>
              <w:snapToGrid w:val="0"/>
            </w:pPr>
          </w:p>
        </w:tc>
        <w:tc>
          <w:tcPr>
            <w:tcW w:w="5049" w:type="dxa"/>
            <w:gridSpan w:val="10"/>
            <w:shd w:val="clear" w:color="auto" w:fill="auto"/>
            <w:vAlign w:val="center"/>
          </w:tcPr>
          <w:p w14:paraId="4CB27E53" w14:textId="77777777" w:rsidR="002510F4" w:rsidRPr="00430064" w:rsidRDefault="002510F4">
            <w:pPr>
              <w:pStyle w:val="ElementHeadingGrey10"/>
            </w:pPr>
          </w:p>
        </w:tc>
      </w:tr>
      <w:tr w:rsidR="00CA255A" w:rsidRPr="00430064" w14:paraId="77351775" w14:textId="77777777">
        <w:trPr>
          <w:trHeight w:val="284"/>
        </w:trPr>
        <w:tc>
          <w:tcPr>
            <w:tcW w:w="2341" w:type="dxa"/>
            <w:gridSpan w:val="4"/>
            <w:tcBorders>
              <w:bottom w:val="single" w:sz="4" w:space="0" w:color="808080"/>
            </w:tcBorders>
            <w:shd w:val="clear" w:color="auto" w:fill="auto"/>
            <w:vAlign w:val="center"/>
          </w:tcPr>
          <w:p w14:paraId="36089D8C" w14:textId="77777777" w:rsidR="002510F4" w:rsidRPr="00430064" w:rsidRDefault="006725F1">
            <w:pPr>
              <w:pStyle w:val="ElementHeading"/>
            </w:pPr>
            <w:r w:rsidRPr="00430064">
              <w:t>Title</w:t>
            </w:r>
          </w:p>
        </w:tc>
        <w:tc>
          <w:tcPr>
            <w:tcW w:w="540" w:type="dxa"/>
            <w:shd w:val="clear" w:color="auto" w:fill="auto"/>
            <w:vAlign w:val="center"/>
          </w:tcPr>
          <w:p w14:paraId="0390DA1B" w14:textId="77777777" w:rsidR="002510F4" w:rsidRPr="00430064" w:rsidRDefault="002510F4">
            <w:pPr>
              <w:pStyle w:val="ElementText"/>
              <w:snapToGrid w:val="0"/>
            </w:pPr>
          </w:p>
        </w:tc>
        <w:tc>
          <w:tcPr>
            <w:tcW w:w="2157" w:type="dxa"/>
            <w:gridSpan w:val="5"/>
            <w:tcBorders>
              <w:bottom w:val="single" w:sz="4" w:space="0" w:color="808080"/>
            </w:tcBorders>
            <w:shd w:val="clear" w:color="auto" w:fill="auto"/>
            <w:vAlign w:val="center"/>
          </w:tcPr>
          <w:p w14:paraId="670BF3E8" w14:textId="77777777" w:rsidR="002510F4" w:rsidRPr="00430064" w:rsidRDefault="006725F1">
            <w:pPr>
              <w:pStyle w:val="ElementHeading"/>
            </w:pPr>
            <w:r w:rsidRPr="00430064">
              <w:t>Surname</w:t>
            </w:r>
          </w:p>
        </w:tc>
        <w:tc>
          <w:tcPr>
            <w:tcW w:w="723" w:type="dxa"/>
            <w:shd w:val="clear" w:color="auto" w:fill="auto"/>
            <w:vAlign w:val="center"/>
          </w:tcPr>
          <w:p w14:paraId="5098EAAA" w14:textId="77777777" w:rsidR="002510F4" w:rsidRPr="00430064" w:rsidRDefault="002510F4">
            <w:pPr>
              <w:pStyle w:val="ElementText"/>
              <w:snapToGrid w:val="0"/>
            </w:pPr>
          </w:p>
        </w:tc>
        <w:tc>
          <w:tcPr>
            <w:tcW w:w="2341" w:type="dxa"/>
            <w:gridSpan w:val="4"/>
            <w:tcBorders>
              <w:bottom w:val="single" w:sz="4" w:space="0" w:color="808080"/>
            </w:tcBorders>
            <w:shd w:val="clear" w:color="auto" w:fill="auto"/>
            <w:vAlign w:val="center"/>
          </w:tcPr>
          <w:p w14:paraId="156F5E5E" w14:textId="77777777" w:rsidR="002510F4" w:rsidRPr="00430064" w:rsidRDefault="006725F1">
            <w:pPr>
              <w:pStyle w:val="ElementHeading"/>
            </w:pPr>
            <w:r w:rsidRPr="00430064">
              <w:t>Title</w:t>
            </w:r>
          </w:p>
        </w:tc>
        <w:tc>
          <w:tcPr>
            <w:tcW w:w="540" w:type="dxa"/>
            <w:shd w:val="clear" w:color="auto" w:fill="auto"/>
            <w:vAlign w:val="center"/>
          </w:tcPr>
          <w:p w14:paraId="6C83F11F" w14:textId="77777777" w:rsidR="002510F4" w:rsidRPr="00430064" w:rsidRDefault="002510F4">
            <w:pPr>
              <w:pStyle w:val="ElementText"/>
              <w:snapToGrid w:val="0"/>
            </w:pPr>
          </w:p>
        </w:tc>
        <w:tc>
          <w:tcPr>
            <w:tcW w:w="2168" w:type="dxa"/>
            <w:gridSpan w:val="5"/>
            <w:tcBorders>
              <w:bottom w:val="single" w:sz="4" w:space="0" w:color="808080"/>
            </w:tcBorders>
            <w:shd w:val="clear" w:color="auto" w:fill="auto"/>
            <w:vAlign w:val="center"/>
          </w:tcPr>
          <w:p w14:paraId="1CC61C36" w14:textId="77777777" w:rsidR="002510F4" w:rsidRPr="00430064" w:rsidRDefault="006725F1">
            <w:pPr>
              <w:pStyle w:val="ElementHeading"/>
            </w:pPr>
            <w:r w:rsidRPr="00430064">
              <w:t>Surname</w:t>
            </w:r>
          </w:p>
        </w:tc>
      </w:tr>
      <w:tr w:rsidR="00CA255A" w:rsidRPr="00430064" w14:paraId="62EA3628" w14:textId="77777777">
        <w:trPr>
          <w:trHeight w:val="284"/>
        </w:trPr>
        <w:tc>
          <w:tcPr>
            <w:tcW w:w="2341" w:type="dxa"/>
            <w:gridSpan w:val="4"/>
            <w:tcBorders>
              <w:top w:val="single" w:sz="4" w:space="0" w:color="808080"/>
              <w:left w:val="single" w:sz="4" w:space="0" w:color="808080"/>
              <w:bottom w:val="single" w:sz="4" w:space="0" w:color="808080"/>
            </w:tcBorders>
            <w:shd w:val="clear" w:color="auto" w:fill="auto"/>
            <w:vAlign w:val="center"/>
          </w:tcPr>
          <w:p w14:paraId="4AD1ED86" w14:textId="77777777" w:rsidR="002510F4" w:rsidRPr="00430064" w:rsidRDefault="006725F1">
            <w:pPr>
              <w:pStyle w:val="ElementText"/>
            </w:pPr>
            <w:r w:rsidRPr="00430064">
              <w:rPr>
                <w:rFonts w:eastAsia="Tahoma"/>
              </w:rPr>
              <w:t xml:space="preserve"> </w:t>
            </w:r>
            <w:r w:rsidRPr="00430064">
              <w:t>Miss</w:t>
            </w:r>
          </w:p>
        </w:tc>
        <w:tc>
          <w:tcPr>
            <w:tcW w:w="540" w:type="dxa"/>
            <w:tcBorders>
              <w:left w:val="single" w:sz="4" w:space="0" w:color="808080"/>
            </w:tcBorders>
            <w:shd w:val="clear" w:color="auto" w:fill="auto"/>
            <w:vAlign w:val="center"/>
          </w:tcPr>
          <w:p w14:paraId="7291F7A2" w14:textId="77777777" w:rsidR="002510F4" w:rsidRPr="00430064" w:rsidRDefault="002510F4">
            <w:pPr>
              <w:pStyle w:val="ElementText"/>
              <w:snapToGrid w:val="0"/>
            </w:pPr>
          </w:p>
        </w:tc>
        <w:tc>
          <w:tcPr>
            <w:tcW w:w="2157" w:type="dxa"/>
            <w:gridSpan w:val="5"/>
            <w:tcBorders>
              <w:top w:val="single" w:sz="4" w:space="0" w:color="808080"/>
              <w:left w:val="single" w:sz="4" w:space="0" w:color="808080"/>
              <w:bottom w:val="single" w:sz="4" w:space="0" w:color="808080"/>
            </w:tcBorders>
            <w:shd w:val="clear" w:color="auto" w:fill="auto"/>
            <w:vAlign w:val="center"/>
          </w:tcPr>
          <w:p w14:paraId="64D5E667" w14:textId="77777777" w:rsidR="002510F4" w:rsidRPr="00430064" w:rsidRDefault="006725F1">
            <w:pPr>
              <w:pStyle w:val="ElementText"/>
            </w:pPr>
            <w:r w:rsidRPr="00430064">
              <w:rPr>
                <w:rFonts w:eastAsia="Tahoma"/>
              </w:rPr>
              <w:t xml:space="preserve"> </w:t>
            </w:r>
            <w:r w:rsidRPr="00430064">
              <w:t>Test</w:t>
            </w:r>
          </w:p>
        </w:tc>
        <w:tc>
          <w:tcPr>
            <w:tcW w:w="723" w:type="dxa"/>
            <w:tcBorders>
              <w:left w:val="single" w:sz="4" w:space="0" w:color="808080"/>
            </w:tcBorders>
            <w:shd w:val="clear" w:color="auto" w:fill="auto"/>
            <w:vAlign w:val="center"/>
          </w:tcPr>
          <w:p w14:paraId="7CF4F4A0" w14:textId="77777777" w:rsidR="002510F4" w:rsidRPr="00430064" w:rsidRDefault="002510F4">
            <w:pPr>
              <w:pStyle w:val="ElementText"/>
              <w:snapToGrid w:val="0"/>
            </w:pPr>
          </w:p>
        </w:tc>
        <w:tc>
          <w:tcPr>
            <w:tcW w:w="2341" w:type="dxa"/>
            <w:gridSpan w:val="4"/>
            <w:tcBorders>
              <w:top w:val="single" w:sz="4" w:space="0" w:color="808080"/>
              <w:left w:val="single" w:sz="4" w:space="0" w:color="808080"/>
              <w:bottom w:val="single" w:sz="4" w:space="0" w:color="808080"/>
            </w:tcBorders>
            <w:shd w:val="clear" w:color="auto" w:fill="auto"/>
            <w:vAlign w:val="center"/>
          </w:tcPr>
          <w:p w14:paraId="5C599DF4" w14:textId="77777777" w:rsidR="002510F4" w:rsidRPr="00430064" w:rsidRDefault="002510F4"/>
        </w:tc>
        <w:tc>
          <w:tcPr>
            <w:tcW w:w="540" w:type="dxa"/>
            <w:tcBorders>
              <w:left w:val="single" w:sz="4" w:space="0" w:color="808080"/>
            </w:tcBorders>
            <w:shd w:val="clear" w:color="auto" w:fill="auto"/>
            <w:vAlign w:val="center"/>
          </w:tcPr>
          <w:p w14:paraId="750D6EFB" w14:textId="77777777" w:rsidR="002510F4" w:rsidRPr="00430064" w:rsidRDefault="002510F4">
            <w:pPr>
              <w:pStyle w:val="ElementText"/>
              <w:snapToGrid w:val="0"/>
            </w:pPr>
          </w:p>
        </w:tc>
        <w:tc>
          <w:tcPr>
            <w:tcW w:w="2168"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1F678F1E" w14:textId="77777777" w:rsidR="002510F4" w:rsidRPr="00430064" w:rsidRDefault="002510F4"/>
        </w:tc>
      </w:tr>
      <w:tr w:rsidR="00CA255A" w:rsidRPr="00430064" w14:paraId="3F42E4BA" w14:textId="77777777">
        <w:trPr>
          <w:trHeight w:hRule="exact" w:val="57"/>
        </w:trPr>
        <w:tc>
          <w:tcPr>
            <w:tcW w:w="5038" w:type="dxa"/>
            <w:gridSpan w:val="10"/>
            <w:shd w:val="clear" w:color="auto" w:fill="auto"/>
            <w:vAlign w:val="center"/>
          </w:tcPr>
          <w:p w14:paraId="4E2C8894" w14:textId="77777777" w:rsidR="002510F4" w:rsidRPr="00430064" w:rsidRDefault="002510F4">
            <w:pPr>
              <w:snapToGrid w:val="0"/>
              <w:rPr>
                <w:szCs w:val="20"/>
                <w:lang w:eastAsia="ar-SA"/>
              </w:rPr>
            </w:pPr>
          </w:p>
        </w:tc>
        <w:tc>
          <w:tcPr>
            <w:tcW w:w="723" w:type="dxa"/>
            <w:shd w:val="clear" w:color="auto" w:fill="auto"/>
            <w:vAlign w:val="center"/>
          </w:tcPr>
          <w:p w14:paraId="1D806CC3" w14:textId="77777777" w:rsidR="002510F4" w:rsidRPr="00430064" w:rsidRDefault="002510F4">
            <w:pPr>
              <w:snapToGrid w:val="0"/>
            </w:pPr>
          </w:p>
        </w:tc>
        <w:tc>
          <w:tcPr>
            <w:tcW w:w="5049" w:type="dxa"/>
            <w:gridSpan w:val="10"/>
            <w:shd w:val="clear" w:color="auto" w:fill="auto"/>
            <w:vAlign w:val="center"/>
          </w:tcPr>
          <w:p w14:paraId="62D923E5" w14:textId="77777777" w:rsidR="002510F4" w:rsidRPr="00430064" w:rsidRDefault="002510F4">
            <w:pPr>
              <w:snapToGrid w:val="0"/>
            </w:pPr>
          </w:p>
        </w:tc>
      </w:tr>
      <w:tr w:rsidR="00CA255A" w:rsidRPr="00430064" w14:paraId="22F64C62" w14:textId="77777777">
        <w:trPr>
          <w:trHeight w:val="284"/>
        </w:trPr>
        <w:tc>
          <w:tcPr>
            <w:tcW w:w="2341" w:type="dxa"/>
            <w:gridSpan w:val="4"/>
            <w:tcBorders>
              <w:bottom w:val="single" w:sz="4" w:space="0" w:color="808080"/>
            </w:tcBorders>
            <w:shd w:val="clear" w:color="auto" w:fill="auto"/>
            <w:vAlign w:val="center"/>
          </w:tcPr>
          <w:p w14:paraId="044D99ED" w14:textId="77777777" w:rsidR="002510F4" w:rsidRPr="00430064" w:rsidRDefault="006725F1">
            <w:pPr>
              <w:pStyle w:val="ElementHeading"/>
            </w:pPr>
            <w:r w:rsidRPr="00430064">
              <w:t>Given Name(s)</w:t>
            </w:r>
          </w:p>
        </w:tc>
        <w:tc>
          <w:tcPr>
            <w:tcW w:w="540" w:type="dxa"/>
            <w:shd w:val="clear" w:color="auto" w:fill="auto"/>
            <w:vAlign w:val="center"/>
          </w:tcPr>
          <w:p w14:paraId="3016D138" w14:textId="77777777" w:rsidR="002510F4" w:rsidRPr="00430064" w:rsidRDefault="002510F4">
            <w:pPr>
              <w:pStyle w:val="ElementText"/>
              <w:snapToGrid w:val="0"/>
            </w:pPr>
          </w:p>
        </w:tc>
        <w:tc>
          <w:tcPr>
            <w:tcW w:w="2157" w:type="dxa"/>
            <w:gridSpan w:val="5"/>
            <w:tcBorders>
              <w:bottom w:val="single" w:sz="4" w:space="0" w:color="808080"/>
            </w:tcBorders>
            <w:shd w:val="clear" w:color="auto" w:fill="auto"/>
            <w:vAlign w:val="center"/>
          </w:tcPr>
          <w:p w14:paraId="76652D0E" w14:textId="77777777" w:rsidR="002510F4" w:rsidRPr="00430064" w:rsidRDefault="006725F1">
            <w:pPr>
              <w:pStyle w:val="ElementHeading"/>
            </w:pPr>
            <w:r w:rsidRPr="00430064">
              <w:t>Preferred Name</w:t>
            </w:r>
          </w:p>
        </w:tc>
        <w:tc>
          <w:tcPr>
            <w:tcW w:w="723" w:type="dxa"/>
            <w:shd w:val="clear" w:color="auto" w:fill="auto"/>
            <w:vAlign w:val="center"/>
          </w:tcPr>
          <w:p w14:paraId="227E5884" w14:textId="77777777" w:rsidR="002510F4" w:rsidRPr="00430064" w:rsidRDefault="002510F4">
            <w:pPr>
              <w:pStyle w:val="ElementText"/>
              <w:snapToGrid w:val="0"/>
            </w:pPr>
          </w:p>
        </w:tc>
        <w:tc>
          <w:tcPr>
            <w:tcW w:w="2341" w:type="dxa"/>
            <w:gridSpan w:val="4"/>
            <w:tcBorders>
              <w:bottom w:val="single" w:sz="4" w:space="0" w:color="808080"/>
            </w:tcBorders>
            <w:shd w:val="clear" w:color="auto" w:fill="auto"/>
            <w:vAlign w:val="center"/>
          </w:tcPr>
          <w:p w14:paraId="64167F1E" w14:textId="77777777" w:rsidR="002510F4" w:rsidRPr="00430064" w:rsidRDefault="006725F1">
            <w:pPr>
              <w:pStyle w:val="ElementHeading"/>
            </w:pPr>
            <w:r w:rsidRPr="00430064">
              <w:t>Given Name(s)</w:t>
            </w:r>
          </w:p>
        </w:tc>
        <w:tc>
          <w:tcPr>
            <w:tcW w:w="540" w:type="dxa"/>
            <w:shd w:val="clear" w:color="auto" w:fill="auto"/>
            <w:vAlign w:val="center"/>
          </w:tcPr>
          <w:p w14:paraId="4E178075" w14:textId="77777777" w:rsidR="002510F4" w:rsidRPr="00430064" w:rsidRDefault="002510F4">
            <w:pPr>
              <w:pStyle w:val="ElementText"/>
              <w:snapToGrid w:val="0"/>
            </w:pPr>
          </w:p>
        </w:tc>
        <w:tc>
          <w:tcPr>
            <w:tcW w:w="2168" w:type="dxa"/>
            <w:gridSpan w:val="5"/>
            <w:tcBorders>
              <w:bottom w:val="single" w:sz="4" w:space="0" w:color="808080"/>
            </w:tcBorders>
            <w:shd w:val="clear" w:color="auto" w:fill="auto"/>
            <w:vAlign w:val="center"/>
          </w:tcPr>
          <w:p w14:paraId="76A7EB2E" w14:textId="77777777" w:rsidR="002510F4" w:rsidRPr="00430064" w:rsidRDefault="006725F1">
            <w:pPr>
              <w:pStyle w:val="ElementHeading"/>
            </w:pPr>
            <w:r w:rsidRPr="00430064">
              <w:t>Preferred Name</w:t>
            </w:r>
          </w:p>
        </w:tc>
      </w:tr>
      <w:tr w:rsidR="00CA255A" w:rsidRPr="00430064" w14:paraId="679459BE" w14:textId="77777777">
        <w:trPr>
          <w:trHeight w:val="284"/>
        </w:trPr>
        <w:tc>
          <w:tcPr>
            <w:tcW w:w="2341" w:type="dxa"/>
            <w:gridSpan w:val="4"/>
            <w:tcBorders>
              <w:top w:val="single" w:sz="4" w:space="0" w:color="808080"/>
              <w:left w:val="single" w:sz="4" w:space="0" w:color="808080"/>
              <w:bottom w:val="single" w:sz="4" w:space="0" w:color="808080"/>
            </w:tcBorders>
            <w:shd w:val="clear" w:color="auto" w:fill="auto"/>
            <w:vAlign w:val="center"/>
          </w:tcPr>
          <w:p w14:paraId="5DDD0B10" w14:textId="77777777" w:rsidR="002510F4" w:rsidRPr="00430064" w:rsidRDefault="006725F1">
            <w:pPr>
              <w:pStyle w:val="ElementText"/>
            </w:pPr>
            <w:r w:rsidRPr="00430064">
              <w:rPr>
                <w:rFonts w:eastAsia="Tahoma"/>
              </w:rPr>
              <w:t xml:space="preserve"> </w:t>
            </w:r>
            <w:r w:rsidRPr="00430064">
              <w:t xml:space="preserve">Holly </w:t>
            </w:r>
          </w:p>
        </w:tc>
        <w:tc>
          <w:tcPr>
            <w:tcW w:w="540" w:type="dxa"/>
            <w:tcBorders>
              <w:left w:val="single" w:sz="4" w:space="0" w:color="808080"/>
            </w:tcBorders>
            <w:shd w:val="clear" w:color="auto" w:fill="auto"/>
            <w:vAlign w:val="center"/>
          </w:tcPr>
          <w:p w14:paraId="03FE5F40" w14:textId="77777777" w:rsidR="002510F4" w:rsidRPr="00430064" w:rsidRDefault="002510F4">
            <w:pPr>
              <w:pStyle w:val="ElementText"/>
              <w:snapToGrid w:val="0"/>
            </w:pPr>
          </w:p>
        </w:tc>
        <w:tc>
          <w:tcPr>
            <w:tcW w:w="2157" w:type="dxa"/>
            <w:gridSpan w:val="5"/>
            <w:tcBorders>
              <w:top w:val="single" w:sz="4" w:space="0" w:color="808080"/>
              <w:left w:val="single" w:sz="4" w:space="0" w:color="808080"/>
              <w:bottom w:val="single" w:sz="4" w:space="0" w:color="808080"/>
            </w:tcBorders>
            <w:shd w:val="clear" w:color="auto" w:fill="auto"/>
            <w:vAlign w:val="center"/>
          </w:tcPr>
          <w:p w14:paraId="5098C615" w14:textId="77777777" w:rsidR="002510F4" w:rsidRPr="00430064" w:rsidRDefault="006725F1">
            <w:pPr>
              <w:pStyle w:val="ElementText"/>
            </w:pPr>
            <w:r w:rsidRPr="00430064">
              <w:rPr>
                <w:rFonts w:eastAsia="Tahoma"/>
              </w:rPr>
              <w:t xml:space="preserve"> </w:t>
            </w:r>
            <w:r w:rsidRPr="00430064">
              <w:t xml:space="preserve">Holly </w:t>
            </w:r>
          </w:p>
        </w:tc>
        <w:tc>
          <w:tcPr>
            <w:tcW w:w="723" w:type="dxa"/>
            <w:tcBorders>
              <w:left w:val="single" w:sz="4" w:space="0" w:color="808080"/>
            </w:tcBorders>
            <w:shd w:val="clear" w:color="auto" w:fill="auto"/>
            <w:vAlign w:val="center"/>
          </w:tcPr>
          <w:p w14:paraId="0FF3F770" w14:textId="77777777" w:rsidR="002510F4" w:rsidRPr="00430064" w:rsidRDefault="002510F4">
            <w:pPr>
              <w:pStyle w:val="ElementText"/>
              <w:snapToGrid w:val="0"/>
            </w:pPr>
          </w:p>
        </w:tc>
        <w:tc>
          <w:tcPr>
            <w:tcW w:w="2341" w:type="dxa"/>
            <w:gridSpan w:val="4"/>
            <w:tcBorders>
              <w:top w:val="single" w:sz="4" w:space="0" w:color="808080"/>
              <w:left w:val="single" w:sz="4" w:space="0" w:color="808080"/>
              <w:bottom w:val="single" w:sz="4" w:space="0" w:color="808080"/>
            </w:tcBorders>
            <w:shd w:val="clear" w:color="auto" w:fill="auto"/>
            <w:vAlign w:val="center"/>
          </w:tcPr>
          <w:p w14:paraId="1D683511" w14:textId="77777777" w:rsidR="002510F4" w:rsidRPr="00430064" w:rsidRDefault="002510F4"/>
        </w:tc>
        <w:tc>
          <w:tcPr>
            <w:tcW w:w="540" w:type="dxa"/>
            <w:tcBorders>
              <w:left w:val="single" w:sz="4" w:space="0" w:color="808080"/>
            </w:tcBorders>
            <w:shd w:val="clear" w:color="auto" w:fill="auto"/>
            <w:vAlign w:val="center"/>
          </w:tcPr>
          <w:p w14:paraId="41C89B8D" w14:textId="77777777" w:rsidR="002510F4" w:rsidRPr="00430064" w:rsidRDefault="002510F4">
            <w:pPr>
              <w:pStyle w:val="ElementText"/>
              <w:snapToGrid w:val="0"/>
            </w:pPr>
          </w:p>
        </w:tc>
        <w:tc>
          <w:tcPr>
            <w:tcW w:w="2168"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80449E9" w14:textId="77777777" w:rsidR="002510F4" w:rsidRPr="00430064" w:rsidRDefault="002510F4"/>
        </w:tc>
      </w:tr>
      <w:tr w:rsidR="00CA255A" w:rsidRPr="00430064" w14:paraId="05CBC002" w14:textId="77777777">
        <w:trPr>
          <w:trHeight w:hRule="exact" w:val="57"/>
        </w:trPr>
        <w:tc>
          <w:tcPr>
            <w:tcW w:w="5038" w:type="dxa"/>
            <w:gridSpan w:val="10"/>
            <w:shd w:val="clear" w:color="auto" w:fill="auto"/>
            <w:vAlign w:val="center"/>
          </w:tcPr>
          <w:p w14:paraId="4143AFA8" w14:textId="77777777" w:rsidR="002510F4" w:rsidRPr="00430064" w:rsidRDefault="002510F4">
            <w:pPr>
              <w:snapToGrid w:val="0"/>
              <w:rPr>
                <w:szCs w:val="20"/>
                <w:lang w:eastAsia="ar-SA"/>
              </w:rPr>
            </w:pPr>
          </w:p>
        </w:tc>
        <w:tc>
          <w:tcPr>
            <w:tcW w:w="723" w:type="dxa"/>
            <w:shd w:val="clear" w:color="auto" w:fill="auto"/>
            <w:vAlign w:val="center"/>
          </w:tcPr>
          <w:p w14:paraId="5CB68D81" w14:textId="77777777" w:rsidR="002510F4" w:rsidRPr="00430064" w:rsidRDefault="002510F4">
            <w:pPr>
              <w:snapToGrid w:val="0"/>
            </w:pPr>
          </w:p>
        </w:tc>
        <w:tc>
          <w:tcPr>
            <w:tcW w:w="5049" w:type="dxa"/>
            <w:gridSpan w:val="10"/>
            <w:shd w:val="clear" w:color="auto" w:fill="auto"/>
            <w:vAlign w:val="center"/>
          </w:tcPr>
          <w:p w14:paraId="625F8705" w14:textId="77777777" w:rsidR="002510F4" w:rsidRPr="00430064" w:rsidRDefault="002510F4">
            <w:pPr>
              <w:snapToGrid w:val="0"/>
            </w:pPr>
          </w:p>
        </w:tc>
      </w:tr>
      <w:tr w:rsidR="00CA255A" w:rsidRPr="00430064" w14:paraId="2E5F29ED" w14:textId="77777777">
        <w:trPr>
          <w:trHeight w:val="284"/>
        </w:trPr>
        <w:tc>
          <w:tcPr>
            <w:tcW w:w="1261" w:type="dxa"/>
            <w:tcBorders>
              <w:bottom w:val="single" w:sz="4" w:space="0" w:color="808080"/>
            </w:tcBorders>
            <w:shd w:val="clear" w:color="auto" w:fill="auto"/>
            <w:vAlign w:val="center"/>
          </w:tcPr>
          <w:p w14:paraId="7491C37F" w14:textId="77777777" w:rsidR="002510F4" w:rsidRPr="00430064" w:rsidRDefault="006725F1">
            <w:pPr>
              <w:pStyle w:val="ElementHeading"/>
            </w:pPr>
            <w:r w:rsidRPr="00430064">
              <w:t>Nationality</w:t>
            </w:r>
          </w:p>
        </w:tc>
        <w:tc>
          <w:tcPr>
            <w:tcW w:w="180" w:type="dxa"/>
            <w:shd w:val="clear" w:color="auto" w:fill="auto"/>
            <w:vAlign w:val="center"/>
          </w:tcPr>
          <w:p w14:paraId="1705D6E0" w14:textId="77777777" w:rsidR="002510F4" w:rsidRPr="00430064" w:rsidRDefault="002510F4">
            <w:pPr>
              <w:pStyle w:val="ElementHeading"/>
              <w:snapToGrid w:val="0"/>
            </w:pPr>
          </w:p>
        </w:tc>
        <w:tc>
          <w:tcPr>
            <w:tcW w:w="1980" w:type="dxa"/>
            <w:gridSpan w:val="5"/>
            <w:tcBorders>
              <w:bottom w:val="single" w:sz="4" w:space="0" w:color="808080"/>
            </w:tcBorders>
            <w:shd w:val="clear" w:color="auto" w:fill="auto"/>
            <w:vAlign w:val="center"/>
          </w:tcPr>
          <w:p w14:paraId="56110D0A" w14:textId="77777777" w:rsidR="002510F4" w:rsidRPr="00430064" w:rsidRDefault="006725F1">
            <w:pPr>
              <w:pStyle w:val="ElementHeading"/>
            </w:pPr>
            <w:r w:rsidRPr="00430064">
              <w:t>Resident Status</w:t>
            </w:r>
          </w:p>
        </w:tc>
        <w:tc>
          <w:tcPr>
            <w:tcW w:w="180" w:type="dxa"/>
            <w:shd w:val="clear" w:color="auto" w:fill="auto"/>
            <w:vAlign w:val="center"/>
          </w:tcPr>
          <w:p w14:paraId="672E2547" w14:textId="77777777" w:rsidR="002510F4" w:rsidRPr="00430064" w:rsidRDefault="002510F4">
            <w:pPr>
              <w:pStyle w:val="ElementHeading"/>
              <w:snapToGrid w:val="0"/>
            </w:pPr>
          </w:p>
        </w:tc>
        <w:tc>
          <w:tcPr>
            <w:tcW w:w="1437" w:type="dxa"/>
            <w:gridSpan w:val="2"/>
            <w:tcBorders>
              <w:bottom w:val="single" w:sz="4" w:space="0" w:color="808080"/>
            </w:tcBorders>
            <w:shd w:val="clear" w:color="auto" w:fill="auto"/>
            <w:vAlign w:val="center"/>
          </w:tcPr>
          <w:p w14:paraId="7058FD2A" w14:textId="77777777" w:rsidR="002510F4" w:rsidRPr="00430064" w:rsidRDefault="006725F1">
            <w:pPr>
              <w:pStyle w:val="ElementHeading"/>
            </w:pPr>
            <w:r w:rsidRPr="00430064">
              <w:t>Tax Resident</w:t>
            </w:r>
          </w:p>
        </w:tc>
        <w:tc>
          <w:tcPr>
            <w:tcW w:w="723" w:type="dxa"/>
            <w:shd w:val="clear" w:color="auto" w:fill="auto"/>
            <w:vAlign w:val="center"/>
          </w:tcPr>
          <w:p w14:paraId="20F53570" w14:textId="77777777" w:rsidR="002510F4" w:rsidRPr="00430064" w:rsidRDefault="002510F4">
            <w:pPr>
              <w:pStyle w:val="ElementHeading"/>
              <w:snapToGrid w:val="0"/>
            </w:pPr>
          </w:p>
        </w:tc>
        <w:tc>
          <w:tcPr>
            <w:tcW w:w="1261" w:type="dxa"/>
            <w:tcBorders>
              <w:bottom w:val="single" w:sz="4" w:space="0" w:color="808080"/>
            </w:tcBorders>
            <w:shd w:val="clear" w:color="auto" w:fill="auto"/>
            <w:vAlign w:val="center"/>
          </w:tcPr>
          <w:p w14:paraId="7A0FC2DB" w14:textId="77777777" w:rsidR="002510F4" w:rsidRPr="00430064" w:rsidRDefault="006725F1">
            <w:pPr>
              <w:pStyle w:val="ElementHeading"/>
            </w:pPr>
            <w:r w:rsidRPr="00430064">
              <w:t>Nationality</w:t>
            </w:r>
          </w:p>
        </w:tc>
        <w:tc>
          <w:tcPr>
            <w:tcW w:w="180" w:type="dxa"/>
            <w:shd w:val="clear" w:color="auto" w:fill="auto"/>
            <w:vAlign w:val="center"/>
          </w:tcPr>
          <w:p w14:paraId="49B33C1A" w14:textId="77777777" w:rsidR="002510F4" w:rsidRPr="00430064" w:rsidRDefault="002510F4">
            <w:pPr>
              <w:pStyle w:val="ElementHeading"/>
              <w:snapToGrid w:val="0"/>
            </w:pPr>
          </w:p>
        </w:tc>
        <w:tc>
          <w:tcPr>
            <w:tcW w:w="1980" w:type="dxa"/>
            <w:gridSpan w:val="5"/>
            <w:tcBorders>
              <w:bottom w:val="single" w:sz="4" w:space="0" w:color="808080"/>
            </w:tcBorders>
            <w:shd w:val="clear" w:color="auto" w:fill="auto"/>
            <w:vAlign w:val="center"/>
          </w:tcPr>
          <w:p w14:paraId="7C1584B0" w14:textId="77777777" w:rsidR="002510F4" w:rsidRPr="00430064" w:rsidRDefault="006725F1">
            <w:pPr>
              <w:pStyle w:val="ElementHeading"/>
            </w:pPr>
            <w:r w:rsidRPr="00430064">
              <w:t>Resident Status</w:t>
            </w:r>
          </w:p>
        </w:tc>
        <w:tc>
          <w:tcPr>
            <w:tcW w:w="180" w:type="dxa"/>
            <w:shd w:val="clear" w:color="auto" w:fill="auto"/>
            <w:vAlign w:val="center"/>
          </w:tcPr>
          <w:p w14:paraId="60904C92" w14:textId="77777777" w:rsidR="002510F4" w:rsidRPr="00430064" w:rsidRDefault="002510F4">
            <w:pPr>
              <w:pStyle w:val="ElementHeading"/>
              <w:snapToGrid w:val="0"/>
            </w:pPr>
          </w:p>
        </w:tc>
        <w:tc>
          <w:tcPr>
            <w:tcW w:w="1448" w:type="dxa"/>
            <w:gridSpan w:val="2"/>
            <w:tcBorders>
              <w:bottom w:val="single" w:sz="4" w:space="0" w:color="808080"/>
            </w:tcBorders>
            <w:shd w:val="clear" w:color="auto" w:fill="auto"/>
            <w:vAlign w:val="center"/>
          </w:tcPr>
          <w:p w14:paraId="1AD667F7" w14:textId="77777777" w:rsidR="002510F4" w:rsidRPr="00430064" w:rsidRDefault="006725F1">
            <w:pPr>
              <w:pStyle w:val="ElementHeading"/>
            </w:pPr>
            <w:r w:rsidRPr="00430064">
              <w:t>Tax Resident</w:t>
            </w:r>
          </w:p>
        </w:tc>
      </w:tr>
      <w:tr w:rsidR="00CA255A" w:rsidRPr="00430064" w14:paraId="685F4612" w14:textId="77777777">
        <w:trPr>
          <w:trHeight w:val="284"/>
        </w:trPr>
        <w:tc>
          <w:tcPr>
            <w:tcW w:w="1261" w:type="dxa"/>
            <w:tcBorders>
              <w:top w:val="single" w:sz="4" w:space="0" w:color="808080"/>
              <w:left w:val="single" w:sz="4" w:space="0" w:color="808080"/>
              <w:bottom w:val="single" w:sz="4" w:space="0" w:color="808080"/>
            </w:tcBorders>
            <w:shd w:val="clear" w:color="auto" w:fill="auto"/>
            <w:vAlign w:val="center"/>
          </w:tcPr>
          <w:p w14:paraId="13D82F9C" w14:textId="77777777" w:rsidR="002510F4" w:rsidRPr="00430064" w:rsidRDefault="006725F1">
            <w:pPr>
              <w:pStyle w:val="ElementText"/>
            </w:pPr>
            <w:r w:rsidRPr="00430064">
              <w:rPr>
                <w:rFonts w:eastAsia="Tahoma"/>
              </w:rPr>
              <w:t xml:space="preserve"> </w:t>
            </w:r>
            <w:r w:rsidRPr="00430064">
              <w:t>Australian</w:t>
            </w:r>
          </w:p>
        </w:tc>
        <w:tc>
          <w:tcPr>
            <w:tcW w:w="180" w:type="dxa"/>
            <w:tcBorders>
              <w:left w:val="single" w:sz="4" w:space="0" w:color="808080"/>
            </w:tcBorders>
            <w:shd w:val="clear" w:color="auto" w:fill="auto"/>
            <w:vAlign w:val="center"/>
          </w:tcPr>
          <w:p w14:paraId="67A72439" w14:textId="77777777" w:rsidR="002510F4" w:rsidRPr="00430064" w:rsidRDefault="002510F4">
            <w:pPr>
              <w:pStyle w:val="ElementText"/>
              <w:snapToGrid w:val="0"/>
            </w:pPr>
          </w:p>
        </w:tc>
        <w:tc>
          <w:tcPr>
            <w:tcW w:w="1980" w:type="dxa"/>
            <w:gridSpan w:val="5"/>
            <w:tcBorders>
              <w:top w:val="single" w:sz="4" w:space="0" w:color="808080"/>
              <w:left w:val="single" w:sz="4" w:space="0" w:color="808080"/>
              <w:bottom w:val="single" w:sz="4" w:space="0" w:color="808080"/>
            </w:tcBorders>
            <w:shd w:val="clear" w:color="auto" w:fill="auto"/>
            <w:vAlign w:val="center"/>
          </w:tcPr>
          <w:p w14:paraId="12259386" w14:textId="77777777" w:rsidR="002510F4" w:rsidRPr="00430064" w:rsidRDefault="006725F1">
            <w:pPr>
              <w:pStyle w:val="FadedElementTextLeft"/>
            </w:pPr>
            <w:r w:rsidRPr="00430064">
              <w:rPr>
                <w:rFonts w:eastAsia="Tahoma"/>
              </w:rPr>
              <w:t xml:space="preserve"> </w:t>
            </w:r>
            <w:r w:rsidRPr="00430064">
              <w:t>Not Recorded</w:t>
            </w:r>
          </w:p>
        </w:tc>
        <w:tc>
          <w:tcPr>
            <w:tcW w:w="180" w:type="dxa"/>
            <w:tcBorders>
              <w:left w:val="single" w:sz="4" w:space="0" w:color="808080"/>
            </w:tcBorders>
            <w:shd w:val="clear" w:color="auto" w:fill="auto"/>
            <w:vAlign w:val="center"/>
          </w:tcPr>
          <w:p w14:paraId="469935F9" w14:textId="77777777" w:rsidR="002510F4" w:rsidRPr="00430064" w:rsidRDefault="002510F4">
            <w:pPr>
              <w:pStyle w:val="ElementText"/>
              <w:snapToGrid w:val="0"/>
            </w:pPr>
          </w:p>
        </w:tc>
        <w:tc>
          <w:tcPr>
            <w:tcW w:w="1437" w:type="dxa"/>
            <w:gridSpan w:val="2"/>
            <w:tcBorders>
              <w:top w:val="single" w:sz="4" w:space="0" w:color="808080"/>
              <w:left w:val="single" w:sz="4" w:space="0" w:color="808080"/>
              <w:bottom w:val="single" w:sz="4" w:space="0" w:color="808080"/>
            </w:tcBorders>
            <w:shd w:val="clear" w:color="auto" w:fill="auto"/>
            <w:vAlign w:val="center"/>
          </w:tcPr>
          <w:p w14:paraId="7EB8776E" w14:textId="77777777" w:rsidR="002510F4" w:rsidRPr="00430064" w:rsidRDefault="006725F1">
            <w:pPr>
              <w:pStyle w:val="ElementText"/>
            </w:pPr>
            <w:r w:rsidRPr="00430064">
              <w:rPr>
                <w:rFonts w:eastAsia="Tahoma"/>
              </w:rPr>
              <w:t xml:space="preserve"> </w:t>
            </w:r>
            <w:r w:rsidRPr="00430064">
              <w:t>Resident</w:t>
            </w:r>
          </w:p>
        </w:tc>
        <w:tc>
          <w:tcPr>
            <w:tcW w:w="723" w:type="dxa"/>
            <w:tcBorders>
              <w:left w:val="single" w:sz="4" w:space="0" w:color="808080"/>
            </w:tcBorders>
            <w:shd w:val="clear" w:color="auto" w:fill="auto"/>
            <w:vAlign w:val="center"/>
          </w:tcPr>
          <w:p w14:paraId="05CABF56" w14:textId="77777777" w:rsidR="002510F4" w:rsidRPr="00430064" w:rsidRDefault="002510F4">
            <w:pPr>
              <w:pStyle w:val="ElementText"/>
              <w:snapToGrid w:val="0"/>
            </w:pPr>
          </w:p>
        </w:tc>
        <w:tc>
          <w:tcPr>
            <w:tcW w:w="1261" w:type="dxa"/>
            <w:tcBorders>
              <w:top w:val="single" w:sz="4" w:space="0" w:color="808080"/>
              <w:left w:val="single" w:sz="4" w:space="0" w:color="808080"/>
              <w:bottom w:val="single" w:sz="4" w:space="0" w:color="808080"/>
            </w:tcBorders>
            <w:shd w:val="clear" w:color="auto" w:fill="auto"/>
            <w:vAlign w:val="center"/>
          </w:tcPr>
          <w:p w14:paraId="4E1AE9D5" w14:textId="77777777" w:rsidR="002510F4" w:rsidRPr="00430064" w:rsidRDefault="002510F4"/>
        </w:tc>
        <w:tc>
          <w:tcPr>
            <w:tcW w:w="180" w:type="dxa"/>
            <w:tcBorders>
              <w:left w:val="single" w:sz="4" w:space="0" w:color="808080"/>
            </w:tcBorders>
            <w:shd w:val="clear" w:color="auto" w:fill="auto"/>
            <w:vAlign w:val="center"/>
          </w:tcPr>
          <w:p w14:paraId="798974EE" w14:textId="77777777" w:rsidR="002510F4" w:rsidRPr="00430064" w:rsidRDefault="002510F4">
            <w:pPr>
              <w:pStyle w:val="ElementText"/>
              <w:snapToGrid w:val="0"/>
            </w:pPr>
          </w:p>
        </w:tc>
        <w:tc>
          <w:tcPr>
            <w:tcW w:w="1980" w:type="dxa"/>
            <w:gridSpan w:val="5"/>
            <w:tcBorders>
              <w:top w:val="single" w:sz="4" w:space="0" w:color="808080"/>
              <w:left w:val="single" w:sz="4" w:space="0" w:color="808080"/>
              <w:bottom w:val="single" w:sz="4" w:space="0" w:color="808080"/>
            </w:tcBorders>
            <w:shd w:val="clear" w:color="auto" w:fill="auto"/>
            <w:vAlign w:val="center"/>
          </w:tcPr>
          <w:p w14:paraId="2957C586" w14:textId="77777777" w:rsidR="002510F4" w:rsidRPr="00430064" w:rsidRDefault="002510F4"/>
        </w:tc>
        <w:tc>
          <w:tcPr>
            <w:tcW w:w="180" w:type="dxa"/>
            <w:tcBorders>
              <w:left w:val="single" w:sz="4" w:space="0" w:color="808080"/>
            </w:tcBorders>
            <w:shd w:val="clear" w:color="auto" w:fill="auto"/>
            <w:vAlign w:val="center"/>
          </w:tcPr>
          <w:p w14:paraId="27417149" w14:textId="77777777" w:rsidR="002510F4" w:rsidRPr="00430064" w:rsidRDefault="002510F4">
            <w:pPr>
              <w:pStyle w:val="ElementText"/>
              <w:snapToGrid w:val="0"/>
            </w:pPr>
          </w:p>
        </w:tc>
        <w:tc>
          <w:tcPr>
            <w:tcW w:w="144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4A3BB90" w14:textId="77777777" w:rsidR="002510F4" w:rsidRPr="00430064" w:rsidRDefault="002510F4"/>
        </w:tc>
      </w:tr>
      <w:tr w:rsidR="00CA255A" w:rsidRPr="00430064" w14:paraId="1B86EEE4" w14:textId="77777777">
        <w:trPr>
          <w:trHeight w:hRule="exact" w:val="57"/>
        </w:trPr>
        <w:tc>
          <w:tcPr>
            <w:tcW w:w="5038" w:type="dxa"/>
            <w:gridSpan w:val="10"/>
            <w:shd w:val="clear" w:color="auto" w:fill="auto"/>
            <w:vAlign w:val="center"/>
          </w:tcPr>
          <w:p w14:paraId="2A101AAD" w14:textId="77777777" w:rsidR="002510F4" w:rsidRPr="00430064" w:rsidRDefault="002510F4">
            <w:pPr>
              <w:snapToGrid w:val="0"/>
              <w:rPr>
                <w:szCs w:val="20"/>
                <w:lang w:eastAsia="ar-SA"/>
              </w:rPr>
            </w:pPr>
          </w:p>
        </w:tc>
        <w:tc>
          <w:tcPr>
            <w:tcW w:w="723" w:type="dxa"/>
            <w:shd w:val="clear" w:color="auto" w:fill="auto"/>
            <w:vAlign w:val="center"/>
          </w:tcPr>
          <w:p w14:paraId="46DC152C" w14:textId="77777777" w:rsidR="002510F4" w:rsidRPr="00430064" w:rsidRDefault="002510F4">
            <w:pPr>
              <w:snapToGrid w:val="0"/>
            </w:pPr>
          </w:p>
        </w:tc>
        <w:tc>
          <w:tcPr>
            <w:tcW w:w="5049" w:type="dxa"/>
            <w:gridSpan w:val="10"/>
            <w:shd w:val="clear" w:color="auto" w:fill="auto"/>
            <w:vAlign w:val="center"/>
          </w:tcPr>
          <w:p w14:paraId="042506EA" w14:textId="77777777" w:rsidR="002510F4" w:rsidRPr="00430064" w:rsidRDefault="002510F4">
            <w:pPr>
              <w:snapToGrid w:val="0"/>
            </w:pPr>
          </w:p>
        </w:tc>
      </w:tr>
      <w:tr w:rsidR="00CA255A" w:rsidRPr="00430064" w14:paraId="5A32CE1D" w14:textId="77777777">
        <w:trPr>
          <w:trHeight w:val="284"/>
        </w:trPr>
        <w:tc>
          <w:tcPr>
            <w:tcW w:w="2341" w:type="dxa"/>
            <w:gridSpan w:val="4"/>
            <w:tcBorders>
              <w:bottom w:val="single" w:sz="4" w:space="0" w:color="808080"/>
            </w:tcBorders>
            <w:shd w:val="clear" w:color="auto" w:fill="auto"/>
            <w:vAlign w:val="center"/>
          </w:tcPr>
          <w:p w14:paraId="228756EE" w14:textId="77777777" w:rsidR="002510F4" w:rsidRPr="00430064" w:rsidRDefault="006725F1">
            <w:pPr>
              <w:pStyle w:val="ElementHeading"/>
            </w:pPr>
            <w:r w:rsidRPr="00430064">
              <w:t>Gender</w:t>
            </w:r>
          </w:p>
        </w:tc>
        <w:tc>
          <w:tcPr>
            <w:tcW w:w="540" w:type="dxa"/>
            <w:shd w:val="clear" w:color="auto" w:fill="auto"/>
            <w:vAlign w:val="center"/>
          </w:tcPr>
          <w:p w14:paraId="3D1EA17B" w14:textId="77777777" w:rsidR="002510F4" w:rsidRPr="00430064" w:rsidRDefault="002510F4">
            <w:pPr>
              <w:pStyle w:val="ElementHeading"/>
              <w:snapToGrid w:val="0"/>
            </w:pPr>
          </w:p>
        </w:tc>
        <w:tc>
          <w:tcPr>
            <w:tcW w:w="2157" w:type="dxa"/>
            <w:gridSpan w:val="5"/>
            <w:tcBorders>
              <w:bottom w:val="single" w:sz="4" w:space="0" w:color="808080"/>
            </w:tcBorders>
            <w:shd w:val="clear" w:color="auto" w:fill="auto"/>
            <w:vAlign w:val="center"/>
          </w:tcPr>
          <w:p w14:paraId="5B25CE4A" w14:textId="77777777" w:rsidR="002510F4" w:rsidRPr="00430064" w:rsidRDefault="006725F1">
            <w:pPr>
              <w:pStyle w:val="ElementHeading"/>
            </w:pPr>
            <w:r w:rsidRPr="00430064">
              <w:t>Marital Status</w:t>
            </w:r>
          </w:p>
        </w:tc>
        <w:tc>
          <w:tcPr>
            <w:tcW w:w="723" w:type="dxa"/>
            <w:shd w:val="clear" w:color="auto" w:fill="auto"/>
            <w:vAlign w:val="center"/>
          </w:tcPr>
          <w:p w14:paraId="5467C838" w14:textId="77777777" w:rsidR="002510F4" w:rsidRPr="00430064" w:rsidRDefault="002510F4">
            <w:pPr>
              <w:pStyle w:val="ElementHeading"/>
              <w:snapToGrid w:val="0"/>
            </w:pPr>
          </w:p>
        </w:tc>
        <w:tc>
          <w:tcPr>
            <w:tcW w:w="2341" w:type="dxa"/>
            <w:gridSpan w:val="4"/>
            <w:tcBorders>
              <w:bottom w:val="single" w:sz="4" w:space="0" w:color="808080"/>
            </w:tcBorders>
            <w:shd w:val="clear" w:color="auto" w:fill="auto"/>
            <w:vAlign w:val="center"/>
          </w:tcPr>
          <w:p w14:paraId="2C78F64B" w14:textId="77777777" w:rsidR="002510F4" w:rsidRPr="00430064" w:rsidRDefault="006725F1">
            <w:pPr>
              <w:pStyle w:val="ElementHeading"/>
            </w:pPr>
            <w:r w:rsidRPr="00430064">
              <w:t>Gender</w:t>
            </w:r>
          </w:p>
        </w:tc>
        <w:tc>
          <w:tcPr>
            <w:tcW w:w="540" w:type="dxa"/>
            <w:shd w:val="clear" w:color="auto" w:fill="auto"/>
            <w:vAlign w:val="center"/>
          </w:tcPr>
          <w:p w14:paraId="378D6EF1" w14:textId="77777777" w:rsidR="002510F4" w:rsidRPr="00430064" w:rsidRDefault="002510F4">
            <w:pPr>
              <w:pStyle w:val="ElementHeading"/>
              <w:snapToGrid w:val="0"/>
            </w:pPr>
          </w:p>
        </w:tc>
        <w:tc>
          <w:tcPr>
            <w:tcW w:w="2168" w:type="dxa"/>
            <w:gridSpan w:val="5"/>
            <w:tcBorders>
              <w:bottom w:val="single" w:sz="4" w:space="0" w:color="808080"/>
            </w:tcBorders>
            <w:shd w:val="clear" w:color="auto" w:fill="auto"/>
            <w:vAlign w:val="center"/>
          </w:tcPr>
          <w:p w14:paraId="47E5E945" w14:textId="77777777" w:rsidR="002510F4" w:rsidRPr="00430064" w:rsidRDefault="006725F1">
            <w:pPr>
              <w:pStyle w:val="ElementHeading"/>
            </w:pPr>
            <w:r w:rsidRPr="00430064">
              <w:t>Marital Status</w:t>
            </w:r>
          </w:p>
        </w:tc>
      </w:tr>
      <w:tr w:rsidR="00CA255A" w:rsidRPr="00430064" w14:paraId="7F34487E" w14:textId="77777777">
        <w:trPr>
          <w:trHeight w:val="284"/>
        </w:trPr>
        <w:tc>
          <w:tcPr>
            <w:tcW w:w="2341" w:type="dxa"/>
            <w:gridSpan w:val="4"/>
            <w:tcBorders>
              <w:top w:val="single" w:sz="4" w:space="0" w:color="808080"/>
              <w:left w:val="single" w:sz="4" w:space="0" w:color="808080"/>
              <w:bottom w:val="single" w:sz="4" w:space="0" w:color="808080"/>
            </w:tcBorders>
            <w:shd w:val="clear" w:color="auto" w:fill="auto"/>
            <w:vAlign w:val="center"/>
          </w:tcPr>
          <w:p w14:paraId="6A1A0467" w14:textId="77777777" w:rsidR="002510F4" w:rsidRPr="00430064" w:rsidRDefault="006725F1">
            <w:pPr>
              <w:pStyle w:val="ElementText"/>
            </w:pPr>
            <w:r w:rsidRPr="00430064">
              <w:rPr>
                <w:rFonts w:eastAsia="Tahoma"/>
              </w:rPr>
              <w:t xml:space="preserve"> </w:t>
            </w:r>
            <w:r w:rsidRPr="00430064">
              <w:t>Female</w:t>
            </w:r>
          </w:p>
        </w:tc>
        <w:tc>
          <w:tcPr>
            <w:tcW w:w="540" w:type="dxa"/>
            <w:tcBorders>
              <w:left w:val="single" w:sz="4" w:space="0" w:color="808080"/>
            </w:tcBorders>
            <w:shd w:val="clear" w:color="auto" w:fill="auto"/>
            <w:vAlign w:val="center"/>
          </w:tcPr>
          <w:p w14:paraId="0327C368" w14:textId="77777777" w:rsidR="002510F4" w:rsidRPr="00430064" w:rsidRDefault="002510F4">
            <w:pPr>
              <w:pStyle w:val="ElementText"/>
              <w:snapToGrid w:val="0"/>
            </w:pPr>
          </w:p>
        </w:tc>
        <w:tc>
          <w:tcPr>
            <w:tcW w:w="2157" w:type="dxa"/>
            <w:gridSpan w:val="5"/>
            <w:tcBorders>
              <w:top w:val="single" w:sz="4" w:space="0" w:color="808080"/>
              <w:left w:val="single" w:sz="4" w:space="0" w:color="808080"/>
              <w:bottom w:val="single" w:sz="4" w:space="0" w:color="808080"/>
            </w:tcBorders>
            <w:shd w:val="clear" w:color="auto" w:fill="auto"/>
            <w:vAlign w:val="center"/>
          </w:tcPr>
          <w:p w14:paraId="2780140C" w14:textId="77777777" w:rsidR="002510F4" w:rsidRPr="00430064" w:rsidRDefault="006725F1">
            <w:pPr>
              <w:pStyle w:val="ElementText"/>
            </w:pPr>
            <w:r w:rsidRPr="00430064">
              <w:rPr>
                <w:rFonts w:eastAsia="Tahoma"/>
              </w:rPr>
              <w:t xml:space="preserve"> </w:t>
            </w:r>
            <w:r w:rsidRPr="00430064">
              <w:t>Divorced</w:t>
            </w:r>
          </w:p>
        </w:tc>
        <w:tc>
          <w:tcPr>
            <w:tcW w:w="723" w:type="dxa"/>
            <w:tcBorders>
              <w:left w:val="single" w:sz="4" w:space="0" w:color="808080"/>
            </w:tcBorders>
            <w:shd w:val="clear" w:color="auto" w:fill="auto"/>
            <w:vAlign w:val="center"/>
          </w:tcPr>
          <w:p w14:paraId="778DCABA" w14:textId="77777777" w:rsidR="002510F4" w:rsidRPr="00430064" w:rsidRDefault="002510F4">
            <w:pPr>
              <w:pStyle w:val="ElementText"/>
              <w:snapToGrid w:val="0"/>
            </w:pPr>
          </w:p>
        </w:tc>
        <w:tc>
          <w:tcPr>
            <w:tcW w:w="2341" w:type="dxa"/>
            <w:gridSpan w:val="4"/>
            <w:tcBorders>
              <w:top w:val="single" w:sz="4" w:space="0" w:color="808080"/>
              <w:left w:val="single" w:sz="4" w:space="0" w:color="808080"/>
              <w:bottom w:val="single" w:sz="4" w:space="0" w:color="808080"/>
            </w:tcBorders>
            <w:shd w:val="clear" w:color="auto" w:fill="auto"/>
            <w:vAlign w:val="center"/>
          </w:tcPr>
          <w:p w14:paraId="15A74586" w14:textId="77777777" w:rsidR="002510F4" w:rsidRPr="00430064" w:rsidRDefault="002510F4"/>
        </w:tc>
        <w:tc>
          <w:tcPr>
            <w:tcW w:w="540" w:type="dxa"/>
            <w:tcBorders>
              <w:left w:val="single" w:sz="4" w:space="0" w:color="808080"/>
            </w:tcBorders>
            <w:shd w:val="clear" w:color="auto" w:fill="auto"/>
            <w:vAlign w:val="center"/>
          </w:tcPr>
          <w:p w14:paraId="4D22D436" w14:textId="77777777" w:rsidR="002510F4" w:rsidRPr="00430064" w:rsidRDefault="002510F4">
            <w:pPr>
              <w:pStyle w:val="ElementText"/>
              <w:snapToGrid w:val="0"/>
            </w:pPr>
          </w:p>
        </w:tc>
        <w:tc>
          <w:tcPr>
            <w:tcW w:w="2168"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C33EDBD" w14:textId="77777777" w:rsidR="002510F4" w:rsidRPr="00430064" w:rsidRDefault="002510F4"/>
        </w:tc>
      </w:tr>
      <w:tr w:rsidR="00CA255A" w:rsidRPr="00430064" w14:paraId="57A606BD" w14:textId="77777777">
        <w:trPr>
          <w:trHeight w:hRule="exact" w:val="57"/>
        </w:trPr>
        <w:tc>
          <w:tcPr>
            <w:tcW w:w="5038" w:type="dxa"/>
            <w:gridSpan w:val="10"/>
            <w:shd w:val="clear" w:color="auto" w:fill="auto"/>
            <w:vAlign w:val="center"/>
          </w:tcPr>
          <w:p w14:paraId="13CE0C00" w14:textId="77777777" w:rsidR="002510F4" w:rsidRPr="00430064" w:rsidRDefault="002510F4">
            <w:pPr>
              <w:snapToGrid w:val="0"/>
              <w:rPr>
                <w:szCs w:val="20"/>
                <w:lang w:eastAsia="ar-SA"/>
              </w:rPr>
            </w:pPr>
          </w:p>
        </w:tc>
        <w:tc>
          <w:tcPr>
            <w:tcW w:w="723" w:type="dxa"/>
            <w:shd w:val="clear" w:color="auto" w:fill="auto"/>
            <w:vAlign w:val="center"/>
          </w:tcPr>
          <w:p w14:paraId="62AF2A26" w14:textId="77777777" w:rsidR="002510F4" w:rsidRPr="00430064" w:rsidRDefault="002510F4">
            <w:pPr>
              <w:snapToGrid w:val="0"/>
            </w:pPr>
          </w:p>
        </w:tc>
        <w:tc>
          <w:tcPr>
            <w:tcW w:w="5049" w:type="dxa"/>
            <w:gridSpan w:val="10"/>
            <w:shd w:val="clear" w:color="auto" w:fill="auto"/>
            <w:vAlign w:val="center"/>
          </w:tcPr>
          <w:p w14:paraId="74F0DEF3" w14:textId="77777777" w:rsidR="002510F4" w:rsidRPr="00430064" w:rsidRDefault="002510F4">
            <w:pPr>
              <w:snapToGrid w:val="0"/>
            </w:pPr>
          </w:p>
        </w:tc>
      </w:tr>
      <w:tr w:rsidR="00CA255A" w:rsidRPr="00430064" w14:paraId="26B59340" w14:textId="77777777">
        <w:trPr>
          <w:trHeight w:val="284"/>
        </w:trPr>
        <w:tc>
          <w:tcPr>
            <w:tcW w:w="1801" w:type="dxa"/>
            <w:gridSpan w:val="3"/>
            <w:tcBorders>
              <w:bottom w:val="single" w:sz="4" w:space="0" w:color="808080"/>
            </w:tcBorders>
            <w:shd w:val="clear" w:color="auto" w:fill="auto"/>
            <w:vAlign w:val="center"/>
          </w:tcPr>
          <w:p w14:paraId="175D613F" w14:textId="77777777" w:rsidR="002510F4" w:rsidRPr="00430064" w:rsidRDefault="006725F1">
            <w:pPr>
              <w:pStyle w:val="ElementHeading"/>
            </w:pPr>
            <w:r w:rsidRPr="00430064">
              <w:t>Date of Birth</w:t>
            </w:r>
          </w:p>
        </w:tc>
        <w:tc>
          <w:tcPr>
            <w:tcW w:w="540" w:type="dxa"/>
            <w:shd w:val="clear" w:color="auto" w:fill="auto"/>
            <w:vAlign w:val="center"/>
          </w:tcPr>
          <w:p w14:paraId="74686688" w14:textId="77777777" w:rsidR="002510F4" w:rsidRPr="00430064" w:rsidRDefault="002510F4">
            <w:pPr>
              <w:pStyle w:val="ElementHeading"/>
              <w:snapToGrid w:val="0"/>
            </w:pPr>
          </w:p>
        </w:tc>
        <w:tc>
          <w:tcPr>
            <w:tcW w:w="1080" w:type="dxa"/>
            <w:gridSpan w:val="3"/>
            <w:tcBorders>
              <w:bottom w:val="single" w:sz="4" w:space="0" w:color="808080"/>
            </w:tcBorders>
            <w:shd w:val="clear" w:color="auto" w:fill="auto"/>
            <w:vAlign w:val="center"/>
          </w:tcPr>
          <w:p w14:paraId="64325588" w14:textId="77777777" w:rsidR="002510F4" w:rsidRPr="00430064" w:rsidRDefault="006725F1">
            <w:pPr>
              <w:pStyle w:val="ElementHeading"/>
            </w:pPr>
            <w:r w:rsidRPr="00430064">
              <w:t>Age</w:t>
            </w:r>
          </w:p>
        </w:tc>
        <w:tc>
          <w:tcPr>
            <w:tcW w:w="540" w:type="dxa"/>
            <w:gridSpan w:val="2"/>
            <w:shd w:val="clear" w:color="auto" w:fill="auto"/>
            <w:vAlign w:val="center"/>
          </w:tcPr>
          <w:p w14:paraId="7A08326C" w14:textId="77777777" w:rsidR="002510F4" w:rsidRPr="00430064" w:rsidRDefault="002510F4">
            <w:pPr>
              <w:pStyle w:val="ElementHeading"/>
              <w:snapToGrid w:val="0"/>
            </w:pPr>
          </w:p>
        </w:tc>
        <w:tc>
          <w:tcPr>
            <w:tcW w:w="1077" w:type="dxa"/>
            <w:tcBorders>
              <w:bottom w:val="single" w:sz="4" w:space="0" w:color="808080"/>
            </w:tcBorders>
            <w:shd w:val="clear" w:color="auto" w:fill="auto"/>
            <w:vAlign w:val="center"/>
          </w:tcPr>
          <w:p w14:paraId="27834848" w14:textId="77777777" w:rsidR="002510F4" w:rsidRPr="00430064" w:rsidRDefault="006725F1">
            <w:pPr>
              <w:pStyle w:val="ElementHeading"/>
            </w:pPr>
            <w:r w:rsidRPr="00430064">
              <w:t>ANB</w:t>
            </w:r>
          </w:p>
        </w:tc>
        <w:tc>
          <w:tcPr>
            <w:tcW w:w="723" w:type="dxa"/>
            <w:shd w:val="clear" w:color="auto" w:fill="auto"/>
            <w:vAlign w:val="center"/>
          </w:tcPr>
          <w:p w14:paraId="7278AD1F" w14:textId="77777777" w:rsidR="002510F4" w:rsidRPr="00430064" w:rsidRDefault="002510F4">
            <w:pPr>
              <w:pStyle w:val="ElementHeading"/>
              <w:snapToGrid w:val="0"/>
            </w:pPr>
          </w:p>
        </w:tc>
        <w:tc>
          <w:tcPr>
            <w:tcW w:w="1801" w:type="dxa"/>
            <w:gridSpan w:val="3"/>
            <w:tcBorders>
              <w:bottom w:val="single" w:sz="4" w:space="0" w:color="808080"/>
            </w:tcBorders>
            <w:shd w:val="clear" w:color="auto" w:fill="auto"/>
            <w:vAlign w:val="center"/>
          </w:tcPr>
          <w:p w14:paraId="1A967C98" w14:textId="77777777" w:rsidR="002510F4" w:rsidRPr="00430064" w:rsidRDefault="006725F1">
            <w:pPr>
              <w:pStyle w:val="ElementHeading"/>
            </w:pPr>
            <w:r w:rsidRPr="00430064">
              <w:t>Date of Birth</w:t>
            </w:r>
          </w:p>
        </w:tc>
        <w:tc>
          <w:tcPr>
            <w:tcW w:w="540" w:type="dxa"/>
            <w:shd w:val="clear" w:color="auto" w:fill="auto"/>
            <w:vAlign w:val="center"/>
          </w:tcPr>
          <w:p w14:paraId="1A36904A" w14:textId="77777777" w:rsidR="002510F4" w:rsidRPr="00430064" w:rsidRDefault="002510F4">
            <w:pPr>
              <w:pStyle w:val="ElementHeading"/>
              <w:snapToGrid w:val="0"/>
            </w:pPr>
          </w:p>
        </w:tc>
        <w:tc>
          <w:tcPr>
            <w:tcW w:w="1080" w:type="dxa"/>
            <w:gridSpan w:val="3"/>
            <w:tcBorders>
              <w:bottom w:val="single" w:sz="4" w:space="0" w:color="808080"/>
            </w:tcBorders>
            <w:shd w:val="clear" w:color="auto" w:fill="auto"/>
            <w:vAlign w:val="center"/>
          </w:tcPr>
          <w:p w14:paraId="3A4A1BC8" w14:textId="77777777" w:rsidR="002510F4" w:rsidRPr="00430064" w:rsidRDefault="006725F1">
            <w:pPr>
              <w:pStyle w:val="ElementHeading"/>
            </w:pPr>
            <w:r w:rsidRPr="00430064">
              <w:t>Age</w:t>
            </w:r>
          </w:p>
        </w:tc>
        <w:tc>
          <w:tcPr>
            <w:tcW w:w="540" w:type="dxa"/>
            <w:gridSpan w:val="2"/>
            <w:shd w:val="clear" w:color="auto" w:fill="auto"/>
            <w:vAlign w:val="center"/>
          </w:tcPr>
          <w:p w14:paraId="4818AAA3" w14:textId="77777777" w:rsidR="002510F4" w:rsidRPr="00430064" w:rsidRDefault="002510F4">
            <w:pPr>
              <w:pStyle w:val="ElementHeading"/>
              <w:snapToGrid w:val="0"/>
            </w:pPr>
          </w:p>
        </w:tc>
        <w:tc>
          <w:tcPr>
            <w:tcW w:w="1088" w:type="dxa"/>
            <w:tcBorders>
              <w:bottom w:val="single" w:sz="4" w:space="0" w:color="808080"/>
            </w:tcBorders>
            <w:shd w:val="clear" w:color="auto" w:fill="auto"/>
            <w:vAlign w:val="center"/>
          </w:tcPr>
          <w:p w14:paraId="75570707" w14:textId="77777777" w:rsidR="002510F4" w:rsidRPr="00430064" w:rsidRDefault="006725F1">
            <w:pPr>
              <w:pStyle w:val="ElementHeading"/>
            </w:pPr>
            <w:r w:rsidRPr="00430064">
              <w:t>ANB</w:t>
            </w:r>
          </w:p>
        </w:tc>
      </w:tr>
      <w:tr w:rsidR="00CA255A" w:rsidRPr="00430064" w14:paraId="3417D8AC" w14:textId="77777777">
        <w:trPr>
          <w:trHeight w:val="284"/>
        </w:trPr>
        <w:tc>
          <w:tcPr>
            <w:tcW w:w="1801" w:type="dxa"/>
            <w:gridSpan w:val="3"/>
            <w:tcBorders>
              <w:top w:val="single" w:sz="4" w:space="0" w:color="808080"/>
              <w:left w:val="single" w:sz="4" w:space="0" w:color="808080"/>
              <w:bottom w:val="single" w:sz="4" w:space="0" w:color="808080"/>
            </w:tcBorders>
            <w:shd w:val="clear" w:color="auto" w:fill="auto"/>
            <w:vAlign w:val="center"/>
          </w:tcPr>
          <w:p w14:paraId="1EDED3E5" w14:textId="77777777" w:rsidR="002510F4" w:rsidRPr="00430064" w:rsidRDefault="006725F1">
            <w:pPr>
              <w:pStyle w:val="ElementText"/>
            </w:pPr>
            <w:r w:rsidRPr="00430064">
              <w:rPr>
                <w:rFonts w:eastAsia="Tahoma"/>
              </w:rPr>
              <w:t xml:space="preserve"> </w:t>
            </w:r>
            <w:r w:rsidRPr="00430064">
              <w:t>2 July 1979</w:t>
            </w:r>
          </w:p>
        </w:tc>
        <w:tc>
          <w:tcPr>
            <w:tcW w:w="540" w:type="dxa"/>
            <w:tcBorders>
              <w:left w:val="single" w:sz="4" w:space="0" w:color="808080"/>
            </w:tcBorders>
            <w:shd w:val="clear" w:color="auto" w:fill="auto"/>
            <w:vAlign w:val="center"/>
          </w:tcPr>
          <w:p w14:paraId="6573C345" w14:textId="77777777" w:rsidR="002510F4" w:rsidRPr="00430064" w:rsidRDefault="002510F4">
            <w:pPr>
              <w:pStyle w:val="ElementText"/>
              <w:snapToGrid w:val="0"/>
            </w:pPr>
          </w:p>
        </w:tc>
        <w:tc>
          <w:tcPr>
            <w:tcW w:w="1080" w:type="dxa"/>
            <w:gridSpan w:val="3"/>
            <w:tcBorders>
              <w:top w:val="single" w:sz="4" w:space="0" w:color="808080"/>
              <w:left w:val="single" w:sz="4" w:space="0" w:color="808080"/>
              <w:bottom w:val="single" w:sz="4" w:space="0" w:color="808080"/>
            </w:tcBorders>
            <w:shd w:val="clear" w:color="auto" w:fill="auto"/>
            <w:vAlign w:val="center"/>
          </w:tcPr>
          <w:p w14:paraId="2517080F" w14:textId="77777777" w:rsidR="002510F4" w:rsidRPr="00430064" w:rsidRDefault="006725F1">
            <w:pPr>
              <w:pStyle w:val="ElementText"/>
            </w:pPr>
            <w:r w:rsidRPr="00430064">
              <w:rPr>
                <w:rFonts w:eastAsia="Tahoma"/>
              </w:rPr>
              <w:t xml:space="preserve"> </w:t>
            </w:r>
            <w:r w:rsidRPr="00430064">
              <w:t>41</w:t>
            </w:r>
          </w:p>
        </w:tc>
        <w:tc>
          <w:tcPr>
            <w:tcW w:w="540" w:type="dxa"/>
            <w:gridSpan w:val="2"/>
            <w:tcBorders>
              <w:left w:val="single" w:sz="4" w:space="0" w:color="808080"/>
            </w:tcBorders>
            <w:shd w:val="clear" w:color="auto" w:fill="auto"/>
            <w:vAlign w:val="center"/>
          </w:tcPr>
          <w:p w14:paraId="7F9CE0B1" w14:textId="77777777" w:rsidR="002510F4" w:rsidRPr="00430064" w:rsidRDefault="002510F4">
            <w:pPr>
              <w:pStyle w:val="ElementText"/>
              <w:snapToGrid w:val="0"/>
            </w:pPr>
          </w:p>
        </w:tc>
        <w:tc>
          <w:tcPr>
            <w:tcW w:w="1077" w:type="dxa"/>
            <w:tcBorders>
              <w:top w:val="single" w:sz="4" w:space="0" w:color="808080"/>
              <w:left w:val="single" w:sz="4" w:space="0" w:color="808080"/>
              <w:bottom w:val="single" w:sz="4" w:space="0" w:color="808080"/>
            </w:tcBorders>
            <w:shd w:val="clear" w:color="auto" w:fill="auto"/>
            <w:vAlign w:val="center"/>
          </w:tcPr>
          <w:p w14:paraId="4064DDD0" w14:textId="77777777" w:rsidR="002510F4" w:rsidRPr="00430064" w:rsidRDefault="006725F1">
            <w:pPr>
              <w:pStyle w:val="ElementText"/>
            </w:pPr>
            <w:r w:rsidRPr="00430064">
              <w:rPr>
                <w:rFonts w:eastAsia="Tahoma"/>
              </w:rPr>
              <w:t xml:space="preserve"> </w:t>
            </w:r>
            <w:r w:rsidRPr="00430064">
              <w:t>42</w:t>
            </w:r>
          </w:p>
        </w:tc>
        <w:tc>
          <w:tcPr>
            <w:tcW w:w="723" w:type="dxa"/>
            <w:tcBorders>
              <w:left w:val="single" w:sz="4" w:space="0" w:color="808080"/>
            </w:tcBorders>
            <w:shd w:val="clear" w:color="auto" w:fill="auto"/>
            <w:vAlign w:val="center"/>
          </w:tcPr>
          <w:p w14:paraId="789E439C" w14:textId="77777777" w:rsidR="002510F4" w:rsidRPr="00430064" w:rsidRDefault="002510F4">
            <w:pPr>
              <w:pStyle w:val="ElementText"/>
              <w:snapToGrid w:val="0"/>
            </w:pPr>
          </w:p>
        </w:tc>
        <w:tc>
          <w:tcPr>
            <w:tcW w:w="1801" w:type="dxa"/>
            <w:gridSpan w:val="3"/>
            <w:tcBorders>
              <w:top w:val="single" w:sz="4" w:space="0" w:color="808080"/>
              <w:left w:val="single" w:sz="4" w:space="0" w:color="808080"/>
              <w:bottom w:val="single" w:sz="4" w:space="0" w:color="808080"/>
            </w:tcBorders>
            <w:shd w:val="clear" w:color="auto" w:fill="auto"/>
            <w:vAlign w:val="center"/>
          </w:tcPr>
          <w:p w14:paraId="6A94A9B6" w14:textId="77777777" w:rsidR="002510F4" w:rsidRPr="00430064" w:rsidRDefault="002510F4"/>
        </w:tc>
        <w:tc>
          <w:tcPr>
            <w:tcW w:w="540" w:type="dxa"/>
            <w:tcBorders>
              <w:left w:val="single" w:sz="4" w:space="0" w:color="808080"/>
            </w:tcBorders>
            <w:shd w:val="clear" w:color="auto" w:fill="auto"/>
            <w:vAlign w:val="center"/>
          </w:tcPr>
          <w:p w14:paraId="643F96A3" w14:textId="77777777" w:rsidR="002510F4" w:rsidRPr="00430064" w:rsidRDefault="002510F4">
            <w:pPr>
              <w:pStyle w:val="ElementText"/>
              <w:snapToGrid w:val="0"/>
            </w:pPr>
          </w:p>
        </w:tc>
        <w:tc>
          <w:tcPr>
            <w:tcW w:w="1080" w:type="dxa"/>
            <w:gridSpan w:val="3"/>
            <w:tcBorders>
              <w:top w:val="single" w:sz="4" w:space="0" w:color="808080"/>
              <w:left w:val="single" w:sz="4" w:space="0" w:color="808080"/>
              <w:bottom w:val="single" w:sz="4" w:space="0" w:color="808080"/>
            </w:tcBorders>
            <w:shd w:val="clear" w:color="auto" w:fill="auto"/>
            <w:vAlign w:val="center"/>
          </w:tcPr>
          <w:p w14:paraId="7682DE27" w14:textId="77777777" w:rsidR="002510F4" w:rsidRPr="00430064" w:rsidRDefault="002510F4"/>
        </w:tc>
        <w:tc>
          <w:tcPr>
            <w:tcW w:w="540" w:type="dxa"/>
            <w:gridSpan w:val="2"/>
            <w:tcBorders>
              <w:left w:val="single" w:sz="4" w:space="0" w:color="808080"/>
            </w:tcBorders>
            <w:shd w:val="clear" w:color="auto" w:fill="auto"/>
            <w:vAlign w:val="center"/>
          </w:tcPr>
          <w:p w14:paraId="15917070" w14:textId="77777777" w:rsidR="002510F4" w:rsidRPr="00430064" w:rsidRDefault="002510F4">
            <w:pPr>
              <w:pStyle w:val="ElementText"/>
              <w:snapToGrid w:val="0"/>
            </w:pPr>
          </w:p>
        </w:tc>
        <w:tc>
          <w:tcPr>
            <w:tcW w:w="108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932C51" w14:textId="77777777" w:rsidR="002510F4" w:rsidRPr="00430064" w:rsidRDefault="002510F4"/>
        </w:tc>
      </w:tr>
      <w:tr w:rsidR="00CA255A" w:rsidRPr="00430064" w14:paraId="346335B4" w14:textId="77777777">
        <w:trPr>
          <w:trHeight w:hRule="exact" w:val="57"/>
        </w:trPr>
        <w:tc>
          <w:tcPr>
            <w:tcW w:w="5038" w:type="dxa"/>
            <w:gridSpan w:val="10"/>
            <w:shd w:val="clear" w:color="auto" w:fill="auto"/>
            <w:vAlign w:val="center"/>
          </w:tcPr>
          <w:p w14:paraId="11E00FA3" w14:textId="77777777" w:rsidR="002510F4" w:rsidRPr="00430064" w:rsidRDefault="002510F4">
            <w:pPr>
              <w:snapToGrid w:val="0"/>
              <w:rPr>
                <w:szCs w:val="20"/>
                <w:lang w:eastAsia="ar-SA"/>
              </w:rPr>
            </w:pPr>
          </w:p>
        </w:tc>
        <w:tc>
          <w:tcPr>
            <w:tcW w:w="723" w:type="dxa"/>
            <w:shd w:val="clear" w:color="auto" w:fill="auto"/>
            <w:vAlign w:val="center"/>
          </w:tcPr>
          <w:p w14:paraId="5BC488D3" w14:textId="77777777" w:rsidR="002510F4" w:rsidRPr="00430064" w:rsidRDefault="002510F4">
            <w:pPr>
              <w:snapToGrid w:val="0"/>
            </w:pPr>
          </w:p>
        </w:tc>
        <w:tc>
          <w:tcPr>
            <w:tcW w:w="5049" w:type="dxa"/>
            <w:gridSpan w:val="10"/>
            <w:shd w:val="clear" w:color="auto" w:fill="auto"/>
            <w:vAlign w:val="center"/>
          </w:tcPr>
          <w:p w14:paraId="1DC1F1BA" w14:textId="77777777" w:rsidR="002510F4" w:rsidRPr="00430064" w:rsidRDefault="002510F4">
            <w:pPr>
              <w:snapToGrid w:val="0"/>
            </w:pPr>
          </w:p>
        </w:tc>
      </w:tr>
      <w:tr w:rsidR="00CA255A" w:rsidRPr="00430064" w14:paraId="110CD15B" w14:textId="77777777">
        <w:trPr>
          <w:trHeight w:val="284"/>
        </w:trPr>
        <w:tc>
          <w:tcPr>
            <w:tcW w:w="1441" w:type="dxa"/>
            <w:gridSpan w:val="2"/>
            <w:tcBorders>
              <w:bottom w:val="single" w:sz="4" w:space="0" w:color="808080"/>
            </w:tcBorders>
            <w:shd w:val="clear" w:color="auto" w:fill="auto"/>
            <w:vAlign w:val="center"/>
          </w:tcPr>
          <w:p w14:paraId="5D0FF8A8" w14:textId="77777777" w:rsidR="002510F4" w:rsidRPr="00430064" w:rsidRDefault="006725F1">
            <w:pPr>
              <w:pStyle w:val="ElementHeading"/>
            </w:pPr>
            <w:r w:rsidRPr="00430064">
              <w:t>Retirement Age</w:t>
            </w:r>
          </w:p>
        </w:tc>
        <w:tc>
          <w:tcPr>
            <w:tcW w:w="360" w:type="dxa"/>
            <w:shd w:val="clear" w:color="auto" w:fill="auto"/>
            <w:vAlign w:val="center"/>
          </w:tcPr>
          <w:p w14:paraId="48C31CB2" w14:textId="77777777" w:rsidR="002510F4" w:rsidRPr="00430064" w:rsidRDefault="002510F4">
            <w:pPr>
              <w:pStyle w:val="ElementHeading"/>
              <w:snapToGrid w:val="0"/>
            </w:pPr>
          </w:p>
        </w:tc>
        <w:tc>
          <w:tcPr>
            <w:tcW w:w="1440" w:type="dxa"/>
            <w:gridSpan w:val="3"/>
            <w:tcBorders>
              <w:bottom w:val="single" w:sz="4" w:space="0" w:color="808080"/>
            </w:tcBorders>
            <w:shd w:val="clear" w:color="auto" w:fill="auto"/>
            <w:vAlign w:val="center"/>
          </w:tcPr>
          <w:p w14:paraId="0030C670" w14:textId="77777777" w:rsidR="002510F4" w:rsidRPr="00430064" w:rsidRDefault="006725F1">
            <w:pPr>
              <w:pStyle w:val="ElementHeading"/>
            </w:pPr>
            <w:r w:rsidRPr="00430064">
              <w:t>Age Pension Age</w:t>
            </w:r>
          </w:p>
        </w:tc>
        <w:tc>
          <w:tcPr>
            <w:tcW w:w="360" w:type="dxa"/>
            <w:gridSpan w:val="2"/>
            <w:shd w:val="clear" w:color="auto" w:fill="auto"/>
            <w:vAlign w:val="center"/>
          </w:tcPr>
          <w:p w14:paraId="6A396E22" w14:textId="77777777" w:rsidR="002510F4" w:rsidRPr="00430064" w:rsidRDefault="002510F4">
            <w:pPr>
              <w:pStyle w:val="ElementHeading"/>
              <w:snapToGrid w:val="0"/>
            </w:pPr>
          </w:p>
        </w:tc>
        <w:tc>
          <w:tcPr>
            <w:tcW w:w="1437" w:type="dxa"/>
            <w:gridSpan w:val="2"/>
            <w:tcBorders>
              <w:bottom w:val="single" w:sz="4" w:space="0" w:color="808080"/>
            </w:tcBorders>
            <w:shd w:val="clear" w:color="auto" w:fill="auto"/>
            <w:vAlign w:val="center"/>
          </w:tcPr>
          <w:p w14:paraId="3842F814" w14:textId="77777777" w:rsidR="002510F4" w:rsidRPr="00430064" w:rsidRDefault="006725F1">
            <w:pPr>
              <w:pStyle w:val="ElementHeading"/>
            </w:pPr>
            <w:r w:rsidRPr="00430064">
              <w:t>Preservation Age</w:t>
            </w:r>
          </w:p>
        </w:tc>
        <w:tc>
          <w:tcPr>
            <w:tcW w:w="723" w:type="dxa"/>
            <w:shd w:val="clear" w:color="auto" w:fill="auto"/>
            <w:vAlign w:val="center"/>
          </w:tcPr>
          <w:p w14:paraId="7C33E470" w14:textId="77777777" w:rsidR="002510F4" w:rsidRPr="00430064" w:rsidRDefault="002510F4">
            <w:pPr>
              <w:pStyle w:val="ElementHeading"/>
              <w:snapToGrid w:val="0"/>
            </w:pPr>
          </w:p>
        </w:tc>
        <w:tc>
          <w:tcPr>
            <w:tcW w:w="1441" w:type="dxa"/>
            <w:gridSpan w:val="2"/>
            <w:tcBorders>
              <w:bottom w:val="single" w:sz="4" w:space="0" w:color="808080"/>
            </w:tcBorders>
            <w:shd w:val="clear" w:color="auto" w:fill="auto"/>
            <w:vAlign w:val="center"/>
          </w:tcPr>
          <w:p w14:paraId="6DCFA056" w14:textId="77777777" w:rsidR="002510F4" w:rsidRPr="00430064" w:rsidRDefault="006725F1">
            <w:pPr>
              <w:pStyle w:val="ElementHeading"/>
            </w:pPr>
            <w:r w:rsidRPr="00430064">
              <w:t>Retirement Age</w:t>
            </w:r>
          </w:p>
        </w:tc>
        <w:tc>
          <w:tcPr>
            <w:tcW w:w="360" w:type="dxa"/>
            <w:shd w:val="clear" w:color="auto" w:fill="auto"/>
            <w:vAlign w:val="center"/>
          </w:tcPr>
          <w:p w14:paraId="5146E2A0" w14:textId="77777777" w:rsidR="002510F4" w:rsidRPr="00430064" w:rsidRDefault="002510F4">
            <w:pPr>
              <w:pStyle w:val="ElementHeading"/>
              <w:snapToGrid w:val="0"/>
            </w:pPr>
          </w:p>
        </w:tc>
        <w:tc>
          <w:tcPr>
            <w:tcW w:w="1440" w:type="dxa"/>
            <w:gridSpan w:val="3"/>
            <w:tcBorders>
              <w:bottom w:val="single" w:sz="4" w:space="0" w:color="808080"/>
            </w:tcBorders>
            <w:shd w:val="clear" w:color="auto" w:fill="auto"/>
            <w:vAlign w:val="center"/>
          </w:tcPr>
          <w:p w14:paraId="2770F6CF" w14:textId="77777777" w:rsidR="002510F4" w:rsidRPr="00430064" w:rsidRDefault="006725F1">
            <w:pPr>
              <w:pStyle w:val="ElementHeading"/>
            </w:pPr>
            <w:r w:rsidRPr="00430064">
              <w:t>Age Pension Age</w:t>
            </w:r>
          </w:p>
        </w:tc>
        <w:tc>
          <w:tcPr>
            <w:tcW w:w="360" w:type="dxa"/>
            <w:gridSpan w:val="2"/>
            <w:shd w:val="clear" w:color="auto" w:fill="auto"/>
            <w:vAlign w:val="center"/>
          </w:tcPr>
          <w:p w14:paraId="33B91F25" w14:textId="77777777" w:rsidR="002510F4" w:rsidRPr="00430064" w:rsidRDefault="002510F4">
            <w:pPr>
              <w:pStyle w:val="ElementHeading"/>
              <w:snapToGrid w:val="0"/>
            </w:pPr>
          </w:p>
        </w:tc>
        <w:tc>
          <w:tcPr>
            <w:tcW w:w="1448" w:type="dxa"/>
            <w:gridSpan w:val="2"/>
            <w:tcBorders>
              <w:bottom w:val="single" w:sz="4" w:space="0" w:color="808080"/>
            </w:tcBorders>
            <w:shd w:val="clear" w:color="auto" w:fill="auto"/>
            <w:vAlign w:val="center"/>
          </w:tcPr>
          <w:p w14:paraId="5FEC8DE7" w14:textId="77777777" w:rsidR="002510F4" w:rsidRPr="00430064" w:rsidRDefault="006725F1">
            <w:pPr>
              <w:pStyle w:val="ElementHeading"/>
            </w:pPr>
            <w:r w:rsidRPr="00430064">
              <w:t>Preservation Age</w:t>
            </w:r>
          </w:p>
        </w:tc>
      </w:tr>
      <w:tr w:rsidR="00CA255A" w:rsidRPr="00430064" w14:paraId="7550A4A2" w14:textId="77777777">
        <w:trPr>
          <w:trHeight w:val="284"/>
        </w:trPr>
        <w:tc>
          <w:tcPr>
            <w:tcW w:w="1441" w:type="dxa"/>
            <w:gridSpan w:val="2"/>
            <w:tcBorders>
              <w:top w:val="single" w:sz="4" w:space="0" w:color="808080"/>
              <w:left w:val="single" w:sz="4" w:space="0" w:color="808080"/>
              <w:bottom w:val="single" w:sz="4" w:space="0" w:color="808080"/>
            </w:tcBorders>
            <w:shd w:val="clear" w:color="auto" w:fill="auto"/>
            <w:vAlign w:val="center"/>
          </w:tcPr>
          <w:p w14:paraId="33C83BE5" w14:textId="77777777" w:rsidR="002510F4" w:rsidRPr="00430064" w:rsidRDefault="006725F1">
            <w:pPr>
              <w:pStyle w:val="ElementText"/>
            </w:pPr>
            <w:r w:rsidRPr="00430064">
              <w:rPr>
                <w:rFonts w:eastAsia="Tahoma"/>
              </w:rPr>
              <w:t xml:space="preserve"> </w:t>
            </w:r>
            <w:r w:rsidRPr="00430064">
              <w:t>66</w:t>
            </w:r>
          </w:p>
        </w:tc>
        <w:tc>
          <w:tcPr>
            <w:tcW w:w="360" w:type="dxa"/>
            <w:tcBorders>
              <w:left w:val="single" w:sz="4" w:space="0" w:color="808080"/>
            </w:tcBorders>
            <w:shd w:val="clear" w:color="auto" w:fill="auto"/>
            <w:vAlign w:val="center"/>
          </w:tcPr>
          <w:p w14:paraId="23AE7DA2" w14:textId="77777777" w:rsidR="002510F4" w:rsidRPr="00430064" w:rsidRDefault="002510F4">
            <w:pPr>
              <w:pStyle w:val="ElementText"/>
              <w:snapToGrid w:val="0"/>
            </w:pPr>
          </w:p>
        </w:tc>
        <w:tc>
          <w:tcPr>
            <w:tcW w:w="1440" w:type="dxa"/>
            <w:gridSpan w:val="3"/>
            <w:tcBorders>
              <w:top w:val="single" w:sz="4" w:space="0" w:color="808080"/>
              <w:left w:val="single" w:sz="4" w:space="0" w:color="808080"/>
              <w:bottom w:val="single" w:sz="4" w:space="0" w:color="808080"/>
            </w:tcBorders>
            <w:shd w:val="clear" w:color="auto" w:fill="auto"/>
            <w:vAlign w:val="center"/>
          </w:tcPr>
          <w:p w14:paraId="78168797" w14:textId="77777777" w:rsidR="002510F4" w:rsidRPr="00430064" w:rsidRDefault="006725F1">
            <w:pPr>
              <w:pStyle w:val="ElementText"/>
            </w:pPr>
            <w:r w:rsidRPr="00430064">
              <w:rPr>
                <w:rFonts w:eastAsia="Tahoma"/>
              </w:rPr>
              <w:t xml:space="preserve"> </w:t>
            </w:r>
            <w:r w:rsidRPr="00430064">
              <w:t>67</w:t>
            </w:r>
          </w:p>
        </w:tc>
        <w:tc>
          <w:tcPr>
            <w:tcW w:w="360" w:type="dxa"/>
            <w:gridSpan w:val="2"/>
            <w:tcBorders>
              <w:left w:val="single" w:sz="4" w:space="0" w:color="808080"/>
            </w:tcBorders>
            <w:shd w:val="clear" w:color="auto" w:fill="auto"/>
            <w:vAlign w:val="center"/>
          </w:tcPr>
          <w:p w14:paraId="135CA099" w14:textId="77777777" w:rsidR="002510F4" w:rsidRPr="00430064" w:rsidRDefault="002510F4">
            <w:pPr>
              <w:pStyle w:val="ElementText"/>
              <w:snapToGrid w:val="0"/>
            </w:pPr>
          </w:p>
        </w:tc>
        <w:tc>
          <w:tcPr>
            <w:tcW w:w="1437" w:type="dxa"/>
            <w:gridSpan w:val="2"/>
            <w:tcBorders>
              <w:top w:val="single" w:sz="4" w:space="0" w:color="808080"/>
              <w:left w:val="single" w:sz="4" w:space="0" w:color="808080"/>
              <w:bottom w:val="single" w:sz="4" w:space="0" w:color="808080"/>
            </w:tcBorders>
            <w:shd w:val="clear" w:color="auto" w:fill="auto"/>
            <w:vAlign w:val="center"/>
          </w:tcPr>
          <w:p w14:paraId="6389C10E" w14:textId="77777777" w:rsidR="002510F4" w:rsidRPr="00430064" w:rsidRDefault="006725F1">
            <w:pPr>
              <w:pStyle w:val="ElementText"/>
            </w:pPr>
            <w:r w:rsidRPr="00430064">
              <w:rPr>
                <w:rFonts w:eastAsia="Tahoma"/>
              </w:rPr>
              <w:t xml:space="preserve"> </w:t>
            </w:r>
            <w:r w:rsidRPr="00430064">
              <w:t>60</w:t>
            </w:r>
          </w:p>
        </w:tc>
        <w:tc>
          <w:tcPr>
            <w:tcW w:w="723" w:type="dxa"/>
            <w:tcBorders>
              <w:left w:val="single" w:sz="4" w:space="0" w:color="808080"/>
            </w:tcBorders>
            <w:shd w:val="clear" w:color="auto" w:fill="auto"/>
            <w:vAlign w:val="center"/>
          </w:tcPr>
          <w:p w14:paraId="36C02E1F" w14:textId="77777777" w:rsidR="002510F4" w:rsidRPr="00430064" w:rsidRDefault="002510F4">
            <w:pPr>
              <w:pStyle w:val="ElementText"/>
              <w:snapToGrid w:val="0"/>
            </w:pPr>
          </w:p>
        </w:tc>
        <w:tc>
          <w:tcPr>
            <w:tcW w:w="1441" w:type="dxa"/>
            <w:gridSpan w:val="2"/>
            <w:tcBorders>
              <w:top w:val="single" w:sz="4" w:space="0" w:color="808080"/>
              <w:left w:val="single" w:sz="4" w:space="0" w:color="808080"/>
              <w:bottom w:val="single" w:sz="4" w:space="0" w:color="808080"/>
            </w:tcBorders>
            <w:shd w:val="clear" w:color="auto" w:fill="auto"/>
            <w:vAlign w:val="center"/>
          </w:tcPr>
          <w:p w14:paraId="05B634A8" w14:textId="77777777" w:rsidR="002510F4" w:rsidRPr="00430064" w:rsidRDefault="002510F4"/>
        </w:tc>
        <w:tc>
          <w:tcPr>
            <w:tcW w:w="360" w:type="dxa"/>
            <w:tcBorders>
              <w:left w:val="single" w:sz="4" w:space="0" w:color="808080"/>
            </w:tcBorders>
            <w:shd w:val="clear" w:color="auto" w:fill="auto"/>
            <w:vAlign w:val="center"/>
          </w:tcPr>
          <w:p w14:paraId="3A0EB8E5" w14:textId="77777777" w:rsidR="002510F4" w:rsidRPr="00430064" w:rsidRDefault="002510F4">
            <w:pPr>
              <w:pStyle w:val="ElementText"/>
              <w:snapToGrid w:val="0"/>
            </w:pPr>
          </w:p>
        </w:tc>
        <w:tc>
          <w:tcPr>
            <w:tcW w:w="1440" w:type="dxa"/>
            <w:gridSpan w:val="3"/>
            <w:tcBorders>
              <w:top w:val="single" w:sz="4" w:space="0" w:color="808080"/>
              <w:left w:val="single" w:sz="4" w:space="0" w:color="808080"/>
              <w:bottom w:val="single" w:sz="4" w:space="0" w:color="808080"/>
            </w:tcBorders>
            <w:shd w:val="clear" w:color="auto" w:fill="auto"/>
            <w:vAlign w:val="center"/>
          </w:tcPr>
          <w:p w14:paraId="61D7F4F1" w14:textId="77777777" w:rsidR="002510F4" w:rsidRPr="00430064" w:rsidRDefault="002510F4"/>
        </w:tc>
        <w:tc>
          <w:tcPr>
            <w:tcW w:w="360" w:type="dxa"/>
            <w:gridSpan w:val="2"/>
            <w:tcBorders>
              <w:left w:val="single" w:sz="4" w:space="0" w:color="808080"/>
            </w:tcBorders>
            <w:shd w:val="clear" w:color="auto" w:fill="auto"/>
            <w:vAlign w:val="center"/>
          </w:tcPr>
          <w:p w14:paraId="34DCB3E4" w14:textId="77777777" w:rsidR="002510F4" w:rsidRPr="00430064" w:rsidRDefault="002510F4">
            <w:pPr>
              <w:pStyle w:val="ElementText"/>
              <w:snapToGrid w:val="0"/>
            </w:pPr>
          </w:p>
        </w:tc>
        <w:tc>
          <w:tcPr>
            <w:tcW w:w="144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1EE12B7" w14:textId="77777777" w:rsidR="002510F4" w:rsidRPr="00430064" w:rsidRDefault="002510F4"/>
        </w:tc>
      </w:tr>
      <w:tr w:rsidR="00CA255A" w:rsidRPr="00430064" w14:paraId="245B516A" w14:textId="77777777">
        <w:trPr>
          <w:trHeight w:hRule="exact" w:val="57"/>
        </w:trPr>
        <w:tc>
          <w:tcPr>
            <w:tcW w:w="5038" w:type="dxa"/>
            <w:gridSpan w:val="10"/>
            <w:shd w:val="clear" w:color="auto" w:fill="auto"/>
            <w:vAlign w:val="center"/>
          </w:tcPr>
          <w:p w14:paraId="31C8D6DC" w14:textId="77777777" w:rsidR="002510F4" w:rsidRPr="00430064" w:rsidRDefault="002510F4">
            <w:pPr>
              <w:snapToGrid w:val="0"/>
              <w:rPr>
                <w:szCs w:val="20"/>
                <w:lang w:eastAsia="ar-SA"/>
              </w:rPr>
            </w:pPr>
          </w:p>
        </w:tc>
        <w:tc>
          <w:tcPr>
            <w:tcW w:w="723" w:type="dxa"/>
            <w:shd w:val="clear" w:color="auto" w:fill="auto"/>
            <w:vAlign w:val="center"/>
          </w:tcPr>
          <w:p w14:paraId="00E78114" w14:textId="77777777" w:rsidR="002510F4" w:rsidRPr="00430064" w:rsidRDefault="002510F4">
            <w:pPr>
              <w:snapToGrid w:val="0"/>
            </w:pPr>
          </w:p>
        </w:tc>
        <w:tc>
          <w:tcPr>
            <w:tcW w:w="5049" w:type="dxa"/>
            <w:gridSpan w:val="10"/>
            <w:shd w:val="clear" w:color="auto" w:fill="auto"/>
            <w:vAlign w:val="center"/>
          </w:tcPr>
          <w:p w14:paraId="4C4F96DC" w14:textId="77777777" w:rsidR="002510F4" w:rsidRPr="00430064" w:rsidRDefault="002510F4">
            <w:pPr>
              <w:snapToGrid w:val="0"/>
            </w:pPr>
          </w:p>
        </w:tc>
      </w:tr>
      <w:tr w:rsidR="00CA255A" w:rsidRPr="00430064" w14:paraId="2987EEFF" w14:textId="77777777">
        <w:trPr>
          <w:trHeight w:val="284"/>
        </w:trPr>
        <w:tc>
          <w:tcPr>
            <w:tcW w:w="1801" w:type="dxa"/>
            <w:gridSpan w:val="3"/>
            <w:tcBorders>
              <w:bottom w:val="single" w:sz="4" w:space="0" w:color="808080"/>
            </w:tcBorders>
            <w:shd w:val="clear" w:color="auto" w:fill="auto"/>
            <w:vAlign w:val="center"/>
          </w:tcPr>
          <w:p w14:paraId="5E4F0621" w14:textId="77777777" w:rsidR="002510F4" w:rsidRPr="00430064" w:rsidRDefault="006725F1">
            <w:pPr>
              <w:pStyle w:val="ElementHeading"/>
            </w:pPr>
            <w:r w:rsidRPr="00430064">
              <w:t>Health</w:t>
            </w:r>
          </w:p>
        </w:tc>
        <w:tc>
          <w:tcPr>
            <w:tcW w:w="540" w:type="dxa"/>
            <w:shd w:val="clear" w:color="auto" w:fill="auto"/>
            <w:vAlign w:val="center"/>
          </w:tcPr>
          <w:p w14:paraId="18AB09CA" w14:textId="77777777" w:rsidR="002510F4" w:rsidRPr="00430064" w:rsidRDefault="002510F4">
            <w:pPr>
              <w:pStyle w:val="ElementHeading"/>
              <w:snapToGrid w:val="0"/>
            </w:pPr>
          </w:p>
        </w:tc>
        <w:tc>
          <w:tcPr>
            <w:tcW w:w="2697" w:type="dxa"/>
            <w:gridSpan w:val="6"/>
            <w:tcBorders>
              <w:bottom w:val="single" w:sz="4" w:space="0" w:color="808080"/>
            </w:tcBorders>
            <w:shd w:val="clear" w:color="auto" w:fill="auto"/>
            <w:vAlign w:val="center"/>
          </w:tcPr>
          <w:p w14:paraId="74A35023" w14:textId="77777777" w:rsidR="002510F4" w:rsidRPr="00430064" w:rsidRDefault="006725F1">
            <w:pPr>
              <w:pStyle w:val="ElementHeading"/>
            </w:pPr>
            <w:r w:rsidRPr="00430064">
              <w:t>Smoker?</w:t>
            </w:r>
          </w:p>
        </w:tc>
        <w:tc>
          <w:tcPr>
            <w:tcW w:w="723" w:type="dxa"/>
            <w:shd w:val="clear" w:color="auto" w:fill="auto"/>
            <w:vAlign w:val="center"/>
          </w:tcPr>
          <w:p w14:paraId="3846530A" w14:textId="77777777" w:rsidR="002510F4" w:rsidRPr="00430064" w:rsidRDefault="002510F4">
            <w:pPr>
              <w:pStyle w:val="ElementHeading"/>
              <w:snapToGrid w:val="0"/>
            </w:pPr>
          </w:p>
        </w:tc>
        <w:tc>
          <w:tcPr>
            <w:tcW w:w="1801" w:type="dxa"/>
            <w:gridSpan w:val="3"/>
            <w:tcBorders>
              <w:bottom w:val="single" w:sz="4" w:space="0" w:color="808080"/>
            </w:tcBorders>
            <w:shd w:val="clear" w:color="auto" w:fill="auto"/>
            <w:vAlign w:val="center"/>
          </w:tcPr>
          <w:p w14:paraId="7CEC7814" w14:textId="77777777" w:rsidR="002510F4" w:rsidRPr="00430064" w:rsidRDefault="006725F1">
            <w:pPr>
              <w:pStyle w:val="ElementHeading"/>
            </w:pPr>
            <w:r w:rsidRPr="00430064">
              <w:t>Health</w:t>
            </w:r>
          </w:p>
        </w:tc>
        <w:tc>
          <w:tcPr>
            <w:tcW w:w="540" w:type="dxa"/>
            <w:shd w:val="clear" w:color="auto" w:fill="auto"/>
            <w:vAlign w:val="center"/>
          </w:tcPr>
          <w:p w14:paraId="16C7821E" w14:textId="77777777" w:rsidR="002510F4" w:rsidRPr="00430064" w:rsidRDefault="002510F4">
            <w:pPr>
              <w:pStyle w:val="ElementHeading"/>
              <w:snapToGrid w:val="0"/>
            </w:pPr>
          </w:p>
        </w:tc>
        <w:tc>
          <w:tcPr>
            <w:tcW w:w="2708" w:type="dxa"/>
            <w:gridSpan w:val="6"/>
            <w:tcBorders>
              <w:bottom w:val="single" w:sz="4" w:space="0" w:color="808080"/>
            </w:tcBorders>
            <w:shd w:val="clear" w:color="auto" w:fill="auto"/>
            <w:vAlign w:val="center"/>
          </w:tcPr>
          <w:p w14:paraId="7ED76D45" w14:textId="77777777" w:rsidR="002510F4" w:rsidRPr="00430064" w:rsidRDefault="006725F1">
            <w:pPr>
              <w:pStyle w:val="ElementHeading"/>
            </w:pPr>
            <w:r w:rsidRPr="00430064">
              <w:t>Smoker?</w:t>
            </w:r>
          </w:p>
        </w:tc>
      </w:tr>
      <w:tr w:rsidR="00CA255A" w:rsidRPr="00430064" w14:paraId="087A98FF" w14:textId="77777777">
        <w:trPr>
          <w:trHeight w:val="284"/>
        </w:trPr>
        <w:tc>
          <w:tcPr>
            <w:tcW w:w="1801" w:type="dxa"/>
            <w:gridSpan w:val="3"/>
            <w:tcBorders>
              <w:top w:val="single" w:sz="4" w:space="0" w:color="808080"/>
              <w:left w:val="single" w:sz="4" w:space="0" w:color="808080"/>
              <w:bottom w:val="single" w:sz="4" w:space="0" w:color="808080"/>
            </w:tcBorders>
            <w:shd w:val="clear" w:color="auto" w:fill="auto"/>
            <w:vAlign w:val="center"/>
          </w:tcPr>
          <w:p w14:paraId="5EE87B16" w14:textId="77777777" w:rsidR="002510F4" w:rsidRPr="00430064" w:rsidRDefault="006725F1">
            <w:pPr>
              <w:pStyle w:val="ElementText"/>
            </w:pPr>
            <w:r w:rsidRPr="00430064">
              <w:rPr>
                <w:rFonts w:eastAsia="Tahoma"/>
              </w:rPr>
              <w:t xml:space="preserve"> </w:t>
            </w:r>
            <w:r w:rsidRPr="00430064">
              <w:t>Good</w:t>
            </w:r>
          </w:p>
        </w:tc>
        <w:tc>
          <w:tcPr>
            <w:tcW w:w="540" w:type="dxa"/>
            <w:tcBorders>
              <w:left w:val="single" w:sz="4" w:space="0" w:color="808080"/>
            </w:tcBorders>
            <w:shd w:val="clear" w:color="auto" w:fill="auto"/>
            <w:vAlign w:val="center"/>
          </w:tcPr>
          <w:p w14:paraId="17C6DBA7" w14:textId="77777777" w:rsidR="002510F4" w:rsidRPr="00430064" w:rsidRDefault="002510F4">
            <w:pPr>
              <w:pStyle w:val="ElementText"/>
              <w:snapToGrid w:val="0"/>
            </w:pPr>
          </w:p>
        </w:tc>
        <w:tc>
          <w:tcPr>
            <w:tcW w:w="2697" w:type="dxa"/>
            <w:gridSpan w:val="6"/>
            <w:tcBorders>
              <w:top w:val="single" w:sz="4" w:space="0" w:color="808080"/>
              <w:left w:val="single" w:sz="4" w:space="0" w:color="808080"/>
              <w:bottom w:val="single" w:sz="4" w:space="0" w:color="808080"/>
            </w:tcBorders>
            <w:shd w:val="clear" w:color="auto" w:fill="auto"/>
            <w:vAlign w:val="center"/>
          </w:tcPr>
          <w:p w14:paraId="42E55548" w14:textId="77777777" w:rsidR="002510F4" w:rsidRPr="00430064" w:rsidRDefault="006725F1">
            <w:pPr>
              <w:pStyle w:val="ElementText"/>
            </w:pPr>
            <w:r w:rsidRPr="00430064">
              <w:rPr>
                <w:rFonts w:eastAsia="Tahoma"/>
              </w:rPr>
              <w:t xml:space="preserve"> </w:t>
            </w:r>
            <w:r w:rsidRPr="00430064">
              <w:t>No</w:t>
            </w:r>
          </w:p>
        </w:tc>
        <w:tc>
          <w:tcPr>
            <w:tcW w:w="723" w:type="dxa"/>
            <w:tcBorders>
              <w:left w:val="single" w:sz="4" w:space="0" w:color="808080"/>
            </w:tcBorders>
            <w:shd w:val="clear" w:color="auto" w:fill="auto"/>
            <w:vAlign w:val="center"/>
          </w:tcPr>
          <w:p w14:paraId="73058D29" w14:textId="77777777" w:rsidR="002510F4" w:rsidRPr="00430064" w:rsidRDefault="002510F4">
            <w:pPr>
              <w:pStyle w:val="ElementText"/>
              <w:snapToGrid w:val="0"/>
            </w:pPr>
          </w:p>
        </w:tc>
        <w:tc>
          <w:tcPr>
            <w:tcW w:w="1801" w:type="dxa"/>
            <w:gridSpan w:val="3"/>
            <w:tcBorders>
              <w:top w:val="single" w:sz="4" w:space="0" w:color="808080"/>
              <w:left w:val="single" w:sz="4" w:space="0" w:color="808080"/>
              <w:bottom w:val="single" w:sz="4" w:space="0" w:color="808080"/>
            </w:tcBorders>
            <w:shd w:val="clear" w:color="auto" w:fill="auto"/>
            <w:vAlign w:val="center"/>
          </w:tcPr>
          <w:p w14:paraId="37054E37" w14:textId="77777777" w:rsidR="002510F4" w:rsidRPr="00430064" w:rsidRDefault="002510F4"/>
        </w:tc>
        <w:tc>
          <w:tcPr>
            <w:tcW w:w="540" w:type="dxa"/>
            <w:tcBorders>
              <w:left w:val="single" w:sz="4" w:space="0" w:color="808080"/>
            </w:tcBorders>
            <w:shd w:val="clear" w:color="auto" w:fill="auto"/>
            <w:vAlign w:val="center"/>
          </w:tcPr>
          <w:p w14:paraId="6196523F" w14:textId="77777777" w:rsidR="002510F4" w:rsidRPr="00430064" w:rsidRDefault="002510F4">
            <w:pPr>
              <w:pStyle w:val="ElementText"/>
              <w:snapToGrid w:val="0"/>
            </w:pPr>
          </w:p>
        </w:tc>
        <w:tc>
          <w:tcPr>
            <w:tcW w:w="2708" w:type="dxa"/>
            <w:gridSpan w:val="6"/>
            <w:tcBorders>
              <w:top w:val="single" w:sz="4" w:space="0" w:color="808080"/>
              <w:left w:val="single" w:sz="4" w:space="0" w:color="808080"/>
              <w:bottom w:val="single" w:sz="4" w:space="0" w:color="808080"/>
              <w:right w:val="single" w:sz="4" w:space="0" w:color="808080"/>
            </w:tcBorders>
            <w:shd w:val="clear" w:color="auto" w:fill="auto"/>
            <w:vAlign w:val="center"/>
          </w:tcPr>
          <w:p w14:paraId="5EDE128D" w14:textId="77777777" w:rsidR="002510F4" w:rsidRPr="00430064" w:rsidRDefault="002510F4"/>
        </w:tc>
      </w:tr>
    </w:tbl>
    <w:p w14:paraId="624C2615" w14:textId="77777777" w:rsidR="002510F4" w:rsidRPr="00430064" w:rsidRDefault="002510F4">
      <w:pPr>
        <w:rPr>
          <w:sz w:val="8"/>
          <w:szCs w:val="8"/>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34"/>
        <w:gridCol w:w="334"/>
        <w:gridCol w:w="202"/>
        <w:gridCol w:w="68"/>
        <w:gridCol w:w="204"/>
        <w:gridCol w:w="68"/>
        <w:gridCol w:w="266"/>
        <w:gridCol w:w="76"/>
        <w:gridCol w:w="291"/>
        <w:gridCol w:w="53"/>
        <w:gridCol w:w="207"/>
        <w:gridCol w:w="44"/>
        <w:gridCol w:w="205"/>
        <w:gridCol w:w="95"/>
        <w:gridCol w:w="344"/>
        <w:gridCol w:w="344"/>
        <w:gridCol w:w="208"/>
        <w:gridCol w:w="339"/>
        <w:gridCol w:w="61"/>
        <w:gridCol w:w="277"/>
        <w:gridCol w:w="338"/>
        <w:gridCol w:w="677"/>
        <w:gridCol w:w="701"/>
        <w:gridCol w:w="342"/>
        <w:gridCol w:w="342"/>
        <w:gridCol w:w="207"/>
        <w:gridCol w:w="133"/>
        <w:gridCol w:w="209"/>
        <w:gridCol w:w="342"/>
        <w:gridCol w:w="202"/>
        <w:gridCol w:w="140"/>
        <w:gridCol w:w="206"/>
        <w:gridCol w:w="79"/>
        <w:gridCol w:w="142"/>
        <w:gridCol w:w="122"/>
        <w:gridCol w:w="346"/>
        <w:gridCol w:w="342"/>
        <w:gridCol w:w="206"/>
        <w:gridCol w:w="342"/>
        <w:gridCol w:w="103"/>
        <w:gridCol w:w="239"/>
        <w:gridCol w:w="342"/>
        <w:gridCol w:w="678"/>
      </w:tblGrid>
      <w:tr w:rsidR="00CA255A" w:rsidRPr="00430064" w14:paraId="6DDE50D5" w14:textId="77777777">
        <w:trPr>
          <w:trHeight w:val="284"/>
        </w:trPr>
        <w:tc>
          <w:tcPr>
            <w:tcW w:w="938" w:type="dxa"/>
            <w:gridSpan w:val="4"/>
            <w:tcBorders>
              <w:bottom w:val="single" w:sz="4" w:space="0" w:color="808080"/>
            </w:tcBorders>
            <w:shd w:val="clear" w:color="auto" w:fill="auto"/>
            <w:vAlign w:val="center"/>
          </w:tcPr>
          <w:p w14:paraId="1E5DDD5B" w14:textId="77777777" w:rsidR="002510F4" w:rsidRPr="00430064" w:rsidRDefault="006725F1">
            <w:pPr>
              <w:pStyle w:val="ElementHeading"/>
            </w:pPr>
            <w:r w:rsidRPr="00430064">
              <w:t>TFN*</w:t>
            </w:r>
          </w:p>
        </w:tc>
        <w:tc>
          <w:tcPr>
            <w:tcW w:w="204" w:type="dxa"/>
            <w:shd w:val="clear" w:color="auto" w:fill="auto"/>
            <w:vAlign w:val="center"/>
          </w:tcPr>
          <w:p w14:paraId="1201AADA" w14:textId="77777777" w:rsidR="002510F4" w:rsidRPr="00430064" w:rsidRDefault="002510F4">
            <w:pPr>
              <w:pStyle w:val="ElementText"/>
              <w:snapToGrid w:val="0"/>
              <w:jc w:val="center"/>
            </w:pPr>
          </w:p>
        </w:tc>
        <w:tc>
          <w:tcPr>
            <w:tcW w:w="334" w:type="dxa"/>
            <w:gridSpan w:val="2"/>
            <w:tcBorders>
              <w:bottom w:val="single" w:sz="4" w:space="0" w:color="808080"/>
            </w:tcBorders>
            <w:shd w:val="clear" w:color="auto" w:fill="auto"/>
            <w:vAlign w:val="center"/>
          </w:tcPr>
          <w:p w14:paraId="650428E9" w14:textId="77777777" w:rsidR="002510F4" w:rsidRPr="00430064" w:rsidRDefault="002510F4">
            <w:pPr>
              <w:pStyle w:val="ElementText"/>
              <w:snapToGrid w:val="0"/>
              <w:jc w:val="center"/>
            </w:pPr>
          </w:p>
        </w:tc>
        <w:tc>
          <w:tcPr>
            <w:tcW w:w="367" w:type="dxa"/>
            <w:gridSpan w:val="2"/>
            <w:tcBorders>
              <w:bottom w:val="single" w:sz="4" w:space="0" w:color="808080"/>
            </w:tcBorders>
            <w:shd w:val="clear" w:color="auto" w:fill="auto"/>
            <w:vAlign w:val="center"/>
          </w:tcPr>
          <w:p w14:paraId="6BA269EE" w14:textId="77777777" w:rsidR="002510F4" w:rsidRPr="00430064" w:rsidRDefault="002510F4">
            <w:pPr>
              <w:pStyle w:val="ElementText"/>
              <w:snapToGrid w:val="0"/>
              <w:jc w:val="center"/>
            </w:pPr>
          </w:p>
        </w:tc>
        <w:tc>
          <w:tcPr>
            <w:tcW w:w="304" w:type="dxa"/>
            <w:gridSpan w:val="3"/>
            <w:shd w:val="clear" w:color="auto" w:fill="auto"/>
            <w:vAlign w:val="center"/>
          </w:tcPr>
          <w:p w14:paraId="50C6AFE5" w14:textId="77777777" w:rsidR="002510F4" w:rsidRPr="00430064" w:rsidRDefault="002510F4">
            <w:pPr>
              <w:pStyle w:val="ElementText"/>
              <w:snapToGrid w:val="0"/>
              <w:jc w:val="center"/>
            </w:pPr>
          </w:p>
        </w:tc>
        <w:tc>
          <w:tcPr>
            <w:tcW w:w="205" w:type="dxa"/>
            <w:shd w:val="clear" w:color="auto" w:fill="auto"/>
            <w:vAlign w:val="center"/>
          </w:tcPr>
          <w:p w14:paraId="7156B556" w14:textId="77777777" w:rsidR="002510F4" w:rsidRPr="00430064" w:rsidRDefault="002510F4">
            <w:pPr>
              <w:pStyle w:val="ElementText"/>
              <w:snapToGrid w:val="0"/>
              <w:jc w:val="center"/>
            </w:pPr>
          </w:p>
        </w:tc>
        <w:tc>
          <w:tcPr>
            <w:tcW w:w="1391" w:type="dxa"/>
            <w:gridSpan w:val="6"/>
            <w:tcBorders>
              <w:bottom w:val="single" w:sz="4" w:space="0" w:color="808080"/>
            </w:tcBorders>
            <w:shd w:val="clear" w:color="auto" w:fill="auto"/>
            <w:vAlign w:val="center"/>
          </w:tcPr>
          <w:p w14:paraId="26779995" w14:textId="77777777" w:rsidR="002510F4" w:rsidRPr="00430064" w:rsidRDefault="006725F1">
            <w:pPr>
              <w:pStyle w:val="ElementText"/>
            </w:pPr>
            <w:r w:rsidRPr="00430064">
              <w:t>TFN Authority</w:t>
            </w:r>
          </w:p>
        </w:tc>
        <w:tc>
          <w:tcPr>
            <w:tcW w:w="1292" w:type="dxa"/>
            <w:gridSpan w:val="3"/>
            <w:shd w:val="clear" w:color="auto" w:fill="auto"/>
            <w:vAlign w:val="center"/>
          </w:tcPr>
          <w:p w14:paraId="554BADFD" w14:textId="77777777" w:rsidR="002510F4" w:rsidRPr="00430064" w:rsidRDefault="002510F4">
            <w:pPr>
              <w:pStyle w:val="ElementHeading"/>
              <w:snapToGrid w:val="0"/>
            </w:pPr>
          </w:p>
        </w:tc>
        <w:tc>
          <w:tcPr>
            <w:tcW w:w="701" w:type="dxa"/>
            <w:shd w:val="clear" w:color="auto" w:fill="auto"/>
            <w:vAlign w:val="center"/>
          </w:tcPr>
          <w:p w14:paraId="535E99FA" w14:textId="77777777" w:rsidR="002510F4" w:rsidRPr="00430064" w:rsidRDefault="002510F4">
            <w:pPr>
              <w:pStyle w:val="ElementText"/>
              <w:snapToGrid w:val="0"/>
            </w:pPr>
          </w:p>
        </w:tc>
        <w:tc>
          <w:tcPr>
            <w:tcW w:w="1024" w:type="dxa"/>
            <w:gridSpan w:val="4"/>
            <w:tcBorders>
              <w:bottom w:val="single" w:sz="4" w:space="0" w:color="808080"/>
            </w:tcBorders>
            <w:shd w:val="clear" w:color="auto" w:fill="auto"/>
            <w:vAlign w:val="center"/>
          </w:tcPr>
          <w:p w14:paraId="6F45E834" w14:textId="77777777" w:rsidR="002510F4" w:rsidRPr="00430064" w:rsidRDefault="006725F1">
            <w:pPr>
              <w:pStyle w:val="ElementHeading"/>
            </w:pPr>
            <w:r w:rsidRPr="00430064">
              <w:t>TFN*</w:t>
            </w:r>
          </w:p>
        </w:tc>
        <w:tc>
          <w:tcPr>
            <w:tcW w:w="209" w:type="dxa"/>
            <w:shd w:val="clear" w:color="auto" w:fill="auto"/>
            <w:vAlign w:val="center"/>
          </w:tcPr>
          <w:p w14:paraId="67EA11AB" w14:textId="77777777" w:rsidR="002510F4" w:rsidRPr="00430064" w:rsidRDefault="002510F4">
            <w:pPr>
              <w:pStyle w:val="ElementText"/>
              <w:snapToGrid w:val="0"/>
              <w:jc w:val="center"/>
            </w:pPr>
          </w:p>
        </w:tc>
        <w:tc>
          <w:tcPr>
            <w:tcW w:w="342" w:type="dxa"/>
            <w:tcBorders>
              <w:bottom w:val="single" w:sz="4" w:space="0" w:color="808080"/>
            </w:tcBorders>
            <w:shd w:val="clear" w:color="auto" w:fill="auto"/>
            <w:vAlign w:val="center"/>
          </w:tcPr>
          <w:p w14:paraId="19B4B3DA" w14:textId="77777777" w:rsidR="002510F4" w:rsidRPr="00430064" w:rsidRDefault="002510F4">
            <w:pPr>
              <w:pStyle w:val="ElementText"/>
              <w:snapToGrid w:val="0"/>
              <w:jc w:val="center"/>
            </w:pPr>
          </w:p>
        </w:tc>
        <w:tc>
          <w:tcPr>
            <w:tcW w:w="342" w:type="dxa"/>
            <w:gridSpan w:val="2"/>
            <w:shd w:val="clear" w:color="auto" w:fill="auto"/>
            <w:vAlign w:val="center"/>
          </w:tcPr>
          <w:p w14:paraId="446466CC" w14:textId="77777777" w:rsidR="002510F4" w:rsidRPr="00430064" w:rsidRDefault="002510F4">
            <w:pPr>
              <w:pStyle w:val="ElementText"/>
              <w:snapToGrid w:val="0"/>
              <w:jc w:val="center"/>
            </w:pPr>
          </w:p>
        </w:tc>
        <w:tc>
          <w:tcPr>
            <w:tcW w:w="285" w:type="dxa"/>
            <w:gridSpan w:val="2"/>
            <w:shd w:val="clear" w:color="auto" w:fill="auto"/>
            <w:vAlign w:val="center"/>
          </w:tcPr>
          <w:p w14:paraId="5AC86737" w14:textId="77777777" w:rsidR="002510F4" w:rsidRPr="00430064" w:rsidRDefault="002510F4">
            <w:pPr>
              <w:pStyle w:val="ElementText"/>
              <w:snapToGrid w:val="0"/>
              <w:jc w:val="center"/>
            </w:pPr>
          </w:p>
        </w:tc>
        <w:tc>
          <w:tcPr>
            <w:tcW w:w="142" w:type="dxa"/>
            <w:shd w:val="clear" w:color="auto" w:fill="auto"/>
            <w:vAlign w:val="center"/>
          </w:tcPr>
          <w:p w14:paraId="552C9148" w14:textId="77777777" w:rsidR="002510F4" w:rsidRPr="00430064" w:rsidRDefault="002510F4">
            <w:pPr>
              <w:pStyle w:val="ElementText"/>
              <w:snapToGrid w:val="0"/>
              <w:jc w:val="center"/>
            </w:pPr>
          </w:p>
        </w:tc>
        <w:tc>
          <w:tcPr>
            <w:tcW w:w="1461" w:type="dxa"/>
            <w:gridSpan w:val="6"/>
            <w:tcBorders>
              <w:bottom w:val="single" w:sz="4" w:space="0" w:color="808080"/>
            </w:tcBorders>
            <w:shd w:val="clear" w:color="auto" w:fill="auto"/>
            <w:vAlign w:val="center"/>
          </w:tcPr>
          <w:p w14:paraId="29CE4B01" w14:textId="77777777" w:rsidR="002510F4" w:rsidRPr="00430064" w:rsidRDefault="006725F1">
            <w:pPr>
              <w:pStyle w:val="ElementText"/>
            </w:pPr>
            <w:r w:rsidRPr="00430064">
              <w:t>TFN Authority</w:t>
            </w:r>
          </w:p>
        </w:tc>
        <w:tc>
          <w:tcPr>
            <w:tcW w:w="1259" w:type="dxa"/>
            <w:gridSpan w:val="3"/>
            <w:shd w:val="clear" w:color="auto" w:fill="auto"/>
            <w:vAlign w:val="center"/>
          </w:tcPr>
          <w:p w14:paraId="6A2022A7" w14:textId="77777777" w:rsidR="002510F4" w:rsidRPr="00430064" w:rsidRDefault="002510F4">
            <w:pPr>
              <w:pStyle w:val="ElementHeading"/>
              <w:snapToGrid w:val="0"/>
            </w:pPr>
          </w:p>
        </w:tc>
      </w:tr>
      <w:tr w:rsidR="00CA255A" w:rsidRPr="00430064" w14:paraId="53DF863E" w14:textId="77777777">
        <w:trPr>
          <w:trHeight w:val="284"/>
        </w:trPr>
        <w:tc>
          <w:tcPr>
            <w:tcW w:w="1843" w:type="dxa"/>
            <w:gridSpan w:val="9"/>
            <w:tcBorders>
              <w:top w:val="single" w:sz="4" w:space="0" w:color="808080"/>
              <w:left w:val="single" w:sz="4" w:space="0" w:color="808080"/>
              <w:bottom w:val="single" w:sz="4" w:space="0" w:color="808080"/>
            </w:tcBorders>
            <w:shd w:val="clear" w:color="auto" w:fill="auto"/>
            <w:vAlign w:val="center"/>
          </w:tcPr>
          <w:p w14:paraId="04CFF85D" w14:textId="77777777" w:rsidR="002510F4" w:rsidRPr="00430064" w:rsidRDefault="006725F1">
            <w:pPr>
              <w:pStyle w:val="FadedText"/>
              <w:jc w:val="left"/>
            </w:pPr>
            <w:r w:rsidRPr="00430064">
              <w:t>Not Recorded</w:t>
            </w:r>
          </w:p>
        </w:tc>
        <w:tc>
          <w:tcPr>
            <w:tcW w:w="304" w:type="dxa"/>
            <w:gridSpan w:val="3"/>
            <w:tcBorders>
              <w:left w:val="single" w:sz="4" w:space="0" w:color="808080"/>
            </w:tcBorders>
            <w:shd w:val="clear" w:color="auto" w:fill="auto"/>
            <w:vAlign w:val="center"/>
          </w:tcPr>
          <w:p w14:paraId="3977BA5D" w14:textId="77777777" w:rsidR="002510F4" w:rsidRPr="00430064" w:rsidRDefault="002510F4">
            <w:pPr>
              <w:pStyle w:val="ElementText"/>
              <w:snapToGrid w:val="0"/>
            </w:pPr>
          </w:p>
        </w:tc>
        <w:tc>
          <w:tcPr>
            <w:tcW w:w="205" w:type="dxa"/>
            <w:shd w:val="clear" w:color="auto" w:fill="auto"/>
            <w:vAlign w:val="center"/>
          </w:tcPr>
          <w:p w14:paraId="41354C90" w14:textId="77777777" w:rsidR="002510F4" w:rsidRPr="00430064" w:rsidRDefault="002510F4">
            <w:pPr>
              <w:pStyle w:val="ElementText"/>
              <w:snapToGrid w:val="0"/>
              <w:jc w:val="center"/>
            </w:pPr>
          </w:p>
        </w:tc>
        <w:tc>
          <w:tcPr>
            <w:tcW w:w="1391" w:type="dxa"/>
            <w:gridSpan w:val="6"/>
            <w:tcBorders>
              <w:top w:val="single" w:sz="4" w:space="0" w:color="808080"/>
              <w:left w:val="single" w:sz="4" w:space="0" w:color="808080"/>
              <w:bottom w:val="single" w:sz="4" w:space="0" w:color="808080"/>
            </w:tcBorders>
            <w:shd w:val="clear" w:color="auto" w:fill="auto"/>
            <w:vAlign w:val="center"/>
          </w:tcPr>
          <w:p w14:paraId="34C714CB" w14:textId="77777777" w:rsidR="002510F4" w:rsidRPr="00430064" w:rsidRDefault="006725F1">
            <w:pPr>
              <w:pStyle w:val="FadedText"/>
              <w:jc w:val="left"/>
            </w:pPr>
            <w:r w:rsidRPr="00430064">
              <w:rPr>
                <w:rFonts w:eastAsia="Tahoma"/>
              </w:rPr>
              <w:t xml:space="preserve"> </w:t>
            </w:r>
            <w:r w:rsidRPr="00430064">
              <w:t>Not Recorded</w:t>
            </w:r>
          </w:p>
        </w:tc>
        <w:tc>
          <w:tcPr>
            <w:tcW w:w="1292" w:type="dxa"/>
            <w:gridSpan w:val="3"/>
            <w:tcBorders>
              <w:left w:val="single" w:sz="4" w:space="0" w:color="808080"/>
            </w:tcBorders>
            <w:shd w:val="clear" w:color="auto" w:fill="auto"/>
            <w:vAlign w:val="center"/>
          </w:tcPr>
          <w:p w14:paraId="5475797A" w14:textId="77777777" w:rsidR="002510F4" w:rsidRPr="00430064" w:rsidRDefault="002510F4">
            <w:pPr>
              <w:pStyle w:val="ElementText"/>
              <w:snapToGrid w:val="0"/>
            </w:pPr>
          </w:p>
        </w:tc>
        <w:tc>
          <w:tcPr>
            <w:tcW w:w="701" w:type="dxa"/>
            <w:shd w:val="clear" w:color="auto" w:fill="auto"/>
            <w:vAlign w:val="center"/>
          </w:tcPr>
          <w:p w14:paraId="39C20CF8" w14:textId="77777777" w:rsidR="002510F4" w:rsidRPr="00430064" w:rsidRDefault="002510F4">
            <w:pPr>
              <w:pStyle w:val="ElementText"/>
              <w:snapToGrid w:val="0"/>
            </w:pPr>
          </w:p>
        </w:tc>
        <w:tc>
          <w:tcPr>
            <w:tcW w:w="1777" w:type="dxa"/>
            <w:gridSpan w:val="7"/>
            <w:tcBorders>
              <w:top w:val="single" w:sz="4" w:space="0" w:color="808080"/>
              <w:left w:val="single" w:sz="4" w:space="0" w:color="808080"/>
              <w:bottom w:val="single" w:sz="4" w:space="0" w:color="808080"/>
            </w:tcBorders>
            <w:shd w:val="clear" w:color="auto" w:fill="auto"/>
            <w:vAlign w:val="center"/>
          </w:tcPr>
          <w:p w14:paraId="64786327" w14:textId="77777777" w:rsidR="002510F4" w:rsidRPr="00430064" w:rsidRDefault="002510F4"/>
        </w:tc>
        <w:tc>
          <w:tcPr>
            <w:tcW w:w="425" w:type="dxa"/>
            <w:gridSpan w:val="3"/>
            <w:tcBorders>
              <w:left w:val="single" w:sz="4" w:space="0" w:color="808080"/>
            </w:tcBorders>
            <w:shd w:val="clear" w:color="auto" w:fill="auto"/>
            <w:vAlign w:val="center"/>
          </w:tcPr>
          <w:p w14:paraId="7980BFEF" w14:textId="77777777" w:rsidR="002510F4" w:rsidRPr="00430064" w:rsidRDefault="002510F4">
            <w:pPr>
              <w:pStyle w:val="ElementText"/>
              <w:snapToGrid w:val="0"/>
            </w:pPr>
          </w:p>
        </w:tc>
        <w:tc>
          <w:tcPr>
            <w:tcW w:w="142" w:type="dxa"/>
            <w:shd w:val="clear" w:color="auto" w:fill="auto"/>
            <w:vAlign w:val="center"/>
          </w:tcPr>
          <w:p w14:paraId="5B501BD3" w14:textId="77777777" w:rsidR="002510F4" w:rsidRPr="00430064" w:rsidRDefault="002510F4">
            <w:pPr>
              <w:pStyle w:val="ElementText"/>
              <w:snapToGrid w:val="0"/>
              <w:jc w:val="center"/>
            </w:pPr>
          </w:p>
        </w:tc>
        <w:tc>
          <w:tcPr>
            <w:tcW w:w="1461" w:type="dxa"/>
            <w:gridSpan w:val="6"/>
            <w:tcBorders>
              <w:top w:val="single" w:sz="4" w:space="0" w:color="808080"/>
              <w:left w:val="single" w:sz="4" w:space="0" w:color="808080"/>
              <w:bottom w:val="single" w:sz="4" w:space="0" w:color="808080"/>
            </w:tcBorders>
            <w:shd w:val="clear" w:color="auto" w:fill="auto"/>
            <w:vAlign w:val="center"/>
          </w:tcPr>
          <w:p w14:paraId="2B484BFD" w14:textId="77777777" w:rsidR="002510F4" w:rsidRPr="00430064" w:rsidRDefault="002510F4"/>
        </w:tc>
        <w:tc>
          <w:tcPr>
            <w:tcW w:w="1259" w:type="dxa"/>
            <w:gridSpan w:val="3"/>
            <w:tcBorders>
              <w:left w:val="single" w:sz="4" w:space="0" w:color="808080"/>
            </w:tcBorders>
            <w:shd w:val="clear" w:color="auto" w:fill="auto"/>
            <w:vAlign w:val="center"/>
          </w:tcPr>
          <w:p w14:paraId="0F97F6B0" w14:textId="77777777" w:rsidR="002510F4" w:rsidRPr="00430064" w:rsidRDefault="002510F4">
            <w:pPr>
              <w:pStyle w:val="ElementText"/>
              <w:snapToGrid w:val="0"/>
            </w:pPr>
          </w:p>
        </w:tc>
      </w:tr>
      <w:tr w:rsidR="00CA255A" w:rsidRPr="00430064" w14:paraId="054B6CD2" w14:textId="77777777">
        <w:trPr>
          <w:trHeight w:hRule="exact" w:val="57"/>
        </w:trPr>
        <w:tc>
          <w:tcPr>
            <w:tcW w:w="3743" w:type="dxa"/>
            <w:gridSpan w:val="19"/>
            <w:shd w:val="clear" w:color="auto" w:fill="auto"/>
            <w:vAlign w:val="center"/>
          </w:tcPr>
          <w:p w14:paraId="412DDD3A" w14:textId="77777777" w:rsidR="002510F4" w:rsidRPr="00430064" w:rsidRDefault="002510F4">
            <w:pPr>
              <w:snapToGrid w:val="0"/>
              <w:rPr>
                <w:szCs w:val="20"/>
                <w:lang w:eastAsia="ar-SA"/>
              </w:rPr>
            </w:pPr>
          </w:p>
        </w:tc>
        <w:tc>
          <w:tcPr>
            <w:tcW w:w="1993" w:type="dxa"/>
            <w:gridSpan w:val="4"/>
            <w:shd w:val="clear" w:color="auto" w:fill="auto"/>
            <w:vAlign w:val="center"/>
          </w:tcPr>
          <w:p w14:paraId="178CD8B5" w14:textId="77777777" w:rsidR="002510F4" w:rsidRPr="00430064" w:rsidRDefault="002510F4">
            <w:pPr>
              <w:snapToGrid w:val="0"/>
            </w:pPr>
          </w:p>
        </w:tc>
        <w:tc>
          <w:tcPr>
            <w:tcW w:w="5064" w:type="dxa"/>
            <w:gridSpan w:val="20"/>
            <w:shd w:val="clear" w:color="auto" w:fill="auto"/>
            <w:vAlign w:val="center"/>
          </w:tcPr>
          <w:p w14:paraId="11625B0B" w14:textId="77777777" w:rsidR="002510F4" w:rsidRPr="00430064" w:rsidRDefault="002510F4">
            <w:pPr>
              <w:snapToGrid w:val="0"/>
            </w:pPr>
          </w:p>
        </w:tc>
      </w:tr>
      <w:tr w:rsidR="00CA255A" w:rsidRPr="00430064" w14:paraId="6DFE1408" w14:textId="77777777">
        <w:trPr>
          <w:trHeight w:val="284"/>
        </w:trPr>
        <w:tc>
          <w:tcPr>
            <w:tcW w:w="5035" w:type="dxa"/>
            <w:gridSpan w:val="22"/>
            <w:shd w:val="clear" w:color="auto" w:fill="auto"/>
            <w:vAlign w:val="center"/>
          </w:tcPr>
          <w:p w14:paraId="399A7421" w14:textId="77777777" w:rsidR="002510F4" w:rsidRPr="00430064" w:rsidRDefault="006725F1">
            <w:pPr>
              <w:pStyle w:val="ElementHeading"/>
            </w:pPr>
            <w:r w:rsidRPr="00430064">
              <w:t>ABN</w:t>
            </w:r>
          </w:p>
        </w:tc>
        <w:tc>
          <w:tcPr>
            <w:tcW w:w="701" w:type="dxa"/>
            <w:shd w:val="clear" w:color="auto" w:fill="auto"/>
            <w:vAlign w:val="center"/>
          </w:tcPr>
          <w:p w14:paraId="7565E689" w14:textId="77777777" w:rsidR="002510F4" w:rsidRPr="00430064" w:rsidRDefault="002510F4">
            <w:pPr>
              <w:pStyle w:val="ElementText"/>
              <w:snapToGrid w:val="0"/>
            </w:pPr>
          </w:p>
        </w:tc>
        <w:tc>
          <w:tcPr>
            <w:tcW w:w="5064" w:type="dxa"/>
            <w:gridSpan w:val="20"/>
            <w:shd w:val="clear" w:color="auto" w:fill="auto"/>
            <w:vAlign w:val="center"/>
          </w:tcPr>
          <w:p w14:paraId="6149F9B9" w14:textId="77777777" w:rsidR="002510F4" w:rsidRPr="00430064" w:rsidRDefault="006725F1">
            <w:pPr>
              <w:pStyle w:val="ElementHeading"/>
            </w:pPr>
            <w:r w:rsidRPr="00430064">
              <w:t>ABN</w:t>
            </w:r>
          </w:p>
        </w:tc>
      </w:tr>
      <w:tr w:rsidR="00CA255A" w:rsidRPr="00430064" w14:paraId="15C6F7C1" w14:textId="77777777">
        <w:trPr>
          <w:trHeight w:val="284"/>
        </w:trPr>
        <w:tc>
          <w:tcPr>
            <w:tcW w:w="334" w:type="dxa"/>
            <w:tcBorders>
              <w:top w:val="single" w:sz="4" w:space="0" w:color="808080"/>
              <w:left w:val="single" w:sz="4" w:space="0" w:color="808080"/>
              <w:bottom w:val="single" w:sz="4" w:space="0" w:color="808080"/>
            </w:tcBorders>
            <w:shd w:val="clear" w:color="auto" w:fill="auto"/>
            <w:vAlign w:val="center"/>
          </w:tcPr>
          <w:p w14:paraId="47537157" w14:textId="77777777" w:rsidR="002510F4" w:rsidRPr="00430064" w:rsidRDefault="002510F4">
            <w:pPr>
              <w:pStyle w:val="ElementText"/>
              <w:jc w:val="center"/>
            </w:pPr>
          </w:p>
        </w:tc>
        <w:tc>
          <w:tcPr>
            <w:tcW w:w="334" w:type="dxa"/>
            <w:tcBorders>
              <w:top w:val="single" w:sz="4" w:space="0" w:color="808080"/>
              <w:left w:val="single" w:sz="4" w:space="0" w:color="808080"/>
              <w:bottom w:val="single" w:sz="4" w:space="0" w:color="808080"/>
            </w:tcBorders>
            <w:shd w:val="clear" w:color="auto" w:fill="auto"/>
            <w:vAlign w:val="center"/>
          </w:tcPr>
          <w:p w14:paraId="672FE8F3" w14:textId="77777777" w:rsidR="002510F4" w:rsidRPr="00430064" w:rsidRDefault="002510F4">
            <w:pPr>
              <w:pStyle w:val="ElementText"/>
              <w:jc w:val="center"/>
            </w:pPr>
          </w:p>
        </w:tc>
        <w:tc>
          <w:tcPr>
            <w:tcW w:w="202" w:type="dxa"/>
            <w:tcBorders>
              <w:left w:val="single" w:sz="4" w:space="0" w:color="808080"/>
            </w:tcBorders>
            <w:shd w:val="clear" w:color="auto" w:fill="auto"/>
            <w:vAlign w:val="center"/>
          </w:tcPr>
          <w:p w14:paraId="3408A405" w14:textId="77777777" w:rsidR="002510F4" w:rsidRPr="00430064" w:rsidRDefault="002510F4">
            <w:pPr>
              <w:pStyle w:val="ElementText"/>
              <w:snapToGrid w:val="0"/>
              <w:jc w:val="center"/>
            </w:pPr>
          </w:p>
        </w:tc>
        <w:tc>
          <w:tcPr>
            <w:tcW w:w="340" w:type="dxa"/>
            <w:gridSpan w:val="3"/>
            <w:tcBorders>
              <w:top w:val="single" w:sz="4" w:space="0" w:color="808080"/>
              <w:left w:val="single" w:sz="4" w:space="0" w:color="808080"/>
              <w:bottom w:val="single" w:sz="4" w:space="0" w:color="808080"/>
            </w:tcBorders>
            <w:shd w:val="clear" w:color="auto" w:fill="auto"/>
            <w:vAlign w:val="center"/>
          </w:tcPr>
          <w:p w14:paraId="4A892351" w14:textId="77777777" w:rsidR="002510F4" w:rsidRPr="00430064" w:rsidRDefault="002510F4">
            <w:pPr>
              <w:pStyle w:val="ElementText"/>
              <w:jc w:val="center"/>
            </w:pPr>
          </w:p>
        </w:tc>
        <w:tc>
          <w:tcPr>
            <w:tcW w:w="342" w:type="dxa"/>
            <w:gridSpan w:val="2"/>
            <w:tcBorders>
              <w:top w:val="single" w:sz="4" w:space="0" w:color="808080"/>
              <w:left w:val="single" w:sz="4" w:space="0" w:color="808080"/>
              <w:bottom w:val="single" w:sz="4" w:space="0" w:color="808080"/>
            </w:tcBorders>
            <w:shd w:val="clear" w:color="auto" w:fill="auto"/>
            <w:vAlign w:val="center"/>
          </w:tcPr>
          <w:p w14:paraId="0A1CA98E" w14:textId="77777777" w:rsidR="002510F4" w:rsidRPr="00430064" w:rsidRDefault="002510F4">
            <w:pPr>
              <w:pStyle w:val="ElementText"/>
              <w:jc w:val="center"/>
            </w:pPr>
          </w:p>
        </w:tc>
        <w:tc>
          <w:tcPr>
            <w:tcW w:w="344" w:type="dxa"/>
            <w:gridSpan w:val="2"/>
            <w:tcBorders>
              <w:top w:val="single" w:sz="4" w:space="0" w:color="808080"/>
              <w:left w:val="single" w:sz="4" w:space="0" w:color="808080"/>
              <w:bottom w:val="single" w:sz="4" w:space="0" w:color="808080"/>
            </w:tcBorders>
            <w:shd w:val="clear" w:color="auto" w:fill="auto"/>
            <w:vAlign w:val="center"/>
          </w:tcPr>
          <w:p w14:paraId="08A158DF" w14:textId="77777777" w:rsidR="002510F4" w:rsidRPr="00430064" w:rsidRDefault="002510F4">
            <w:pPr>
              <w:pStyle w:val="ElementText"/>
              <w:jc w:val="center"/>
            </w:pPr>
          </w:p>
        </w:tc>
        <w:tc>
          <w:tcPr>
            <w:tcW w:w="207" w:type="dxa"/>
            <w:tcBorders>
              <w:left w:val="single" w:sz="4" w:space="0" w:color="808080"/>
            </w:tcBorders>
            <w:shd w:val="clear" w:color="auto" w:fill="auto"/>
            <w:vAlign w:val="center"/>
          </w:tcPr>
          <w:p w14:paraId="30DB23E7" w14:textId="77777777" w:rsidR="002510F4" w:rsidRPr="00430064" w:rsidRDefault="002510F4">
            <w:pPr>
              <w:pStyle w:val="ElementText"/>
              <w:snapToGrid w:val="0"/>
              <w:jc w:val="center"/>
            </w:pPr>
          </w:p>
        </w:tc>
        <w:tc>
          <w:tcPr>
            <w:tcW w:w="344" w:type="dxa"/>
            <w:gridSpan w:val="3"/>
            <w:tcBorders>
              <w:top w:val="single" w:sz="4" w:space="0" w:color="808080"/>
              <w:left w:val="single" w:sz="4" w:space="0" w:color="808080"/>
              <w:bottom w:val="single" w:sz="4" w:space="0" w:color="808080"/>
            </w:tcBorders>
            <w:shd w:val="clear" w:color="auto" w:fill="auto"/>
            <w:vAlign w:val="center"/>
          </w:tcPr>
          <w:p w14:paraId="61FD13EE" w14:textId="77777777" w:rsidR="002510F4" w:rsidRPr="00430064" w:rsidRDefault="002510F4">
            <w:pPr>
              <w:pStyle w:val="ElementText"/>
              <w:jc w:val="center"/>
            </w:pPr>
          </w:p>
        </w:tc>
        <w:tc>
          <w:tcPr>
            <w:tcW w:w="344" w:type="dxa"/>
            <w:tcBorders>
              <w:top w:val="single" w:sz="4" w:space="0" w:color="808080"/>
              <w:left w:val="single" w:sz="4" w:space="0" w:color="808080"/>
              <w:bottom w:val="single" w:sz="4" w:space="0" w:color="808080"/>
            </w:tcBorders>
            <w:shd w:val="clear" w:color="auto" w:fill="auto"/>
            <w:vAlign w:val="center"/>
          </w:tcPr>
          <w:p w14:paraId="44F28872" w14:textId="77777777" w:rsidR="002510F4" w:rsidRPr="00430064" w:rsidRDefault="002510F4">
            <w:pPr>
              <w:pStyle w:val="ElementText"/>
              <w:jc w:val="center"/>
            </w:pPr>
          </w:p>
        </w:tc>
        <w:tc>
          <w:tcPr>
            <w:tcW w:w="344" w:type="dxa"/>
            <w:tcBorders>
              <w:top w:val="single" w:sz="4" w:space="0" w:color="808080"/>
              <w:left w:val="single" w:sz="4" w:space="0" w:color="808080"/>
              <w:bottom w:val="single" w:sz="4" w:space="0" w:color="808080"/>
            </w:tcBorders>
            <w:shd w:val="clear" w:color="auto" w:fill="auto"/>
            <w:vAlign w:val="center"/>
          </w:tcPr>
          <w:p w14:paraId="27696857" w14:textId="77777777" w:rsidR="002510F4" w:rsidRPr="00430064" w:rsidRDefault="002510F4">
            <w:pPr>
              <w:pStyle w:val="ElementText"/>
              <w:jc w:val="center"/>
            </w:pPr>
          </w:p>
        </w:tc>
        <w:tc>
          <w:tcPr>
            <w:tcW w:w="208" w:type="dxa"/>
            <w:tcBorders>
              <w:left w:val="single" w:sz="4" w:space="0" w:color="808080"/>
            </w:tcBorders>
            <w:shd w:val="clear" w:color="auto" w:fill="auto"/>
            <w:vAlign w:val="center"/>
          </w:tcPr>
          <w:p w14:paraId="11D48CCD" w14:textId="77777777" w:rsidR="002510F4" w:rsidRPr="00430064" w:rsidRDefault="002510F4">
            <w:pPr>
              <w:pStyle w:val="ElementText"/>
              <w:snapToGrid w:val="0"/>
              <w:jc w:val="center"/>
            </w:pPr>
          </w:p>
        </w:tc>
        <w:tc>
          <w:tcPr>
            <w:tcW w:w="339" w:type="dxa"/>
            <w:tcBorders>
              <w:top w:val="single" w:sz="4" w:space="0" w:color="808080"/>
              <w:left w:val="single" w:sz="4" w:space="0" w:color="808080"/>
              <w:bottom w:val="single" w:sz="4" w:space="0" w:color="808080"/>
            </w:tcBorders>
            <w:shd w:val="clear" w:color="auto" w:fill="auto"/>
            <w:vAlign w:val="center"/>
          </w:tcPr>
          <w:p w14:paraId="222A5AFB" w14:textId="77777777" w:rsidR="002510F4" w:rsidRPr="00430064" w:rsidRDefault="002510F4">
            <w:pPr>
              <w:pStyle w:val="ElementText"/>
              <w:jc w:val="center"/>
            </w:pPr>
          </w:p>
        </w:tc>
        <w:tc>
          <w:tcPr>
            <w:tcW w:w="338" w:type="dxa"/>
            <w:gridSpan w:val="2"/>
            <w:tcBorders>
              <w:top w:val="single" w:sz="4" w:space="0" w:color="808080"/>
              <w:left w:val="single" w:sz="4" w:space="0" w:color="808080"/>
              <w:bottom w:val="single" w:sz="4" w:space="0" w:color="808080"/>
            </w:tcBorders>
            <w:shd w:val="clear" w:color="auto" w:fill="auto"/>
            <w:vAlign w:val="center"/>
          </w:tcPr>
          <w:p w14:paraId="4DF1261A" w14:textId="77777777" w:rsidR="002510F4" w:rsidRPr="00430064" w:rsidRDefault="002510F4">
            <w:pPr>
              <w:pStyle w:val="ElementText"/>
              <w:jc w:val="center"/>
            </w:pPr>
          </w:p>
        </w:tc>
        <w:tc>
          <w:tcPr>
            <w:tcW w:w="338" w:type="dxa"/>
            <w:tcBorders>
              <w:top w:val="single" w:sz="4" w:space="0" w:color="808080"/>
              <w:left w:val="single" w:sz="4" w:space="0" w:color="808080"/>
              <w:bottom w:val="single" w:sz="4" w:space="0" w:color="808080"/>
            </w:tcBorders>
            <w:shd w:val="clear" w:color="auto" w:fill="auto"/>
            <w:vAlign w:val="center"/>
          </w:tcPr>
          <w:p w14:paraId="374F81E5" w14:textId="77777777" w:rsidR="002510F4" w:rsidRPr="00430064" w:rsidRDefault="002510F4">
            <w:pPr>
              <w:pStyle w:val="ElementText"/>
              <w:jc w:val="center"/>
            </w:pPr>
          </w:p>
        </w:tc>
        <w:tc>
          <w:tcPr>
            <w:tcW w:w="677" w:type="dxa"/>
            <w:tcBorders>
              <w:left w:val="single" w:sz="4" w:space="0" w:color="808080"/>
            </w:tcBorders>
            <w:shd w:val="clear" w:color="auto" w:fill="auto"/>
            <w:vAlign w:val="center"/>
          </w:tcPr>
          <w:p w14:paraId="00370EDA" w14:textId="77777777" w:rsidR="002510F4" w:rsidRPr="00430064" w:rsidRDefault="002510F4">
            <w:pPr>
              <w:pStyle w:val="ElementText"/>
              <w:snapToGrid w:val="0"/>
            </w:pPr>
          </w:p>
        </w:tc>
        <w:tc>
          <w:tcPr>
            <w:tcW w:w="701" w:type="dxa"/>
            <w:shd w:val="clear" w:color="auto" w:fill="auto"/>
            <w:vAlign w:val="center"/>
          </w:tcPr>
          <w:p w14:paraId="5B4180CF" w14:textId="77777777" w:rsidR="002510F4" w:rsidRPr="00430064" w:rsidRDefault="002510F4">
            <w:pPr>
              <w:pStyle w:val="ElementText"/>
              <w:snapToGrid w:val="0"/>
            </w:pPr>
          </w:p>
        </w:tc>
        <w:tc>
          <w:tcPr>
            <w:tcW w:w="342" w:type="dxa"/>
            <w:tcBorders>
              <w:top w:val="single" w:sz="4" w:space="0" w:color="808080"/>
              <w:left w:val="single" w:sz="4" w:space="0" w:color="808080"/>
              <w:bottom w:val="single" w:sz="4" w:space="0" w:color="808080"/>
            </w:tcBorders>
            <w:shd w:val="clear" w:color="auto" w:fill="auto"/>
            <w:vAlign w:val="center"/>
          </w:tcPr>
          <w:p w14:paraId="7AF76734" w14:textId="77777777" w:rsidR="002510F4" w:rsidRPr="00430064" w:rsidRDefault="002510F4">
            <w:pPr>
              <w:pStyle w:val="ElementText"/>
              <w:jc w:val="center"/>
            </w:pPr>
          </w:p>
        </w:tc>
        <w:tc>
          <w:tcPr>
            <w:tcW w:w="342" w:type="dxa"/>
            <w:tcBorders>
              <w:top w:val="single" w:sz="4" w:space="0" w:color="808080"/>
              <w:left w:val="single" w:sz="4" w:space="0" w:color="808080"/>
              <w:bottom w:val="single" w:sz="4" w:space="0" w:color="808080"/>
            </w:tcBorders>
            <w:shd w:val="clear" w:color="auto" w:fill="auto"/>
            <w:vAlign w:val="center"/>
          </w:tcPr>
          <w:p w14:paraId="003F3499" w14:textId="77777777" w:rsidR="002510F4" w:rsidRPr="00430064" w:rsidRDefault="002510F4">
            <w:pPr>
              <w:pStyle w:val="ElementText"/>
              <w:jc w:val="center"/>
            </w:pPr>
          </w:p>
        </w:tc>
        <w:tc>
          <w:tcPr>
            <w:tcW w:w="207" w:type="dxa"/>
            <w:tcBorders>
              <w:left w:val="single" w:sz="4" w:space="0" w:color="808080"/>
            </w:tcBorders>
            <w:shd w:val="clear" w:color="auto" w:fill="auto"/>
            <w:vAlign w:val="center"/>
          </w:tcPr>
          <w:p w14:paraId="13D18B0E" w14:textId="77777777" w:rsidR="002510F4" w:rsidRPr="00430064" w:rsidRDefault="002510F4">
            <w:pPr>
              <w:pStyle w:val="ElementText"/>
              <w:snapToGrid w:val="0"/>
              <w:jc w:val="center"/>
            </w:pPr>
          </w:p>
        </w:tc>
        <w:tc>
          <w:tcPr>
            <w:tcW w:w="342" w:type="dxa"/>
            <w:gridSpan w:val="2"/>
            <w:tcBorders>
              <w:top w:val="single" w:sz="4" w:space="0" w:color="808080"/>
              <w:left w:val="single" w:sz="4" w:space="0" w:color="808080"/>
              <w:bottom w:val="single" w:sz="4" w:space="0" w:color="808080"/>
            </w:tcBorders>
            <w:shd w:val="clear" w:color="auto" w:fill="auto"/>
            <w:vAlign w:val="center"/>
          </w:tcPr>
          <w:p w14:paraId="68D057C6" w14:textId="77777777" w:rsidR="002510F4" w:rsidRPr="00430064" w:rsidRDefault="002510F4">
            <w:pPr>
              <w:pStyle w:val="ElementText"/>
              <w:jc w:val="center"/>
            </w:pPr>
          </w:p>
        </w:tc>
        <w:tc>
          <w:tcPr>
            <w:tcW w:w="342" w:type="dxa"/>
            <w:tcBorders>
              <w:top w:val="single" w:sz="4" w:space="0" w:color="808080"/>
              <w:left w:val="single" w:sz="4" w:space="0" w:color="808080"/>
              <w:bottom w:val="single" w:sz="4" w:space="0" w:color="808080"/>
            </w:tcBorders>
            <w:shd w:val="clear" w:color="auto" w:fill="auto"/>
            <w:vAlign w:val="center"/>
          </w:tcPr>
          <w:p w14:paraId="1BC43E46" w14:textId="77777777" w:rsidR="002510F4" w:rsidRPr="00430064" w:rsidRDefault="002510F4">
            <w:pPr>
              <w:pStyle w:val="ElementText"/>
              <w:jc w:val="center"/>
            </w:pPr>
          </w:p>
        </w:tc>
        <w:tc>
          <w:tcPr>
            <w:tcW w:w="342" w:type="dxa"/>
            <w:gridSpan w:val="2"/>
            <w:tcBorders>
              <w:top w:val="single" w:sz="4" w:space="0" w:color="808080"/>
              <w:left w:val="single" w:sz="4" w:space="0" w:color="808080"/>
              <w:bottom w:val="single" w:sz="4" w:space="0" w:color="808080"/>
            </w:tcBorders>
            <w:vAlign w:val="center"/>
          </w:tcPr>
          <w:p w14:paraId="5295CC56" w14:textId="77777777" w:rsidR="002510F4" w:rsidRPr="00430064" w:rsidRDefault="002510F4">
            <w:pPr>
              <w:pStyle w:val="ElementText"/>
              <w:jc w:val="center"/>
            </w:pPr>
          </w:p>
        </w:tc>
        <w:tc>
          <w:tcPr>
            <w:tcW w:w="206" w:type="dxa"/>
            <w:tcBorders>
              <w:left w:val="single" w:sz="4" w:space="0" w:color="808080"/>
            </w:tcBorders>
            <w:vAlign w:val="center"/>
          </w:tcPr>
          <w:p w14:paraId="57CCCEF7" w14:textId="77777777" w:rsidR="002510F4" w:rsidRPr="00430064" w:rsidRDefault="002510F4">
            <w:pPr>
              <w:pStyle w:val="ElementText"/>
              <w:snapToGrid w:val="0"/>
              <w:jc w:val="center"/>
            </w:pPr>
          </w:p>
        </w:tc>
        <w:tc>
          <w:tcPr>
            <w:tcW w:w="343" w:type="dxa"/>
            <w:gridSpan w:val="3"/>
            <w:tcBorders>
              <w:top w:val="single" w:sz="4" w:space="0" w:color="808080"/>
              <w:left w:val="single" w:sz="4" w:space="0" w:color="808080"/>
              <w:bottom w:val="single" w:sz="4" w:space="0" w:color="808080"/>
            </w:tcBorders>
            <w:vAlign w:val="center"/>
          </w:tcPr>
          <w:p w14:paraId="672CBDC2" w14:textId="77777777" w:rsidR="002510F4" w:rsidRPr="00430064" w:rsidRDefault="002510F4">
            <w:pPr>
              <w:pStyle w:val="ElementText"/>
              <w:jc w:val="center"/>
            </w:pPr>
          </w:p>
        </w:tc>
        <w:tc>
          <w:tcPr>
            <w:tcW w:w="346" w:type="dxa"/>
            <w:tcBorders>
              <w:top w:val="single" w:sz="4" w:space="0" w:color="808080"/>
              <w:left w:val="single" w:sz="4" w:space="0" w:color="808080"/>
              <w:bottom w:val="single" w:sz="4" w:space="0" w:color="808080"/>
            </w:tcBorders>
            <w:vAlign w:val="center"/>
          </w:tcPr>
          <w:p w14:paraId="3A78A820" w14:textId="77777777" w:rsidR="002510F4" w:rsidRPr="00430064" w:rsidRDefault="002510F4">
            <w:pPr>
              <w:pStyle w:val="ElementText"/>
              <w:jc w:val="center"/>
            </w:pPr>
          </w:p>
        </w:tc>
        <w:tc>
          <w:tcPr>
            <w:tcW w:w="342" w:type="dxa"/>
            <w:tcBorders>
              <w:top w:val="single" w:sz="4" w:space="0" w:color="808080"/>
              <w:left w:val="single" w:sz="4" w:space="0" w:color="808080"/>
              <w:bottom w:val="single" w:sz="4" w:space="0" w:color="808080"/>
            </w:tcBorders>
            <w:vAlign w:val="center"/>
          </w:tcPr>
          <w:p w14:paraId="41D695A3" w14:textId="77777777" w:rsidR="002510F4" w:rsidRPr="00430064" w:rsidRDefault="002510F4">
            <w:pPr>
              <w:pStyle w:val="ElementText"/>
              <w:jc w:val="center"/>
            </w:pPr>
          </w:p>
        </w:tc>
        <w:tc>
          <w:tcPr>
            <w:tcW w:w="206" w:type="dxa"/>
            <w:tcBorders>
              <w:left w:val="single" w:sz="4" w:space="0" w:color="808080"/>
            </w:tcBorders>
            <w:vAlign w:val="center"/>
          </w:tcPr>
          <w:p w14:paraId="60376907" w14:textId="77777777" w:rsidR="002510F4" w:rsidRPr="00430064" w:rsidRDefault="002510F4">
            <w:pPr>
              <w:pStyle w:val="ElementText"/>
              <w:snapToGrid w:val="0"/>
              <w:jc w:val="center"/>
            </w:pPr>
          </w:p>
        </w:tc>
        <w:tc>
          <w:tcPr>
            <w:tcW w:w="342" w:type="dxa"/>
            <w:tcBorders>
              <w:top w:val="single" w:sz="4" w:space="0" w:color="808080"/>
              <w:left w:val="single" w:sz="4" w:space="0" w:color="808080"/>
              <w:bottom w:val="single" w:sz="4" w:space="0" w:color="808080"/>
            </w:tcBorders>
            <w:vAlign w:val="center"/>
          </w:tcPr>
          <w:p w14:paraId="48C51114" w14:textId="77777777" w:rsidR="002510F4" w:rsidRPr="00430064" w:rsidRDefault="002510F4">
            <w:pPr>
              <w:pStyle w:val="ElementText"/>
              <w:jc w:val="center"/>
            </w:pPr>
          </w:p>
        </w:tc>
        <w:tc>
          <w:tcPr>
            <w:tcW w:w="342" w:type="dxa"/>
            <w:gridSpan w:val="2"/>
            <w:tcBorders>
              <w:top w:val="single" w:sz="4" w:space="0" w:color="808080"/>
              <w:left w:val="single" w:sz="4" w:space="0" w:color="808080"/>
              <w:bottom w:val="single" w:sz="4" w:space="0" w:color="808080"/>
            </w:tcBorders>
            <w:vAlign w:val="center"/>
          </w:tcPr>
          <w:p w14:paraId="4B2CF672" w14:textId="77777777" w:rsidR="002510F4" w:rsidRPr="00430064" w:rsidRDefault="002510F4">
            <w:pPr>
              <w:pStyle w:val="ElementText"/>
              <w:jc w:val="center"/>
            </w:pPr>
          </w:p>
        </w:tc>
        <w:tc>
          <w:tcPr>
            <w:tcW w:w="342" w:type="dxa"/>
            <w:tcBorders>
              <w:top w:val="single" w:sz="4" w:space="0" w:color="808080"/>
              <w:left w:val="single" w:sz="4" w:space="0" w:color="808080"/>
              <w:bottom w:val="single" w:sz="4" w:space="0" w:color="808080"/>
            </w:tcBorders>
            <w:vAlign w:val="center"/>
          </w:tcPr>
          <w:p w14:paraId="16F74683" w14:textId="77777777" w:rsidR="002510F4" w:rsidRPr="00430064" w:rsidRDefault="002510F4">
            <w:pPr>
              <w:pStyle w:val="ElementText"/>
              <w:jc w:val="center"/>
            </w:pPr>
          </w:p>
        </w:tc>
        <w:tc>
          <w:tcPr>
            <w:tcW w:w="678" w:type="dxa"/>
            <w:tcBorders>
              <w:left w:val="single" w:sz="4" w:space="0" w:color="808080"/>
            </w:tcBorders>
            <w:vAlign w:val="center"/>
          </w:tcPr>
          <w:p w14:paraId="2758D3ED" w14:textId="77777777" w:rsidR="002510F4" w:rsidRPr="00430064" w:rsidRDefault="002510F4">
            <w:pPr>
              <w:pStyle w:val="ElementText"/>
              <w:snapToGrid w:val="0"/>
              <w:jc w:val="center"/>
            </w:pPr>
          </w:p>
        </w:tc>
      </w:tr>
    </w:tbl>
    <w:p w14:paraId="0D1B53A0" w14:textId="77777777" w:rsidR="002510F4" w:rsidRPr="00430064" w:rsidRDefault="002510F4"/>
    <w:p w14:paraId="6C63D08D" w14:textId="77777777" w:rsidR="002510F4" w:rsidRPr="00430064" w:rsidRDefault="002510F4"/>
    <w:p w14:paraId="4C44B09A" w14:textId="77777777" w:rsidR="002510F4" w:rsidRPr="00430064" w:rsidRDefault="002510F4"/>
    <w:p w14:paraId="0237D5B2" w14:textId="77777777" w:rsidR="002510F4" w:rsidRPr="00430064" w:rsidRDefault="006725F1">
      <w:pPr>
        <w:pStyle w:val="Heading2-LightBlue"/>
      </w:pPr>
      <w:r w:rsidRPr="00430064">
        <w:t>Children / Dependants</w:t>
      </w:r>
    </w:p>
    <w:p w14:paraId="330DC7A9" w14:textId="77777777" w:rsidR="002510F4" w:rsidRPr="00430064" w:rsidRDefault="002510F4">
      <w:pPr>
        <w:pStyle w:val="Spacer4"/>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494"/>
        <w:gridCol w:w="193"/>
        <w:gridCol w:w="1608"/>
        <w:gridCol w:w="193"/>
        <w:gridCol w:w="1618"/>
        <w:gridCol w:w="193"/>
        <w:gridCol w:w="1238"/>
        <w:gridCol w:w="193"/>
        <w:gridCol w:w="1608"/>
        <w:gridCol w:w="193"/>
        <w:gridCol w:w="1467"/>
      </w:tblGrid>
      <w:tr w:rsidR="00CA255A" w:rsidRPr="00430064" w14:paraId="4160C07C" w14:textId="77777777">
        <w:trPr>
          <w:trHeight w:val="284"/>
        </w:trPr>
        <w:tc>
          <w:tcPr>
            <w:tcW w:w="2492" w:type="dxa"/>
            <w:shd w:val="clear" w:color="auto" w:fill="auto"/>
            <w:vAlign w:val="center"/>
          </w:tcPr>
          <w:p w14:paraId="32B16881" w14:textId="77777777" w:rsidR="002510F4" w:rsidRPr="00430064" w:rsidRDefault="006725F1">
            <w:pPr>
              <w:pStyle w:val="ElementHeadingGrey"/>
            </w:pPr>
            <w:r w:rsidRPr="00430064">
              <w:t>Name</w:t>
            </w:r>
          </w:p>
        </w:tc>
        <w:tc>
          <w:tcPr>
            <w:tcW w:w="193" w:type="dxa"/>
            <w:shd w:val="clear" w:color="auto" w:fill="auto"/>
            <w:vAlign w:val="center"/>
          </w:tcPr>
          <w:p w14:paraId="5B02D9A1" w14:textId="77777777" w:rsidR="002510F4" w:rsidRPr="00430064" w:rsidRDefault="002510F4">
            <w:pPr>
              <w:pStyle w:val="ElementHeadingGreyCentered"/>
              <w:snapToGrid w:val="0"/>
            </w:pPr>
          </w:p>
        </w:tc>
        <w:tc>
          <w:tcPr>
            <w:tcW w:w="1607" w:type="dxa"/>
            <w:shd w:val="clear" w:color="auto" w:fill="auto"/>
            <w:vAlign w:val="center"/>
          </w:tcPr>
          <w:p w14:paraId="1763DB3E" w14:textId="77777777" w:rsidR="002510F4" w:rsidRPr="00430064" w:rsidRDefault="006725F1">
            <w:pPr>
              <w:pStyle w:val="ElementHeadingGrey"/>
            </w:pPr>
            <w:r w:rsidRPr="00430064">
              <w:t>Relationship</w:t>
            </w:r>
          </w:p>
        </w:tc>
        <w:tc>
          <w:tcPr>
            <w:tcW w:w="193" w:type="dxa"/>
            <w:shd w:val="clear" w:color="auto" w:fill="auto"/>
            <w:vAlign w:val="center"/>
          </w:tcPr>
          <w:p w14:paraId="6CDEA69F" w14:textId="77777777" w:rsidR="002510F4" w:rsidRPr="00430064" w:rsidRDefault="002510F4">
            <w:pPr>
              <w:pStyle w:val="ElementHeadingGreyCentered"/>
              <w:snapToGrid w:val="0"/>
              <w:jc w:val="left"/>
            </w:pPr>
          </w:p>
        </w:tc>
        <w:tc>
          <w:tcPr>
            <w:tcW w:w="1617" w:type="dxa"/>
            <w:shd w:val="clear" w:color="auto" w:fill="auto"/>
            <w:vAlign w:val="center"/>
          </w:tcPr>
          <w:p w14:paraId="34AB1E72" w14:textId="77777777" w:rsidR="002510F4" w:rsidRPr="00430064" w:rsidRDefault="006725F1">
            <w:pPr>
              <w:pStyle w:val="ElementHeadingGrey"/>
            </w:pPr>
            <w:r w:rsidRPr="00430064">
              <w:t>Date of Birth</w:t>
            </w:r>
          </w:p>
        </w:tc>
        <w:tc>
          <w:tcPr>
            <w:tcW w:w="193" w:type="dxa"/>
            <w:shd w:val="clear" w:color="auto" w:fill="auto"/>
            <w:vAlign w:val="center"/>
          </w:tcPr>
          <w:p w14:paraId="23BBB87C" w14:textId="77777777" w:rsidR="002510F4" w:rsidRPr="00430064" w:rsidRDefault="002510F4">
            <w:pPr>
              <w:pStyle w:val="ElementHeadingGreyCentered"/>
              <w:snapToGrid w:val="0"/>
              <w:jc w:val="left"/>
            </w:pPr>
          </w:p>
        </w:tc>
        <w:tc>
          <w:tcPr>
            <w:tcW w:w="1237" w:type="dxa"/>
            <w:shd w:val="clear" w:color="auto" w:fill="auto"/>
            <w:vAlign w:val="center"/>
          </w:tcPr>
          <w:p w14:paraId="73A121F2" w14:textId="77777777" w:rsidR="002510F4" w:rsidRPr="00430064" w:rsidRDefault="006725F1">
            <w:pPr>
              <w:pStyle w:val="ElementHeadingGrey"/>
            </w:pPr>
            <w:r w:rsidRPr="00430064">
              <w:t>Age</w:t>
            </w:r>
          </w:p>
        </w:tc>
        <w:tc>
          <w:tcPr>
            <w:tcW w:w="193" w:type="dxa"/>
            <w:shd w:val="clear" w:color="auto" w:fill="auto"/>
            <w:vAlign w:val="center"/>
          </w:tcPr>
          <w:p w14:paraId="07A023E6" w14:textId="77777777" w:rsidR="002510F4" w:rsidRPr="00430064" w:rsidRDefault="002510F4">
            <w:pPr>
              <w:pStyle w:val="ElementHeadingGreyCentered"/>
              <w:snapToGrid w:val="0"/>
              <w:jc w:val="left"/>
            </w:pPr>
          </w:p>
        </w:tc>
        <w:tc>
          <w:tcPr>
            <w:tcW w:w="1607" w:type="dxa"/>
            <w:shd w:val="clear" w:color="auto" w:fill="auto"/>
            <w:vAlign w:val="center"/>
          </w:tcPr>
          <w:p w14:paraId="258DE016" w14:textId="77777777" w:rsidR="002510F4" w:rsidRPr="00430064" w:rsidRDefault="006725F1">
            <w:pPr>
              <w:pStyle w:val="ElementHeadingGrey"/>
            </w:pPr>
            <w:r w:rsidRPr="00430064">
              <w:t>Financially Dependent?</w:t>
            </w:r>
          </w:p>
        </w:tc>
        <w:tc>
          <w:tcPr>
            <w:tcW w:w="193" w:type="dxa"/>
            <w:shd w:val="clear" w:color="auto" w:fill="auto"/>
            <w:vAlign w:val="center"/>
          </w:tcPr>
          <w:p w14:paraId="4EDA61F1" w14:textId="77777777" w:rsidR="002510F4" w:rsidRPr="00430064" w:rsidRDefault="002510F4">
            <w:pPr>
              <w:pStyle w:val="ElementHeadingGreyCentered"/>
              <w:snapToGrid w:val="0"/>
              <w:jc w:val="left"/>
            </w:pPr>
          </w:p>
        </w:tc>
        <w:tc>
          <w:tcPr>
            <w:tcW w:w="1463" w:type="dxa"/>
            <w:shd w:val="clear" w:color="auto" w:fill="auto"/>
            <w:vAlign w:val="center"/>
          </w:tcPr>
          <w:p w14:paraId="2AEC2C00" w14:textId="77777777" w:rsidR="002510F4" w:rsidRPr="00430064" w:rsidRDefault="006725F1">
            <w:pPr>
              <w:pStyle w:val="ElementHeadingGrey"/>
            </w:pPr>
            <w:r w:rsidRPr="00430064">
              <w:t>Support to Age</w:t>
            </w:r>
          </w:p>
        </w:tc>
      </w:tr>
      <w:tr w:rsidR="00CA255A" w:rsidRPr="00430064" w14:paraId="21244A2E" w14:textId="77777777">
        <w:trPr>
          <w:trHeight w:hRule="exact" w:val="113"/>
        </w:trPr>
        <w:tc>
          <w:tcPr>
            <w:tcW w:w="2494" w:type="dxa"/>
            <w:tcBorders>
              <w:bottom w:val="single" w:sz="4" w:space="0" w:color="808080"/>
            </w:tcBorders>
            <w:shd w:val="clear" w:color="auto" w:fill="auto"/>
            <w:vAlign w:val="center"/>
          </w:tcPr>
          <w:p w14:paraId="37C52FA3" w14:textId="77777777" w:rsidR="002510F4" w:rsidRPr="00430064" w:rsidRDefault="002510F4">
            <w:pPr>
              <w:pStyle w:val="ElementText"/>
              <w:snapToGrid w:val="0"/>
              <w:jc w:val="center"/>
            </w:pPr>
          </w:p>
        </w:tc>
        <w:tc>
          <w:tcPr>
            <w:tcW w:w="193" w:type="dxa"/>
            <w:shd w:val="clear" w:color="auto" w:fill="auto"/>
            <w:vAlign w:val="center"/>
          </w:tcPr>
          <w:p w14:paraId="22C14AD8"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6C611702" w14:textId="77777777" w:rsidR="002510F4" w:rsidRPr="00430064" w:rsidRDefault="002510F4">
            <w:pPr>
              <w:pStyle w:val="ElementText"/>
              <w:snapToGrid w:val="0"/>
              <w:jc w:val="center"/>
            </w:pPr>
          </w:p>
        </w:tc>
        <w:tc>
          <w:tcPr>
            <w:tcW w:w="193" w:type="dxa"/>
            <w:shd w:val="clear" w:color="auto" w:fill="auto"/>
            <w:vAlign w:val="center"/>
          </w:tcPr>
          <w:p w14:paraId="63BCA00F" w14:textId="77777777" w:rsidR="002510F4" w:rsidRPr="00430064" w:rsidRDefault="002510F4">
            <w:pPr>
              <w:pStyle w:val="ElementText"/>
              <w:snapToGrid w:val="0"/>
              <w:jc w:val="center"/>
            </w:pPr>
          </w:p>
        </w:tc>
        <w:tc>
          <w:tcPr>
            <w:tcW w:w="1618" w:type="dxa"/>
            <w:tcBorders>
              <w:bottom w:val="single" w:sz="4" w:space="0" w:color="808080"/>
            </w:tcBorders>
            <w:shd w:val="clear" w:color="auto" w:fill="auto"/>
            <w:vAlign w:val="center"/>
          </w:tcPr>
          <w:p w14:paraId="565554DC" w14:textId="77777777" w:rsidR="002510F4" w:rsidRPr="00430064" w:rsidRDefault="002510F4">
            <w:pPr>
              <w:pStyle w:val="ElementText"/>
              <w:snapToGrid w:val="0"/>
              <w:jc w:val="center"/>
            </w:pPr>
          </w:p>
        </w:tc>
        <w:tc>
          <w:tcPr>
            <w:tcW w:w="193" w:type="dxa"/>
            <w:shd w:val="clear" w:color="auto" w:fill="auto"/>
            <w:vAlign w:val="center"/>
          </w:tcPr>
          <w:p w14:paraId="22A56DF7" w14:textId="77777777" w:rsidR="002510F4" w:rsidRPr="00430064" w:rsidRDefault="002510F4">
            <w:pPr>
              <w:pStyle w:val="ElementText"/>
              <w:snapToGrid w:val="0"/>
              <w:jc w:val="center"/>
            </w:pPr>
          </w:p>
        </w:tc>
        <w:tc>
          <w:tcPr>
            <w:tcW w:w="1238" w:type="dxa"/>
            <w:tcBorders>
              <w:bottom w:val="single" w:sz="4" w:space="0" w:color="808080"/>
            </w:tcBorders>
            <w:shd w:val="clear" w:color="auto" w:fill="auto"/>
            <w:vAlign w:val="center"/>
          </w:tcPr>
          <w:p w14:paraId="3F7861BD" w14:textId="77777777" w:rsidR="002510F4" w:rsidRPr="00430064" w:rsidRDefault="002510F4">
            <w:pPr>
              <w:pStyle w:val="ElementText"/>
              <w:snapToGrid w:val="0"/>
              <w:jc w:val="center"/>
            </w:pPr>
          </w:p>
        </w:tc>
        <w:tc>
          <w:tcPr>
            <w:tcW w:w="193" w:type="dxa"/>
            <w:shd w:val="clear" w:color="auto" w:fill="auto"/>
            <w:vAlign w:val="center"/>
          </w:tcPr>
          <w:p w14:paraId="084A74AB"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2B6A71E7" w14:textId="77777777" w:rsidR="002510F4" w:rsidRPr="00430064" w:rsidRDefault="002510F4">
            <w:pPr>
              <w:pStyle w:val="ElementText"/>
              <w:snapToGrid w:val="0"/>
              <w:jc w:val="center"/>
            </w:pPr>
          </w:p>
        </w:tc>
        <w:tc>
          <w:tcPr>
            <w:tcW w:w="193" w:type="dxa"/>
            <w:shd w:val="clear" w:color="auto" w:fill="auto"/>
            <w:vAlign w:val="center"/>
          </w:tcPr>
          <w:p w14:paraId="2DA08416" w14:textId="77777777" w:rsidR="002510F4" w:rsidRPr="00430064" w:rsidRDefault="002510F4">
            <w:pPr>
              <w:pStyle w:val="ElementText"/>
              <w:snapToGrid w:val="0"/>
              <w:jc w:val="center"/>
            </w:pPr>
          </w:p>
        </w:tc>
        <w:tc>
          <w:tcPr>
            <w:tcW w:w="1467" w:type="dxa"/>
            <w:tcBorders>
              <w:bottom w:val="single" w:sz="4" w:space="0" w:color="808080"/>
            </w:tcBorders>
            <w:shd w:val="clear" w:color="auto" w:fill="auto"/>
            <w:vAlign w:val="center"/>
          </w:tcPr>
          <w:p w14:paraId="01F7F951" w14:textId="77777777" w:rsidR="002510F4" w:rsidRPr="00430064" w:rsidRDefault="002510F4">
            <w:pPr>
              <w:pStyle w:val="ElementText"/>
              <w:snapToGrid w:val="0"/>
              <w:jc w:val="center"/>
            </w:pPr>
          </w:p>
        </w:tc>
      </w:tr>
      <w:tr w:rsidR="00CA255A" w:rsidRPr="00430064" w14:paraId="7CFD9115" w14:textId="77777777">
        <w:trPr>
          <w:trHeight w:val="284"/>
        </w:trPr>
        <w:tc>
          <w:tcPr>
            <w:tcW w:w="2494" w:type="dxa"/>
            <w:tcBorders>
              <w:top w:val="single" w:sz="4" w:space="0" w:color="808080"/>
              <w:left w:val="single" w:sz="4" w:space="0" w:color="808080"/>
              <w:bottom w:val="single" w:sz="4" w:space="0" w:color="808080"/>
            </w:tcBorders>
            <w:shd w:val="clear" w:color="auto" w:fill="auto"/>
            <w:vAlign w:val="center"/>
          </w:tcPr>
          <w:p w14:paraId="083E9192" w14:textId="77777777" w:rsidR="002510F4" w:rsidRPr="00430064" w:rsidRDefault="006725F1">
            <w:pPr>
              <w:pStyle w:val="ElementText"/>
            </w:pPr>
            <w:r w:rsidRPr="00430064">
              <w:t xml:space="preserve">Alicia Test </w:t>
            </w:r>
          </w:p>
        </w:tc>
        <w:tc>
          <w:tcPr>
            <w:tcW w:w="193" w:type="dxa"/>
            <w:tcBorders>
              <w:left w:val="single" w:sz="4" w:space="0" w:color="808080"/>
            </w:tcBorders>
            <w:shd w:val="clear" w:color="auto" w:fill="auto"/>
            <w:vAlign w:val="center"/>
          </w:tcPr>
          <w:p w14:paraId="636343C3" w14:textId="77777777" w:rsidR="002510F4" w:rsidRPr="00430064" w:rsidRDefault="002510F4">
            <w:pPr>
              <w:pStyle w:val="ElementText"/>
              <w:snapToGrid w:val="0"/>
              <w:jc w:val="center"/>
            </w:pPr>
          </w:p>
        </w:tc>
        <w:tc>
          <w:tcPr>
            <w:tcW w:w="1608" w:type="dxa"/>
            <w:tcBorders>
              <w:top w:val="single" w:sz="4" w:space="0" w:color="808080"/>
              <w:left w:val="single" w:sz="4" w:space="0" w:color="808080"/>
              <w:bottom w:val="single" w:sz="4" w:space="0" w:color="808080"/>
            </w:tcBorders>
            <w:shd w:val="clear" w:color="auto" w:fill="auto"/>
            <w:vAlign w:val="center"/>
          </w:tcPr>
          <w:p w14:paraId="722B72BE" w14:textId="77777777" w:rsidR="002510F4" w:rsidRPr="00430064" w:rsidRDefault="006725F1">
            <w:pPr>
              <w:pStyle w:val="ElementText"/>
            </w:pPr>
            <w:r w:rsidRPr="00430064">
              <w:t>Daughter</w:t>
            </w:r>
          </w:p>
        </w:tc>
        <w:tc>
          <w:tcPr>
            <w:tcW w:w="193" w:type="dxa"/>
            <w:tcBorders>
              <w:left w:val="single" w:sz="4" w:space="0" w:color="808080"/>
            </w:tcBorders>
            <w:shd w:val="clear" w:color="auto" w:fill="auto"/>
            <w:vAlign w:val="center"/>
          </w:tcPr>
          <w:p w14:paraId="07DDDA3D" w14:textId="77777777" w:rsidR="002510F4" w:rsidRPr="00430064" w:rsidRDefault="002510F4">
            <w:pPr>
              <w:pStyle w:val="ElementText"/>
              <w:snapToGrid w:val="0"/>
            </w:pPr>
          </w:p>
        </w:tc>
        <w:tc>
          <w:tcPr>
            <w:tcW w:w="1618" w:type="dxa"/>
            <w:tcBorders>
              <w:top w:val="single" w:sz="4" w:space="0" w:color="808080"/>
              <w:left w:val="single" w:sz="4" w:space="0" w:color="808080"/>
              <w:bottom w:val="single" w:sz="4" w:space="0" w:color="808080"/>
            </w:tcBorders>
            <w:shd w:val="clear" w:color="auto" w:fill="auto"/>
            <w:vAlign w:val="center"/>
          </w:tcPr>
          <w:p w14:paraId="650A0956" w14:textId="77777777" w:rsidR="002510F4" w:rsidRPr="00430064" w:rsidRDefault="006725F1">
            <w:pPr>
              <w:pStyle w:val="ElementText"/>
            </w:pPr>
            <w:r w:rsidRPr="00430064">
              <w:t>9 February 2009</w:t>
            </w:r>
          </w:p>
        </w:tc>
        <w:tc>
          <w:tcPr>
            <w:tcW w:w="193" w:type="dxa"/>
            <w:tcBorders>
              <w:left w:val="single" w:sz="4" w:space="0" w:color="808080"/>
            </w:tcBorders>
            <w:shd w:val="clear" w:color="auto" w:fill="auto"/>
            <w:vAlign w:val="center"/>
          </w:tcPr>
          <w:p w14:paraId="4D150467" w14:textId="77777777" w:rsidR="002510F4" w:rsidRPr="00430064" w:rsidRDefault="002510F4">
            <w:pPr>
              <w:pStyle w:val="ElementText"/>
              <w:snapToGrid w:val="0"/>
            </w:pPr>
          </w:p>
        </w:tc>
        <w:tc>
          <w:tcPr>
            <w:tcW w:w="1238" w:type="dxa"/>
            <w:tcBorders>
              <w:top w:val="single" w:sz="4" w:space="0" w:color="808080"/>
              <w:left w:val="single" w:sz="4" w:space="0" w:color="808080"/>
              <w:bottom w:val="single" w:sz="4" w:space="0" w:color="808080"/>
            </w:tcBorders>
            <w:shd w:val="clear" w:color="auto" w:fill="auto"/>
            <w:vAlign w:val="center"/>
          </w:tcPr>
          <w:p w14:paraId="3A56CD4B" w14:textId="77777777" w:rsidR="002510F4" w:rsidRPr="00430064" w:rsidRDefault="006725F1">
            <w:pPr>
              <w:pStyle w:val="ElementText"/>
            </w:pPr>
            <w:r w:rsidRPr="00430064">
              <w:t>12</w:t>
            </w:r>
          </w:p>
        </w:tc>
        <w:tc>
          <w:tcPr>
            <w:tcW w:w="193" w:type="dxa"/>
            <w:tcBorders>
              <w:left w:val="single" w:sz="4" w:space="0" w:color="808080"/>
            </w:tcBorders>
            <w:shd w:val="clear" w:color="auto" w:fill="auto"/>
            <w:vAlign w:val="center"/>
          </w:tcPr>
          <w:p w14:paraId="2F0E82F9" w14:textId="77777777" w:rsidR="002510F4" w:rsidRPr="00430064" w:rsidRDefault="002510F4">
            <w:pPr>
              <w:pStyle w:val="ElementText"/>
              <w:snapToGrid w:val="0"/>
            </w:pPr>
          </w:p>
        </w:tc>
        <w:tc>
          <w:tcPr>
            <w:tcW w:w="1608" w:type="dxa"/>
            <w:tcBorders>
              <w:top w:val="single" w:sz="4" w:space="0" w:color="808080"/>
              <w:left w:val="single" w:sz="4" w:space="0" w:color="808080"/>
              <w:bottom w:val="single" w:sz="4" w:space="0" w:color="808080"/>
            </w:tcBorders>
            <w:shd w:val="clear" w:color="auto" w:fill="auto"/>
            <w:vAlign w:val="center"/>
          </w:tcPr>
          <w:p w14:paraId="5AC3644B" w14:textId="77777777" w:rsidR="002510F4" w:rsidRPr="00430064" w:rsidRDefault="006725F1">
            <w:pPr>
              <w:pStyle w:val="ElementText"/>
            </w:pPr>
            <w:r w:rsidRPr="00430064">
              <w:t>No</w:t>
            </w:r>
          </w:p>
        </w:tc>
        <w:tc>
          <w:tcPr>
            <w:tcW w:w="193" w:type="dxa"/>
            <w:tcBorders>
              <w:left w:val="single" w:sz="4" w:space="0" w:color="808080"/>
            </w:tcBorders>
            <w:shd w:val="clear" w:color="auto" w:fill="auto"/>
            <w:vAlign w:val="center"/>
          </w:tcPr>
          <w:p w14:paraId="14EB8949" w14:textId="77777777" w:rsidR="002510F4" w:rsidRPr="00430064" w:rsidRDefault="002510F4">
            <w:pPr>
              <w:pStyle w:val="ElementText"/>
              <w:snapToGrid w:val="0"/>
            </w:pPr>
          </w:p>
        </w:tc>
        <w:tc>
          <w:tcPr>
            <w:tcW w:w="146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AFE688C" w14:textId="77777777" w:rsidR="002510F4" w:rsidRPr="00430064" w:rsidRDefault="006725F1">
            <w:pPr>
              <w:pStyle w:val="ElementText"/>
            </w:pPr>
            <w:r w:rsidRPr="00430064">
              <w:t>n/a</w:t>
            </w:r>
          </w:p>
        </w:tc>
      </w:tr>
      <w:tr w:rsidR="00CA255A" w:rsidRPr="00430064" w14:paraId="4BC4C4B8" w14:textId="77777777">
        <w:trPr>
          <w:trHeight w:hRule="exact" w:val="113"/>
        </w:trPr>
        <w:tc>
          <w:tcPr>
            <w:tcW w:w="2494" w:type="dxa"/>
            <w:tcBorders>
              <w:bottom w:val="single" w:sz="4" w:space="0" w:color="808080"/>
            </w:tcBorders>
            <w:shd w:val="clear" w:color="auto" w:fill="auto"/>
            <w:vAlign w:val="center"/>
          </w:tcPr>
          <w:p w14:paraId="26B3C4BF" w14:textId="77777777" w:rsidR="002510F4" w:rsidRPr="00430064" w:rsidRDefault="002510F4">
            <w:pPr>
              <w:pStyle w:val="ElementText"/>
              <w:snapToGrid w:val="0"/>
              <w:jc w:val="center"/>
            </w:pPr>
          </w:p>
        </w:tc>
        <w:tc>
          <w:tcPr>
            <w:tcW w:w="193" w:type="dxa"/>
            <w:shd w:val="clear" w:color="auto" w:fill="auto"/>
            <w:vAlign w:val="center"/>
          </w:tcPr>
          <w:p w14:paraId="598F9F70"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75E47389" w14:textId="77777777" w:rsidR="002510F4" w:rsidRPr="00430064" w:rsidRDefault="002510F4">
            <w:pPr>
              <w:pStyle w:val="ElementText"/>
              <w:snapToGrid w:val="0"/>
              <w:jc w:val="center"/>
            </w:pPr>
          </w:p>
        </w:tc>
        <w:tc>
          <w:tcPr>
            <w:tcW w:w="193" w:type="dxa"/>
            <w:shd w:val="clear" w:color="auto" w:fill="auto"/>
            <w:vAlign w:val="center"/>
          </w:tcPr>
          <w:p w14:paraId="58314588" w14:textId="77777777" w:rsidR="002510F4" w:rsidRPr="00430064" w:rsidRDefault="002510F4">
            <w:pPr>
              <w:pStyle w:val="ElementText"/>
              <w:snapToGrid w:val="0"/>
              <w:jc w:val="center"/>
            </w:pPr>
          </w:p>
        </w:tc>
        <w:tc>
          <w:tcPr>
            <w:tcW w:w="1618" w:type="dxa"/>
            <w:tcBorders>
              <w:bottom w:val="single" w:sz="4" w:space="0" w:color="808080"/>
            </w:tcBorders>
            <w:shd w:val="clear" w:color="auto" w:fill="auto"/>
            <w:vAlign w:val="center"/>
          </w:tcPr>
          <w:p w14:paraId="7545487F" w14:textId="77777777" w:rsidR="002510F4" w:rsidRPr="00430064" w:rsidRDefault="002510F4">
            <w:pPr>
              <w:pStyle w:val="ElementText"/>
              <w:snapToGrid w:val="0"/>
              <w:jc w:val="center"/>
            </w:pPr>
          </w:p>
        </w:tc>
        <w:tc>
          <w:tcPr>
            <w:tcW w:w="193" w:type="dxa"/>
            <w:shd w:val="clear" w:color="auto" w:fill="auto"/>
            <w:vAlign w:val="center"/>
          </w:tcPr>
          <w:p w14:paraId="7DFB2505" w14:textId="77777777" w:rsidR="002510F4" w:rsidRPr="00430064" w:rsidRDefault="002510F4">
            <w:pPr>
              <w:pStyle w:val="ElementText"/>
              <w:snapToGrid w:val="0"/>
              <w:jc w:val="center"/>
            </w:pPr>
          </w:p>
        </w:tc>
        <w:tc>
          <w:tcPr>
            <w:tcW w:w="1238" w:type="dxa"/>
            <w:tcBorders>
              <w:bottom w:val="single" w:sz="4" w:space="0" w:color="808080"/>
            </w:tcBorders>
            <w:shd w:val="clear" w:color="auto" w:fill="auto"/>
            <w:vAlign w:val="center"/>
          </w:tcPr>
          <w:p w14:paraId="26C83ECF" w14:textId="77777777" w:rsidR="002510F4" w:rsidRPr="00430064" w:rsidRDefault="002510F4">
            <w:pPr>
              <w:pStyle w:val="ElementText"/>
              <w:snapToGrid w:val="0"/>
              <w:jc w:val="center"/>
            </w:pPr>
          </w:p>
        </w:tc>
        <w:tc>
          <w:tcPr>
            <w:tcW w:w="193" w:type="dxa"/>
            <w:shd w:val="clear" w:color="auto" w:fill="auto"/>
            <w:vAlign w:val="center"/>
          </w:tcPr>
          <w:p w14:paraId="6B1E46C4"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038DB68E" w14:textId="77777777" w:rsidR="002510F4" w:rsidRPr="00430064" w:rsidRDefault="002510F4">
            <w:pPr>
              <w:pStyle w:val="ElementText"/>
              <w:snapToGrid w:val="0"/>
              <w:jc w:val="center"/>
            </w:pPr>
          </w:p>
        </w:tc>
        <w:tc>
          <w:tcPr>
            <w:tcW w:w="193" w:type="dxa"/>
            <w:shd w:val="clear" w:color="auto" w:fill="auto"/>
            <w:vAlign w:val="center"/>
          </w:tcPr>
          <w:p w14:paraId="6EA1280B" w14:textId="77777777" w:rsidR="002510F4" w:rsidRPr="00430064" w:rsidRDefault="002510F4">
            <w:pPr>
              <w:pStyle w:val="ElementText"/>
              <w:snapToGrid w:val="0"/>
              <w:jc w:val="center"/>
            </w:pPr>
          </w:p>
        </w:tc>
        <w:tc>
          <w:tcPr>
            <w:tcW w:w="1467" w:type="dxa"/>
            <w:tcBorders>
              <w:bottom w:val="single" w:sz="4" w:space="0" w:color="808080"/>
            </w:tcBorders>
            <w:shd w:val="clear" w:color="auto" w:fill="auto"/>
            <w:vAlign w:val="center"/>
          </w:tcPr>
          <w:p w14:paraId="378A329F" w14:textId="77777777" w:rsidR="002510F4" w:rsidRPr="00430064" w:rsidRDefault="002510F4">
            <w:pPr>
              <w:pStyle w:val="ElementText"/>
              <w:snapToGrid w:val="0"/>
              <w:jc w:val="center"/>
            </w:pPr>
          </w:p>
        </w:tc>
      </w:tr>
      <w:tr w:rsidR="00CA255A" w:rsidRPr="00430064" w14:paraId="01A41584" w14:textId="77777777">
        <w:trPr>
          <w:trHeight w:val="284"/>
        </w:trPr>
        <w:tc>
          <w:tcPr>
            <w:tcW w:w="2494" w:type="dxa"/>
            <w:tcBorders>
              <w:top w:val="single" w:sz="4" w:space="0" w:color="808080"/>
              <w:left w:val="single" w:sz="4" w:space="0" w:color="808080"/>
              <w:bottom w:val="single" w:sz="4" w:space="0" w:color="808080"/>
            </w:tcBorders>
            <w:shd w:val="clear" w:color="auto" w:fill="auto"/>
            <w:vAlign w:val="center"/>
          </w:tcPr>
          <w:p w14:paraId="56BBA135"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77244A56" w14:textId="77777777" w:rsidR="002510F4" w:rsidRPr="00430064" w:rsidRDefault="002510F4">
            <w:pPr>
              <w:pStyle w:val="ElementText"/>
              <w:snapToGrid w:val="0"/>
              <w:jc w:val="center"/>
            </w:pPr>
          </w:p>
        </w:tc>
        <w:tc>
          <w:tcPr>
            <w:tcW w:w="1608" w:type="dxa"/>
            <w:tcBorders>
              <w:top w:val="single" w:sz="4" w:space="0" w:color="808080"/>
              <w:left w:val="single" w:sz="4" w:space="0" w:color="808080"/>
              <w:bottom w:val="single" w:sz="4" w:space="0" w:color="808080"/>
            </w:tcBorders>
            <w:shd w:val="clear" w:color="auto" w:fill="auto"/>
            <w:vAlign w:val="center"/>
          </w:tcPr>
          <w:p w14:paraId="4644CE83"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58B34870" w14:textId="77777777" w:rsidR="002510F4" w:rsidRPr="00430064" w:rsidRDefault="002510F4">
            <w:pPr>
              <w:pStyle w:val="ElementText"/>
              <w:snapToGrid w:val="0"/>
            </w:pPr>
          </w:p>
        </w:tc>
        <w:tc>
          <w:tcPr>
            <w:tcW w:w="1618" w:type="dxa"/>
            <w:tcBorders>
              <w:top w:val="single" w:sz="4" w:space="0" w:color="808080"/>
              <w:left w:val="single" w:sz="4" w:space="0" w:color="808080"/>
              <w:bottom w:val="single" w:sz="4" w:space="0" w:color="808080"/>
            </w:tcBorders>
            <w:shd w:val="clear" w:color="auto" w:fill="auto"/>
            <w:vAlign w:val="center"/>
          </w:tcPr>
          <w:p w14:paraId="70EECA26"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13CE0F5D" w14:textId="77777777" w:rsidR="002510F4" w:rsidRPr="00430064" w:rsidRDefault="002510F4">
            <w:pPr>
              <w:pStyle w:val="ElementText"/>
              <w:snapToGrid w:val="0"/>
            </w:pPr>
          </w:p>
        </w:tc>
        <w:tc>
          <w:tcPr>
            <w:tcW w:w="1238" w:type="dxa"/>
            <w:tcBorders>
              <w:top w:val="single" w:sz="4" w:space="0" w:color="808080"/>
              <w:left w:val="single" w:sz="4" w:space="0" w:color="808080"/>
              <w:bottom w:val="single" w:sz="4" w:space="0" w:color="808080"/>
            </w:tcBorders>
            <w:shd w:val="clear" w:color="auto" w:fill="auto"/>
            <w:vAlign w:val="center"/>
          </w:tcPr>
          <w:p w14:paraId="63302A7D"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49DAF718" w14:textId="77777777" w:rsidR="002510F4" w:rsidRPr="00430064" w:rsidRDefault="002510F4">
            <w:pPr>
              <w:pStyle w:val="ElementText"/>
              <w:snapToGrid w:val="0"/>
            </w:pPr>
          </w:p>
        </w:tc>
        <w:tc>
          <w:tcPr>
            <w:tcW w:w="1608" w:type="dxa"/>
            <w:tcBorders>
              <w:top w:val="single" w:sz="4" w:space="0" w:color="808080"/>
              <w:left w:val="single" w:sz="4" w:space="0" w:color="808080"/>
              <w:bottom w:val="single" w:sz="4" w:space="0" w:color="808080"/>
            </w:tcBorders>
            <w:shd w:val="clear" w:color="auto" w:fill="auto"/>
            <w:vAlign w:val="center"/>
          </w:tcPr>
          <w:p w14:paraId="70462CF5"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4F3799A8" w14:textId="77777777" w:rsidR="002510F4" w:rsidRPr="00430064" w:rsidRDefault="002510F4">
            <w:pPr>
              <w:pStyle w:val="ElementText"/>
              <w:snapToGrid w:val="0"/>
            </w:pPr>
          </w:p>
        </w:tc>
        <w:tc>
          <w:tcPr>
            <w:tcW w:w="146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0E962E" w14:textId="77777777" w:rsidR="002510F4" w:rsidRPr="00430064" w:rsidRDefault="002510F4">
            <w:pPr>
              <w:pStyle w:val="ElementText"/>
              <w:snapToGrid w:val="0"/>
            </w:pPr>
          </w:p>
        </w:tc>
      </w:tr>
      <w:tr w:rsidR="00CA255A" w:rsidRPr="00430064" w14:paraId="79F32788" w14:textId="77777777">
        <w:trPr>
          <w:trHeight w:hRule="exact" w:val="113"/>
        </w:trPr>
        <w:tc>
          <w:tcPr>
            <w:tcW w:w="2494" w:type="dxa"/>
            <w:tcBorders>
              <w:bottom w:val="single" w:sz="4" w:space="0" w:color="808080"/>
            </w:tcBorders>
            <w:shd w:val="clear" w:color="auto" w:fill="auto"/>
            <w:vAlign w:val="center"/>
          </w:tcPr>
          <w:p w14:paraId="0EDA2247" w14:textId="77777777" w:rsidR="002510F4" w:rsidRPr="00430064" w:rsidRDefault="002510F4">
            <w:pPr>
              <w:pStyle w:val="ElementText"/>
              <w:snapToGrid w:val="0"/>
              <w:jc w:val="center"/>
            </w:pPr>
          </w:p>
        </w:tc>
        <w:tc>
          <w:tcPr>
            <w:tcW w:w="193" w:type="dxa"/>
            <w:shd w:val="clear" w:color="auto" w:fill="auto"/>
            <w:vAlign w:val="center"/>
          </w:tcPr>
          <w:p w14:paraId="6161AF8B"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7B986436" w14:textId="77777777" w:rsidR="002510F4" w:rsidRPr="00430064" w:rsidRDefault="002510F4">
            <w:pPr>
              <w:pStyle w:val="ElementText"/>
              <w:snapToGrid w:val="0"/>
              <w:jc w:val="center"/>
            </w:pPr>
          </w:p>
        </w:tc>
        <w:tc>
          <w:tcPr>
            <w:tcW w:w="193" w:type="dxa"/>
            <w:shd w:val="clear" w:color="auto" w:fill="auto"/>
            <w:vAlign w:val="center"/>
          </w:tcPr>
          <w:p w14:paraId="204965C1" w14:textId="77777777" w:rsidR="002510F4" w:rsidRPr="00430064" w:rsidRDefault="002510F4">
            <w:pPr>
              <w:pStyle w:val="ElementText"/>
              <w:snapToGrid w:val="0"/>
              <w:jc w:val="center"/>
            </w:pPr>
          </w:p>
        </w:tc>
        <w:tc>
          <w:tcPr>
            <w:tcW w:w="1618" w:type="dxa"/>
            <w:tcBorders>
              <w:bottom w:val="single" w:sz="4" w:space="0" w:color="808080"/>
            </w:tcBorders>
            <w:shd w:val="clear" w:color="auto" w:fill="auto"/>
            <w:vAlign w:val="center"/>
          </w:tcPr>
          <w:p w14:paraId="3AD15396" w14:textId="77777777" w:rsidR="002510F4" w:rsidRPr="00430064" w:rsidRDefault="002510F4">
            <w:pPr>
              <w:pStyle w:val="ElementText"/>
              <w:snapToGrid w:val="0"/>
              <w:jc w:val="center"/>
            </w:pPr>
          </w:p>
        </w:tc>
        <w:tc>
          <w:tcPr>
            <w:tcW w:w="193" w:type="dxa"/>
            <w:shd w:val="clear" w:color="auto" w:fill="auto"/>
            <w:vAlign w:val="center"/>
          </w:tcPr>
          <w:p w14:paraId="0B807D5C" w14:textId="77777777" w:rsidR="002510F4" w:rsidRPr="00430064" w:rsidRDefault="002510F4">
            <w:pPr>
              <w:pStyle w:val="ElementText"/>
              <w:snapToGrid w:val="0"/>
              <w:jc w:val="center"/>
            </w:pPr>
          </w:p>
        </w:tc>
        <w:tc>
          <w:tcPr>
            <w:tcW w:w="1238" w:type="dxa"/>
            <w:tcBorders>
              <w:bottom w:val="single" w:sz="4" w:space="0" w:color="808080"/>
            </w:tcBorders>
            <w:shd w:val="clear" w:color="auto" w:fill="auto"/>
            <w:vAlign w:val="center"/>
          </w:tcPr>
          <w:p w14:paraId="5B55DA0F" w14:textId="77777777" w:rsidR="002510F4" w:rsidRPr="00430064" w:rsidRDefault="002510F4">
            <w:pPr>
              <w:pStyle w:val="ElementText"/>
              <w:snapToGrid w:val="0"/>
              <w:jc w:val="center"/>
            </w:pPr>
          </w:p>
        </w:tc>
        <w:tc>
          <w:tcPr>
            <w:tcW w:w="193" w:type="dxa"/>
            <w:shd w:val="clear" w:color="auto" w:fill="auto"/>
            <w:vAlign w:val="center"/>
          </w:tcPr>
          <w:p w14:paraId="079B4EAA"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6C2581BC" w14:textId="77777777" w:rsidR="002510F4" w:rsidRPr="00430064" w:rsidRDefault="002510F4">
            <w:pPr>
              <w:pStyle w:val="ElementText"/>
              <w:snapToGrid w:val="0"/>
              <w:jc w:val="center"/>
            </w:pPr>
          </w:p>
        </w:tc>
        <w:tc>
          <w:tcPr>
            <w:tcW w:w="193" w:type="dxa"/>
            <w:shd w:val="clear" w:color="auto" w:fill="auto"/>
            <w:vAlign w:val="center"/>
          </w:tcPr>
          <w:p w14:paraId="75EEE90D" w14:textId="77777777" w:rsidR="002510F4" w:rsidRPr="00430064" w:rsidRDefault="002510F4">
            <w:pPr>
              <w:pStyle w:val="ElementText"/>
              <w:snapToGrid w:val="0"/>
              <w:jc w:val="center"/>
            </w:pPr>
          </w:p>
        </w:tc>
        <w:tc>
          <w:tcPr>
            <w:tcW w:w="1467" w:type="dxa"/>
            <w:tcBorders>
              <w:bottom w:val="single" w:sz="4" w:space="0" w:color="808080"/>
            </w:tcBorders>
            <w:shd w:val="clear" w:color="auto" w:fill="auto"/>
            <w:vAlign w:val="center"/>
          </w:tcPr>
          <w:p w14:paraId="696F9D51" w14:textId="77777777" w:rsidR="002510F4" w:rsidRPr="00430064" w:rsidRDefault="002510F4">
            <w:pPr>
              <w:pStyle w:val="ElementText"/>
              <w:snapToGrid w:val="0"/>
              <w:jc w:val="center"/>
            </w:pPr>
          </w:p>
        </w:tc>
      </w:tr>
      <w:tr w:rsidR="00CA255A" w:rsidRPr="00430064" w14:paraId="74DEF866" w14:textId="77777777">
        <w:trPr>
          <w:trHeight w:val="284"/>
        </w:trPr>
        <w:tc>
          <w:tcPr>
            <w:tcW w:w="2494" w:type="dxa"/>
            <w:tcBorders>
              <w:top w:val="single" w:sz="4" w:space="0" w:color="808080"/>
              <w:left w:val="single" w:sz="4" w:space="0" w:color="808080"/>
              <w:bottom w:val="single" w:sz="4" w:space="0" w:color="808080"/>
            </w:tcBorders>
            <w:shd w:val="clear" w:color="auto" w:fill="auto"/>
            <w:vAlign w:val="center"/>
          </w:tcPr>
          <w:p w14:paraId="004076F5"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442053DE" w14:textId="77777777" w:rsidR="002510F4" w:rsidRPr="00430064" w:rsidRDefault="002510F4">
            <w:pPr>
              <w:pStyle w:val="ElementText"/>
              <w:snapToGrid w:val="0"/>
              <w:jc w:val="center"/>
            </w:pPr>
          </w:p>
        </w:tc>
        <w:tc>
          <w:tcPr>
            <w:tcW w:w="1608" w:type="dxa"/>
            <w:tcBorders>
              <w:top w:val="single" w:sz="4" w:space="0" w:color="808080"/>
              <w:left w:val="single" w:sz="4" w:space="0" w:color="808080"/>
              <w:bottom w:val="single" w:sz="4" w:space="0" w:color="808080"/>
            </w:tcBorders>
            <w:shd w:val="clear" w:color="auto" w:fill="auto"/>
            <w:vAlign w:val="center"/>
          </w:tcPr>
          <w:p w14:paraId="273E54B4"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1D443238" w14:textId="77777777" w:rsidR="002510F4" w:rsidRPr="00430064" w:rsidRDefault="002510F4">
            <w:pPr>
              <w:pStyle w:val="ElementText"/>
              <w:snapToGrid w:val="0"/>
            </w:pPr>
          </w:p>
        </w:tc>
        <w:tc>
          <w:tcPr>
            <w:tcW w:w="1618" w:type="dxa"/>
            <w:tcBorders>
              <w:top w:val="single" w:sz="4" w:space="0" w:color="808080"/>
              <w:left w:val="single" w:sz="4" w:space="0" w:color="808080"/>
              <w:bottom w:val="single" w:sz="4" w:space="0" w:color="808080"/>
            </w:tcBorders>
            <w:shd w:val="clear" w:color="auto" w:fill="auto"/>
            <w:vAlign w:val="center"/>
          </w:tcPr>
          <w:p w14:paraId="5C4743FE"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35084336" w14:textId="77777777" w:rsidR="002510F4" w:rsidRPr="00430064" w:rsidRDefault="002510F4">
            <w:pPr>
              <w:pStyle w:val="ElementText"/>
              <w:snapToGrid w:val="0"/>
            </w:pPr>
          </w:p>
        </w:tc>
        <w:tc>
          <w:tcPr>
            <w:tcW w:w="1238" w:type="dxa"/>
            <w:tcBorders>
              <w:top w:val="single" w:sz="4" w:space="0" w:color="808080"/>
              <w:left w:val="single" w:sz="4" w:space="0" w:color="808080"/>
              <w:bottom w:val="single" w:sz="4" w:space="0" w:color="808080"/>
            </w:tcBorders>
            <w:shd w:val="clear" w:color="auto" w:fill="auto"/>
            <w:vAlign w:val="center"/>
          </w:tcPr>
          <w:p w14:paraId="19074397"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46B8AA95" w14:textId="77777777" w:rsidR="002510F4" w:rsidRPr="00430064" w:rsidRDefault="002510F4">
            <w:pPr>
              <w:pStyle w:val="ElementText"/>
              <w:snapToGrid w:val="0"/>
            </w:pPr>
          </w:p>
        </w:tc>
        <w:tc>
          <w:tcPr>
            <w:tcW w:w="1608" w:type="dxa"/>
            <w:tcBorders>
              <w:top w:val="single" w:sz="4" w:space="0" w:color="808080"/>
              <w:left w:val="single" w:sz="4" w:space="0" w:color="808080"/>
              <w:bottom w:val="single" w:sz="4" w:space="0" w:color="808080"/>
            </w:tcBorders>
            <w:shd w:val="clear" w:color="auto" w:fill="auto"/>
            <w:vAlign w:val="center"/>
          </w:tcPr>
          <w:p w14:paraId="3574EED8"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61FBB0B4" w14:textId="77777777" w:rsidR="002510F4" w:rsidRPr="00430064" w:rsidRDefault="002510F4">
            <w:pPr>
              <w:pStyle w:val="ElementText"/>
              <w:snapToGrid w:val="0"/>
            </w:pPr>
          </w:p>
        </w:tc>
        <w:tc>
          <w:tcPr>
            <w:tcW w:w="146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FB6DA3C" w14:textId="77777777" w:rsidR="002510F4" w:rsidRPr="00430064" w:rsidRDefault="002510F4">
            <w:pPr>
              <w:pStyle w:val="ElementText"/>
              <w:snapToGrid w:val="0"/>
            </w:pPr>
          </w:p>
        </w:tc>
      </w:tr>
      <w:tr w:rsidR="00CA255A" w:rsidRPr="00430064" w14:paraId="36102B66" w14:textId="77777777">
        <w:trPr>
          <w:trHeight w:hRule="exact" w:val="113"/>
        </w:trPr>
        <w:tc>
          <w:tcPr>
            <w:tcW w:w="2494" w:type="dxa"/>
            <w:tcBorders>
              <w:bottom w:val="single" w:sz="4" w:space="0" w:color="808080"/>
            </w:tcBorders>
            <w:shd w:val="clear" w:color="auto" w:fill="auto"/>
            <w:vAlign w:val="center"/>
          </w:tcPr>
          <w:p w14:paraId="28EC61A2" w14:textId="77777777" w:rsidR="002510F4" w:rsidRPr="00430064" w:rsidRDefault="002510F4">
            <w:pPr>
              <w:pStyle w:val="ElementText"/>
              <w:snapToGrid w:val="0"/>
              <w:jc w:val="center"/>
            </w:pPr>
          </w:p>
        </w:tc>
        <w:tc>
          <w:tcPr>
            <w:tcW w:w="193" w:type="dxa"/>
            <w:shd w:val="clear" w:color="auto" w:fill="auto"/>
            <w:vAlign w:val="center"/>
          </w:tcPr>
          <w:p w14:paraId="0F6A5201"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7CD8B525" w14:textId="77777777" w:rsidR="002510F4" w:rsidRPr="00430064" w:rsidRDefault="002510F4">
            <w:pPr>
              <w:pStyle w:val="ElementText"/>
              <w:snapToGrid w:val="0"/>
              <w:jc w:val="center"/>
            </w:pPr>
          </w:p>
        </w:tc>
        <w:tc>
          <w:tcPr>
            <w:tcW w:w="193" w:type="dxa"/>
            <w:shd w:val="clear" w:color="auto" w:fill="auto"/>
            <w:vAlign w:val="center"/>
          </w:tcPr>
          <w:p w14:paraId="20AA42E8" w14:textId="77777777" w:rsidR="002510F4" w:rsidRPr="00430064" w:rsidRDefault="002510F4">
            <w:pPr>
              <w:pStyle w:val="ElementText"/>
              <w:snapToGrid w:val="0"/>
              <w:jc w:val="center"/>
            </w:pPr>
          </w:p>
        </w:tc>
        <w:tc>
          <w:tcPr>
            <w:tcW w:w="1618" w:type="dxa"/>
            <w:tcBorders>
              <w:bottom w:val="single" w:sz="4" w:space="0" w:color="808080"/>
            </w:tcBorders>
            <w:shd w:val="clear" w:color="auto" w:fill="auto"/>
            <w:vAlign w:val="center"/>
          </w:tcPr>
          <w:p w14:paraId="3ED57880" w14:textId="77777777" w:rsidR="002510F4" w:rsidRPr="00430064" w:rsidRDefault="002510F4">
            <w:pPr>
              <w:pStyle w:val="ElementText"/>
              <w:snapToGrid w:val="0"/>
              <w:jc w:val="center"/>
            </w:pPr>
          </w:p>
        </w:tc>
        <w:tc>
          <w:tcPr>
            <w:tcW w:w="193" w:type="dxa"/>
            <w:shd w:val="clear" w:color="auto" w:fill="auto"/>
            <w:vAlign w:val="center"/>
          </w:tcPr>
          <w:p w14:paraId="1E7CA583" w14:textId="77777777" w:rsidR="002510F4" w:rsidRPr="00430064" w:rsidRDefault="002510F4">
            <w:pPr>
              <w:pStyle w:val="ElementText"/>
              <w:snapToGrid w:val="0"/>
              <w:jc w:val="center"/>
            </w:pPr>
          </w:p>
        </w:tc>
        <w:tc>
          <w:tcPr>
            <w:tcW w:w="1238" w:type="dxa"/>
            <w:tcBorders>
              <w:bottom w:val="single" w:sz="4" w:space="0" w:color="808080"/>
            </w:tcBorders>
            <w:shd w:val="clear" w:color="auto" w:fill="auto"/>
            <w:vAlign w:val="center"/>
          </w:tcPr>
          <w:p w14:paraId="2EE6525B" w14:textId="77777777" w:rsidR="002510F4" w:rsidRPr="00430064" w:rsidRDefault="002510F4">
            <w:pPr>
              <w:pStyle w:val="ElementText"/>
              <w:snapToGrid w:val="0"/>
              <w:jc w:val="center"/>
            </w:pPr>
          </w:p>
        </w:tc>
        <w:tc>
          <w:tcPr>
            <w:tcW w:w="193" w:type="dxa"/>
            <w:shd w:val="clear" w:color="auto" w:fill="auto"/>
            <w:vAlign w:val="center"/>
          </w:tcPr>
          <w:p w14:paraId="54F236A3" w14:textId="77777777" w:rsidR="002510F4" w:rsidRPr="00430064" w:rsidRDefault="002510F4">
            <w:pPr>
              <w:pStyle w:val="ElementText"/>
              <w:snapToGrid w:val="0"/>
              <w:jc w:val="center"/>
            </w:pPr>
          </w:p>
        </w:tc>
        <w:tc>
          <w:tcPr>
            <w:tcW w:w="1608" w:type="dxa"/>
            <w:tcBorders>
              <w:bottom w:val="single" w:sz="4" w:space="0" w:color="808080"/>
            </w:tcBorders>
            <w:shd w:val="clear" w:color="auto" w:fill="auto"/>
            <w:vAlign w:val="center"/>
          </w:tcPr>
          <w:p w14:paraId="6B26F34A" w14:textId="77777777" w:rsidR="002510F4" w:rsidRPr="00430064" w:rsidRDefault="002510F4">
            <w:pPr>
              <w:pStyle w:val="ElementText"/>
              <w:snapToGrid w:val="0"/>
              <w:jc w:val="center"/>
            </w:pPr>
          </w:p>
        </w:tc>
        <w:tc>
          <w:tcPr>
            <w:tcW w:w="193" w:type="dxa"/>
            <w:shd w:val="clear" w:color="auto" w:fill="auto"/>
            <w:vAlign w:val="center"/>
          </w:tcPr>
          <w:p w14:paraId="5050432F" w14:textId="77777777" w:rsidR="002510F4" w:rsidRPr="00430064" w:rsidRDefault="002510F4">
            <w:pPr>
              <w:pStyle w:val="ElementText"/>
              <w:snapToGrid w:val="0"/>
              <w:jc w:val="center"/>
            </w:pPr>
          </w:p>
        </w:tc>
        <w:tc>
          <w:tcPr>
            <w:tcW w:w="1467" w:type="dxa"/>
            <w:tcBorders>
              <w:bottom w:val="single" w:sz="4" w:space="0" w:color="808080"/>
            </w:tcBorders>
            <w:shd w:val="clear" w:color="auto" w:fill="auto"/>
            <w:vAlign w:val="center"/>
          </w:tcPr>
          <w:p w14:paraId="322E5218" w14:textId="77777777" w:rsidR="002510F4" w:rsidRPr="00430064" w:rsidRDefault="002510F4">
            <w:pPr>
              <w:pStyle w:val="ElementText"/>
              <w:snapToGrid w:val="0"/>
              <w:jc w:val="center"/>
            </w:pPr>
          </w:p>
        </w:tc>
      </w:tr>
      <w:tr w:rsidR="00CA255A" w:rsidRPr="00430064" w14:paraId="21FA0C73" w14:textId="77777777">
        <w:trPr>
          <w:trHeight w:val="284"/>
        </w:trPr>
        <w:tc>
          <w:tcPr>
            <w:tcW w:w="2494" w:type="dxa"/>
            <w:tcBorders>
              <w:top w:val="single" w:sz="4" w:space="0" w:color="808080"/>
              <w:left w:val="single" w:sz="4" w:space="0" w:color="808080"/>
              <w:bottom w:val="single" w:sz="4" w:space="0" w:color="808080"/>
            </w:tcBorders>
            <w:shd w:val="clear" w:color="auto" w:fill="auto"/>
            <w:vAlign w:val="center"/>
          </w:tcPr>
          <w:p w14:paraId="255DC93D"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19FDF331" w14:textId="77777777" w:rsidR="002510F4" w:rsidRPr="00430064" w:rsidRDefault="002510F4">
            <w:pPr>
              <w:pStyle w:val="ElementText"/>
              <w:snapToGrid w:val="0"/>
              <w:jc w:val="center"/>
            </w:pPr>
          </w:p>
        </w:tc>
        <w:tc>
          <w:tcPr>
            <w:tcW w:w="1608" w:type="dxa"/>
            <w:tcBorders>
              <w:top w:val="single" w:sz="4" w:space="0" w:color="808080"/>
              <w:left w:val="single" w:sz="4" w:space="0" w:color="808080"/>
              <w:bottom w:val="single" w:sz="4" w:space="0" w:color="808080"/>
            </w:tcBorders>
            <w:shd w:val="clear" w:color="auto" w:fill="auto"/>
            <w:vAlign w:val="center"/>
          </w:tcPr>
          <w:p w14:paraId="3E6763F6"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1F72A0F2" w14:textId="77777777" w:rsidR="002510F4" w:rsidRPr="00430064" w:rsidRDefault="002510F4">
            <w:pPr>
              <w:pStyle w:val="ElementText"/>
              <w:snapToGrid w:val="0"/>
            </w:pPr>
          </w:p>
        </w:tc>
        <w:tc>
          <w:tcPr>
            <w:tcW w:w="1618" w:type="dxa"/>
            <w:tcBorders>
              <w:top w:val="single" w:sz="4" w:space="0" w:color="808080"/>
              <w:left w:val="single" w:sz="4" w:space="0" w:color="808080"/>
              <w:bottom w:val="single" w:sz="4" w:space="0" w:color="808080"/>
            </w:tcBorders>
            <w:shd w:val="clear" w:color="auto" w:fill="auto"/>
            <w:vAlign w:val="center"/>
          </w:tcPr>
          <w:p w14:paraId="0B952FD2"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75583ED6" w14:textId="77777777" w:rsidR="002510F4" w:rsidRPr="00430064" w:rsidRDefault="002510F4">
            <w:pPr>
              <w:pStyle w:val="ElementText"/>
              <w:snapToGrid w:val="0"/>
            </w:pPr>
          </w:p>
        </w:tc>
        <w:tc>
          <w:tcPr>
            <w:tcW w:w="1238" w:type="dxa"/>
            <w:tcBorders>
              <w:top w:val="single" w:sz="4" w:space="0" w:color="808080"/>
              <w:left w:val="single" w:sz="4" w:space="0" w:color="808080"/>
              <w:bottom w:val="single" w:sz="4" w:space="0" w:color="808080"/>
            </w:tcBorders>
            <w:shd w:val="clear" w:color="auto" w:fill="auto"/>
            <w:vAlign w:val="center"/>
          </w:tcPr>
          <w:p w14:paraId="556F96BF"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34F6F2BB" w14:textId="77777777" w:rsidR="002510F4" w:rsidRPr="00430064" w:rsidRDefault="002510F4">
            <w:pPr>
              <w:pStyle w:val="ElementText"/>
              <w:snapToGrid w:val="0"/>
            </w:pPr>
          </w:p>
        </w:tc>
        <w:tc>
          <w:tcPr>
            <w:tcW w:w="1608" w:type="dxa"/>
            <w:tcBorders>
              <w:top w:val="single" w:sz="4" w:space="0" w:color="808080"/>
              <w:left w:val="single" w:sz="4" w:space="0" w:color="808080"/>
              <w:bottom w:val="single" w:sz="4" w:space="0" w:color="808080"/>
            </w:tcBorders>
            <w:shd w:val="clear" w:color="auto" w:fill="auto"/>
            <w:vAlign w:val="center"/>
          </w:tcPr>
          <w:p w14:paraId="00CAC582" w14:textId="77777777" w:rsidR="002510F4" w:rsidRPr="00430064" w:rsidRDefault="002510F4">
            <w:pPr>
              <w:pStyle w:val="ElementText"/>
              <w:snapToGrid w:val="0"/>
            </w:pPr>
          </w:p>
        </w:tc>
        <w:tc>
          <w:tcPr>
            <w:tcW w:w="193" w:type="dxa"/>
            <w:tcBorders>
              <w:left w:val="single" w:sz="4" w:space="0" w:color="808080"/>
            </w:tcBorders>
            <w:shd w:val="clear" w:color="auto" w:fill="auto"/>
            <w:vAlign w:val="center"/>
          </w:tcPr>
          <w:p w14:paraId="7E07A9F8" w14:textId="77777777" w:rsidR="002510F4" w:rsidRPr="00430064" w:rsidRDefault="002510F4">
            <w:pPr>
              <w:pStyle w:val="ElementText"/>
              <w:snapToGrid w:val="0"/>
            </w:pPr>
          </w:p>
        </w:tc>
        <w:tc>
          <w:tcPr>
            <w:tcW w:w="146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109392" w14:textId="77777777" w:rsidR="002510F4" w:rsidRPr="00430064" w:rsidRDefault="002510F4">
            <w:pPr>
              <w:pStyle w:val="ElementText"/>
              <w:snapToGrid w:val="0"/>
            </w:pPr>
          </w:p>
        </w:tc>
      </w:tr>
    </w:tbl>
    <w:p w14:paraId="10BC6B67" w14:textId="77777777" w:rsidR="002510F4" w:rsidRPr="00430064" w:rsidRDefault="002510F4"/>
    <w:p w14:paraId="2770F6CE" w14:textId="77777777" w:rsidR="002510F4" w:rsidRPr="00430064" w:rsidRDefault="002510F4"/>
    <w:p w14:paraId="33B91301" w14:textId="77777777" w:rsidR="002510F4" w:rsidRPr="00430064" w:rsidRDefault="002510F4"/>
    <w:p w14:paraId="5E1AE2DB" w14:textId="77777777" w:rsidR="002510F4" w:rsidRPr="00430064" w:rsidRDefault="006725F1">
      <w:pPr>
        <w:pStyle w:val="Heading2-LightBlue"/>
      </w:pPr>
      <w:r w:rsidRPr="00430064">
        <w:t>Professional Advisers</w:t>
      </w: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1603"/>
        <w:gridCol w:w="540"/>
        <w:gridCol w:w="2702"/>
        <w:gridCol w:w="360"/>
        <w:gridCol w:w="2702"/>
        <w:gridCol w:w="360"/>
        <w:gridCol w:w="2726"/>
        <w:gridCol w:w="10"/>
      </w:tblGrid>
      <w:tr w:rsidR="00CA255A" w:rsidRPr="00430064" w14:paraId="7B5E4C0E" w14:textId="77777777">
        <w:trPr>
          <w:gridAfter w:val="1"/>
          <w:wAfter w:w="10" w:type="dxa"/>
          <w:trHeight w:val="284"/>
        </w:trPr>
        <w:tc>
          <w:tcPr>
            <w:tcW w:w="1602" w:type="dxa"/>
            <w:shd w:val="clear" w:color="auto" w:fill="auto"/>
            <w:vAlign w:val="center"/>
          </w:tcPr>
          <w:p w14:paraId="487DCF10" w14:textId="77777777" w:rsidR="002510F4" w:rsidRPr="00430064" w:rsidRDefault="006725F1">
            <w:pPr>
              <w:pStyle w:val="ElementHeadingGrey"/>
            </w:pPr>
            <w:r w:rsidRPr="00430064">
              <w:t>Type</w:t>
            </w:r>
          </w:p>
        </w:tc>
        <w:tc>
          <w:tcPr>
            <w:tcW w:w="540" w:type="dxa"/>
            <w:shd w:val="clear" w:color="auto" w:fill="auto"/>
            <w:vAlign w:val="center"/>
          </w:tcPr>
          <w:p w14:paraId="1D7D7B0C" w14:textId="77777777" w:rsidR="002510F4" w:rsidRPr="00430064" w:rsidRDefault="002510F4">
            <w:pPr>
              <w:pStyle w:val="ElementText"/>
              <w:snapToGrid w:val="0"/>
            </w:pPr>
          </w:p>
        </w:tc>
        <w:tc>
          <w:tcPr>
            <w:tcW w:w="2700" w:type="dxa"/>
            <w:shd w:val="clear" w:color="auto" w:fill="auto"/>
            <w:vAlign w:val="center"/>
          </w:tcPr>
          <w:p w14:paraId="71E633DA" w14:textId="77777777" w:rsidR="002510F4" w:rsidRPr="00430064" w:rsidRDefault="006725F1">
            <w:pPr>
              <w:pStyle w:val="ElementHeadingGrey"/>
            </w:pPr>
            <w:r w:rsidRPr="00430064">
              <w:t>Company Name</w:t>
            </w:r>
          </w:p>
        </w:tc>
        <w:tc>
          <w:tcPr>
            <w:tcW w:w="360" w:type="dxa"/>
            <w:shd w:val="clear" w:color="auto" w:fill="auto"/>
            <w:vAlign w:val="center"/>
          </w:tcPr>
          <w:p w14:paraId="276030C0" w14:textId="77777777" w:rsidR="002510F4" w:rsidRPr="00430064" w:rsidRDefault="002510F4">
            <w:pPr>
              <w:pStyle w:val="ElementHeadingGrey"/>
              <w:snapToGrid w:val="0"/>
            </w:pPr>
          </w:p>
        </w:tc>
        <w:tc>
          <w:tcPr>
            <w:tcW w:w="2700" w:type="dxa"/>
            <w:shd w:val="clear" w:color="auto" w:fill="auto"/>
            <w:vAlign w:val="center"/>
          </w:tcPr>
          <w:p w14:paraId="303B07A6" w14:textId="77777777" w:rsidR="002510F4" w:rsidRPr="00430064" w:rsidRDefault="006725F1">
            <w:pPr>
              <w:pStyle w:val="ElementHeadingGrey"/>
            </w:pPr>
            <w:r w:rsidRPr="00430064">
              <w:t>Contact Name</w:t>
            </w:r>
          </w:p>
        </w:tc>
        <w:tc>
          <w:tcPr>
            <w:tcW w:w="360" w:type="dxa"/>
            <w:shd w:val="clear" w:color="auto" w:fill="auto"/>
            <w:vAlign w:val="center"/>
          </w:tcPr>
          <w:p w14:paraId="63A1333C" w14:textId="77777777" w:rsidR="002510F4" w:rsidRPr="00430064" w:rsidRDefault="002510F4">
            <w:pPr>
              <w:pStyle w:val="ElementHeadingGrey"/>
              <w:snapToGrid w:val="0"/>
            </w:pPr>
          </w:p>
        </w:tc>
        <w:tc>
          <w:tcPr>
            <w:tcW w:w="2726" w:type="dxa"/>
            <w:shd w:val="clear" w:color="auto" w:fill="auto"/>
            <w:vAlign w:val="center"/>
          </w:tcPr>
          <w:p w14:paraId="3A376D06" w14:textId="77777777" w:rsidR="002510F4" w:rsidRPr="00430064" w:rsidRDefault="006725F1">
            <w:pPr>
              <w:pStyle w:val="ElementHeadingGrey"/>
            </w:pPr>
            <w:r w:rsidRPr="00430064">
              <w:t>Phone Number</w:t>
            </w:r>
          </w:p>
        </w:tc>
      </w:tr>
      <w:tr w:rsidR="00CA255A" w:rsidRPr="00430064" w14:paraId="79EDB0AD" w14:textId="77777777">
        <w:trPr>
          <w:trHeight w:hRule="exact" w:val="57"/>
        </w:trPr>
        <w:tc>
          <w:tcPr>
            <w:tcW w:w="1603" w:type="dxa"/>
            <w:shd w:val="clear" w:color="auto" w:fill="auto"/>
            <w:vAlign w:val="center"/>
          </w:tcPr>
          <w:p w14:paraId="6B989CDC" w14:textId="77777777" w:rsidR="002510F4" w:rsidRPr="00430064" w:rsidRDefault="002510F4">
            <w:pPr>
              <w:pStyle w:val="ElementText"/>
              <w:snapToGrid w:val="0"/>
            </w:pPr>
          </w:p>
        </w:tc>
        <w:tc>
          <w:tcPr>
            <w:tcW w:w="540" w:type="dxa"/>
            <w:shd w:val="clear" w:color="auto" w:fill="auto"/>
            <w:vAlign w:val="center"/>
          </w:tcPr>
          <w:p w14:paraId="58C693CA" w14:textId="77777777" w:rsidR="002510F4" w:rsidRPr="00430064" w:rsidRDefault="002510F4">
            <w:pPr>
              <w:pStyle w:val="ElementText"/>
              <w:snapToGrid w:val="0"/>
            </w:pPr>
          </w:p>
        </w:tc>
        <w:tc>
          <w:tcPr>
            <w:tcW w:w="2702" w:type="dxa"/>
            <w:tcBorders>
              <w:bottom w:val="single" w:sz="4" w:space="0" w:color="808080"/>
            </w:tcBorders>
            <w:shd w:val="clear" w:color="auto" w:fill="auto"/>
            <w:vAlign w:val="center"/>
          </w:tcPr>
          <w:p w14:paraId="55208D90" w14:textId="77777777" w:rsidR="002510F4" w:rsidRPr="00430064" w:rsidRDefault="002510F4">
            <w:pPr>
              <w:pStyle w:val="ElementText"/>
              <w:snapToGrid w:val="0"/>
              <w:jc w:val="center"/>
            </w:pPr>
          </w:p>
        </w:tc>
        <w:tc>
          <w:tcPr>
            <w:tcW w:w="360" w:type="dxa"/>
            <w:shd w:val="clear" w:color="auto" w:fill="auto"/>
            <w:vAlign w:val="center"/>
          </w:tcPr>
          <w:p w14:paraId="5CE3BDB4" w14:textId="77777777" w:rsidR="002510F4" w:rsidRPr="00430064" w:rsidRDefault="002510F4">
            <w:pPr>
              <w:pStyle w:val="ElementText"/>
              <w:snapToGrid w:val="0"/>
              <w:jc w:val="center"/>
            </w:pPr>
          </w:p>
        </w:tc>
        <w:tc>
          <w:tcPr>
            <w:tcW w:w="2702" w:type="dxa"/>
            <w:tcBorders>
              <w:bottom w:val="single" w:sz="4" w:space="0" w:color="808080"/>
            </w:tcBorders>
            <w:shd w:val="clear" w:color="auto" w:fill="auto"/>
            <w:vAlign w:val="center"/>
          </w:tcPr>
          <w:p w14:paraId="27F18DEA" w14:textId="77777777" w:rsidR="002510F4" w:rsidRPr="00430064" w:rsidRDefault="002510F4">
            <w:pPr>
              <w:pStyle w:val="ElementText"/>
              <w:snapToGrid w:val="0"/>
              <w:jc w:val="center"/>
            </w:pPr>
          </w:p>
        </w:tc>
        <w:tc>
          <w:tcPr>
            <w:tcW w:w="360" w:type="dxa"/>
            <w:shd w:val="clear" w:color="auto" w:fill="auto"/>
            <w:vAlign w:val="center"/>
          </w:tcPr>
          <w:p w14:paraId="78DE1695" w14:textId="77777777" w:rsidR="002510F4" w:rsidRPr="00430064" w:rsidRDefault="002510F4">
            <w:pPr>
              <w:pStyle w:val="ElementText"/>
              <w:snapToGrid w:val="0"/>
              <w:jc w:val="center"/>
            </w:pPr>
          </w:p>
        </w:tc>
        <w:tc>
          <w:tcPr>
            <w:tcW w:w="2731" w:type="dxa"/>
            <w:gridSpan w:val="2"/>
            <w:tcBorders>
              <w:bottom w:val="single" w:sz="4" w:space="0" w:color="808080"/>
            </w:tcBorders>
            <w:shd w:val="clear" w:color="auto" w:fill="auto"/>
            <w:vAlign w:val="center"/>
          </w:tcPr>
          <w:p w14:paraId="7B154464" w14:textId="77777777" w:rsidR="002510F4" w:rsidRPr="00430064" w:rsidRDefault="002510F4">
            <w:pPr>
              <w:pStyle w:val="ElementText"/>
              <w:snapToGrid w:val="0"/>
              <w:jc w:val="center"/>
            </w:pPr>
          </w:p>
        </w:tc>
      </w:tr>
      <w:tr w:rsidR="00CA255A" w:rsidRPr="00430064" w14:paraId="77A2A27F" w14:textId="77777777">
        <w:trPr>
          <w:trHeight w:val="284"/>
        </w:trPr>
        <w:tc>
          <w:tcPr>
            <w:tcW w:w="1603" w:type="dxa"/>
            <w:shd w:val="clear" w:color="auto" w:fill="auto"/>
            <w:vAlign w:val="center"/>
          </w:tcPr>
          <w:p w14:paraId="2E9FE2E5" w14:textId="77777777" w:rsidR="002510F4" w:rsidRPr="00430064" w:rsidRDefault="006725F1">
            <w:pPr>
              <w:pStyle w:val="ElementHeading"/>
            </w:pPr>
            <w:r w:rsidRPr="00430064">
              <w:rPr>
                <w:sz w:val="16"/>
                <w:szCs w:val="14"/>
              </w:rPr>
              <w:t>Accountant</w:t>
            </w:r>
          </w:p>
        </w:tc>
        <w:tc>
          <w:tcPr>
            <w:tcW w:w="540" w:type="dxa"/>
            <w:shd w:val="clear" w:color="auto" w:fill="auto"/>
            <w:vAlign w:val="center"/>
          </w:tcPr>
          <w:p w14:paraId="46D04362" w14:textId="77777777" w:rsidR="002510F4" w:rsidRPr="00430064" w:rsidRDefault="002510F4">
            <w:pPr>
              <w:pStyle w:val="ElementText"/>
              <w:snapToGrid w:val="0"/>
              <w:rPr>
                <w:szCs w:val="14"/>
              </w:rPr>
            </w:pPr>
          </w:p>
        </w:tc>
        <w:tc>
          <w:tcPr>
            <w:tcW w:w="2702" w:type="dxa"/>
            <w:tcBorders>
              <w:top w:val="single" w:sz="4" w:space="0" w:color="808080"/>
              <w:left w:val="single" w:sz="4" w:space="0" w:color="808080"/>
              <w:bottom w:val="single" w:sz="4" w:space="0" w:color="808080"/>
            </w:tcBorders>
            <w:shd w:val="clear" w:color="auto" w:fill="auto"/>
            <w:vAlign w:val="center"/>
          </w:tcPr>
          <w:p w14:paraId="3EB5D86C"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613C8E8F" w14:textId="77777777" w:rsidR="002510F4" w:rsidRPr="00430064" w:rsidRDefault="002510F4">
            <w:pPr>
              <w:pStyle w:val="FadedElementTextLeft"/>
              <w:snapToGrid w:val="0"/>
            </w:pPr>
          </w:p>
        </w:tc>
        <w:tc>
          <w:tcPr>
            <w:tcW w:w="2702" w:type="dxa"/>
            <w:tcBorders>
              <w:top w:val="single" w:sz="4" w:space="0" w:color="808080"/>
              <w:left w:val="single" w:sz="4" w:space="0" w:color="808080"/>
              <w:bottom w:val="single" w:sz="4" w:space="0" w:color="808080"/>
            </w:tcBorders>
            <w:shd w:val="clear" w:color="auto" w:fill="auto"/>
            <w:vAlign w:val="center"/>
          </w:tcPr>
          <w:p w14:paraId="6B35F04B"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0F50601D" w14:textId="77777777" w:rsidR="002510F4" w:rsidRPr="00430064" w:rsidRDefault="002510F4">
            <w:pPr>
              <w:pStyle w:val="FadedElementTextLeft"/>
              <w:snapToGrid w:val="0"/>
            </w:pPr>
          </w:p>
        </w:tc>
        <w:tc>
          <w:tcPr>
            <w:tcW w:w="273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983FD8C" w14:textId="77777777" w:rsidR="002510F4" w:rsidRPr="00430064" w:rsidRDefault="006725F1">
            <w:pPr>
              <w:pStyle w:val="FadedElementTextLeft"/>
            </w:pPr>
            <w:r w:rsidRPr="00430064">
              <w:rPr>
                <w:rFonts w:eastAsia="Tahoma"/>
              </w:rPr>
              <w:t xml:space="preserve"> </w:t>
            </w:r>
            <w:r w:rsidRPr="00430064">
              <w:t>Not Recorded</w:t>
            </w:r>
          </w:p>
        </w:tc>
      </w:tr>
      <w:tr w:rsidR="00CA255A" w:rsidRPr="00430064" w14:paraId="0B09018B" w14:textId="77777777">
        <w:trPr>
          <w:trHeight w:hRule="exact" w:val="57"/>
        </w:trPr>
        <w:tc>
          <w:tcPr>
            <w:tcW w:w="1603" w:type="dxa"/>
            <w:shd w:val="clear" w:color="auto" w:fill="auto"/>
            <w:vAlign w:val="center"/>
          </w:tcPr>
          <w:p w14:paraId="3540DCA5" w14:textId="77777777" w:rsidR="002510F4" w:rsidRPr="00430064" w:rsidRDefault="002510F4">
            <w:pPr>
              <w:pStyle w:val="ElementText"/>
              <w:snapToGrid w:val="0"/>
              <w:rPr>
                <w:szCs w:val="14"/>
              </w:rPr>
            </w:pPr>
          </w:p>
        </w:tc>
        <w:tc>
          <w:tcPr>
            <w:tcW w:w="540" w:type="dxa"/>
            <w:shd w:val="clear" w:color="auto" w:fill="auto"/>
            <w:vAlign w:val="center"/>
          </w:tcPr>
          <w:p w14:paraId="145D7F2F" w14:textId="77777777" w:rsidR="002510F4" w:rsidRPr="00430064" w:rsidRDefault="002510F4">
            <w:pPr>
              <w:pStyle w:val="ElementText"/>
              <w:snapToGrid w:val="0"/>
              <w:rPr>
                <w:szCs w:val="14"/>
              </w:rPr>
            </w:pPr>
          </w:p>
        </w:tc>
        <w:tc>
          <w:tcPr>
            <w:tcW w:w="2702" w:type="dxa"/>
            <w:tcBorders>
              <w:bottom w:val="single" w:sz="4" w:space="0" w:color="808080"/>
            </w:tcBorders>
            <w:shd w:val="clear" w:color="auto" w:fill="auto"/>
            <w:vAlign w:val="center"/>
          </w:tcPr>
          <w:p w14:paraId="61E4EE5C" w14:textId="77777777" w:rsidR="002510F4" w:rsidRPr="00430064" w:rsidRDefault="002510F4">
            <w:pPr>
              <w:pStyle w:val="ElementText"/>
              <w:snapToGrid w:val="0"/>
              <w:jc w:val="center"/>
            </w:pPr>
          </w:p>
        </w:tc>
        <w:tc>
          <w:tcPr>
            <w:tcW w:w="360" w:type="dxa"/>
            <w:shd w:val="clear" w:color="auto" w:fill="auto"/>
            <w:vAlign w:val="center"/>
          </w:tcPr>
          <w:p w14:paraId="269939C8" w14:textId="77777777" w:rsidR="002510F4" w:rsidRPr="00430064" w:rsidRDefault="002510F4">
            <w:pPr>
              <w:pStyle w:val="ElementText"/>
              <w:snapToGrid w:val="0"/>
              <w:jc w:val="center"/>
            </w:pPr>
          </w:p>
        </w:tc>
        <w:tc>
          <w:tcPr>
            <w:tcW w:w="2702" w:type="dxa"/>
            <w:tcBorders>
              <w:bottom w:val="single" w:sz="4" w:space="0" w:color="808080"/>
            </w:tcBorders>
            <w:shd w:val="clear" w:color="auto" w:fill="auto"/>
            <w:vAlign w:val="center"/>
          </w:tcPr>
          <w:p w14:paraId="5F4A78E2" w14:textId="77777777" w:rsidR="002510F4" w:rsidRPr="00430064" w:rsidRDefault="002510F4">
            <w:pPr>
              <w:pStyle w:val="ElementText"/>
              <w:snapToGrid w:val="0"/>
              <w:jc w:val="center"/>
            </w:pPr>
          </w:p>
        </w:tc>
        <w:tc>
          <w:tcPr>
            <w:tcW w:w="360" w:type="dxa"/>
            <w:shd w:val="clear" w:color="auto" w:fill="auto"/>
            <w:vAlign w:val="center"/>
          </w:tcPr>
          <w:p w14:paraId="470C5E07" w14:textId="77777777" w:rsidR="002510F4" w:rsidRPr="00430064" w:rsidRDefault="002510F4">
            <w:pPr>
              <w:pStyle w:val="ElementText"/>
              <w:snapToGrid w:val="0"/>
              <w:jc w:val="center"/>
            </w:pPr>
          </w:p>
        </w:tc>
        <w:tc>
          <w:tcPr>
            <w:tcW w:w="2731" w:type="dxa"/>
            <w:gridSpan w:val="2"/>
            <w:tcBorders>
              <w:bottom w:val="single" w:sz="4" w:space="0" w:color="808080"/>
            </w:tcBorders>
            <w:shd w:val="clear" w:color="auto" w:fill="auto"/>
            <w:vAlign w:val="center"/>
          </w:tcPr>
          <w:p w14:paraId="408009E9" w14:textId="77777777" w:rsidR="002510F4" w:rsidRPr="00430064" w:rsidRDefault="002510F4">
            <w:pPr>
              <w:pStyle w:val="ElementText"/>
              <w:snapToGrid w:val="0"/>
              <w:jc w:val="center"/>
            </w:pPr>
          </w:p>
        </w:tc>
      </w:tr>
      <w:tr w:rsidR="00CA255A" w:rsidRPr="00430064" w14:paraId="7549A5FE" w14:textId="77777777">
        <w:trPr>
          <w:trHeight w:val="284"/>
        </w:trPr>
        <w:tc>
          <w:tcPr>
            <w:tcW w:w="1603" w:type="dxa"/>
            <w:shd w:val="clear" w:color="auto" w:fill="auto"/>
            <w:vAlign w:val="center"/>
          </w:tcPr>
          <w:p w14:paraId="738CF96D" w14:textId="77777777" w:rsidR="002510F4" w:rsidRPr="00430064" w:rsidRDefault="006725F1">
            <w:pPr>
              <w:pStyle w:val="ElementHeading"/>
            </w:pPr>
            <w:r w:rsidRPr="00430064">
              <w:rPr>
                <w:sz w:val="16"/>
                <w:szCs w:val="14"/>
              </w:rPr>
              <w:t>Solicitor</w:t>
            </w:r>
          </w:p>
        </w:tc>
        <w:tc>
          <w:tcPr>
            <w:tcW w:w="540" w:type="dxa"/>
            <w:shd w:val="clear" w:color="auto" w:fill="auto"/>
            <w:vAlign w:val="center"/>
          </w:tcPr>
          <w:p w14:paraId="0249B2D4" w14:textId="77777777" w:rsidR="002510F4" w:rsidRPr="00430064" w:rsidRDefault="002510F4">
            <w:pPr>
              <w:pStyle w:val="ElementText"/>
              <w:snapToGrid w:val="0"/>
              <w:rPr>
                <w:szCs w:val="14"/>
              </w:rPr>
            </w:pPr>
          </w:p>
        </w:tc>
        <w:tc>
          <w:tcPr>
            <w:tcW w:w="2702" w:type="dxa"/>
            <w:tcBorders>
              <w:top w:val="single" w:sz="4" w:space="0" w:color="808080"/>
              <w:left w:val="single" w:sz="4" w:space="0" w:color="808080"/>
              <w:bottom w:val="single" w:sz="4" w:space="0" w:color="808080"/>
            </w:tcBorders>
            <w:shd w:val="clear" w:color="auto" w:fill="auto"/>
            <w:vAlign w:val="center"/>
          </w:tcPr>
          <w:p w14:paraId="605E159A"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146FA3B2" w14:textId="77777777" w:rsidR="002510F4" w:rsidRPr="00430064" w:rsidRDefault="002510F4">
            <w:pPr>
              <w:pStyle w:val="FadedElementTextLeft"/>
              <w:snapToGrid w:val="0"/>
            </w:pPr>
          </w:p>
        </w:tc>
        <w:tc>
          <w:tcPr>
            <w:tcW w:w="2702" w:type="dxa"/>
            <w:tcBorders>
              <w:top w:val="single" w:sz="4" w:space="0" w:color="808080"/>
              <w:left w:val="single" w:sz="4" w:space="0" w:color="808080"/>
              <w:bottom w:val="single" w:sz="4" w:space="0" w:color="808080"/>
            </w:tcBorders>
            <w:shd w:val="clear" w:color="auto" w:fill="auto"/>
            <w:vAlign w:val="center"/>
          </w:tcPr>
          <w:p w14:paraId="19E7999D"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64FCED7B" w14:textId="77777777" w:rsidR="002510F4" w:rsidRPr="00430064" w:rsidRDefault="002510F4">
            <w:pPr>
              <w:pStyle w:val="FadedElementTextLeft"/>
              <w:snapToGrid w:val="0"/>
            </w:pPr>
          </w:p>
        </w:tc>
        <w:tc>
          <w:tcPr>
            <w:tcW w:w="273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62F7288" w14:textId="77777777" w:rsidR="002510F4" w:rsidRPr="00430064" w:rsidRDefault="006725F1">
            <w:pPr>
              <w:pStyle w:val="FadedElementTextLeft"/>
            </w:pPr>
            <w:r w:rsidRPr="00430064">
              <w:rPr>
                <w:rFonts w:eastAsia="Tahoma"/>
              </w:rPr>
              <w:t xml:space="preserve"> </w:t>
            </w:r>
            <w:r w:rsidRPr="00430064">
              <w:t>Not Recorded</w:t>
            </w:r>
          </w:p>
        </w:tc>
      </w:tr>
      <w:tr w:rsidR="00CA255A" w:rsidRPr="00430064" w14:paraId="4DE38D1E" w14:textId="77777777">
        <w:trPr>
          <w:trHeight w:hRule="exact" w:val="57"/>
        </w:trPr>
        <w:tc>
          <w:tcPr>
            <w:tcW w:w="1603" w:type="dxa"/>
            <w:shd w:val="clear" w:color="auto" w:fill="auto"/>
            <w:vAlign w:val="center"/>
          </w:tcPr>
          <w:p w14:paraId="2571F244" w14:textId="77777777" w:rsidR="002510F4" w:rsidRPr="00430064" w:rsidRDefault="002510F4">
            <w:pPr>
              <w:pStyle w:val="ElementText"/>
              <w:snapToGrid w:val="0"/>
              <w:rPr>
                <w:szCs w:val="14"/>
              </w:rPr>
            </w:pPr>
          </w:p>
        </w:tc>
        <w:tc>
          <w:tcPr>
            <w:tcW w:w="540" w:type="dxa"/>
            <w:shd w:val="clear" w:color="auto" w:fill="auto"/>
            <w:vAlign w:val="center"/>
          </w:tcPr>
          <w:p w14:paraId="1F67F13F" w14:textId="77777777" w:rsidR="002510F4" w:rsidRPr="00430064" w:rsidRDefault="002510F4">
            <w:pPr>
              <w:pStyle w:val="ElementText"/>
              <w:snapToGrid w:val="0"/>
              <w:rPr>
                <w:szCs w:val="14"/>
              </w:rPr>
            </w:pPr>
          </w:p>
        </w:tc>
        <w:tc>
          <w:tcPr>
            <w:tcW w:w="2702" w:type="dxa"/>
            <w:tcBorders>
              <w:bottom w:val="single" w:sz="4" w:space="0" w:color="808080"/>
            </w:tcBorders>
            <w:shd w:val="clear" w:color="auto" w:fill="auto"/>
            <w:vAlign w:val="center"/>
          </w:tcPr>
          <w:p w14:paraId="719ECFDB" w14:textId="77777777" w:rsidR="002510F4" w:rsidRPr="00430064" w:rsidRDefault="002510F4">
            <w:pPr>
              <w:pStyle w:val="ElementText"/>
              <w:snapToGrid w:val="0"/>
              <w:jc w:val="center"/>
            </w:pPr>
          </w:p>
        </w:tc>
        <w:tc>
          <w:tcPr>
            <w:tcW w:w="360" w:type="dxa"/>
            <w:shd w:val="clear" w:color="auto" w:fill="auto"/>
            <w:vAlign w:val="center"/>
          </w:tcPr>
          <w:p w14:paraId="7498F9D2" w14:textId="77777777" w:rsidR="002510F4" w:rsidRPr="00430064" w:rsidRDefault="002510F4">
            <w:pPr>
              <w:pStyle w:val="ElementText"/>
              <w:snapToGrid w:val="0"/>
              <w:jc w:val="center"/>
            </w:pPr>
          </w:p>
        </w:tc>
        <w:tc>
          <w:tcPr>
            <w:tcW w:w="2702" w:type="dxa"/>
            <w:tcBorders>
              <w:bottom w:val="single" w:sz="4" w:space="0" w:color="808080"/>
            </w:tcBorders>
            <w:shd w:val="clear" w:color="auto" w:fill="auto"/>
            <w:vAlign w:val="center"/>
          </w:tcPr>
          <w:p w14:paraId="2BB4D178" w14:textId="77777777" w:rsidR="002510F4" w:rsidRPr="00430064" w:rsidRDefault="002510F4">
            <w:pPr>
              <w:pStyle w:val="ElementText"/>
              <w:snapToGrid w:val="0"/>
              <w:jc w:val="center"/>
            </w:pPr>
          </w:p>
        </w:tc>
        <w:tc>
          <w:tcPr>
            <w:tcW w:w="360" w:type="dxa"/>
            <w:shd w:val="clear" w:color="auto" w:fill="auto"/>
            <w:vAlign w:val="center"/>
          </w:tcPr>
          <w:p w14:paraId="52D4BCE3" w14:textId="77777777" w:rsidR="002510F4" w:rsidRPr="00430064" w:rsidRDefault="002510F4">
            <w:pPr>
              <w:pStyle w:val="ElementText"/>
              <w:snapToGrid w:val="0"/>
              <w:jc w:val="center"/>
            </w:pPr>
          </w:p>
        </w:tc>
        <w:tc>
          <w:tcPr>
            <w:tcW w:w="2731" w:type="dxa"/>
            <w:gridSpan w:val="2"/>
            <w:tcBorders>
              <w:bottom w:val="single" w:sz="4" w:space="0" w:color="808080"/>
            </w:tcBorders>
            <w:shd w:val="clear" w:color="auto" w:fill="auto"/>
            <w:vAlign w:val="center"/>
          </w:tcPr>
          <w:p w14:paraId="465F3791" w14:textId="77777777" w:rsidR="002510F4" w:rsidRPr="00430064" w:rsidRDefault="002510F4">
            <w:pPr>
              <w:pStyle w:val="ElementText"/>
              <w:snapToGrid w:val="0"/>
              <w:jc w:val="center"/>
            </w:pPr>
          </w:p>
        </w:tc>
      </w:tr>
      <w:tr w:rsidR="00CA255A" w:rsidRPr="00430064" w14:paraId="4086ACE9" w14:textId="77777777">
        <w:trPr>
          <w:trHeight w:val="284"/>
        </w:trPr>
        <w:tc>
          <w:tcPr>
            <w:tcW w:w="1603" w:type="dxa"/>
            <w:shd w:val="clear" w:color="auto" w:fill="auto"/>
            <w:vAlign w:val="center"/>
          </w:tcPr>
          <w:p w14:paraId="2DA990C4" w14:textId="77777777" w:rsidR="002510F4" w:rsidRPr="00430064" w:rsidRDefault="006725F1">
            <w:pPr>
              <w:pStyle w:val="ElementHeading"/>
            </w:pPr>
            <w:r w:rsidRPr="00430064">
              <w:rPr>
                <w:sz w:val="16"/>
                <w:szCs w:val="14"/>
              </w:rPr>
              <w:t>Stockbroker</w:t>
            </w:r>
          </w:p>
        </w:tc>
        <w:tc>
          <w:tcPr>
            <w:tcW w:w="540" w:type="dxa"/>
            <w:shd w:val="clear" w:color="auto" w:fill="auto"/>
            <w:vAlign w:val="center"/>
          </w:tcPr>
          <w:p w14:paraId="5D237303" w14:textId="77777777" w:rsidR="002510F4" w:rsidRPr="00430064" w:rsidRDefault="002510F4">
            <w:pPr>
              <w:pStyle w:val="ElementText"/>
              <w:snapToGrid w:val="0"/>
              <w:rPr>
                <w:szCs w:val="14"/>
              </w:rPr>
            </w:pPr>
          </w:p>
        </w:tc>
        <w:tc>
          <w:tcPr>
            <w:tcW w:w="2702" w:type="dxa"/>
            <w:tcBorders>
              <w:top w:val="single" w:sz="4" w:space="0" w:color="808080"/>
              <w:left w:val="single" w:sz="4" w:space="0" w:color="808080"/>
              <w:bottom w:val="single" w:sz="4" w:space="0" w:color="808080"/>
            </w:tcBorders>
            <w:shd w:val="clear" w:color="auto" w:fill="auto"/>
            <w:vAlign w:val="center"/>
          </w:tcPr>
          <w:p w14:paraId="340022B1"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043FA9A9" w14:textId="77777777" w:rsidR="002510F4" w:rsidRPr="00430064" w:rsidRDefault="002510F4">
            <w:pPr>
              <w:pStyle w:val="FadedElementTextLeft"/>
              <w:snapToGrid w:val="0"/>
            </w:pPr>
          </w:p>
        </w:tc>
        <w:tc>
          <w:tcPr>
            <w:tcW w:w="2702" w:type="dxa"/>
            <w:tcBorders>
              <w:top w:val="single" w:sz="4" w:space="0" w:color="808080"/>
              <w:left w:val="single" w:sz="4" w:space="0" w:color="808080"/>
              <w:bottom w:val="single" w:sz="4" w:space="0" w:color="808080"/>
            </w:tcBorders>
            <w:shd w:val="clear" w:color="auto" w:fill="auto"/>
            <w:vAlign w:val="center"/>
          </w:tcPr>
          <w:p w14:paraId="195C6534"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08A34732" w14:textId="77777777" w:rsidR="002510F4" w:rsidRPr="00430064" w:rsidRDefault="002510F4">
            <w:pPr>
              <w:pStyle w:val="FadedElementTextLeft"/>
              <w:snapToGrid w:val="0"/>
            </w:pPr>
          </w:p>
        </w:tc>
        <w:tc>
          <w:tcPr>
            <w:tcW w:w="273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AEF11B1" w14:textId="77777777" w:rsidR="002510F4" w:rsidRPr="00430064" w:rsidRDefault="006725F1">
            <w:pPr>
              <w:pStyle w:val="FadedElementTextLeft"/>
            </w:pPr>
            <w:r w:rsidRPr="00430064">
              <w:rPr>
                <w:rFonts w:eastAsia="Tahoma"/>
              </w:rPr>
              <w:t xml:space="preserve"> </w:t>
            </w:r>
            <w:r w:rsidRPr="00430064">
              <w:t>Not Recorded</w:t>
            </w:r>
          </w:p>
        </w:tc>
      </w:tr>
      <w:tr w:rsidR="00CA255A" w:rsidRPr="00430064" w14:paraId="22D3E682" w14:textId="77777777">
        <w:trPr>
          <w:trHeight w:hRule="exact" w:val="57"/>
        </w:trPr>
        <w:tc>
          <w:tcPr>
            <w:tcW w:w="1603" w:type="dxa"/>
            <w:shd w:val="clear" w:color="auto" w:fill="auto"/>
            <w:vAlign w:val="center"/>
          </w:tcPr>
          <w:p w14:paraId="09A438FF" w14:textId="77777777" w:rsidR="002510F4" w:rsidRPr="00430064" w:rsidRDefault="002510F4">
            <w:pPr>
              <w:pStyle w:val="ElementText"/>
              <w:snapToGrid w:val="0"/>
              <w:rPr>
                <w:szCs w:val="14"/>
              </w:rPr>
            </w:pPr>
          </w:p>
        </w:tc>
        <w:tc>
          <w:tcPr>
            <w:tcW w:w="540" w:type="dxa"/>
            <w:shd w:val="clear" w:color="auto" w:fill="auto"/>
            <w:vAlign w:val="center"/>
          </w:tcPr>
          <w:p w14:paraId="7C2B33A6" w14:textId="77777777" w:rsidR="002510F4" w:rsidRPr="00430064" w:rsidRDefault="002510F4">
            <w:pPr>
              <w:pStyle w:val="ElementText"/>
              <w:snapToGrid w:val="0"/>
              <w:rPr>
                <w:szCs w:val="14"/>
              </w:rPr>
            </w:pPr>
          </w:p>
        </w:tc>
        <w:tc>
          <w:tcPr>
            <w:tcW w:w="2702" w:type="dxa"/>
            <w:tcBorders>
              <w:bottom w:val="single" w:sz="4" w:space="0" w:color="808080"/>
            </w:tcBorders>
            <w:shd w:val="clear" w:color="auto" w:fill="auto"/>
            <w:vAlign w:val="center"/>
          </w:tcPr>
          <w:p w14:paraId="20695D2B" w14:textId="77777777" w:rsidR="002510F4" w:rsidRPr="00430064" w:rsidRDefault="002510F4">
            <w:pPr>
              <w:pStyle w:val="ElementText"/>
              <w:snapToGrid w:val="0"/>
              <w:jc w:val="center"/>
            </w:pPr>
          </w:p>
        </w:tc>
        <w:tc>
          <w:tcPr>
            <w:tcW w:w="360" w:type="dxa"/>
            <w:shd w:val="clear" w:color="auto" w:fill="auto"/>
            <w:vAlign w:val="center"/>
          </w:tcPr>
          <w:p w14:paraId="052809D3" w14:textId="77777777" w:rsidR="002510F4" w:rsidRPr="00430064" w:rsidRDefault="002510F4">
            <w:pPr>
              <w:pStyle w:val="ElementText"/>
              <w:snapToGrid w:val="0"/>
              <w:jc w:val="center"/>
            </w:pPr>
          </w:p>
        </w:tc>
        <w:tc>
          <w:tcPr>
            <w:tcW w:w="2702" w:type="dxa"/>
            <w:tcBorders>
              <w:bottom w:val="single" w:sz="4" w:space="0" w:color="808080"/>
            </w:tcBorders>
            <w:shd w:val="clear" w:color="auto" w:fill="auto"/>
            <w:vAlign w:val="center"/>
          </w:tcPr>
          <w:p w14:paraId="6C0D96E7" w14:textId="77777777" w:rsidR="002510F4" w:rsidRPr="00430064" w:rsidRDefault="002510F4">
            <w:pPr>
              <w:pStyle w:val="ElementText"/>
              <w:snapToGrid w:val="0"/>
              <w:jc w:val="center"/>
            </w:pPr>
          </w:p>
        </w:tc>
        <w:tc>
          <w:tcPr>
            <w:tcW w:w="360" w:type="dxa"/>
            <w:shd w:val="clear" w:color="auto" w:fill="auto"/>
            <w:vAlign w:val="center"/>
          </w:tcPr>
          <w:p w14:paraId="6062FF0C" w14:textId="77777777" w:rsidR="002510F4" w:rsidRPr="00430064" w:rsidRDefault="002510F4">
            <w:pPr>
              <w:pStyle w:val="ElementText"/>
              <w:snapToGrid w:val="0"/>
              <w:jc w:val="center"/>
            </w:pPr>
          </w:p>
        </w:tc>
        <w:tc>
          <w:tcPr>
            <w:tcW w:w="2731" w:type="dxa"/>
            <w:gridSpan w:val="2"/>
            <w:tcBorders>
              <w:bottom w:val="single" w:sz="4" w:space="0" w:color="808080"/>
            </w:tcBorders>
            <w:shd w:val="clear" w:color="auto" w:fill="auto"/>
            <w:vAlign w:val="center"/>
          </w:tcPr>
          <w:p w14:paraId="50DF5530" w14:textId="77777777" w:rsidR="002510F4" w:rsidRPr="00430064" w:rsidRDefault="002510F4">
            <w:pPr>
              <w:pStyle w:val="ElementText"/>
              <w:snapToGrid w:val="0"/>
              <w:jc w:val="center"/>
            </w:pPr>
          </w:p>
        </w:tc>
      </w:tr>
      <w:tr w:rsidR="00CA255A" w:rsidRPr="00430064" w14:paraId="0E6C26A6" w14:textId="77777777">
        <w:trPr>
          <w:trHeight w:val="284"/>
        </w:trPr>
        <w:tc>
          <w:tcPr>
            <w:tcW w:w="1603" w:type="dxa"/>
            <w:shd w:val="clear" w:color="auto" w:fill="auto"/>
            <w:vAlign w:val="center"/>
          </w:tcPr>
          <w:p w14:paraId="363EDB6C" w14:textId="77777777" w:rsidR="002510F4" w:rsidRPr="00430064" w:rsidRDefault="002510F4">
            <w:pPr>
              <w:pStyle w:val="ElementHeading"/>
              <w:snapToGrid w:val="0"/>
              <w:rPr>
                <w:sz w:val="16"/>
                <w:szCs w:val="14"/>
              </w:rPr>
            </w:pPr>
          </w:p>
        </w:tc>
        <w:tc>
          <w:tcPr>
            <w:tcW w:w="540" w:type="dxa"/>
            <w:shd w:val="clear" w:color="auto" w:fill="auto"/>
            <w:vAlign w:val="center"/>
          </w:tcPr>
          <w:p w14:paraId="2474A20A" w14:textId="77777777" w:rsidR="002510F4" w:rsidRPr="00430064" w:rsidRDefault="002510F4">
            <w:pPr>
              <w:pStyle w:val="ElementText"/>
              <w:snapToGrid w:val="0"/>
              <w:rPr>
                <w:szCs w:val="14"/>
              </w:rPr>
            </w:pPr>
          </w:p>
        </w:tc>
        <w:tc>
          <w:tcPr>
            <w:tcW w:w="2702" w:type="dxa"/>
            <w:tcBorders>
              <w:top w:val="single" w:sz="4" w:space="0" w:color="808080"/>
              <w:left w:val="single" w:sz="4" w:space="0" w:color="808080"/>
              <w:bottom w:val="single" w:sz="4" w:space="0" w:color="808080"/>
            </w:tcBorders>
            <w:shd w:val="clear" w:color="auto" w:fill="auto"/>
            <w:vAlign w:val="center"/>
          </w:tcPr>
          <w:p w14:paraId="29793160"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2967FE40" w14:textId="77777777" w:rsidR="002510F4" w:rsidRPr="00430064" w:rsidRDefault="002510F4">
            <w:pPr>
              <w:pStyle w:val="FadedElementTextLeft"/>
              <w:snapToGrid w:val="0"/>
            </w:pPr>
          </w:p>
        </w:tc>
        <w:tc>
          <w:tcPr>
            <w:tcW w:w="2702" w:type="dxa"/>
            <w:tcBorders>
              <w:top w:val="single" w:sz="4" w:space="0" w:color="808080"/>
              <w:left w:val="single" w:sz="4" w:space="0" w:color="808080"/>
              <w:bottom w:val="single" w:sz="4" w:space="0" w:color="808080"/>
            </w:tcBorders>
            <w:shd w:val="clear" w:color="auto" w:fill="auto"/>
            <w:vAlign w:val="center"/>
          </w:tcPr>
          <w:p w14:paraId="1591B6F1"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1223FF4A" w14:textId="77777777" w:rsidR="002510F4" w:rsidRPr="00430064" w:rsidRDefault="002510F4">
            <w:pPr>
              <w:pStyle w:val="FadedElementTextLeft"/>
              <w:snapToGrid w:val="0"/>
            </w:pPr>
          </w:p>
        </w:tc>
        <w:tc>
          <w:tcPr>
            <w:tcW w:w="273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0A057528" w14:textId="77777777" w:rsidR="002510F4" w:rsidRPr="00430064" w:rsidRDefault="006725F1">
            <w:pPr>
              <w:pStyle w:val="FadedElementTextLeft"/>
            </w:pPr>
            <w:r w:rsidRPr="00430064">
              <w:rPr>
                <w:rFonts w:eastAsia="Tahoma"/>
              </w:rPr>
              <w:t xml:space="preserve"> </w:t>
            </w:r>
            <w:r w:rsidRPr="00430064">
              <w:t>Not Recorded</w:t>
            </w:r>
          </w:p>
        </w:tc>
      </w:tr>
      <w:tr w:rsidR="00CA255A" w:rsidRPr="00430064" w14:paraId="10F26C0B" w14:textId="77777777">
        <w:trPr>
          <w:trHeight w:hRule="exact" w:val="57"/>
        </w:trPr>
        <w:tc>
          <w:tcPr>
            <w:tcW w:w="1603" w:type="dxa"/>
            <w:shd w:val="clear" w:color="auto" w:fill="auto"/>
            <w:vAlign w:val="center"/>
          </w:tcPr>
          <w:p w14:paraId="66135ABC" w14:textId="77777777" w:rsidR="002510F4" w:rsidRPr="00430064" w:rsidRDefault="002510F4">
            <w:pPr>
              <w:pStyle w:val="ElementText"/>
              <w:snapToGrid w:val="0"/>
              <w:rPr>
                <w:szCs w:val="14"/>
              </w:rPr>
            </w:pPr>
          </w:p>
        </w:tc>
        <w:tc>
          <w:tcPr>
            <w:tcW w:w="540" w:type="dxa"/>
            <w:shd w:val="clear" w:color="auto" w:fill="auto"/>
            <w:vAlign w:val="center"/>
          </w:tcPr>
          <w:p w14:paraId="0F8CD37D" w14:textId="77777777" w:rsidR="002510F4" w:rsidRPr="00430064" w:rsidRDefault="002510F4">
            <w:pPr>
              <w:pStyle w:val="ElementText"/>
              <w:snapToGrid w:val="0"/>
              <w:rPr>
                <w:szCs w:val="14"/>
              </w:rPr>
            </w:pPr>
          </w:p>
        </w:tc>
        <w:tc>
          <w:tcPr>
            <w:tcW w:w="2702" w:type="dxa"/>
            <w:tcBorders>
              <w:bottom w:val="single" w:sz="4" w:space="0" w:color="808080"/>
            </w:tcBorders>
            <w:shd w:val="clear" w:color="auto" w:fill="auto"/>
            <w:vAlign w:val="center"/>
          </w:tcPr>
          <w:p w14:paraId="289A192F" w14:textId="77777777" w:rsidR="002510F4" w:rsidRPr="00430064" w:rsidRDefault="002510F4">
            <w:pPr>
              <w:pStyle w:val="ElementText"/>
              <w:snapToGrid w:val="0"/>
              <w:jc w:val="center"/>
            </w:pPr>
          </w:p>
        </w:tc>
        <w:tc>
          <w:tcPr>
            <w:tcW w:w="360" w:type="dxa"/>
            <w:shd w:val="clear" w:color="auto" w:fill="auto"/>
            <w:vAlign w:val="center"/>
          </w:tcPr>
          <w:p w14:paraId="3AC4F172" w14:textId="77777777" w:rsidR="002510F4" w:rsidRPr="00430064" w:rsidRDefault="002510F4">
            <w:pPr>
              <w:pStyle w:val="ElementText"/>
              <w:snapToGrid w:val="0"/>
              <w:jc w:val="center"/>
            </w:pPr>
          </w:p>
        </w:tc>
        <w:tc>
          <w:tcPr>
            <w:tcW w:w="2702" w:type="dxa"/>
            <w:tcBorders>
              <w:bottom w:val="single" w:sz="4" w:space="0" w:color="808080"/>
            </w:tcBorders>
            <w:shd w:val="clear" w:color="auto" w:fill="auto"/>
            <w:vAlign w:val="center"/>
          </w:tcPr>
          <w:p w14:paraId="306F864B" w14:textId="77777777" w:rsidR="002510F4" w:rsidRPr="00430064" w:rsidRDefault="002510F4">
            <w:pPr>
              <w:pStyle w:val="ElementText"/>
              <w:snapToGrid w:val="0"/>
              <w:jc w:val="center"/>
            </w:pPr>
          </w:p>
        </w:tc>
        <w:tc>
          <w:tcPr>
            <w:tcW w:w="360" w:type="dxa"/>
            <w:shd w:val="clear" w:color="auto" w:fill="auto"/>
            <w:vAlign w:val="center"/>
          </w:tcPr>
          <w:p w14:paraId="417FC9F5" w14:textId="77777777" w:rsidR="002510F4" w:rsidRPr="00430064" w:rsidRDefault="002510F4">
            <w:pPr>
              <w:pStyle w:val="ElementText"/>
              <w:snapToGrid w:val="0"/>
              <w:jc w:val="center"/>
            </w:pPr>
          </w:p>
        </w:tc>
        <w:tc>
          <w:tcPr>
            <w:tcW w:w="2731" w:type="dxa"/>
            <w:gridSpan w:val="2"/>
            <w:tcBorders>
              <w:bottom w:val="single" w:sz="4" w:space="0" w:color="808080"/>
            </w:tcBorders>
            <w:shd w:val="clear" w:color="auto" w:fill="auto"/>
            <w:vAlign w:val="center"/>
          </w:tcPr>
          <w:p w14:paraId="5E738642" w14:textId="77777777" w:rsidR="002510F4" w:rsidRPr="00430064" w:rsidRDefault="002510F4">
            <w:pPr>
              <w:pStyle w:val="ElementText"/>
              <w:snapToGrid w:val="0"/>
              <w:jc w:val="center"/>
            </w:pPr>
          </w:p>
        </w:tc>
      </w:tr>
      <w:tr w:rsidR="00CA255A" w:rsidRPr="00430064" w14:paraId="3BD973A1" w14:textId="77777777">
        <w:trPr>
          <w:trHeight w:val="284"/>
        </w:trPr>
        <w:tc>
          <w:tcPr>
            <w:tcW w:w="1603" w:type="dxa"/>
            <w:shd w:val="clear" w:color="auto" w:fill="auto"/>
            <w:vAlign w:val="center"/>
          </w:tcPr>
          <w:p w14:paraId="3F27A236" w14:textId="77777777" w:rsidR="002510F4" w:rsidRPr="00430064" w:rsidRDefault="002510F4">
            <w:pPr>
              <w:pStyle w:val="ElementHeading"/>
              <w:snapToGrid w:val="0"/>
              <w:rPr>
                <w:sz w:val="16"/>
                <w:szCs w:val="14"/>
              </w:rPr>
            </w:pPr>
          </w:p>
        </w:tc>
        <w:tc>
          <w:tcPr>
            <w:tcW w:w="540" w:type="dxa"/>
            <w:shd w:val="clear" w:color="auto" w:fill="auto"/>
            <w:vAlign w:val="center"/>
          </w:tcPr>
          <w:p w14:paraId="6E86BEA4" w14:textId="77777777" w:rsidR="002510F4" w:rsidRPr="00430064" w:rsidRDefault="002510F4">
            <w:pPr>
              <w:pStyle w:val="ElementText"/>
              <w:snapToGrid w:val="0"/>
              <w:rPr>
                <w:szCs w:val="14"/>
              </w:rPr>
            </w:pPr>
          </w:p>
        </w:tc>
        <w:tc>
          <w:tcPr>
            <w:tcW w:w="2702" w:type="dxa"/>
            <w:tcBorders>
              <w:top w:val="single" w:sz="4" w:space="0" w:color="808080"/>
              <w:left w:val="single" w:sz="4" w:space="0" w:color="808080"/>
              <w:bottom w:val="single" w:sz="4" w:space="0" w:color="808080"/>
            </w:tcBorders>
            <w:shd w:val="clear" w:color="auto" w:fill="auto"/>
            <w:vAlign w:val="center"/>
          </w:tcPr>
          <w:p w14:paraId="424C8F4A"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0E21F183" w14:textId="77777777" w:rsidR="002510F4" w:rsidRPr="00430064" w:rsidRDefault="002510F4">
            <w:pPr>
              <w:pStyle w:val="FadedElementTextLeft"/>
              <w:snapToGrid w:val="0"/>
            </w:pPr>
          </w:p>
        </w:tc>
        <w:tc>
          <w:tcPr>
            <w:tcW w:w="2702" w:type="dxa"/>
            <w:tcBorders>
              <w:top w:val="single" w:sz="4" w:space="0" w:color="808080"/>
              <w:left w:val="single" w:sz="4" w:space="0" w:color="808080"/>
              <w:bottom w:val="single" w:sz="4" w:space="0" w:color="808080"/>
            </w:tcBorders>
            <w:shd w:val="clear" w:color="auto" w:fill="auto"/>
            <w:vAlign w:val="center"/>
          </w:tcPr>
          <w:p w14:paraId="473AEA15"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3A330A03" w14:textId="77777777" w:rsidR="002510F4" w:rsidRPr="00430064" w:rsidRDefault="002510F4">
            <w:pPr>
              <w:pStyle w:val="FadedElementTextLeft"/>
              <w:snapToGrid w:val="0"/>
            </w:pPr>
          </w:p>
        </w:tc>
        <w:tc>
          <w:tcPr>
            <w:tcW w:w="273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313DB86" w14:textId="77777777" w:rsidR="002510F4" w:rsidRPr="00430064" w:rsidRDefault="006725F1">
            <w:pPr>
              <w:pStyle w:val="FadedElementTextLeft"/>
            </w:pPr>
            <w:r w:rsidRPr="00430064">
              <w:rPr>
                <w:rFonts w:eastAsia="Tahoma"/>
              </w:rPr>
              <w:t xml:space="preserve"> </w:t>
            </w:r>
            <w:r w:rsidRPr="00430064">
              <w:t>Not Recorded</w:t>
            </w:r>
          </w:p>
        </w:tc>
      </w:tr>
    </w:tbl>
    <w:p w14:paraId="2035BA10" w14:textId="77777777" w:rsidR="002510F4" w:rsidRPr="00430064" w:rsidRDefault="002510F4"/>
    <w:p w14:paraId="482FB1BB" w14:textId="77777777" w:rsidR="002510F4" w:rsidRPr="00430064" w:rsidRDefault="006725F1">
      <w:r w:rsidRPr="00430064">
        <w:t>* Please refer to the TFN Authority in this fact find.</w:t>
      </w:r>
    </w:p>
    <w:p w14:paraId="68C23C6E" w14:textId="77777777" w:rsidR="002510F4" w:rsidRPr="00430064" w:rsidRDefault="002510F4"/>
    <w:p w14:paraId="7E953E92" w14:textId="77777777" w:rsidR="002510F4" w:rsidRPr="00430064" w:rsidRDefault="002510F4">
      <w:pPr>
        <w:sectPr w:rsidR="002510F4" w:rsidRPr="00430064">
          <w:headerReference w:type="default" r:id="rId9"/>
          <w:footerReference w:type="even" r:id="rId10"/>
          <w:footerReference w:type="default" r:id="rId11"/>
          <w:headerReference w:type="first" r:id="rId12"/>
          <w:footerReference w:type="first" r:id="rId13"/>
          <w:pgSz w:w="11906" w:h="16838"/>
          <w:pgMar w:top="425" w:right="567" w:bottom="567" w:left="567" w:header="284" w:footer="284" w:gutter="0"/>
          <w:pgNumType w:start="1"/>
          <w:cols w:space="720"/>
          <w:docGrid w:linePitch="360"/>
        </w:sectPr>
      </w:pPr>
    </w:p>
    <w:p w14:paraId="3E8E557C" w14:textId="77777777" w:rsidR="002510F4" w:rsidRPr="00430064" w:rsidRDefault="002510F4">
      <w:pPr>
        <w:rPr>
          <w:sz w:val="2"/>
          <w:szCs w:val="2"/>
        </w:rPr>
      </w:pPr>
    </w:p>
    <w:p w14:paraId="757245FE" w14:textId="77777777" w:rsidR="002510F4" w:rsidRPr="00430064" w:rsidRDefault="006725F1">
      <w:pPr>
        <w:pStyle w:val="Heading1-LightBlue"/>
      </w:pPr>
      <w:r w:rsidRPr="00430064">
        <w:rPr>
          <w:lang w:eastAsia="ar-SA"/>
        </w:rPr>
        <w:t>Contact Details</w:t>
      </w:r>
    </w:p>
    <w:p w14:paraId="3BF41A35" w14:textId="77777777" w:rsidR="002510F4" w:rsidRPr="00430064" w:rsidRDefault="002510F4">
      <w:pPr>
        <w:rPr>
          <w:sz w:val="2"/>
          <w:szCs w:val="2"/>
        </w:rPr>
      </w:pPr>
    </w:p>
    <w:p w14:paraId="1E9E43B0" w14:textId="77777777" w:rsidR="002510F4" w:rsidRPr="00430064" w:rsidRDefault="002510F4">
      <w:pPr>
        <w:pStyle w:val="Spacer4"/>
        <w:rPr>
          <w:sz w:val="2"/>
          <w:szCs w:val="2"/>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4"/>
        <w:gridCol w:w="355"/>
        <w:gridCol w:w="321"/>
        <w:gridCol w:w="2342"/>
        <w:gridCol w:w="180"/>
        <w:gridCol w:w="720"/>
        <w:gridCol w:w="180"/>
        <w:gridCol w:w="720"/>
        <w:gridCol w:w="720"/>
        <w:gridCol w:w="26"/>
        <w:gridCol w:w="225"/>
        <w:gridCol w:w="356"/>
        <w:gridCol w:w="293"/>
        <w:gridCol w:w="2342"/>
        <w:gridCol w:w="180"/>
        <w:gridCol w:w="720"/>
        <w:gridCol w:w="180"/>
        <w:gridCol w:w="726"/>
      </w:tblGrid>
      <w:tr w:rsidR="00CA255A" w:rsidRPr="00430064" w14:paraId="67848D2E" w14:textId="77777777">
        <w:trPr>
          <w:trHeight w:val="284"/>
        </w:trPr>
        <w:tc>
          <w:tcPr>
            <w:tcW w:w="900" w:type="dxa"/>
            <w:gridSpan w:val="3"/>
            <w:shd w:val="clear" w:color="auto" w:fill="auto"/>
            <w:vAlign w:val="center"/>
          </w:tcPr>
          <w:p w14:paraId="38978803" w14:textId="77777777" w:rsidR="002510F4" w:rsidRPr="00430064" w:rsidRDefault="006725F1">
            <w:pPr>
              <w:pStyle w:val="ElementText"/>
            </w:pPr>
            <w:r w:rsidRPr="00430064">
              <w:t>Preferred?</w:t>
            </w:r>
          </w:p>
        </w:tc>
        <w:tc>
          <w:tcPr>
            <w:tcW w:w="4142" w:type="dxa"/>
            <w:gridSpan w:val="5"/>
            <w:tcBorders>
              <w:bottom w:val="single" w:sz="4" w:space="0" w:color="808080"/>
            </w:tcBorders>
            <w:shd w:val="clear" w:color="auto" w:fill="auto"/>
            <w:vAlign w:val="center"/>
          </w:tcPr>
          <w:p w14:paraId="2849A319" w14:textId="77777777" w:rsidR="002510F4" w:rsidRPr="00430064" w:rsidRDefault="006725F1">
            <w:pPr>
              <w:pStyle w:val="ElementHeadingGrey"/>
            </w:pPr>
            <w:r w:rsidRPr="00430064">
              <w:t>Home Address</w:t>
            </w:r>
          </w:p>
        </w:tc>
        <w:tc>
          <w:tcPr>
            <w:tcW w:w="720" w:type="dxa"/>
            <w:shd w:val="clear" w:color="auto" w:fill="auto"/>
            <w:vAlign w:val="center"/>
          </w:tcPr>
          <w:p w14:paraId="2C02BEEA" w14:textId="77777777" w:rsidR="002510F4" w:rsidRPr="00430064" w:rsidRDefault="002510F4">
            <w:pPr>
              <w:pStyle w:val="ElementText"/>
              <w:snapToGrid w:val="0"/>
            </w:pPr>
          </w:p>
        </w:tc>
        <w:tc>
          <w:tcPr>
            <w:tcW w:w="900" w:type="dxa"/>
            <w:gridSpan w:val="4"/>
            <w:shd w:val="clear" w:color="auto" w:fill="auto"/>
            <w:vAlign w:val="center"/>
          </w:tcPr>
          <w:p w14:paraId="0062DFC4" w14:textId="77777777" w:rsidR="002510F4" w:rsidRPr="00430064" w:rsidRDefault="006725F1">
            <w:pPr>
              <w:pStyle w:val="ElementText"/>
            </w:pPr>
            <w:r w:rsidRPr="00430064">
              <w:t>Preferred?</w:t>
            </w:r>
          </w:p>
        </w:tc>
        <w:tc>
          <w:tcPr>
            <w:tcW w:w="4148" w:type="dxa"/>
            <w:gridSpan w:val="5"/>
            <w:tcBorders>
              <w:bottom w:val="single" w:sz="4" w:space="0" w:color="808080"/>
            </w:tcBorders>
            <w:shd w:val="clear" w:color="auto" w:fill="auto"/>
            <w:vAlign w:val="center"/>
          </w:tcPr>
          <w:p w14:paraId="6C2F23FD" w14:textId="77777777" w:rsidR="002510F4" w:rsidRPr="00430064" w:rsidRDefault="006725F1">
            <w:pPr>
              <w:pStyle w:val="ElementHeadingGrey"/>
            </w:pPr>
            <w:r w:rsidRPr="00430064">
              <w:t>Postal Address</w:t>
            </w:r>
          </w:p>
        </w:tc>
      </w:tr>
      <w:tr w:rsidR="00CA255A" w:rsidRPr="00430064" w14:paraId="688A92D9" w14:textId="77777777">
        <w:trPr>
          <w:trHeight w:val="284"/>
        </w:trPr>
        <w:tc>
          <w:tcPr>
            <w:tcW w:w="224" w:type="dxa"/>
            <w:shd w:val="clear" w:color="auto" w:fill="auto"/>
            <w:vAlign w:val="center"/>
          </w:tcPr>
          <w:p w14:paraId="63291811" w14:textId="77777777" w:rsidR="002510F4" w:rsidRPr="00430064" w:rsidRDefault="002510F4">
            <w:pPr>
              <w:snapToGrid w:val="0"/>
              <w:rPr>
                <w:sz w:val="2"/>
                <w:szCs w:val="2"/>
              </w:rPr>
            </w:pPr>
          </w:p>
        </w:tc>
        <w:tc>
          <w:tcPr>
            <w:tcW w:w="355" w:type="dxa"/>
            <w:tcBorders>
              <w:top w:val="single" w:sz="4" w:space="0" w:color="808080"/>
              <w:left w:val="single" w:sz="4" w:space="0" w:color="808080"/>
              <w:bottom w:val="single" w:sz="4" w:space="0" w:color="808080"/>
            </w:tcBorders>
            <w:shd w:val="clear" w:color="auto" w:fill="auto"/>
            <w:vAlign w:val="center"/>
          </w:tcPr>
          <w:p w14:paraId="3A8D35C5" w14:textId="77777777" w:rsidR="002510F4" w:rsidRPr="00430064" w:rsidRDefault="006725F1">
            <w:pPr>
              <w:jc w:val="center"/>
            </w:pPr>
            <w:r w:rsidRPr="00430064">
              <w:rPr>
                <w:rFonts w:ascii="MS Gothic" w:eastAsia="MS Gothic" w:hAnsi="MS Gothic" w:cs="MS Gothic"/>
              </w:rPr>
              <w:t>✔</w:t>
            </w:r>
          </w:p>
        </w:tc>
        <w:tc>
          <w:tcPr>
            <w:tcW w:w="321" w:type="dxa"/>
            <w:tcBorders>
              <w:left w:val="single" w:sz="4" w:space="0" w:color="808080"/>
            </w:tcBorders>
            <w:shd w:val="clear" w:color="auto" w:fill="auto"/>
            <w:vAlign w:val="center"/>
          </w:tcPr>
          <w:p w14:paraId="56548821" w14:textId="77777777" w:rsidR="002510F4" w:rsidRPr="00430064" w:rsidRDefault="002510F4">
            <w:pPr>
              <w:snapToGrid w:val="0"/>
            </w:pPr>
          </w:p>
        </w:tc>
        <w:tc>
          <w:tcPr>
            <w:tcW w:w="4142" w:type="dxa"/>
            <w:gridSpan w:val="5"/>
            <w:tcBorders>
              <w:top w:val="single" w:sz="4" w:space="0" w:color="808080"/>
              <w:left w:val="single" w:sz="4" w:space="0" w:color="808080"/>
              <w:bottom w:val="single" w:sz="4" w:space="0" w:color="808080"/>
            </w:tcBorders>
            <w:shd w:val="clear" w:color="auto" w:fill="auto"/>
            <w:vAlign w:val="center"/>
          </w:tcPr>
          <w:p w14:paraId="03F7315C" w14:textId="162074A0" w:rsidR="002510F4" w:rsidRPr="00430064" w:rsidRDefault="006725F1">
            <w:pPr>
              <w:pStyle w:val="ElementText"/>
            </w:pPr>
            <w:r w:rsidRPr="00430064">
              <w:rPr>
                <w:rFonts w:eastAsia="Tahoma"/>
              </w:rPr>
              <w:t xml:space="preserve"> </w:t>
            </w:r>
            <w:r w:rsidR="0051277E">
              <w:rPr>
                <w:rFonts w:eastAsia="Tahoma"/>
              </w:rPr>
              <w:t>1</w:t>
            </w:r>
            <w:r w:rsidRPr="00430064">
              <w:t xml:space="preserve">5 Green </w:t>
            </w:r>
            <w:r w:rsidR="00706B6D">
              <w:t>Drive</w:t>
            </w:r>
          </w:p>
        </w:tc>
        <w:tc>
          <w:tcPr>
            <w:tcW w:w="746" w:type="dxa"/>
            <w:gridSpan w:val="2"/>
            <w:tcBorders>
              <w:left w:val="single" w:sz="4" w:space="0" w:color="808080"/>
            </w:tcBorders>
            <w:shd w:val="clear" w:color="auto" w:fill="auto"/>
            <w:vAlign w:val="center"/>
          </w:tcPr>
          <w:p w14:paraId="3D2D41F5" w14:textId="77777777" w:rsidR="002510F4" w:rsidRPr="00430064" w:rsidRDefault="002510F4">
            <w:pPr>
              <w:pStyle w:val="ElementText"/>
              <w:snapToGrid w:val="0"/>
            </w:pPr>
          </w:p>
        </w:tc>
        <w:tc>
          <w:tcPr>
            <w:tcW w:w="225" w:type="dxa"/>
            <w:shd w:val="clear" w:color="auto" w:fill="auto"/>
            <w:vAlign w:val="center"/>
          </w:tcPr>
          <w:p w14:paraId="0C481BF0" w14:textId="77777777" w:rsidR="002510F4" w:rsidRPr="00430064" w:rsidRDefault="002510F4">
            <w:pPr>
              <w:snapToGrid w:val="0"/>
              <w:rPr>
                <w:sz w:val="2"/>
                <w:szCs w:val="2"/>
              </w:rPr>
            </w:pPr>
          </w:p>
        </w:tc>
        <w:tc>
          <w:tcPr>
            <w:tcW w:w="356" w:type="dxa"/>
            <w:tcBorders>
              <w:top w:val="single" w:sz="4" w:space="0" w:color="808080"/>
              <w:left w:val="single" w:sz="4" w:space="0" w:color="808080"/>
              <w:bottom w:val="single" w:sz="4" w:space="0" w:color="808080"/>
            </w:tcBorders>
            <w:shd w:val="clear" w:color="auto" w:fill="auto"/>
            <w:vAlign w:val="center"/>
          </w:tcPr>
          <w:p w14:paraId="4564880D" w14:textId="77777777" w:rsidR="002510F4" w:rsidRPr="00430064" w:rsidRDefault="002510F4"/>
        </w:tc>
        <w:tc>
          <w:tcPr>
            <w:tcW w:w="293" w:type="dxa"/>
            <w:tcBorders>
              <w:left w:val="single" w:sz="4" w:space="0" w:color="808080"/>
            </w:tcBorders>
            <w:shd w:val="clear" w:color="auto" w:fill="auto"/>
            <w:vAlign w:val="center"/>
          </w:tcPr>
          <w:p w14:paraId="3CC42799" w14:textId="77777777" w:rsidR="002510F4" w:rsidRPr="00430064" w:rsidRDefault="002510F4">
            <w:pPr>
              <w:snapToGrid w:val="0"/>
              <w:rPr>
                <w:sz w:val="2"/>
                <w:szCs w:val="2"/>
              </w:rPr>
            </w:pPr>
          </w:p>
        </w:tc>
        <w:tc>
          <w:tcPr>
            <w:tcW w:w="4148"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C30005B" w14:textId="77777777" w:rsidR="002510F4" w:rsidRPr="00430064" w:rsidRDefault="006725F1">
            <w:pPr>
              <w:pStyle w:val="FadedElementTextLeft"/>
            </w:pPr>
            <w:r w:rsidRPr="00430064">
              <w:rPr>
                <w:rFonts w:eastAsia="Tahoma"/>
              </w:rPr>
              <w:t xml:space="preserve"> </w:t>
            </w:r>
            <w:r w:rsidRPr="00430064">
              <w:t>Not Recorded</w:t>
            </w:r>
          </w:p>
        </w:tc>
      </w:tr>
      <w:tr w:rsidR="00CA255A" w:rsidRPr="00430064" w14:paraId="66F5D306" w14:textId="77777777">
        <w:trPr>
          <w:trHeight w:hRule="exact" w:val="113"/>
        </w:trPr>
        <w:tc>
          <w:tcPr>
            <w:tcW w:w="224" w:type="dxa"/>
            <w:shd w:val="clear" w:color="auto" w:fill="auto"/>
            <w:vAlign w:val="center"/>
          </w:tcPr>
          <w:p w14:paraId="27308F56" w14:textId="77777777" w:rsidR="002510F4" w:rsidRPr="00430064" w:rsidRDefault="002510F4">
            <w:pPr>
              <w:snapToGrid w:val="0"/>
              <w:rPr>
                <w:sz w:val="2"/>
                <w:szCs w:val="2"/>
              </w:rPr>
            </w:pPr>
          </w:p>
        </w:tc>
        <w:tc>
          <w:tcPr>
            <w:tcW w:w="355" w:type="dxa"/>
            <w:tcBorders>
              <w:top w:val="single" w:sz="4" w:space="0" w:color="808080"/>
            </w:tcBorders>
            <w:shd w:val="clear" w:color="auto" w:fill="auto"/>
            <w:vAlign w:val="center"/>
          </w:tcPr>
          <w:p w14:paraId="0CF79D6D" w14:textId="77777777" w:rsidR="002510F4" w:rsidRPr="00430064" w:rsidRDefault="002510F4">
            <w:pPr>
              <w:snapToGrid w:val="0"/>
              <w:rPr>
                <w:sz w:val="2"/>
                <w:szCs w:val="2"/>
              </w:rPr>
            </w:pPr>
          </w:p>
        </w:tc>
        <w:tc>
          <w:tcPr>
            <w:tcW w:w="321" w:type="dxa"/>
            <w:shd w:val="clear" w:color="auto" w:fill="auto"/>
            <w:vAlign w:val="center"/>
          </w:tcPr>
          <w:p w14:paraId="125F2782" w14:textId="77777777" w:rsidR="002510F4" w:rsidRPr="00430064" w:rsidRDefault="002510F4">
            <w:pPr>
              <w:snapToGrid w:val="0"/>
            </w:pPr>
          </w:p>
        </w:tc>
        <w:tc>
          <w:tcPr>
            <w:tcW w:w="4142" w:type="dxa"/>
            <w:gridSpan w:val="5"/>
            <w:tcBorders>
              <w:top w:val="single" w:sz="4" w:space="0" w:color="808080"/>
            </w:tcBorders>
            <w:shd w:val="clear" w:color="auto" w:fill="auto"/>
            <w:vAlign w:val="center"/>
          </w:tcPr>
          <w:p w14:paraId="677B4F96" w14:textId="77777777" w:rsidR="002510F4" w:rsidRPr="00430064" w:rsidRDefault="002510F4">
            <w:pPr>
              <w:pStyle w:val="ElementText"/>
              <w:snapToGrid w:val="0"/>
            </w:pPr>
          </w:p>
        </w:tc>
        <w:tc>
          <w:tcPr>
            <w:tcW w:w="746" w:type="dxa"/>
            <w:gridSpan w:val="2"/>
            <w:shd w:val="clear" w:color="auto" w:fill="auto"/>
            <w:vAlign w:val="center"/>
          </w:tcPr>
          <w:p w14:paraId="00A91187" w14:textId="77777777" w:rsidR="002510F4" w:rsidRPr="00430064" w:rsidRDefault="002510F4">
            <w:pPr>
              <w:pStyle w:val="ElementText"/>
              <w:snapToGrid w:val="0"/>
            </w:pPr>
          </w:p>
        </w:tc>
        <w:tc>
          <w:tcPr>
            <w:tcW w:w="225" w:type="dxa"/>
            <w:shd w:val="clear" w:color="auto" w:fill="auto"/>
            <w:vAlign w:val="center"/>
          </w:tcPr>
          <w:p w14:paraId="711207F6" w14:textId="77777777" w:rsidR="002510F4" w:rsidRPr="00430064" w:rsidRDefault="002510F4">
            <w:pPr>
              <w:snapToGrid w:val="0"/>
              <w:rPr>
                <w:sz w:val="2"/>
                <w:szCs w:val="2"/>
              </w:rPr>
            </w:pPr>
          </w:p>
        </w:tc>
        <w:tc>
          <w:tcPr>
            <w:tcW w:w="356" w:type="dxa"/>
            <w:tcBorders>
              <w:top w:val="single" w:sz="4" w:space="0" w:color="808080"/>
            </w:tcBorders>
            <w:shd w:val="clear" w:color="auto" w:fill="auto"/>
            <w:vAlign w:val="center"/>
          </w:tcPr>
          <w:p w14:paraId="5BC850BE" w14:textId="77777777" w:rsidR="002510F4" w:rsidRPr="00430064" w:rsidRDefault="002510F4">
            <w:pPr>
              <w:snapToGrid w:val="0"/>
              <w:rPr>
                <w:sz w:val="2"/>
                <w:szCs w:val="2"/>
              </w:rPr>
            </w:pPr>
          </w:p>
        </w:tc>
        <w:tc>
          <w:tcPr>
            <w:tcW w:w="293" w:type="dxa"/>
            <w:shd w:val="clear" w:color="auto" w:fill="auto"/>
            <w:vAlign w:val="center"/>
          </w:tcPr>
          <w:p w14:paraId="2ECE6F74" w14:textId="77777777" w:rsidR="002510F4" w:rsidRPr="00430064" w:rsidRDefault="002510F4">
            <w:pPr>
              <w:snapToGrid w:val="0"/>
              <w:rPr>
                <w:sz w:val="2"/>
                <w:szCs w:val="2"/>
              </w:rPr>
            </w:pPr>
          </w:p>
        </w:tc>
        <w:tc>
          <w:tcPr>
            <w:tcW w:w="4148" w:type="dxa"/>
            <w:gridSpan w:val="5"/>
            <w:tcBorders>
              <w:top w:val="single" w:sz="4" w:space="0" w:color="808080"/>
            </w:tcBorders>
            <w:shd w:val="clear" w:color="auto" w:fill="auto"/>
            <w:vAlign w:val="center"/>
          </w:tcPr>
          <w:p w14:paraId="4096743B" w14:textId="77777777" w:rsidR="002510F4" w:rsidRPr="00430064" w:rsidRDefault="002510F4">
            <w:pPr>
              <w:pStyle w:val="ElementText"/>
              <w:snapToGrid w:val="0"/>
            </w:pPr>
          </w:p>
        </w:tc>
      </w:tr>
      <w:tr w:rsidR="00CA255A" w:rsidRPr="00430064" w14:paraId="6459837D" w14:textId="77777777">
        <w:trPr>
          <w:trHeight w:val="284"/>
        </w:trPr>
        <w:tc>
          <w:tcPr>
            <w:tcW w:w="900" w:type="dxa"/>
            <w:gridSpan w:val="3"/>
            <w:shd w:val="clear" w:color="auto" w:fill="auto"/>
            <w:vAlign w:val="center"/>
          </w:tcPr>
          <w:p w14:paraId="7FAD73FA" w14:textId="77777777" w:rsidR="002510F4" w:rsidRPr="00430064" w:rsidRDefault="002510F4">
            <w:pPr>
              <w:pStyle w:val="ElementText"/>
              <w:snapToGrid w:val="0"/>
            </w:pPr>
          </w:p>
        </w:tc>
        <w:tc>
          <w:tcPr>
            <w:tcW w:w="2342" w:type="dxa"/>
            <w:tcBorders>
              <w:bottom w:val="single" w:sz="4" w:space="0" w:color="808080"/>
            </w:tcBorders>
            <w:shd w:val="clear" w:color="auto" w:fill="auto"/>
            <w:vAlign w:val="center"/>
          </w:tcPr>
          <w:p w14:paraId="3C47461E" w14:textId="77777777" w:rsidR="002510F4" w:rsidRPr="00430064" w:rsidRDefault="006725F1">
            <w:pPr>
              <w:pStyle w:val="ElementText"/>
            </w:pPr>
            <w:r w:rsidRPr="00430064">
              <w:t>Suburb</w:t>
            </w:r>
          </w:p>
        </w:tc>
        <w:tc>
          <w:tcPr>
            <w:tcW w:w="180" w:type="dxa"/>
            <w:shd w:val="clear" w:color="auto" w:fill="auto"/>
            <w:vAlign w:val="center"/>
          </w:tcPr>
          <w:p w14:paraId="1559AFF6" w14:textId="77777777" w:rsidR="002510F4" w:rsidRPr="00430064" w:rsidRDefault="002510F4">
            <w:pPr>
              <w:pStyle w:val="ElementText"/>
              <w:snapToGrid w:val="0"/>
            </w:pPr>
          </w:p>
        </w:tc>
        <w:tc>
          <w:tcPr>
            <w:tcW w:w="720" w:type="dxa"/>
            <w:tcBorders>
              <w:bottom w:val="single" w:sz="4" w:space="0" w:color="808080"/>
            </w:tcBorders>
            <w:shd w:val="clear" w:color="auto" w:fill="auto"/>
            <w:vAlign w:val="center"/>
          </w:tcPr>
          <w:p w14:paraId="2CC039A6" w14:textId="77777777" w:rsidR="002510F4" w:rsidRPr="00430064" w:rsidRDefault="006725F1">
            <w:pPr>
              <w:pStyle w:val="ElementText"/>
            </w:pPr>
            <w:r w:rsidRPr="00430064">
              <w:t>State</w:t>
            </w:r>
          </w:p>
        </w:tc>
        <w:tc>
          <w:tcPr>
            <w:tcW w:w="180" w:type="dxa"/>
            <w:shd w:val="clear" w:color="auto" w:fill="auto"/>
            <w:vAlign w:val="center"/>
          </w:tcPr>
          <w:p w14:paraId="65706181" w14:textId="77777777" w:rsidR="002510F4" w:rsidRPr="00430064" w:rsidRDefault="002510F4">
            <w:pPr>
              <w:pStyle w:val="ElementText"/>
              <w:snapToGrid w:val="0"/>
            </w:pPr>
          </w:p>
        </w:tc>
        <w:tc>
          <w:tcPr>
            <w:tcW w:w="720" w:type="dxa"/>
            <w:tcBorders>
              <w:bottom w:val="single" w:sz="4" w:space="0" w:color="808080"/>
            </w:tcBorders>
            <w:shd w:val="clear" w:color="auto" w:fill="auto"/>
            <w:vAlign w:val="center"/>
          </w:tcPr>
          <w:p w14:paraId="235987A7" w14:textId="77777777" w:rsidR="002510F4" w:rsidRPr="00430064" w:rsidRDefault="006725F1">
            <w:pPr>
              <w:pStyle w:val="ElementText"/>
            </w:pPr>
            <w:r w:rsidRPr="00430064">
              <w:t>Postcode</w:t>
            </w:r>
          </w:p>
        </w:tc>
        <w:tc>
          <w:tcPr>
            <w:tcW w:w="1620" w:type="dxa"/>
            <w:gridSpan w:val="5"/>
            <w:shd w:val="clear" w:color="auto" w:fill="auto"/>
            <w:vAlign w:val="center"/>
          </w:tcPr>
          <w:p w14:paraId="3CB5D9D3" w14:textId="77777777" w:rsidR="002510F4" w:rsidRPr="00430064" w:rsidRDefault="002510F4">
            <w:pPr>
              <w:pStyle w:val="ElementText"/>
              <w:snapToGrid w:val="0"/>
            </w:pPr>
          </w:p>
        </w:tc>
        <w:tc>
          <w:tcPr>
            <w:tcW w:w="2342" w:type="dxa"/>
            <w:tcBorders>
              <w:bottom w:val="single" w:sz="4" w:space="0" w:color="808080"/>
            </w:tcBorders>
            <w:shd w:val="clear" w:color="auto" w:fill="auto"/>
            <w:vAlign w:val="center"/>
          </w:tcPr>
          <w:p w14:paraId="27724A6C" w14:textId="77777777" w:rsidR="002510F4" w:rsidRPr="00430064" w:rsidRDefault="006725F1">
            <w:pPr>
              <w:pStyle w:val="ElementText"/>
            </w:pPr>
            <w:r w:rsidRPr="00430064">
              <w:t>Suburb</w:t>
            </w:r>
          </w:p>
        </w:tc>
        <w:tc>
          <w:tcPr>
            <w:tcW w:w="180" w:type="dxa"/>
            <w:shd w:val="clear" w:color="auto" w:fill="auto"/>
            <w:vAlign w:val="center"/>
          </w:tcPr>
          <w:p w14:paraId="669DD1BF" w14:textId="77777777" w:rsidR="002510F4" w:rsidRPr="00430064" w:rsidRDefault="002510F4">
            <w:pPr>
              <w:pStyle w:val="ElementText"/>
              <w:snapToGrid w:val="0"/>
            </w:pPr>
          </w:p>
        </w:tc>
        <w:tc>
          <w:tcPr>
            <w:tcW w:w="720" w:type="dxa"/>
            <w:tcBorders>
              <w:bottom w:val="single" w:sz="4" w:space="0" w:color="808080"/>
            </w:tcBorders>
            <w:shd w:val="clear" w:color="auto" w:fill="auto"/>
            <w:vAlign w:val="center"/>
          </w:tcPr>
          <w:p w14:paraId="4F847549" w14:textId="77777777" w:rsidR="002510F4" w:rsidRPr="00430064" w:rsidRDefault="006725F1">
            <w:pPr>
              <w:pStyle w:val="ElementText"/>
            </w:pPr>
            <w:r w:rsidRPr="00430064">
              <w:t>State</w:t>
            </w:r>
          </w:p>
        </w:tc>
        <w:tc>
          <w:tcPr>
            <w:tcW w:w="180" w:type="dxa"/>
            <w:shd w:val="clear" w:color="auto" w:fill="auto"/>
            <w:vAlign w:val="center"/>
          </w:tcPr>
          <w:p w14:paraId="279456C0" w14:textId="77777777" w:rsidR="002510F4" w:rsidRPr="00430064" w:rsidRDefault="002510F4">
            <w:pPr>
              <w:pStyle w:val="ElementText"/>
              <w:snapToGrid w:val="0"/>
            </w:pPr>
          </w:p>
        </w:tc>
        <w:tc>
          <w:tcPr>
            <w:tcW w:w="726" w:type="dxa"/>
            <w:tcBorders>
              <w:bottom w:val="single" w:sz="4" w:space="0" w:color="808080"/>
            </w:tcBorders>
            <w:shd w:val="clear" w:color="auto" w:fill="auto"/>
            <w:vAlign w:val="center"/>
          </w:tcPr>
          <w:p w14:paraId="00D0C671" w14:textId="77777777" w:rsidR="002510F4" w:rsidRPr="00430064" w:rsidRDefault="006725F1">
            <w:pPr>
              <w:pStyle w:val="ElementText"/>
            </w:pPr>
            <w:r w:rsidRPr="00430064">
              <w:t>Postcode</w:t>
            </w:r>
          </w:p>
        </w:tc>
      </w:tr>
      <w:tr w:rsidR="00CA255A" w:rsidRPr="00430064" w14:paraId="434C1A2C" w14:textId="77777777">
        <w:trPr>
          <w:trHeight w:val="284"/>
        </w:trPr>
        <w:tc>
          <w:tcPr>
            <w:tcW w:w="900" w:type="dxa"/>
            <w:gridSpan w:val="3"/>
            <w:shd w:val="clear" w:color="auto" w:fill="auto"/>
            <w:vAlign w:val="center"/>
          </w:tcPr>
          <w:p w14:paraId="59163338" w14:textId="77777777" w:rsidR="002510F4" w:rsidRPr="00430064" w:rsidRDefault="002510F4">
            <w:pPr>
              <w:pStyle w:val="ElementText"/>
              <w:snapToGrid w:val="0"/>
              <w:rPr>
                <w:lang w:eastAsia="ar-SA"/>
              </w:rPr>
            </w:pPr>
          </w:p>
        </w:tc>
        <w:tc>
          <w:tcPr>
            <w:tcW w:w="2342" w:type="dxa"/>
            <w:tcBorders>
              <w:top w:val="single" w:sz="4" w:space="0" w:color="808080"/>
              <w:left w:val="single" w:sz="4" w:space="0" w:color="808080"/>
              <w:bottom w:val="single" w:sz="4" w:space="0" w:color="808080"/>
            </w:tcBorders>
            <w:shd w:val="clear" w:color="auto" w:fill="auto"/>
            <w:vAlign w:val="center"/>
          </w:tcPr>
          <w:p w14:paraId="43B7C45C" w14:textId="77777777" w:rsidR="002510F4" w:rsidRPr="00430064" w:rsidRDefault="006725F1">
            <w:pPr>
              <w:pStyle w:val="ElementText"/>
            </w:pPr>
            <w:r w:rsidRPr="00430064">
              <w:rPr>
                <w:rFonts w:eastAsia="Tahoma"/>
              </w:rPr>
              <w:t xml:space="preserve"> </w:t>
            </w:r>
            <w:r w:rsidRPr="00430064">
              <w:t>CRANBOURNE</w:t>
            </w:r>
          </w:p>
        </w:tc>
        <w:tc>
          <w:tcPr>
            <w:tcW w:w="180" w:type="dxa"/>
            <w:tcBorders>
              <w:left w:val="single" w:sz="4" w:space="0" w:color="808080"/>
            </w:tcBorders>
            <w:shd w:val="clear" w:color="auto" w:fill="auto"/>
            <w:vAlign w:val="center"/>
          </w:tcPr>
          <w:p w14:paraId="7BF4CF2A" w14:textId="77777777" w:rsidR="002510F4" w:rsidRPr="00430064" w:rsidRDefault="002510F4">
            <w:pPr>
              <w:pStyle w:val="ElementText"/>
              <w:snapToGrid w:val="0"/>
            </w:pPr>
          </w:p>
        </w:tc>
        <w:tc>
          <w:tcPr>
            <w:tcW w:w="720" w:type="dxa"/>
            <w:tcBorders>
              <w:top w:val="single" w:sz="4" w:space="0" w:color="808080"/>
              <w:left w:val="single" w:sz="4" w:space="0" w:color="808080"/>
              <w:bottom w:val="single" w:sz="4" w:space="0" w:color="808080"/>
            </w:tcBorders>
            <w:shd w:val="clear" w:color="auto" w:fill="auto"/>
            <w:vAlign w:val="center"/>
          </w:tcPr>
          <w:p w14:paraId="79BC84FA" w14:textId="77777777" w:rsidR="002510F4" w:rsidRPr="00430064" w:rsidRDefault="006725F1">
            <w:pPr>
              <w:pStyle w:val="ElementText"/>
            </w:pPr>
            <w:r w:rsidRPr="00430064">
              <w:rPr>
                <w:rFonts w:eastAsia="Tahoma"/>
              </w:rPr>
              <w:t xml:space="preserve"> </w:t>
            </w:r>
            <w:r w:rsidRPr="00430064">
              <w:t>VIC</w:t>
            </w:r>
          </w:p>
        </w:tc>
        <w:tc>
          <w:tcPr>
            <w:tcW w:w="180" w:type="dxa"/>
            <w:tcBorders>
              <w:left w:val="single" w:sz="4" w:space="0" w:color="808080"/>
            </w:tcBorders>
            <w:shd w:val="clear" w:color="auto" w:fill="auto"/>
            <w:vAlign w:val="center"/>
          </w:tcPr>
          <w:p w14:paraId="50465B70" w14:textId="77777777" w:rsidR="002510F4" w:rsidRPr="00430064" w:rsidRDefault="002510F4">
            <w:pPr>
              <w:pStyle w:val="ElementText"/>
              <w:snapToGrid w:val="0"/>
            </w:pPr>
          </w:p>
        </w:tc>
        <w:tc>
          <w:tcPr>
            <w:tcW w:w="720" w:type="dxa"/>
            <w:tcBorders>
              <w:top w:val="single" w:sz="4" w:space="0" w:color="808080"/>
              <w:left w:val="single" w:sz="4" w:space="0" w:color="808080"/>
              <w:bottom w:val="single" w:sz="4" w:space="0" w:color="808080"/>
            </w:tcBorders>
            <w:shd w:val="clear" w:color="auto" w:fill="auto"/>
            <w:vAlign w:val="center"/>
          </w:tcPr>
          <w:p w14:paraId="362EB1D4" w14:textId="77777777" w:rsidR="002510F4" w:rsidRPr="00430064" w:rsidRDefault="006725F1">
            <w:pPr>
              <w:pStyle w:val="ElementText"/>
            </w:pPr>
            <w:r w:rsidRPr="00430064">
              <w:rPr>
                <w:rFonts w:eastAsia="Tahoma"/>
              </w:rPr>
              <w:t xml:space="preserve"> </w:t>
            </w:r>
            <w:r w:rsidRPr="00430064">
              <w:t>7986</w:t>
            </w:r>
          </w:p>
        </w:tc>
        <w:tc>
          <w:tcPr>
            <w:tcW w:w="1620" w:type="dxa"/>
            <w:gridSpan w:val="5"/>
            <w:tcBorders>
              <w:left w:val="single" w:sz="4" w:space="0" w:color="808080"/>
            </w:tcBorders>
            <w:shd w:val="clear" w:color="auto" w:fill="auto"/>
            <w:vAlign w:val="center"/>
          </w:tcPr>
          <w:p w14:paraId="3868D933" w14:textId="77777777" w:rsidR="002510F4" w:rsidRPr="0043006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2961426F" w14:textId="77777777" w:rsidR="002510F4" w:rsidRPr="00430064" w:rsidRDefault="006725F1">
            <w:pPr>
              <w:pStyle w:val="ElementText"/>
            </w:pPr>
            <w:r w:rsidRPr="00430064">
              <w:rPr>
                <w:rFonts w:eastAsia="Tahoma"/>
              </w:rPr>
              <w:t xml:space="preserve"> </w:t>
            </w:r>
          </w:p>
        </w:tc>
        <w:tc>
          <w:tcPr>
            <w:tcW w:w="180" w:type="dxa"/>
            <w:tcBorders>
              <w:left w:val="single" w:sz="4" w:space="0" w:color="808080"/>
            </w:tcBorders>
            <w:shd w:val="clear" w:color="auto" w:fill="auto"/>
            <w:vAlign w:val="center"/>
          </w:tcPr>
          <w:p w14:paraId="133E6C0D" w14:textId="77777777" w:rsidR="002510F4" w:rsidRPr="00430064" w:rsidRDefault="002510F4">
            <w:pPr>
              <w:pStyle w:val="ElementText"/>
              <w:snapToGrid w:val="0"/>
            </w:pPr>
          </w:p>
        </w:tc>
        <w:tc>
          <w:tcPr>
            <w:tcW w:w="720" w:type="dxa"/>
            <w:tcBorders>
              <w:top w:val="single" w:sz="4" w:space="0" w:color="808080"/>
              <w:left w:val="single" w:sz="4" w:space="0" w:color="808080"/>
              <w:bottom w:val="single" w:sz="4" w:space="0" w:color="808080"/>
            </w:tcBorders>
            <w:shd w:val="clear" w:color="auto" w:fill="auto"/>
            <w:vAlign w:val="center"/>
          </w:tcPr>
          <w:p w14:paraId="5CC3EC63" w14:textId="77777777" w:rsidR="002510F4" w:rsidRPr="00430064" w:rsidRDefault="006725F1">
            <w:pPr>
              <w:pStyle w:val="ElementText"/>
            </w:pPr>
            <w:r w:rsidRPr="00430064">
              <w:rPr>
                <w:rFonts w:eastAsia="Tahoma"/>
              </w:rPr>
              <w:t xml:space="preserve"> </w:t>
            </w:r>
          </w:p>
        </w:tc>
        <w:tc>
          <w:tcPr>
            <w:tcW w:w="180" w:type="dxa"/>
            <w:tcBorders>
              <w:left w:val="single" w:sz="4" w:space="0" w:color="808080"/>
            </w:tcBorders>
            <w:shd w:val="clear" w:color="auto" w:fill="auto"/>
            <w:vAlign w:val="center"/>
          </w:tcPr>
          <w:p w14:paraId="63507E9C" w14:textId="77777777" w:rsidR="002510F4" w:rsidRPr="00430064" w:rsidRDefault="002510F4">
            <w:pPr>
              <w:pStyle w:val="ElementText"/>
              <w:snapToGrid w:val="0"/>
            </w:pPr>
          </w:p>
        </w:tc>
        <w:tc>
          <w:tcPr>
            <w:tcW w:w="72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160F0D" w14:textId="77777777" w:rsidR="002510F4" w:rsidRPr="00430064" w:rsidRDefault="006725F1">
            <w:pPr>
              <w:pStyle w:val="ElementText"/>
            </w:pPr>
            <w:r w:rsidRPr="00430064">
              <w:rPr>
                <w:rFonts w:eastAsia="Tahoma"/>
              </w:rPr>
              <w:t xml:space="preserve"> </w:t>
            </w:r>
          </w:p>
        </w:tc>
      </w:tr>
    </w:tbl>
    <w:p w14:paraId="5994E984" w14:textId="77777777" w:rsidR="002510F4" w:rsidRPr="00430064" w:rsidRDefault="002510F4"/>
    <w:p w14:paraId="40CF5D7F" w14:textId="77777777" w:rsidR="002510F4" w:rsidRPr="00430064" w:rsidRDefault="002510F4"/>
    <w:p w14:paraId="6E42A43B" w14:textId="77777777" w:rsidR="002510F4" w:rsidRPr="00430064" w:rsidRDefault="006725F1">
      <w:pPr>
        <w:pStyle w:val="Heading2-LightBlue"/>
      </w:pPr>
      <w:r w:rsidRPr="00430064">
        <w:t>Telephone / Email</w:t>
      </w:r>
    </w:p>
    <w:p w14:paraId="0DA35623"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4"/>
        <w:gridCol w:w="355"/>
        <w:gridCol w:w="321"/>
        <w:gridCol w:w="4048"/>
        <w:gridCol w:w="841"/>
        <w:gridCol w:w="225"/>
        <w:gridCol w:w="356"/>
        <w:gridCol w:w="293"/>
        <w:gridCol w:w="4147"/>
      </w:tblGrid>
      <w:tr w:rsidR="00CA255A" w:rsidRPr="00430064" w14:paraId="1BA88ED6" w14:textId="77777777">
        <w:trPr>
          <w:trHeight w:val="284"/>
        </w:trPr>
        <w:tc>
          <w:tcPr>
            <w:tcW w:w="900" w:type="dxa"/>
            <w:gridSpan w:val="3"/>
            <w:shd w:val="clear" w:color="auto" w:fill="auto"/>
            <w:vAlign w:val="center"/>
          </w:tcPr>
          <w:p w14:paraId="4E2C2301" w14:textId="77777777" w:rsidR="002510F4" w:rsidRPr="00430064" w:rsidRDefault="002510F4">
            <w:pPr>
              <w:pStyle w:val="ElementText"/>
              <w:snapToGrid w:val="0"/>
            </w:pPr>
          </w:p>
        </w:tc>
        <w:tc>
          <w:tcPr>
            <w:tcW w:w="4048" w:type="dxa"/>
            <w:shd w:val="clear" w:color="auto" w:fill="auto"/>
            <w:vAlign w:val="center"/>
          </w:tcPr>
          <w:p w14:paraId="0E47B03D" w14:textId="77777777" w:rsidR="002510F4" w:rsidRPr="00430064" w:rsidRDefault="006725F1">
            <w:pPr>
              <w:pStyle w:val="ElementHeadingGrey"/>
            </w:pPr>
            <w:r w:rsidRPr="00430064">
              <w:t xml:space="preserve">Holly </w:t>
            </w:r>
          </w:p>
        </w:tc>
        <w:tc>
          <w:tcPr>
            <w:tcW w:w="841" w:type="dxa"/>
            <w:shd w:val="clear" w:color="auto" w:fill="auto"/>
            <w:vAlign w:val="center"/>
          </w:tcPr>
          <w:p w14:paraId="6F40C396" w14:textId="77777777" w:rsidR="002510F4" w:rsidRPr="00430064" w:rsidRDefault="002510F4">
            <w:pPr>
              <w:pStyle w:val="ElementText"/>
              <w:snapToGrid w:val="0"/>
            </w:pPr>
          </w:p>
        </w:tc>
        <w:tc>
          <w:tcPr>
            <w:tcW w:w="874" w:type="dxa"/>
            <w:gridSpan w:val="3"/>
            <w:shd w:val="clear" w:color="auto" w:fill="auto"/>
            <w:vAlign w:val="center"/>
          </w:tcPr>
          <w:p w14:paraId="229C50DF" w14:textId="77777777" w:rsidR="002510F4" w:rsidRPr="00430064" w:rsidRDefault="002510F4">
            <w:pPr>
              <w:pStyle w:val="ElementText"/>
              <w:snapToGrid w:val="0"/>
            </w:pPr>
          </w:p>
        </w:tc>
        <w:tc>
          <w:tcPr>
            <w:tcW w:w="4147" w:type="dxa"/>
            <w:shd w:val="clear" w:color="auto" w:fill="auto"/>
            <w:vAlign w:val="center"/>
          </w:tcPr>
          <w:p w14:paraId="61D74CC2" w14:textId="77777777" w:rsidR="002510F4" w:rsidRPr="00430064" w:rsidRDefault="002510F4">
            <w:pPr>
              <w:pStyle w:val="ElementHeadingGrey"/>
            </w:pPr>
          </w:p>
        </w:tc>
      </w:tr>
      <w:tr w:rsidR="00CA255A" w:rsidRPr="00430064" w14:paraId="002C7599" w14:textId="77777777">
        <w:trPr>
          <w:trHeight w:val="227"/>
        </w:trPr>
        <w:tc>
          <w:tcPr>
            <w:tcW w:w="900" w:type="dxa"/>
            <w:gridSpan w:val="3"/>
            <w:shd w:val="clear" w:color="auto" w:fill="auto"/>
            <w:vAlign w:val="center"/>
          </w:tcPr>
          <w:p w14:paraId="2C7C71D9" w14:textId="77777777" w:rsidR="002510F4" w:rsidRPr="00430064" w:rsidRDefault="006725F1">
            <w:pPr>
              <w:pStyle w:val="ElementText"/>
            </w:pPr>
            <w:r w:rsidRPr="00430064">
              <w:t>Preferred?</w:t>
            </w:r>
          </w:p>
        </w:tc>
        <w:tc>
          <w:tcPr>
            <w:tcW w:w="4048" w:type="dxa"/>
            <w:tcBorders>
              <w:bottom w:val="single" w:sz="4" w:space="0" w:color="808080"/>
            </w:tcBorders>
            <w:shd w:val="clear" w:color="auto" w:fill="auto"/>
            <w:vAlign w:val="center"/>
          </w:tcPr>
          <w:p w14:paraId="3D285DF6" w14:textId="77777777" w:rsidR="002510F4" w:rsidRPr="00430064" w:rsidRDefault="006725F1">
            <w:pPr>
              <w:pStyle w:val="ElementHeading"/>
            </w:pPr>
            <w:r w:rsidRPr="00430064">
              <w:t>Home Phone</w:t>
            </w:r>
          </w:p>
        </w:tc>
        <w:tc>
          <w:tcPr>
            <w:tcW w:w="841" w:type="dxa"/>
            <w:shd w:val="clear" w:color="auto" w:fill="auto"/>
            <w:vAlign w:val="center"/>
          </w:tcPr>
          <w:p w14:paraId="50A96ED2" w14:textId="77777777" w:rsidR="002510F4" w:rsidRPr="00430064" w:rsidRDefault="002510F4">
            <w:pPr>
              <w:pStyle w:val="ElementText"/>
              <w:snapToGrid w:val="0"/>
            </w:pPr>
          </w:p>
        </w:tc>
        <w:tc>
          <w:tcPr>
            <w:tcW w:w="874" w:type="dxa"/>
            <w:gridSpan w:val="3"/>
            <w:shd w:val="clear" w:color="auto" w:fill="auto"/>
            <w:vAlign w:val="center"/>
          </w:tcPr>
          <w:p w14:paraId="0F0D60EF" w14:textId="77777777" w:rsidR="002510F4" w:rsidRPr="00430064" w:rsidRDefault="006725F1">
            <w:pPr>
              <w:pStyle w:val="ElementText"/>
            </w:pPr>
            <w:r w:rsidRPr="00430064">
              <w:t>Preferred?</w:t>
            </w:r>
          </w:p>
        </w:tc>
        <w:tc>
          <w:tcPr>
            <w:tcW w:w="4147" w:type="dxa"/>
            <w:tcBorders>
              <w:bottom w:val="single" w:sz="4" w:space="0" w:color="808080"/>
            </w:tcBorders>
            <w:shd w:val="clear" w:color="auto" w:fill="auto"/>
            <w:vAlign w:val="center"/>
          </w:tcPr>
          <w:p w14:paraId="0F4C60DB" w14:textId="77777777" w:rsidR="002510F4" w:rsidRPr="00430064" w:rsidRDefault="006725F1">
            <w:pPr>
              <w:pStyle w:val="ElementHeading"/>
            </w:pPr>
            <w:r w:rsidRPr="00430064">
              <w:t>Home Phone</w:t>
            </w:r>
          </w:p>
        </w:tc>
      </w:tr>
      <w:tr w:rsidR="00CA255A" w:rsidRPr="00430064" w14:paraId="0ECF5806" w14:textId="77777777">
        <w:trPr>
          <w:trHeight w:val="284"/>
        </w:trPr>
        <w:tc>
          <w:tcPr>
            <w:tcW w:w="224" w:type="dxa"/>
            <w:shd w:val="clear" w:color="auto" w:fill="auto"/>
            <w:vAlign w:val="center"/>
          </w:tcPr>
          <w:p w14:paraId="44A81F5C"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00C7EFC8" w14:textId="77777777" w:rsidR="002510F4" w:rsidRPr="00430064" w:rsidRDefault="002510F4"/>
        </w:tc>
        <w:tc>
          <w:tcPr>
            <w:tcW w:w="321" w:type="dxa"/>
            <w:tcBorders>
              <w:left w:val="single" w:sz="4" w:space="0" w:color="808080"/>
            </w:tcBorders>
            <w:shd w:val="clear" w:color="auto" w:fill="auto"/>
            <w:vAlign w:val="center"/>
          </w:tcPr>
          <w:p w14:paraId="114687FA"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59DB3DC3" w14:textId="22BEC77A" w:rsidR="002510F4" w:rsidRPr="00430064" w:rsidRDefault="006725F1">
            <w:pPr>
              <w:pStyle w:val="ElementText"/>
            </w:pPr>
            <w:r w:rsidRPr="00430064">
              <w:rPr>
                <w:rFonts w:eastAsia="Tahoma"/>
              </w:rPr>
              <w:t xml:space="preserve"> </w:t>
            </w:r>
            <w:r w:rsidR="0051277E">
              <w:t>0501149491</w:t>
            </w:r>
            <w:r w:rsidRPr="00430064">
              <w:t xml:space="preserve"> </w:t>
            </w:r>
          </w:p>
        </w:tc>
        <w:tc>
          <w:tcPr>
            <w:tcW w:w="841" w:type="dxa"/>
            <w:tcBorders>
              <w:left w:val="single" w:sz="4" w:space="0" w:color="808080"/>
            </w:tcBorders>
            <w:shd w:val="clear" w:color="auto" w:fill="auto"/>
            <w:vAlign w:val="center"/>
          </w:tcPr>
          <w:p w14:paraId="4ADD532B" w14:textId="77777777" w:rsidR="002510F4" w:rsidRPr="00430064" w:rsidRDefault="002510F4">
            <w:pPr>
              <w:pStyle w:val="ElementText"/>
              <w:snapToGrid w:val="0"/>
            </w:pPr>
          </w:p>
        </w:tc>
        <w:tc>
          <w:tcPr>
            <w:tcW w:w="225" w:type="dxa"/>
            <w:shd w:val="clear" w:color="auto" w:fill="auto"/>
            <w:vAlign w:val="center"/>
          </w:tcPr>
          <w:p w14:paraId="27CC7B61"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6AA5FB26" w14:textId="77777777" w:rsidR="002510F4" w:rsidRPr="00430064" w:rsidRDefault="002510F4"/>
        </w:tc>
        <w:tc>
          <w:tcPr>
            <w:tcW w:w="293" w:type="dxa"/>
            <w:tcBorders>
              <w:left w:val="single" w:sz="4" w:space="0" w:color="808080"/>
            </w:tcBorders>
            <w:shd w:val="clear" w:color="auto" w:fill="auto"/>
            <w:vAlign w:val="center"/>
          </w:tcPr>
          <w:p w14:paraId="7CA0C282"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E52F009" w14:textId="77777777" w:rsidR="002510F4" w:rsidRPr="00430064" w:rsidRDefault="002510F4"/>
        </w:tc>
      </w:tr>
      <w:tr w:rsidR="00CA255A" w:rsidRPr="00430064" w14:paraId="7D21BED3" w14:textId="77777777">
        <w:trPr>
          <w:trHeight w:hRule="exact" w:val="57"/>
        </w:trPr>
        <w:tc>
          <w:tcPr>
            <w:tcW w:w="224" w:type="dxa"/>
            <w:shd w:val="clear" w:color="auto" w:fill="auto"/>
            <w:vAlign w:val="center"/>
          </w:tcPr>
          <w:p w14:paraId="43708DFC" w14:textId="77777777" w:rsidR="002510F4" w:rsidRPr="00430064" w:rsidRDefault="002510F4">
            <w:pPr>
              <w:pStyle w:val="ElementText"/>
              <w:snapToGrid w:val="0"/>
            </w:pPr>
          </w:p>
        </w:tc>
        <w:tc>
          <w:tcPr>
            <w:tcW w:w="676" w:type="dxa"/>
            <w:gridSpan w:val="2"/>
            <w:shd w:val="clear" w:color="auto" w:fill="auto"/>
            <w:vAlign w:val="center"/>
          </w:tcPr>
          <w:p w14:paraId="5003D20A" w14:textId="77777777" w:rsidR="002510F4" w:rsidRPr="00430064" w:rsidRDefault="002510F4">
            <w:pPr>
              <w:pStyle w:val="ElementText"/>
              <w:snapToGrid w:val="0"/>
            </w:pPr>
          </w:p>
        </w:tc>
        <w:tc>
          <w:tcPr>
            <w:tcW w:w="4048" w:type="dxa"/>
            <w:shd w:val="clear" w:color="auto" w:fill="auto"/>
            <w:vAlign w:val="center"/>
          </w:tcPr>
          <w:p w14:paraId="3D9DAD23" w14:textId="77777777" w:rsidR="002510F4" w:rsidRPr="00430064" w:rsidRDefault="002510F4">
            <w:pPr>
              <w:pStyle w:val="ElementText"/>
              <w:snapToGrid w:val="0"/>
            </w:pPr>
          </w:p>
        </w:tc>
        <w:tc>
          <w:tcPr>
            <w:tcW w:w="841" w:type="dxa"/>
            <w:shd w:val="clear" w:color="auto" w:fill="auto"/>
            <w:vAlign w:val="center"/>
          </w:tcPr>
          <w:p w14:paraId="6507F9F2" w14:textId="77777777" w:rsidR="002510F4" w:rsidRPr="00430064" w:rsidRDefault="002510F4">
            <w:pPr>
              <w:pStyle w:val="ElementText"/>
              <w:snapToGrid w:val="0"/>
            </w:pPr>
          </w:p>
        </w:tc>
        <w:tc>
          <w:tcPr>
            <w:tcW w:w="225" w:type="dxa"/>
            <w:shd w:val="clear" w:color="auto" w:fill="auto"/>
            <w:vAlign w:val="center"/>
          </w:tcPr>
          <w:p w14:paraId="7E0C97C5" w14:textId="77777777" w:rsidR="002510F4" w:rsidRPr="00430064" w:rsidRDefault="002510F4">
            <w:pPr>
              <w:pStyle w:val="ElementText"/>
              <w:snapToGrid w:val="0"/>
            </w:pPr>
          </w:p>
        </w:tc>
        <w:tc>
          <w:tcPr>
            <w:tcW w:w="649" w:type="dxa"/>
            <w:gridSpan w:val="2"/>
            <w:shd w:val="clear" w:color="auto" w:fill="auto"/>
            <w:vAlign w:val="center"/>
          </w:tcPr>
          <w:p w14:paraId="44275F1F" w14:textId="77777777" w:rsidR="002510F4" w:rsidRPr="00430064" w:rsidRDefault="002510F4">
            <w:pPr>
              <w:pStyle w:val="ElementText"/>
              <w:snapToGrid w:val="0"/>
            </w:pPr>
          </w:p>
        </w:tc>
        <w:tc>
          <w:tcPr>
            <w:tcW w:w="4147" w:type="dxa"/>
            <w:tcBorders>
              <w:top w:val="single" w:sz="4" w:space="0" w:color="808080"/>
            </w:tcBorders>
            <w:shd w:val="clear" w:color="auto" w:fill="auto"/>
            <w:vAlign w:val="center"/>
          </w:tcPr>
          <w:p w14:paraId="3578FA29" w14:textId="77777777" w:rsidR="002510F4" w:rsidRPr="00430064" w:rsidRDefault="002510F4">
            <w:pPr>
              <w:pStyle w:val="ElementText"/>
              <w:snapToGrid w:val="0"/>
            </w:pPr>
          </w:p>
        </w:tc>
      </w:tr>
      <w:tr w:rsidR="00CA255A" w:rsidRPr="00430064" w14:paraId="3F642903" w14:textId="77777777">
        <w:trPr>
          <w:trHeight w:val="227"/>
        </w:trPr>
        <w:tc>
          <w:tcPr>
            <w:tcW w:w="900" w:type="dxa"/>
            <w:gridSpan w:val="3"/>
            <w:shd w:val="clear" w:color="auto" w:fill="auto"/>
            <w:vAlign w:val="center"/>
          </w:tcPr>
          <w:p w14:paraId="12A28CE1" w14:textId="77777777" w:rsidR="002510F4" w:rsidRPr="00430064" w:rsidRDefault="002510F4">
            <w:pPr>
              <w:pStyle w:val="ElementText"/>
              <w:snapToGrid w:val="0"/>
            </w:pPr>
          </w:p>
        </w:tc>
        <w:tc>
          <w:tcPr>
            <w:tcW w:w="4048" w:type="dxa"/>
            <w:tcBorders>
              <w:bottom w:val="single" w:sz="4" w:space="0" w:color="808080"/>
            </w:tcBorders>
            <w:shd w:val="clear" w:color="auto" w:fill="auto"/>
            <w:vAlign w:val="center"/>
          </w:tcPr>
          <w:p w14:paraId="010360B2" w14:textId="77777777" w:rsidR="002510F4" w:rsidRPr="00430064" w:rsidRDefault="006725F1">
            <w:pPr>
              <w:pStyle w:val="ElementHeading"/>
            </w:pPr>
            <w:r w:rsidRPr="00430064">
              <w:t>Work Phone</w:t>
            </w:r>
          </w:p>
        </w:tc>
        <w:tc>
          <w:tcPr>
            <w:tcW w:w="841" w:type="dxa"/>
            <w:shd w:val="clear" w:color="auto" w:fill="auto"/>
            <w:vAlign w:val="center"/>
          </w:tcPr>
          <w:p w14:paraId="79A12EAE" w14:textId="77777777" w:rsidR="002510F4" w:rsidRPr="00430064" w:rsidRDefault="002510F4">
            <w:pPr>
              <w:pStyle w:val="ElementText"/>
              <w:snapToGrid w:val="0"/>
            </w:pPr>
          </w:p>
        </w:tc>
        <w:tc>
          <w:tcPr>
            <w:tcW w:w="874" w:type="dxa"/>
            <w:gridSpan w:val="3"/>
            <w:shd w:val="clear" w:color="auto" w:fill="auto"/>
            <w:vAlign w:val="center"/>
          </w:tcPr>
          <w:p w14:paraId="3788B4E3" w14:textId="77777777" w:rsidR="002510F4" w:rsidRPr="00430064" w:rsidRDefault="002510F4">
            <w:pPr>
              <w:pStyle w:val="ElementText"/>
              <w:snapToGrid w:val="0"/>
            </w:pPr>
          </w:p>
        </w:tc>
        <w:tc>
          <w:tcPr>
            <w:tcW w:w="4147" w:type="dxa"/>
            <w:tcBorders>
              <w:bottom w:val="single" w:sz="4" w:space="0" w:color="808080"/>
            </w:tcBorders>
            <w:shd w:val="clear" w:color="auto" w:fill="auto"/>
            <w:vAlign w:val="center"/>
          </w:tcPr>
          <w:p w14:paraId="1290283B" w14:textId="77777777" w:rsidR="002510F4" w:rsidRPr="00430064" w:rsidRDefault="006725F1">
            <w:pPr>
              <w:pStyle w:val="ElementHeading"/>
            </w:pPr>
            <w:r w:rsidRPr="00430064">
              <w:t>Work Phone</w:t>
            </w:r>
          </w:p>
        </w:tc>
      </w:tr>
      <w:tr w:rsidR="00CA255A" w:rsidRPr="00430064" w14:paraId="701A9EDC" w14:textId="77777777">
        <w:trPr>
          <w:trHeight w:val="284"/>
        </w:trPr>
        <w:tc>
          <w:tcPr>
            <w:tcW w:w="224" w:type="dxa"/>
            <w:shd w:val="clear" w:color="auto" w:fill="auto"/>
            <w:vAlign w:val="center"/>
          </w:tcPr>
          <w:p w14:paraId="0086402B"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39587090" w14:textId="77777777" w:rsidR="002510F4" w:rsidRPr="00430064" w:rsidRDefault="002510F4"/>
        </w:tc>
        <w:tc>
          <w:tcPr>
            <w:tcW w:w="321" w:type="dxa"/>
            <w:tcBorders>
              <w:left w:val="single" w:sz="4" w:space="0" w:color="808080"/>
            </w:tcBorders>
            <w:shd w:val="clear" w:color="auto" w:fill="auto"/>
            <w:vAlign w:val="center"/>
          </w:tcPr>
          <w:p w14:paraId="10E30DF9"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719BB73C" w14:textId="77777777" w:rsidR="002510F4" w:rsidRPr="00430064" w:rsidRDefault="006725F1">
            <w:pPr>
              <w:pStyle w:val="FadedElementTextLeft"/>
            </w:pPr>
            <w:r w:rsidRPr="00430064">
              <w:rPr>
                <w:rFonts w:eastAsia="Tahoma"/>
              </w:rPr>
              <w:t xml:space="preserve"> </w:t>
            </w:r>
            <w:r w:rsidRPr="00430064">
              <w:t>Not Recorded</w:t>
            </w:r>
          </w:p>
        </w:tc>
        <w:tc>
          <w:tcPr>
            <w:tcW w:w="841" w:type="dxa"/>
            <w:tcBorders>
              <w:left w:val="single" w:sz="4" w:space="0" w:color="808080"/>
            </w:tcBorders>
            <w:shd w:val="clear" w:color="auto" w:fill="auto"/>
            <w:vAlign w:val="center"/>
          </w:tcPr>
          <w:p w14:paraId="7DD17852" w14:textId="77777777" w:rsidR="002510F4" w:rsidRPr="00430064" w:rsidRDefault="002510F4">
            <w:pPr>
              <w:pStyle w:val="ElementText"/>
              <w:snapToGrid w:val="0"/>
            </w:pPr>
          </w:p>
        </w:tc>
        <w:tc>
          <w:tcPr>
            <w:tcW w:w="225" w:type="dxa"/>
            <w:shd w:val="clear" w:color="auto" w:fill="auto"/>
            <w:vAlign w:val="center"/>
          </w:tcPr>
          <w:p w14:paraId="6801E7FC"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2C2D94AD" w14:textId="77777777" w:rsidR="002510F4" w:rsidRPr="00430064" w:rsidRDefault="002510F4"/>
        </w:tc>
        <w:tc>
          <w:tcPr>
            <w:tcW w:w="293" w:type="dxa"/>
            <w:tcBorders>
              <w:left w:val="single" w:sz="4" w:space="0" w:color="808080"/>
            </w:tcBorders>
            <w:shd w:val="clear" w:color="auto" w:fill="auto"/>
            <w:vAlign w:val="center"/>
          </w:tcPr>
          <w:p w14:paraId="6BAD7A6D"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3E8FAB" w14:textId="77777777" w:rsidR="002510F4" w:rsidRPr="00430064" w:rsidRDefault="002510F4"/>
        </w:tc>
      </w:tr>
      <w:tr w:rsidR="00CA255A" w:rsidRPr="00430064" w14:paraId="0DF3FD71" w14:textId="77777777">
        <w:trPr>
          <w:trHeight w:hRule="exact" w:val="57"/>
        </w:trPr>
        <w:tc>
          <w:tcPr>
            <w:tcW w:w="224" w:type="dxa"/>
            <w:shd w:val="clear" w:color="auto" w:fill="auto"/>
            <w:vAlign w:val="center"/>
          </w:tcPr>
          <w:p w14:paraId="484D54FC" w14:textId="77777777" w:rsidR="002510F4" w:rsidRPr="00430064" w:rsidRDefault="002510F4">
            <w:pPr>
              <w:pStyle w:val="ElementText"/>
              <w:snapToGrid w:val="0"/>
            </w:pPr>
          </w:p>
        </w:tc>
        <w:tc>
          <w:tcPr>
            <w:tcW w:w="676" w:type="dxa"/>
            <w:gridSpan w:val="2"/>
            <w:shd w:val="clear" w:color="auto" w:fill="auto"/>
            <w:vAlign w:val="center"/>
          </w:tcPr>
          <w:p w14:paraId="59C21326" w14:textId="77777777" w:rsidR="002510F4" w:rsidRPr="00430064" w:rsidRDefault="002510F4">
            <w:pPr>
              <w:pStyle w:val="ElementText"/>
              <w:snapToGrid w:val="0"/>
            </w:pPr>
          </w:p>
        </w:tc>
        <w:tc>
          <w:tcPr>
            <w:tcW w:w="4048" w:type="dxa"/>
            <w:shd w:val="clear" w:color="auto" w:fill="auto"/>
            <w:vAlign w:val="center"/>
          </w:tcPr>
          <w:p w14:paraId="05657D36" w14:textId="77777777" w:rsidR="002510F4" w:rsidRPr="00430064" w:rsidRDefault="002510F4">
            <w:pPr>
              <w:pStyle w:val="ElementText"/>
              <w:snapToGrid w:val="0"/>
            </w:pPr>
          </w:p>
        </w:tc>
        <w:tc>
          <w:tcPr>
            <w:tcW w:w="841" w:type="dxa"/>
            <w:shd w:val="clear" w:color="auto" w:fill="auto"/>
            <w:vAlign w:val="center"/>
          </w:tcPr>
          <w:p w14:paraId="21814361" w14:textId="77777777" w:rsidR="002510F4" w:rsidRPr="00430064" w:rsidRDefault="002510F4">
            <w:pPr>
              <w:pStyle w:val="ElementText"/>
              <w:snapToGrid w:val="0"/>
            </w:pPr>
          </w:p>
        </w:tc>
        <w:tc>
          <w:tcPr>
            <w:tcW w:w="225" w:type="dxa"/>
            <w:shd w:val="clear" w:color="auto" w:fill="auto"/>
            <w:vAlign w:val="center"/>
          </w:tcPr>
          <w:p w14:paraId="7702B401" w14:textId="77777777" w:rsidR="002510F4" w:rsidRPr="00430064" w:rsidRDefault="002510F4">
            <w:pPr>
              <w:pStyle w:val="ElementText"/>
              <w:snapToGrid w:val="0"/>
            </w:pPr>
          </w:p>
        </w:tc>
        <w:tc>
          <w:tcPr>
            <w:tcW w:w="649" w:type="dxa"/>
            <w:gridSpan w:val="2"/>
            <w:shd w:val="clear" w:color="auto" w:fill="auto"/>
            <w:vAlign w:val="center"/>
          </w:tcPr>
          <w:p w14:paraId="3DC08D6A" w14:textId="77777777" w:rsidR="002510F4" w:rsidRPr="00430064" w:rsidRDefault="002510F4">
            <w:pPr>
              <w:pStyle w:val="ElementText"/>
              <w:snapToGrid w:val="0"/>
            </w:pPr>
          </w:p>
        </w:tc>
        <w:tc>
          <w:tcPr>
            <w:tcW w:w="4147" w:type="dxa"/>
            <w:tcBorders>
              <w:top w:val="single" w:sz="4" w:space="0" w:color="808080"/>
            </w:tcBorders>
            <w:shd w:val="clear" w:color="auto" w:fill="auto"/>
            <w:vAlign w:val="center"/>
          </w:tcPr>
          <w:p w14:paraId="1EFDE983" w14:textId="77777777" w:rsidR="002510F4" w:rsidRPr="00430064" w:rsidRDefault="002510F4">
            <w:pPr>
              <w:pStyle w:val="ElementText"/>
              <w:snapToGrid w:val="0"/>
            </w:pPr>
          </w:p>
        </w:tc>
      </w:tr>
      <w:tr w:rsidR="00CA255A" w:rsidRPr="00430064" w14:paraId="5D4F0ADB" w14:textId="77777777">
        <w:trPr>
          <w:trHeight w:val="227"/>
        </w:trPr>
        <w:tc>
          <w:tcPr>
            <w:tcW w:w="900" w:type="dxa"/>
            <w:gridSpan w:val="3"/>
            <w:shd w:val="clear" w:color="auto" w:fill="auto"/>
            <w:vAlign w:val="center"/>
          </w:tcPr>
          <w:p w14:paraId="644E8A07" w14:textId="77777777" w:rsidR="002510F4" w:rsidRPr="00430064" w:rsidRDefault="002510F4">
            <w:pPr>
              <w:pStyle w:val="ElementText"/>
              <w:snapToGrid w:val="0"/>
            </w:pPr>
          </w:p>
        </w:tc>
        <w:tc>
          <w:tcPr>
            <w:tcW w:w="4048" w:type="dxa"/>
            <w:tcBorders>
              <w:bottom w:val="single" w:sz="4" w:space="0" w:color="808080"/>
            </w:tcBorders>
            <w:shd w:val="clear" w:color="auto" w:fill="auto"/>
            <w:vAlign w:val="center"/>
          </w:tcPr>
          <w:p w14:paraId="34120E4D" w14:textId="77777777" w:rsidR="002510F4" w:rsidRPr="00430064" w:rsidRDefault="006725F1">
            <w:pPr>
              <w:pStyle w:val="ElementHeading"/>
            </w:pPr>
            <w:r w:rsidRPr="00430064">
              <w:t>Mobile</w:t>
            </w:r>
          </w:p>
        </w:tc>
        <w:tc>
          <w:tcPr>
            <w:tcW w:w="841" w:type="dxa"/>
            <w:shd w:val="clear" w:color="auto" w:fill="auto"/>
            <w:vAlign w:val="center"/>
          </w:tcPr>
          <w:p w14:paraId="33BB7F0F" w14:textId="77777777" w:rsidR="002510F4" w:rsidRPr="00430064" w:rsidRDefault="002510F4">
            <w:pPr>
              <w:pStyle w:val="ElementText"/>
              <w:snapToGrid w:val="0"/>
            </w:pPr>
          </w:p>
        </w:tc>
        <w:tc>
          <w:tcPr>
            <w:tcW w:w="874" w:type="dxa"/>
            <w:gridSpan w:val="3"/>
            <w:shd w:val="clear" w:color="auto" w:fill="auto"/>
            <w:vAlign w:val="center"/>
          </w:tcPr>
          <w:p w14:paraId="3B06292F" w14:textId="77777777" w:rsidR="002510F4" w:rsidRPr="00430064" w:rsidRDefault="002510F4">
            <w:pPr>
              <w:pStyle w:val="ElementText"/>
              <w:snapToGrid w:val="0"/>
            </w:pPr>
          </w:p>
        </w:tc>
        <w:tc>
          <w:tcPr>
            <w:tcW w:w="4147" w:type="dxa"/>
            <w:tcBorders>
              <w:bottom w:val="single" w:sz="4" w:space="0" w:color="808080"/>
            </w:tcBorders>
            <w:shd w:val="clear" w:color="auto" w:fill="auto"/>
            <w:vAlign w:val="center"/>
          </w:tcPr>
          <w:p w14:paraId="7666B588" w14:textId="77777777" w:rsidR="002510F4" w:rsidRPr="00430064" w:rsidRDefault="006725F1">
            <w:pPr>
              <w:pStyle w:val="ElementHeading"/>
            </w:pPr>
            <w:r w:rsidRPr="00430064">
              <w:t>Mobile</w:t>
            </w:r>
          </w:p>
        </w:tc>
      </w:tr>
      <w:tr w:rsidR="00CA255A" w:rsidRPr="00430064" w14:paraId="0DB4F2D4" w14:textId="77777777">
        <w:trPr>
          <w:trHeight w:val="284"/>
        </w:trPr>
        <w:tc>
          <w:tcPr>
            <w:tcW w:w="224" w:type="dxa"/>
            <w:shd w:val="clear" w:color="auto" w:fill="auto"/>
            <w:vAlign w:val="center"/>
          </w:tcPr>
          <w:p w14:paraId="3C60557E"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56BC85C2" w14:textId="77777777" w:rsidR="002510F4" w:rsidRPr="00430064" w:rsidRDefault="002510F4"/>
        </w:tc>
        <w:tc>
          <w:tcPr>
            <w:tcW w:w="321" w:type="dxa"/>
            <w:tcBorders>
              <w:left w:val="single" w:sz="4" w:space="0" w:color="808080"/>
            </w:tcBorders>
            <w:shd w:val="clear" w:color="auto" w:fill="auto"/>
            <w:vAlign w:val="center"/>
          </w:tcPr>
          <w:p w14:paraId="19644C27"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37CA447E" w14:textId="77777777" w:rsidR="002510F4" w:rsidRPr="00430064" w:rsidRDefault="006725F1">
            <w:pPr>
              <w:pStyle w:val="FadedElementTextLeft"/>
            </w:pPr>
            <w:r w:rsidRPr="00430064">
              <w:rPr>
                <w:rFonts w:eastAsia="Tahoma"/>
              </w:rPr>
              <w:t xml:space="preserve"> </w:t>
            </w:r>
            <w:r w:rsidRPr="00430064">
              <w:t>Not Recorded</w:t>
            </w:r>
          </w:p>
        </w:tc>
        <w:tc>
          <w:tcPr>
            <w:tcW w:w="841" w:type="dxa"/>
            <w:tcBorders>
              <w:left w:val="single" w:sz="4" w:space="0" w:color="808080"/>
            </w:tcBorders>
            <w:shd w:val="clear" w:color="auto" w:fill="auto"/>
            <w:vAlign w:val="center"/>
          </w:tcPr>
          <w:p w14:paraId="65B264D2" w14:textId="77777777" w:rsidR="002510F4" w:rsidRPr="00430064" w:rsidRDefault="002510F4">
            <w:pPr>
              <w:pStyle w:val="ElementText"/>
              <w:snapToGrid w:val="0"/>
            </w:pPr>
          </w:p>
        </w:tc>
        <w:tc>
          <w:tcPr>
            <w:tcW w:w="225" w:type="dxa"/>
            <w:shd w:val="clear" w:color="auto" w:fill="auto"/>
            <w:vAlign w:val="center"/>
          </w:tcPr>
          <w:p w14:paraId="07D2BE55"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3ADC87E3" w14:textId="77777777" w:rsidR="002510F4" w:rsidRPr="00430064" w:rsidRDefault="002510F4"/>
        </w:tc>
        <w:tc>
          <w:tcPr>
            <w:tcW w:w="293" w:type="dxa"/>
            <w:tcBorders>
              <w:left w:val="single" w:sz="4" w:space="0" w:color="808080"/>
            </w:tcBorders>
            <w:shd w:val="clear" w:color="auto" w:fill="auto"/>
            <w:vAlign w:val="center"/>
          </w:tcPr>
          <w:p w14:paraId="3955F478"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19073BD" w14:textId="77777777" w:rsidR="002510F4" w:rsidRPr="00430064" w:rsidRDefault="002510F4"/>
        </w:tc>
      </w:tr>
      <w:tr w:rsidR="00CA255A" w:rsidRPr="00430064" w14:paraId="0D28AB1E" w14:textId="77777777">
        <w:trPr>
          <w:trHeight w:hRule="exact" w:val="57"/>
        </w:trPr>
        <w:tc>
          <w:tcPr>
            <w:tcW w:w="224" w:type="dxa"/>
            <w:shd w:val="clear" w:color="auto" w:fill="auto"/>
            <w:vAlign w:val="center"/>
          </w:tcPr>
          <w:p w14:paraId="71D46855" w14:textId="77777777" w:rsidR="002510F4" w:rsidRPr="00430064" w:rsidRDefault="002510F4">
            <w:pPr>
              <w:pStyle w:val="ElementText"/>
              <w:snapToGrid w:val="0"/>
            </w:pPr>
          </w:p>
        </w:tc>
        <w:tc>
          <w:tcPr>
            <w:tcW w:w="676" w:type="dxa"/>
            <w:gridSpan w:val="2"/>
            <w:shd w:val="clear" w:color="auto" w:fill="auto"/>
            <w:vAlign w:val="center"/>
          </w:tcPr>
          <w:p w14:paraId="7CB3835B" w14:textId="77777777" w:rsidR="002510F4" w:rsidRPr="00430064" w:rsidRDefault="002510F4">
            <w:pPr>
              <w:pStyle w:val="ElementText"/>
              <w:snapToGrid w:val="0"/>
            </w:pPr>
          </w:p>
        </w:tc>
        <w:tc>
          <w:tcPr>
            <w:tcW w:w="4048" w:type="dxa"/>
            <w:shd w:val="clear" w:color="auto" w:fill="auto"/>
            <w:vAlign w:val="center"/>
          </w:tcPr>
          <w:p w14:paraId="0DC32B47" w14:textId="77777777" w:rsidR="002510F4" w:rsidRPr="00430064" w:rsidRDefault="002510F4">
            <w:pPr>
              <w:pStyle w:val="ElementText"/>
              <w:snapToGrid w:val="0"/>
            </w:pPr>
          </w:p>
        </w:tc>
        <w:tc>
          <w:tcPr>
            <w:tcW w:w="841" w:type="dxa"/>
            <w:shd w:val="clear" w:color="auto" w:fill="auto"/>
            <w:vAlign w:val="center"/>
          </w:tcPr>
          <w:p w14:paraId="136007F4" w14:textId="77777777" w:rsidR="002510F4" w:rsidRPr="00430064" w:rsidRDefault="002510F4">
            <w:pPr>
              <w:pStyle w:val="ElementText"/>
              <w:snapToGrid w:val="0"/>
            </w:pPr>
          </w:p>
        </w:tc>
        <w:tc>
          <w:tcPr>
            <w:tcW w:w="225" w:type="dxa"/>
            <w:shd w:val="clear" w:color="auto" w:fill="auto"/>
            <w:vAlign w:val="center"/>
          </w:tcPr>
          <w:p w14:paraId="661DE837" w14:textId="77777777" w:rsidR="002510F4" w:rsidRPr="00430064" w:rsidRDefault="002510F4">
            <w:pPr>
              <w:pStyle w:val="ElementText"/>
              <w:snapToGrid w:val="0"/>
            </w:pPr>
          </w:p>
        </w:tc>
        <w:tc>
          <w:tcPr>
            <w:tcW w:w="649" w:type="dxa"/>
            <w:gridSpan w:val="2"/>
            <w:shd w:val="clear" w:color="auto" w:fill="auto"/>
            <w:vAlign w:val="center"/>
          </w:tcPr>
          <w:p w14:paraId="24627840" w14:textId="77777777" w:rsidR="002510F4" w:rsidRPr="00430064" w:rsidRDefault="002510F4">
            <w:pPr>
              <w:pStyle w:val="ElementText"/>
              <w:snapToGrid w:val="0"/>
            </w:pPr>
          </w:p>
        </w:tc>
        <w:tc>
          <w:tcPr>
            <w:tcW w:w="4147" w:type="dxa"/>
            <w:tcBorders>
              <w:top w:val="single" w:sz="4" w:space="0" w:color="808080"/>
            </w:tcBorders>
            <w:shd w:val="clear" w:color="auto" w:fill="auto"/>
            <w:vAlign w:val="center"/>
          </w:tcPr>
          <w:p w14:paraId="70ABE2CC" w14:textId="77777777" w:rsidR="002510F4" w:rsidRPr="00430064" w:rsidRDefault="002510F4">
            <w:pPr>
              <w:pStyle w:val="ElementText"/>
              <w:snapToGrid w:val="0"/>
            </w:pPr>
          </w:p>
        </w:tc>
      </w:tr>
      <w:tr w:rsidR="00CA255A" w:rsidRPr="00430064" w14:paraId="525626CA" w14:textId="77777777">
        <w:trPr>
          <w:trHeight w:val="227"/>
        </w:trPr>
        <w:tc>
          <w:tcPr>
            <w:tcW w:w="900" w:type="dxa"/>
            <w:gridSpan w:val="3"/>
            <w:shd w:val="clear" w:color="auto" w:fill="auto"/>
            <w:vAlign w:val="center"/>
          </w:tcPr>
          <w:p w14:paraId="6C394CE0" w14:textId="77777777" w:rsidR="002510F4" w:rsidRPr="00430064" w:rsidRDefault="002510F4">
            <w:pPr>
              <w:pStyle w:val="ElementText"/>
              <w:snapToGrid w:val="0"/>
            </w:pPr>
          </w:p>
        </w:tc>
        <w:tc>
          <w:tcPr>
            <w:tcW w:w="4048" w:type="dxa"/>
            <w:tcBorders>
              <w:bottom w:val="single" w:sz="4" w:space="0" w:color="808080"/>
            </w:tcBorders>
            <w:shd w:val="clear" w:color="auto" w:fill="auto"/>
            <w:vAlign w:val="center"/>
          </w:tcPr>
          <w:p w14:paraId="6D47294E" w14:textId="77777777" w:rsidR="002510F4" w:rsidRPr="00430064" w:rsidRDefault="006725F1">
            <w:pPr>
              <w:pStyle w:val="ElementHeading"/>
            </w:pPr>
            <w:r w:rsidRPr="00430064">
              <w:t>Home Email</w:t>
            </w:r>
          </w:p>
        </w:tc>
        <w:tc>
          <w:tcPr>
            <w:tcW w:w="841" w:type="dxa"/>
            <w:shd w:val="clear" w:color="auto" w:fill="auto"/>
            <w:vAlign w:val="center"/>
          </w:tcPr>
          <w:p w14:paraId="5E087FF5" w14:textId="77777777" w:rsidR="002510F4" w:rsidRPr="00430064" w:rsidRDefault="002510F4">
            <w:pPr>
              <w:pStyle w:val="ElementText"/>
              <w:snapToGrid w:val="0"/>
            </w:pPr>
          </w:p>
        </w:tc>
        <w:tc>
          <w:tcPr>
            <w:tcW w:w="874" w:type="dxa"/>
            <w:gridSpan w:val="3"/>
            <w:shd w:val="clear" w:color="auto" w:fill="auto"/>
            <w:vAlign w:val="center"/>
          </w:tcPr>
          <w:p w14:paraId="0721C621" w14:textId="77777777" w:rsidR="002510F4" w:rsidRPr="00430064" w:rsidRDefault="002510F4">
            <w:pPr>
              <w:pStyle w:val="ElementText"/>
              <w:snapToGrid w:val="0"/>
            </w:pPr>
          </w:p>
        </w:tc>
        <w:tc>
          <w:tcPr>
            <w:tcW w:w="4147" w:type="dxa"/>
            <w:tcBorders>
              <w:bottom w:val="single" w:sz="4" w:space="0" w:color="808080"/>
            </w:tcBorders>
            <w:shd w:val="clear" w:color="auto" w:fill="auto"/>
            <w:vAlign w:val="center"/>
          </w:tcPr>
          <w:p w14:paraId="35BA9796" w14:textId="77777777" w:rsidR="002510F4" w:rsidRPr="00430064" w:rsidRDefault="006725F1">
            <w:pPr>
              <w:pStyle w:val="ElementHeading"/>
            </w:pPr>
            <w:r w:rsidRPr="00430064">
              <w:t>Home Email</w:t>
            </w:r>
          </w:p>
        </w:tc>
      </w:tr>
      <w:tr w:rsidR="00CA255A" w:rsidRPr="00430064" w14:paraId="4FAE414F" w14:textId="77777777">
        <w:trPr>
          <w:trHeight w:val="284"/>
        </w:trPr>
        <w:tc>
          <w:tcPr>
            <w:tcW w:w="224" w:type="dxa"/>
            <w:shd w:val="clear" w:color="auto" w:fill="auto"/>
            <w:vAlign w:val="center"/>
          </w:tcPr>
          <w:p w14:paraId="4E1AF04B"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7A815013" w14:textId="77777777" w:rsidR="002510F4" w:rsidRPr="00430064" w:rsidRDefault="002510F4"/>
        </w:tc>
        <w:tc>
          <w:tcPr>
            <w:tcW w:w="321" w:type="dxa"/>
            <w:tcBorders>
              <w:left w:val="single" w:sz="4" w:space="0" w:color="808080"/>
            </w:tcBorders>
            <w:shd w:val="clear" w:color="auto" w:fill="auto"/>
            <w:vAlign w:val="center"/>
          </w:tcPr>
          <w:p w14:paraId="4DE9D925"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1F3C3E2E" w14:textId="77777777" w:rsidR="002510F4" w:rsidRPr="00430064" w:rsidRDefault="006725F1">
            <w:pPr>
              <w:pStyle w:val="FadedElementTextLeft"/>
            </w:pPr>
            <w:r w:rsidRPr="00430064">
              <w:rPr>
                <w:rFonts w:eastAsia="Tahoma"/>
              </w:rPr>
              <w:t xml:space="preserve"> </w:t>
            </w:r>
            <w:r w:rsidRPr="00430064">
              <w:t>Not Recorded</w:t>
            </w:r>
          </w:p>
        </w:tc>
        <w:tc>
          <w:tcPr>
            <w:tcW w:w="841" w:type="dxa"/>
            <w:tcBorders>
              <w:left w:val="single" w:sz="4" w:space="0" w:color="808080"/>
            </w:tcBorders>
            <w:shd w:val="clear" w:color="auto" w:fill="auto"/>
            <w:vAlign w:val="center"/>
          </w:tcPr>
          <w:p w14:paraId="652A271A" w14:textId="77777777" w:rsidR="002510F4" w:rsidRPr="00430064" w:rsidRDefault="002510F4">
            <w:pPr>
              <w:pStyle w:val="ElementText"/>
              <w:snapToGrid w:val="0"/>
            </w:pPr>
          </w:p>
        </w:tc>
        <w:tc>
          <w:tcPr>
            <w:tcW w:w="225" w:type="dxa"/>
            <w:shd w:val="clear" w:color="auto" w:fill="auto"/>
            <w:vAlign w:val="center"/>
          </w:tcPr>
          <w:p w14:paraId="1D2AF9B9"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14BAE98E" w14:textId="77777777" w:rsidR="002510F4" w:rsidRPr="00430064" w:rsidRDefault="002510F4"/>
        </w:tc>
        <w:tc>
          <w:tcPr>
            <w:tcW w:w="293" w:type="dxa"/>
            <w:tcBorders>
              <w:left w:val="single" w:sz="4" w:space="0" w:color="808080"/>
            </w:tcBorders>
            <w:shd w:val="clear" w:color="auto" w:fill="auto"/>
            <w:vAlign w:val="center"/>
          </w:tcPr>
          <w:p w14:paraId="619E9AAA"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CA060CC" w14:textId="77777777" w:rsidR="002510F4" w:rsidRPr="00430064" w:rsidRDefault="002510F4"/>
        </w:tc>
      </w:tr>
      <w:tr w:rsidR="00CA255A" w:rsidRPr="00430064" w14:paraId="34175BDD" w14:textId="77777777">
        <w:trPr>
          <w:trHeight w:hRule="exact" w:val="57"/>
        </w:trPr>
        <w:tc>
          <w:tcPr>
            <w:tcW w:w="224" w:type="dxa"/>
            <w:shd w:val="clear" w:color="auto" w:fill="auto"/>
            <w:vAlign w:val="center"/>
          </w:tcPr>
          <w:p w14:paraId="6B0C4D50" w14:textId="77777777" w:rsidR="002510F4" w:rsidRPr="00430064" w:rsidRDefault="002510F4">
            <w:pPr>
              <w:pStyle w:val="ElementText"/>
              <w:snapToGrid w:val="0"/>
            </w:pPr>
          </w:p>
        </w:tc>
        <w:tc>
          <w:tcPr>
            <w:tcW w:w="676" w:type="dxa"/>
            <w:gridSpan w:val="2"/>
            <w:shd w:val="clear" w:color="auto" w:fill="auto"/>
            <w:vAlign w:val="center"/>
          </w:tcPr>
          <w:p w14:paraId="51FED931" w14:textId="77777777" w:rsidR="002510F4" w:rsidRPr="00430064" w:rsidRDefault="002510F4">
            <w:pPr>
              <w:pStyle w:val="ElementText"/>
              <w:snapToGrid w:val="0"/>
            </w:pPr>
          </w:p>
        </w:tc>
        <w:tc>
          <w:tcPr>
            <w:tcW w:w="4048" w:type="dxa"/>
            <w:shd w:val="clear" w:color="auto" w:fill="auto"/>
            <w:vAlign w:val="center"/>
          </w:tcPr>
          <w:p w14:paraId="38DF12A1" w14:textId="77777777" w:rsidR="002510F4" w:rsidRPr="00430064" w:rsidRDefault="002510F4">
            <w:pPr>
              <w:pStyle w:val="ElementText"/>
              <w:snapToGrid w:val="0"/>
            </w:pPr>
          </w:p>
        </w:tc>
        <w:tc>
          <w:tcPr>
            <w:tcW w:w="841" w:type="dxa"/>
            <w:shd w:val="clear" w:color="auto" w:fill="auto"/>
            <w:vAlign w:val="center"/>
          </w:tcPr>
          <w:p w14:paraId="60DA7E8E" w14:textId="77777777" w:rsidR="002510F4" w:rsidRPr="00430064" w:rsidRDefault="002510F4">
            <w:pPr>
              <w:pStyle w:val="ElementText"/>
              <w:snapToGrid w:val="0"/>
            </w:pPr>
          </w:p>
        </w:tc>
        <w:tc>
          <w:tcPr>
            <w:tcW w:w="225" w:type="dxa"/>
            <w:shd w:val="clear" w:color="auto" w:fill="auto"/>
            <w:vAlign w:val="center"/>
          </w:tcPr>
          <w:p w14:paraId="39360625" w14:textId="77777777" w:rsidR="002510F4" w:rsidRPr="00430064" w:rsidRDefault="002510F4">
            <w:pPr>
              <w:pStyle w:val="ElementText"/>
              <w:snapToGrid w:val="0"/>
            </w:pPr>
          </w:p>
        </w:tc>
        <w:tc>
          <w:tcPr>
            <w:tcW w:w="649" w:type="dxa"/>
            <w:gridSpan w:val="2"/>
            <w:shd w:val="clear" w:color="auto" w:fill="auto"/>
            <w:vAlign w:val="center"/>
          </w:tcPr>
          <w:p w14:paraId="68969D3E" w14:textId="77777777" w:rsidR="002510F4" w:rsidRPr="00430064" w:rsidRDefault="002510F4">
            <w:pPr>
              <w:pStyle w:val="ElementText"/>
              <w:snapToGrid w:val="0"/>
            </w:pPr>
          </w:p>
        </w:tc>
        <w:tc>
          <w:tcPr>
            <w:tcW w:w="4147" w:type="dxa"/>
            <w:tcBorders>
              <w:top w:val="single" w:sz="4" w:space="0" w:color="808080"/>
            </w:tcBorders>
            <w:shd w:val="clear" w:color="auto" w:fill="auto"/>
            <w:vAlign w:val="center"/>
          </w:tcPr>
          <w:p w14:paraId="751B51A0" w14:textId="77777777" w:rsidR="002510F4" w:rsidRPr="00430064" w:rsidRDefault="002510F4">
            <w:pPr>
              <w:pStyle w:val="ElementText"/>
              <w:snapToGrid w:val="0"/>
            </w:pPr>
          </w:p>
        </w:tc>
      </w:tr>
      <w:tr w:rsidR="00CA255A" w:rsidRPr="00430064" w14:paraId="6CB2AE08" w14:textId="77777777">
        <w:trPr>
          <w:trHeight w:val="227"/>
        </w:trPr>
        <w:tc>
          <w:tcPr>
            <w:tcW w:w="900" w:type="dxa"/>
            <w:gridSpan w:val="3"/>
            <w:shd w:val="clear" w:color="auto" w:fill="auto"/>
            <w:vAlign w:val="center"/>
          </w:tcPr>
          <w:p w14:paraId="7F2C071F" w14:textId="77777777" w:rsidR="002510F4" w:rsidRPr="00430064" w:rsidRDefault="002510F4">
            <w:pPr>
              <w:pStyle w:val="ElementText"/>
              <w:snapToGrid w:val="0"/>
            </w:pPr>
          </w:p>
        </w:tc>
        <w:tc>
          <w:tcPr>
            <w:tcW w:w="4048" w:type="dxa"/>
            <w:tcBorders>
              <w:bottom w:val="single" w:sz="4" w:space="0" w:color="808080"/>
            </w:tcBorders>
            <w:shd w:val="clear" w:color="auto" w:fill="auto"/>
            <w:vAlign w:val="center"/>
          </w:tcPr>
          <w:p w14:paraId="571A284C" w14:textId="77777777" w:rsidR="002510F4" w:rsidRPr="00430064" w:rsidRDefault="006725F1">
            <w:pPr>
              <w:pStyle w:val="ElementHeading"/>
            </w:pPr>
            <w:r w:rsidRPr="00430064">
              <w:t>Work Email</w:t>
            </w:r>
          </w:p>
        </w:tc>
        <w:tc>
          <w:tcPr>
            <w:tcW w:w="841" w:type="dxa"/>
            <w:shd w:val="clear" w:color="auto" w:fill="auto"/>
            <w:vAlign w:val="center"/>
          </w:tcPr>
          <w:p w14:paraId="2188C527" w14:textId="77777777" w:rsidR="002510F4" w:rsidRPr="00430064" w:rsidRDefault="002510F4">
            <w:pPr>
              <w:pStyle w:val="ElementText"/>
              <w:snapToGrid w:val="0"/>
            </w:pPr>
          </w:p>
        </w:tc>
        <w:tc>
          <w:tcPr>
            <w:tcW w:w="874" w:type="dxa"/>
            <w:gridSpan w:val="3"/>
            <w:shd w:val="clear" w:color="auto" w:fill="auto"/>
            <w:vAlign w:val="center"/>
          </w:tcPr>
          <w:p w14:paraId="17001EF8" w14:textId="77777777" w:rsidR="002510F4" w:rsidRPr="00430064" w:rsidRDefault="002510F4">
            <w:pPr>
              <w:pStyle w:val="ElementText"/>
              <w:snapToGrid w:val="0"/>
            </w:pPr>
          </w:p>
        </w:tc>
        <w:tc>
          <w:tcPr>
            <w:tcW w:w="4147" w:type="dxa"/>
            <w:tcBorders>
              <w:bottom w:val="single" w:sz="4" w:space="0" w:color="808080"/>
            </w:tcBorders>
            <w:shd w:val="clear" w:color="auto" w:fill="auto"/>
            <w:vAlign w:val="center"/>
          </w:tcPr>
          <w:p w14:paraId="7AB0D39A" w14:textId="77777777" w:rsidR="002510F4" w:rsidRPr="00430064" w:rsidRDefault="006725F1">
            <w:pPr>
              <w:pStyle w:val="ElementHeading"/>
            </w:pPr>
            <w:r w:rsidRPr="00430064">
              <w:t>Work Email</w:t>
            </w:r>
          </w:p>
        </w:tc>
      </w:tr>
      <w:tr w:rsidR="00CA255A" w:rsidRPr="00430064" w14:paraId="2E6A2D26" w14:textId="77777777">
        <w:trPr>
          <w:trHeight w:val="284"/>
        </w:trPr>
        <w:tc>
          <w:tcPr>
            <w:tcW w:w="224" w:type="dxa"/>
            <w:shd w:val="clear" w:color="auto" w:fill="auto"/>
            <w:vAlign w:val="center"/>
          </w:tcPr>
          <w:p w14:paraId="1DCB691C"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1F8C28EC" w14:textId="77777777" w:rsidR="002510F4" w:rsidRPr="00430064" w:rsidRDefault="002510F4"/>
        </w:tc>
        <w:tc>
          <w:tcPr>
            <w:tcW w:w="321" w:type="dxa"/>
            <w:tcBorders>
              <w:left w:val="single" w:sz="4" w:space="0" w:color="808080"/>
            </w:tcBorders>
            <w:shd w:val="clear" w:color="auto" w:fill="auto"/>
            <w:vAlign w:val="center"/>
          </w:tcPr>
          <w:p w14:paraId="5F0A9FBA"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359E930A" w14:textId="77777777" w:rsidR="002510F4" w:rsidRPr="00430064" w:rsidRDefault="006725F1">
            <w:pPr>
              <w:pStyle w:val="FadedElementTextLeft"/>
            </w:pPr>
            <w:r w:rsidRPr="00430064">
              <w:rPr>
                <w:rFonts w:eastAsia="Tahoma"/>
              </w:rPr>
              <w:t xml:space="preserve"> </w:t>
            </w:r>
            <w:r w:rsidRPr="00430064">
              <w:t>Not Recorded</w:t>
            </w:r>
          </w:p>
        </w:tc>
        <w:tc>
          <w:tcPr>
            <w:tcW w:w="841" w:type="dxa"/>
            <w:tcBorders>
              <w:left w:val="single" w:sz="4" w:space="0" w:color="808080"/>
            </w:tcBorders>
            <w:shd w:val="clear" w:color="auto" w:fill="auto"/>
            <w:vAlign w:val="center"/>
          </w:tcPr>
          <w:p w14:paraId="1F7BB2C3" w14:textId="77777777" w:rsidR="002510F4" w:rsidRPr="00430064" w:rsidRDefault="002510F4">
            <w:pPr>
              <w:pStyle w:val="ElementText"/>
              <w:snapToGrid w:val="0"/>
            </w:pPr>
          </w:p>
        </w:tc>
        <w:tc>
          <w:tcPr>
            <w:tcW w:w="225" w:type="dxa"/>
            <w:shd w:val="clear" w:color="auto" w:fill="auto"/>
            <w:vAlign w:val="center"/>
          </w:tcPr>
          <w:p w14:paraId="6785AB4B"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0E094EE4" w14:textId="77777777" w:rsidR="002510F4" w:rsidRPr="00430064" w:rsidRDefault="002510F4"/>
        </w:tc>
        <w:tc>
          <w:tcPr>
            <w:tcW w:w="293" w:type="dxa"/>
            <w:tcBorders>
              <w:left w:val="single" w:sz="4" w:space="0" w:color="808080"/>
            </w:tcBorders>
            <w:shd w:val="clear" w:color="auto" w:fill="auto"/>
            <w:vAlign w:val="center"/>
          </w:tcPr>
          <w:p w14:paraId="162430DC"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5732BF6" w14:textId="77777777" w:rsidR="002510F4" w:rsidRPr="00430064" w:rsidRDefault="002510F4"/>
        </w:tc>
      </w:tr>
      <w:tr w:rsidR="00CA255A" w:rsidRPr="00430064" w14:paraId="70C87E32" w14:textId="77777777">
        <w:trPr>
          <w:trHeight w:hRule="exact" w:val="57"/>
        </w:trPr>
        <w:tc>
          <w:tcPr>
            <w:tcW w:w="224" w:type="dxa"/>
            <w:shd w:val="clear" w:color="auto" w:fill="auto"/>
            <w:vAlign w:val="center"/>
          </w:tcPr>
          <w:p w14:paraId="3A52C7CC" w14:textId="77777777" w:rsidR="002510F4" w:rsidRPr="00430064" w:rsidRDefault="002510F4">
            <w:pPr>
              <w:pStyle w:val="ElementText"/>
              <w:snapToGrid w:val="0"/>
            </w:pPr>
          </w:p>
        </w:tc>
        <w:tc>
          <w:tcPr>
            <w:tcW w:w="676" w:type="dxa"/>
            <w:gridSpan w:val="2"/>
            <w:shd w:val="clear" w:color="auto" w:fill="auto"/>
            <w:vAlign w:val="center"/>
          </w:tcPr>
          <w:p w14:paraId="14C7B168" w14:textId="77777777" w:rsidR="002510F4" w:rsidRPr="00430064" w:rsidRDefault="002510F4">
            <w:pPr>
              <w:pStyle w:val="ElementText"/>
              <w:snapToGrid w:val="0"/>
            </w:pPr>
          </w:p>
        </w:tc>
        <w:tc>
          <w:tcPr>
            <w:tcW w:w="4048" w:type="dxa"/>
            <w:shd w:val="clear" w:color="auto" w:fill="auto"/>
            <w:vAlign w:val="center"/>
          </w:tcPr>
          <w:p w14:paraId="4BEDA385" w14:textId="77777777" w:rsidR="002510F4" w:rsidRPr="00430064" w:rsidRDefault="002510F4">
            <w:pPr>
              <w:pStyle w:val="ElementText"/>
              <w:snapToGrid w:val="0"/>
            </w:pPr>
          </w:p>
        </w:tc>
        <w:tc>
          <w:tcPr>
            <w:tcW w:w="841" w:type="dxa"/>
            <w:shd w:val="clear" w:color="auto" w:fill="auto"/>
            <w:vAlign w:val="center"/>
          </w:tcPr>
          <w:p w14:paraId="76A6FCC1" w14:textId="77777777" w:rsidR="002510F4" w:rsidRPr="00430064" w:rsidRDefault="002510F4">
            <w:pPr>
              <w:pStyle w:val="ElementText"/>
              <w:snapToGrid w:val="0"/>
            </w:pPr>
          </w:p>
        </w:tc>
        <w:tc>
          <w:tcPr>
            <w:tcW w:w="225" w:type="dxa"/>
            <w:shd w:val="clear" w:color="auto" w:fill="auto"/>
            <w:vAlign w:val="center"/>
          </w:tcPr>
          <w:p w14:paraId="7F3B7757" w14:textId="77777777" w:rsidR="002510F4" w:rsidRPr="00430064" w:rsidRDefault="002510F4">
            <w:pPr>
              <w:pStyle w:val="ElementText"/>
              <w:snapToGrid w:val="0"/>
            </w:pPr>
          </w:p>
        </w:tc>
        <w:tc>
          <w:tcPr>
            <w:tcW w:w="649" w:type="dxa"/>
            <w:gridSpan w:val="2"/>
            <w:shd w:val="clear" w:color="auto" w:fill="auto"/>
            <w:vAlign w:val="center"/>
          </w:tcPr>
          <w:p w14:paraId="275E2EEE" w14:textId="77777777" w:rsidR="002510F4" w:rsidRPr="00430064" w:rsidRDefault="002510F4">
            <w:pPr>
              <w:pStyle w:val="ElementText"/>
              <w:snapToGrid w:val="0"/>
            </w:pPr>
          </w:p>
        </w:tc>
        <w:tc>
          <w:tcPr>
            <w:tcW w:w="4147" w:type="dxa"/>
            <w:tcBorders>
              <w:top w:val="single" w:sz="4" w:space="0" w:color="808080"/>
            </w:tcBorders>
            <w:shd w:val="clear" w:color="auto" w:fill="auto"/>
            <w:vAlign w:val="center"/>
          </w:tcPr>
          <w:p w14:paraId="633B30B5" w14:textId="77777777" w:rsidR="002510F4" w:rsidRPr="00430064" w:rsidRDefault="002510F4">
            <w:pPr>
              <w:pStyle w:val="ElementText"/>
              <w:snapToGrid w:val="0"/>
            </w:pPr>
          </w:p>
        </w:tc>
      </w:tr>
      <w:tr w:rsidR="00CA255A" w:rsidRPr="00430064" w14:paraId="3F1419EF" w14:textId="77777777">
        <w:trPr>
          <w:trHeight w:val="227"/>
        </w:trPr>
        <w:tc>
          <w:tcPr>
            <w:tcW w:w="900" w:type="dxa"/>
            <w:gridSpan w:val="3"/>
            <w:shd w:val="clear" w:color="auto" w:fill="auto"/>
            <w:vAlign w:val="center"/>
          </w:tcPr>
          <w:p w14:paraId="569E3A53" w14:textId="77777777" w:rsidR="002510F4" w:rsidRPr="00430064" w:rsidRDefault="002510F4">
            <w:pPr>
              <w:pStyle w:val="ElementText"/>
              <w:snapToGrid w:val="0"/>
            </w:pPr>
          </w:p>
        </w:tc>
        <w:tc>
          <w:tcPr>
            <w:tcW w:w="4048" w:type="dxa"/>
            <w:tcBorders>
              <w:bottom w:val="single" w:sz="4" w:space="0" w:color="808080"/>
            </w:tcBorders>
            <w:shd w:val="clear" w:color="auto" w:fill="auto"/>
            <w:vAlign w:val="center"/>
          </w:tcPr>
          <w:p w14:paraId="0F306D3A" w14:textId="77777777" w:rsidR="002510F4" w:rsidRPr="00430064" w:rsidRDefault="006725F1">
            <w:pPr>
              <w:pStyle w:val="ElementHeading"/>
            </w:pPr>
            <w:r w:rsidRPr="00430064">
              <w:t>Fax</w:t>
            </w:r>
          </w:p>
        </w:tc>
        <w:tc>
          <w:tcPr>
            <w:tcW w:w="841" w:type="dxa"/>
            <w:shd w:val="clear" w:color="auto" w:fill="auto"/>
            <w:vAlign w:val="center"/>
          </w:tcPr>
          <w:p w14:paraId="4FDB1333" w14:textId="77777777" w:rsidR="002510F4" w:rsidRPr="00430064" w:rsidRDefault="002510F4">
            <w:pPr>
              <w:pStyle w:val="ElementText"/>
              <w:snapToGrid w:val="0"/>
            </w:pPr>
          </w:p>
        </w:tc>
        <w:tc>
          <w:tcPr>
            <w:tcW w:w="874" w:type="dxa"/>
            <w:gridSpan w:val="3"/>
            <w:shd w:val="clear" w:color="auto" w:fill="auto"/>
            <w:vAlign w:val="center"/>
          </w:tcPr>
          <w:p w14:paraId="227C7028" w14:textId="77777777" w:rsidR="002510F4" w:rsidRPr="00430064" w:rsidRDefault="002510F4">
            <w:pPr>
              <w:pStyle w:val="ElementText"/>
              <w:snapToGrid w:val="0"/>
            </w:pPr>
          </w:p>
        </w:tc>
        <w:tc>
          <w:tcPr>
            <w:tcW w:w="4147" w:type="dxa"/>
            <w:tcBorders>
              <w:bottom w:val="single" w:sz="4" w:space="0" w:color="808080"/>
            </w:tcBorders>
            <w:shd w:val="clear" w:color="auto" w:fill="auto"/>
            <w:vAlign w:val="center"/>
          </w:tcPr>
          <w:p w14:paraId="1AE78633" w14:textId="77777777" w:rsidR="002510F4" w:rsidRPr="00430064" w:rsidRDefault="006725F1">
            <w:pPr>
              <w:pStyle w:val="ElementHeading"/>
            </w:pPr>
            <w:r w:rsidRPr="00430064">
              <w:t>Fax</w:t>
            </w:r>
          </w:p>
        </w:tc>
      </w:tr>
      <w:tr w:rsidR="00CA255A" w:rsidRPr="00430064" w14:paraId="4FE60796" w14:textId="77777777">
        <w:trPr>
          <w:trHeight w:val="284"/>
        </w:trPr>
        <w:tc>
          <w:tcPr>
            <w:tcW w:w="224" w:type="dxa"/>
            <w:shd w:val="clear" w:color="auto" w:fill="auto"/>
            <w:vAlign w:val="center"/>
          </w:tcPr>
          <w:p w14:paraId="0133C3A3" w14:textId="77777777" w:rsidR="002510F4" w:rsidRPr="00430064" w:rsidRDefault="002510F4">
            <w:pPr>
              <w:snapToGrid w:val="0"/>
            </w:pPr>
          </w:p>
        </w:tc>
        <w:tc>
          <w:tcPr>
            <w:tcW w:w="355" w:type="dxa"/>
            <w:tcBorders>
              <w:top w:val="single" w:sz="4" w:space="0" w:color="808080"/>
              <w:left w:val="single" w:sz="4" w:space="0" w:color="808080"/>
              <w:bottom w:val="single" w:sz="4" w:space="0" w:color="808080"/>
            </w:tcBorders>
            <w:shd w:val="clear" w:color="auto" w:fill="auto"/>
            <w:vAlign w:val="center"/>
          </w:tcPr>
          <w:p w14:paraId="39E50793" w14:textId="77777777" w:rsidR="002510F4" w:rsidRPr="00430064" w:rsidRDefault="002510F4"/>
        </w:tc>
        <w:tc>
          <w:tcPr>
            <w:tcW w:w="321" w:type="dxa"/>
            <w:tcBorders>
              <w:left w:val="single" w:sz="4" w:space="0" w:color="808080"/>
            </w:tcBorders>
            <w:shd w:val="clear" w:color="auto" w:fill="auto"/>
            <w:vAlign w:val="center"/>
          </w:tcPr>
          <w:p w14:paraId="2260778F" w14:textId="77777777" w:rsidR="002510F4" w:rsidRPr="00430064" w:rsidRDefault="002510F4">
            <w:pPr>
              <w:pStyle w:val="ElementText"/>
              <w:snapToGrid w:val="0"/>
            </w:pPr>
          </w:p>
        </w:tc>
        <w:tc>
          <w:tcPr>
            <w:tcW w:w="4048" w:type="dxa"/>
            <w:tcBorders>
              <w:top w:val="single" w:sz="4" w:space="0" w:color="808080"/>
              <w:left w:val="single" w:sz="4" w:space="0" w:color="808080"/>
              <w:bottom w:val="single" w:sz="4" w:space="0" w:color="808080"/>
            </w:tcBorders>
            <w:shd w:val="clear" w:color="auto" w:fill="auto"/>
            <w:vAlign w:val="center"/>
          </w:tcPr>
          <w:p w14:paraId="69D77021" w14:textId="77777777" w:rsidR="002510F4" w:rsidRPr="00430064" w:rsidRDefault="006725F1">
            <w:pPr>
              <w:pStyle w:val="FadedElementTextLeft"/>
            </w:pPr>
            <w:r w:rsidRPr="00430064">
              <w:rPr>
                <w:rFonts w:eastAsia="Tahoma"/>
              </w:rPr>
              <w:t xml:space="preserve"> </w:t>
            </w:r>
            <w:r w:rsidRPr="00430064">
              <w:t>Not Recorded</w:t>
            </w:r>
          </w:p>
        </w:tc>
        <w:tc>
          <w:tcPr>
            <w:tcW w:w="841" w:type="dxa"/>
            <w:tcBorders>
              <w:left w:val="single" w:sz="4" w:space="0" w:color="808080"/>
            </w:tcBorders>
            <w:shd w:val="clear" w:color="auto" w:fill="auto"/>
            <w:vAlign w:val="center"/>
          </w:tcPr>
          <w:p w14:paraId="08F59143" w14:textId="77777777" w:rsidR="002510F4" w:rsidRPr="00430064" w:rsidRDefault="002510F4">
            <w:pPr>
              <w:pStyle w:val="ElementText"/>
              <w:snapToGrid w:val="0"/>
            </w:pPr>
          </w:p>
        </w:tc>
        <w:tc>
          <w:tcPr>
            <w:tcW w:w="225" w:type="dxa"/>
            <w:shd w:val="clear" w:color="auto" w:fill="auto"/>
            <w:vAlign w:val="center"/>
          </w:tcPr>
          <w:p w14:paraId="4FD260B3" w14:textId="77777777" w:rsidR="002510F4" w:rsidRPr="00430064" w:rsidRDefault="002510F4">
            <w:pPr>
              <w:snapToGrid w:val="0"/>
            </w:pPr>
          </w:p>
        </w:tc>
        <w:tc>
          <w:tcPr>
            <w:tcW w:w="356" w:type="dxa"/>
            <w:tcBorders>
              <w:top w:val="single" w:sz="4" w:space="0" w:color="808080"/>
              <w:left w:val="single" w:sz="4" w:space="0" w:color="808080"/>
              <w:bottom w:val="single" w:sz="4" w:space="0" w:color="808080"/>
            </w:tcBorders>
            <w:shd w:val="clear" w:color="auto" w:fill="auto"/>
            <w:vAlign w:val="center"/>
          </w:tcPr>
          <w:p w14:paraId="54D4970E" w14:textId="77777777" w:rsidR="002510F4" w:rsidRPr="00430064" w:rsidRDefault="002510F4"/>
        </w:tc>
        <w:tc>
          <w:tcPr>
            <w:tcW w:w="293" w:type="dxa"/>
            <w:tcBorders>
              <w:left w:val="single" w:sz="4" w:space="0" w:color="808080"/>
            </w:tcBorders>
            <w:shd w:val="clear" w:color="auto" w:fill="auto"/>
            <w:vAlign w:val="center"/>
          </w:tcPr>
          <w:p w14:paraId="7AB3E0BB" w14:textId="77777777" w:rsidR="002510F4" w:rsidRPr="00430064" w:rsidRDefault="002510F4">
            <w:pPr>
              <w:pStyle w:val="ElementText"/>
              <w:snapToGrid w:val="0"/>
            </w:pPr>
          </w:p>
        </w:tc>
        <w:tc>
          <w:tcPr>
            <w:tcW w:w="41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1C14E4F" w14:textId="77777777" w:rsidR="002510F4" w:rsidRPr="00430064" w:rsidRDefault="002510F4"/>
        </w:tc>
      </w:tr>
    </w:tbl>
    <w:p w14:paraId="46BDEBFE" w14:textId="77777777" w:rsidR="002510F4" w:rsidRPr="00430064" w:rsidRDefault="002510F4"/>
    <w:p w14:paraId="7F135BB1" w14:textId="77777777" w:rsidR="002510F4" w:rsidRPr="00430064" w:rsidRDefault="002510F4"/>
    <w:p w14:paraId="24B18F23" w14:textId="77777777" w:rsidR="002510F4" w:rsidRPr="00430064" w:rsidRDefault="006725F1">
      <w:pPr>
        <w:pStyle w:val="Heading2-LightBlue"/>
      </w:pPr>
      <w:r w:rsidRPr="00430064">
        <w:t>Communication Preferences</w:t>
      </w:r>
    </w:p>
    <w:p w14:paraId="4ACCF2AD" w14:textId="77777777" w:rsidR="002510F4" w:rsidRPr="00430064" w:rsidRDefault="002510F4"/>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124"/>
        <w:gridCol w:w="2104"/>
        <w:gridCol w:w="360"/>
        <w:gridCol w:w="3214"/>
        <w:gridCol w:w="2011"/>
        <w:gridCol w:w="20"/>
      </w:tblGrid>
      <w:tr w:rsidR="00CA255A" w:rsidRPr="00430064" w14:paraId="1D1955D6" w14:textId="77777777">
        <w:tc>
          <w:tcPr>
            <w:tcW w:w="3124" w:type="dxa"/>
            <w:shd w:val="clear" w:color="auto" w:fill="auto"/>
            <w:vAlign w:val="center"/>
          </w:tcPr>
          <w:p w14:paraId="3386C332" w14:textId="77777777" w:rsidR="002510F4" w:rsidRPr="00430064" w:rsidRDefault="002510F4">
            <w:pPr>
              <w:pStyle w:val="ElementHeading"/>
              <w:snapToGrid w:val="0"/>
            </w:pPr>
          </w:p>
        </w:tc>
        <w:tc>
          <w:tcPr>
            <w:tcW w:w="2104" w:type="dxa"/>
            <w:shd w:val="clear" w:color="auto" w:fill="auto"/>
            <w:vAlign w:val="center"/>
          </w:tcPr>
          <w:p w14:paraId="53FB21AA" w14:textId="77777777" w:rsidR="002510F4" w:rsidRPr="00430064" w:rsidRDefault="006725F1">
            <w:pPr>
              <w:pStyle w:val="ElementHeadingGrey"/>
            </w:pPr>
            <w:r w:rsidRPr="00430064">
              <w:t xml:space="preserve">Holly </w:t>
            </w:r>
          </w:p>
        </w:tc>
        <w:tc>
          <w:tcPr>
            <w:tcW w:w="360" w:type="dxa"/>
            <w:shd w:val="clear" w:color="auto" w:fill="auto"/>
            <w:vAlign w:val="center"/>
          </w:tcPr>
          <w:p w14:paraId="6447620E" w14:textId="77777777" w:rsidR="002510F4" w:rsidRPr="00430064" w:rsidRDefault="002510F4">
            <w:pPr>
              <w:pStyle w:val="ElementHeadingGrey10"/>
              <w:snapToGrid w:val="0"/>
            </w:pPr>
          </w:p>
        </w:tc>
        <w:tc>
          <w:tcPr>
            <w:tcW w:w="3214" w:type="dxa"/>
            <w:shd w:val="clear" w:color="auto" w:fill="auto"/>
            <w:vAlign w:val="center"/>
          </w:tcPr>
          <w:p w14:paraId="21899120" w14:textId="77777777" w:rsidR="002510F4" w:rsidRPr="00430064" w:rsidRDefault="002510F4">
            <w:pPr>
              <w:pStyle w:val="ElementHeadingGrey10"/>
              <w:snapToGrid w:val="0"/>
            </w:pPr>
          </w:p>
        </w:tc>
        <w:tc>
          <w:tcPr>
            <w:tcW w:w="2018" w:type="dxa"/>
            <w:gridSpan w:val="2"/>
            <w:shd w:val="clear" w:color="auto" w:fill="auto"/>
            <w:vAlign w:val="center"/>
          </w:tcPr>
          <w:p w14:paraId="35912A87" w14:textId="77777777" w:rsidR="002510F4" w:rsidRPr="00430064" w:rsidRDefault="002510F4">
            <w:pPr>
              <w:pStyle w:val="ElementHeadingGrey"/>
            </w:pPr>
          </w:p>
        </w:tc>
      </w:tr>
      <w:tr w:rsidR="00CA255A" w:rsidRPr="00430064" w14:paraId="1D77F25C" w14:textId="77777777">
        <w:trPr>
          <w:trHeight w:hRule="exact" w:val="113"/>
        </w:trPr>
        <w:tc>
          <w:tcPr>
            <w:tcW w:w="3124" w:type="dxa"/>
            <w:shd w:val="clear" w:color="auto" w:fill="auto"/>
            <w:vAlign w:val="center"/>
          </w:tcPr>
          <w:p w14:paraId="6FFEAF95" w14:textId="77777777" w:rsidR="002510F4" w:rsidRPr="00430064" w:rsidRDefault="002510F4">
            <w:pPr>
              <w:pStyle w:val="ElementHeading"/>
              <w:snapToGrid w:val="0"/>
            </w:pPr>
          </w:p>
        </w:tc>
        <w:tc>
          <w:tcPr>
            <w:tcW w:w="2104" w:type="dxa"/>
            <w:shd w:val="clear" w:color="auto" w:fill="auto"/>
            <w:vAlign w:val="center"/>
          </w:tcPr>
          <w:p w14:paraId="18A2D3DA" w14:textId="77777777" w:rsidR="002510F4" w:rsidRPr="00430064" w:rsidRDefault="002510F4">
            <w:pPr>
              <w:pStyle w:val="ElementText"/>
              <w:snapToGrid w:val="0"/>
            </w:pPr>
          </w:p>
        </w:tc>
        <w:tc>
          <w:tcPr>
            <w:tcW w:w="360" w:type="dxa"/>
            <w:shd w:val="clear" w:color="auto" w:fill="auto"/>
            <w:vAlign w:val="center"/>
          </w:tcPr>
          <w:p w14:paraId="39A61B40" w14:textId="77777777" w:rsidR="002510F4" w:rsidRPr="00430064" w:rsidRDefault="002510F4">
            <w:pPr>
              <w:pStyle w:val="ElementText"/>
              <w:snapToGrid w:val="0"/>
            </w:pPr>
          </w:p>
        </w:tc>
        <w:tc>
          <w:tcPr>
            <w:tcW w:w="3214" w:type="dxa"/>
            <w:shd w:val="clear" w:color="auto" w:fill="auto"/>
            <w:vAlign w:val="center"/>
          </w:tcPr>
          <w:p w14:paraId="347043E9" w14:textId="77777777" w:rsidR="002510F4" w:rsidRPr="00430064" w:rsidRDefault="002510F4">
            <w:pPr>
              <w:pStyle w:val="ElementHeading"/>
              <w:snapToGrid w:val="0"/>
            </w:pPr>
          </w:p>
        </w:tc>
        <w:tc>
          <w:tcPr>
            <w:tcW w:w="2018" w:type="dxa"/>
            <w:gridSpan w:val="2"/>
            <w:shd w:val="clear" w:color="auto" w:fill="auto"/>
            <w:vAlign w:val="center"/>
          </w:tcPr>
          <w:p w14:paraId="51EA1D6E" w14:textId="77777777" w:rsidR="002510F4" w:rsidRPr="00430064" w:rsidRDefault="002510F4">
            <w:pPr>
              <w:pStyle w:val="ElementText"/>
              <w:snapToGrid w:val="0"/>
            </w:pPr>
          </w:p>
        </w:tc>
      </w:tr>
      <w:tr w:rsidR="00CA255A" w:rsidRPr="00430064" w14:paraId="0A374295" w14:textId="77777777">
        <w:trPr>
          <w:trHeight w:val="284"/>
        </w:trPr>
        <w:tc>
          <w:tcPr>
            <w:tcW w:w="3124" w:type="dxa"/>
            <w:shd w:val="clear" w:color="auto" w:fill="auto"/>
            <w:vAlign w:val="center"/>
          </w:tcPr>
          <w:p w14:paraId="1D996E65" w14:textId="77777777" w:rsidR="002510F4" w:rsidRPr="00430064" w:rsidRDefault="006725F1">
            <w:pPr>
              <w:pStyle w:val="ElementHeading"/>
            </w:pPr>
            <w:r w:rsidRPr="00430064">
              <w:t>Internet Access</w:t>
            </w:r>
          </w:p>
        </w:tc>
        <w:tc>
          <w:tcPr>
            <w:tcW w:w="2104" w:type="dxa"/>
            <w:tcBorders>
              <w:top w:val="single" w:sz="4" w:space="0" w:color="808080"/>
              <w:left w:val="single" w:sz="4" w:space="0" w:color="808080"/>
              <w:bottom w:val="single" w:sz="4" w:space="0" w:color="808080"/>
            </w:tcBorders>
            <w:shd w:val="clear" w:color="auto" w:fill="auto"/>
            <w:vAlign w:val="center"/>
          </w:tcPr>
          <w:p w14:paraId="222CCA4C" w14:textId="77777777" w:rsidR="002510F4" w:rsidRPr="00430064" w:rsidRDefault="006725F1">
            <w:pPr>
              <w:pStyle w:val="FadedElementTextLeft"/>
            </w:pPr>
            <w:r w:rsidRPr="00430064">
              <w:rPr>
                <w:rFonts w:eastAsia="Tahoma"/>
              </w:rPr>
              <w:t xml:space="preserve"> </w:t>
            </w:r>
            <w:r w:rsidRPr="00430064">
              <w:t>Not Recorded</w:t>
            </w:r>
          </w:p>
        </w:tc>
        <w:tc>
          <w:tcPr>
            <w:tcW w:w="360" w:type="dxa"/>
            <w:tcBorders>
              <w:left w:val="single" w:sz="4" w:space="0" w:color="808080"/>
            </w:tcBorders>
            <w:shd w:val="clear" w:color="auto" w:fill="auto"/>
            <w:vAlign w:val="center"/>
          </w:tcPr>
          <w:p w14:paraId="2B598287" w14:textId="77777777" w:rsidR="002510F4" w:rsidRPr="00430064" w:rsidRDefault="002510F4">
            <w:pPr>
              <w:pStyle w:val="ElementText"/>
              <w:snapToGrid w:val="0"/>
            </w:pPr>
          </w:p>
        </w:tc>
        <w:tc>
          <w:tcPr>
            <w:tcW w:w="3214" w:type="dxa"/>
            <w:shd w:val="clear" w:color="auto" w:fill="auto"/>
            <w:vAlign w:val="center"/>
          </w:tcPr>
          <w:p w14:paraId="23F1425F" w14:textId="77777777" w:rsidR="002510F4" w:rsidRPr="00430064" w:rsidRDefault="006725F1">
            <w:pPr>
              <w:pStyle w:val="ElementHeading"/>
            </w:pPr>
            <w:r w:rsidRPr="00430064">
              <w:t>Internet Access</w:t>
            </w:r>
          </w:p>
        </w:tc>
        <w:tc>
          <w:tcPr>
            <w:tcW w:w="201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98BFB5E" w14:textId="77777777" w:rsidR="002510F4" w:rsidRPr="00430064" w:rsidRDefault="002510F4"/>
        </w:tc>
      </w:tr>
      <w:tr w:rsidR="00CA255A" w:rsidRPr="00430064" w14:paraId="1A20AE23" w14:textId="77777777">
        <w:trPr>
          <w:trHeight w:hRule="exact" w:val="113"/>
        </w:trPr>
        <w:tc>
          <w:tcPr>
            <w:tcW w:w="3124" w:type="dxa"/>
            <w:shd w:val="clear" w:color="auto" w:fill="auto"/>
            <w:vAlign w:val="center"/>
          </w:tcPr>
          <w:p w14:paraId="0502044E" w14:textId="77777777" w:rsidR="002510F4" w:rsidRPr="00430064" w:rsidRDefault="002510F4">
            <w:pPr>
              <w:pStyle w:val="ElementHeading"/>
              <w:snapToGrid w:val="0"/>
            </w:pPr>
          </w:p>
        </w:tc>
        <w:tc>
          <w:tcPr>
            <w:tcW w:w="2104" w:type="dxa"/>
            <w:shd w:val="clear" w:color="auto" w:fill="auto"/>
            <w:vAlign w:val="center"/>
          </w:tcPr>
          <w:p w14:paraId="396BE453" w14:textId="77777777" w:rsidR="002510F4" w:rsidRPr="00430064" w:rsidRDefault="002510F4">
            <w:pPr>
              <w:pStyle w:val="ElementText"/>
              <w:snapToGrid w:val="0"/>
            </w:pPr>
          </w:p>
        </w:tc>
        <w:tc>
          <w:tcPr>
            <w:tcW w:w="360" w:type="dxa"/>
            <w:shd w:val="clear" w:color="auto" w:fill="auto"/>
            <w:vAlign w:val="center"/>
          </w:tcPr>
          <w:p w14:paraId="7B2322A2" w14:textId="77777777" w:rsidR="002510F4" w:rsidRPr="00430064" w:rsidRDefault="002510F4">
            <w:pPr>
              <w:pStyle w:val="ElementText"/>
              <w:snapToGrid w:val="0"/>
            </w:pPr>
          </w:p>
        </w:tc>
        <w:tc>
          <w:tcPr>
            <w:tcW w:w="3214" w:type="dxa"/>
            <w:shd w:val="clear" w:color="auto" w:fill="auto"/>
            <w:vAlign w:val="center"/>
          </w:tcPr>
          <w:p w14:paraId="0DF4A2EE" w14:textId="77777777" w:rsidR="002510F4" w:rsidRPr="00430064" w:rsidRDefault="002510F4">
            <w:pPr>
              <w:pStyle w:val="ElementHeading"/>
              <w:snapToGrid w:val="0"/>
            </w:pPr>
          </w:p>
        </w:tc>
        <w:tc>
          <w:tcPr>
            <w:tcW w:w="2018" w:type="dxa"/>
            <w:gridSpan w:val="2"/>
            <w:shd w:val="clear" w:color="auto" w:fill="auto"/>
            <w:vAlign w:val="center"/>
          </w:tcPr>
          <w:p w14:paraId="7D1B4485" w14:textId="77777777" w:rsidR="002510F4" w:rsidRPr="00430064" w:rsidRDefault="002510F4">
            <w:pPr>
              <w:pStyle w:val="ElementText"/>
              <w:snapToGrid w:val="0"/>
            </w:pPr>
          </w:p>
        </w:tc>
      </w:tr>
      <w:tr w:rsidR="00CA255A" w:rsidRPr="00430064" w14:paraId="451D7565" w14:textId="77777777">
        <w:trPr>
          <w:trHeight w:val="284"/>
        </w:trPr>
        <w:tc>
          <w:tcPr>
            <w:tcW w:w="3124" w:type="dxa"/>
            <w:shd w:val="clear" w:color="auto" w:fill="auto"/>
            <w:vAlign w:val="center"/>
          </w:tcPr>
          <w:p w14:paraId="72C52617" w14:textId="77777777" w:rsidR="002510F4" w:rsidRPr="00430064" w:rsidRDefault="006725F1">
            <w:pPr>
              <w:pStyle w:val="ElementHeading"/>
            </w:pPr>
            <w:r w:rsidRPr="00430064">
              <w:t>Electronic Communication Authority</w:t>
            </w:r>
          </w:p>
        </w:tc>
        <w:tc>
          <w:tcPr>
            <w:tcW w:w="2104" w:type="dxa"/>
            <w:tcBorders>
              <w:top w:val="single" w:sz="4" w:space="0" w:color="808080"/>
              <w:left w:val="single" w:sz="4" w:space="0" w:color="808080"/>
              <w:bottom w:val="single" w:sz="4" w:space="0" w:color="808080"/>
            </w:tcBorders>
            <w:shd w:val="clear" w:color="auto" w:fill="auto"/>
            <w:vAlign w:val="center"/>
          </w:tcPr>
          <w:p w14:paraId="10533519" w14:textId="77777777" w:rsidR="002510F4" w:rsidRPr="00430064" w:rsidRDefault="006725F1">
            <w:pPr>
              <w:pStyle w:val="ElementText"/>
            </w:pPr>
            <w:r w:rsidRPr="00430064">
              <w:rPr>
                <w:rFonts w:eastAsia="Tahoma"/>
              </w:rPr>
              <w:t xml:space="preserve"> </w:t>
            </w:r>
            <w:r w:rsidRPr="00430064">
              <w:t>No</w:t>
            </w:r>
          </w:p>
        </w:tc>
        <w:tc>
          <w:tcPr>
            <w:tcW w:w="360" w:type="dxa"/>
            <w:tcBorders>
              <w:left w:val="single" w:sz="4" w:space="0" w:color="808080"/>
            </w:tcBorders>
            <w:shd w:val="clear" w:color="auto" w:fill="auto"/>
            <w:vAlign w:val="center"/>
          </w:tcPr>
          <w:p w14:paraId="6328B38E" w14:textId="77777777" w:rsidR="002510F4" w:rsidRPr="00430064" w:rsidRDefault="002510F4">
            <w:pPr>
              <w:pStyle w:val="ElementText"/>
              <w:snapToGrid w:val="0"/>
            </w:pPr>
          </w:p>
        </w:tc>
        <w:tc>
          <w:tcPr>
            <w:tcW w:w="3214" w:type="dxa"/>
            <w:shd w:val="clear" w:color="auto" w:fill="auto"/>
            <w:vAlign w:val="center"/>
          </w:tcPr>
          <w:p w14:paraId="2B7D469F" w14:textId="77777777" w:rsidR="002510F4" w:rsidRPr="00430064" w:rsidRDefault="006725F1">
            <w:pPr>
              <w:pStyle w:val="ElementHeading"/>
            </w:pPr>
            <w:r w:rsidRPr="00430064">
              <w:t>Electronic Communication Authority</w:t>
            </w:r>
          </w:p>
        </w:tc>
        <w:tc>
          <w:tcPr>
            <w:tcW w:w="201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000B1B28" w14:textId="77777777" w:rsidR="002510F4" w:rsidRPr="00430064" w:rsidRDefault="002510F4"/>
        </w:tc>
      </w:tr>
      <w:tr w:rsidR="00CA255A" w:rsidRPr="00430064" w14:paraId="335906A9" w14:textId="77777777">
        <w:trPr>
          <w:trHeight w:hRule="exact" w:val="113"/>
        </w:trPr>
        <w:tc>
          <w:tcPr>
            <w:tcW w:w="3124" w:type="dxa"/>
            <w:shd w:val="clear" w:color="auto" w:fill="auto"/>
            <w:vAlign w:val="center"/>
          </w:tcPr>
          <w:p w14:paraId="162D6F73" w14:textId="77777777" w:rsidR="002510F4" w:rsidRPr="00430064" w:rsidRDefault="002510F4">
            <w:pPr>
              <w:pStyle w:val="ElementHeading"/>
              <w:snapToGrid w:val="0"/>
            </w:pPr>
          </w:p>
        </w:tc>
        <w:tc>
          <w:tcPr>
            <w:tcW w:w="2104" w:type="dxa"/>
            <w:shd w:val="clear" w:color="auto" w:fill="auto"/>
            <w:vAlign w:val="center"/>
          </w:tcPr>
          <w:p w14:paraId="68194207" w14:textId="77777777" w:rsidR="002510F4" w:rsidRPr="00430064" w:rsidRDefault="002510F4">
            <w:pPr>
              <w:pStyle w:val="ElementText"/>
              <w:snapToGrid w:val="0"/>
            </w:pPr>
          </w:p>
        </w:tc>
        <w:tc>
          <w:tcPr>
            <w:tcW w:w="360" w:type="dxa"/>
            <w:shd w:val="clear" w:color="auto" w:fill="auto"/>
            <w:vAlign w:val="center"/>
          </w:tcPr>
          <w:p w14:paraId="2C06E9AD" w14:textId="77777777" w:rsidR="002510F4" w:rsidRPr="00430064" w:rsidRDefault="002510F4">
            <w:pPr>
              <w:pStyle w:val="ElementText"/>
              <w:snapToGrid w:val="0"/>
            </w:pPr>
          </w:p>
        </w:tc>
        <w:tc>
          <w:tcPr>
            <w:tcW w:w="3214" w:type="dxa"/>
            <w:shd w:val="clear" w:color="auto" w:fill="auto"/>
            <w:vAlign w:val="center"/>
          </w:tcPr>
          <w:p w14:paraId="203F513D" w14:textId="77777777" w:rsidR="002510F4" w:rsidRPr="00430064" w:rsidRDefault="002510F4">
            <w:pPr>
              <w:pStyle w:val="ElementHeading"/>
              <w:snapToGrid w:val="0"/>
            </w:pPr>
          </w:p>
        </w:tc>
        <w:tc>
          <w:tcPr>
            <w:tcW w:w="2018" w:type="dxa"/>
            <w:gridSpan w:val="2"/>
            <w:shd w:val="clear" w:color="auto" w:fill="auto"/>
            <w:vAlign w:val="center"/>
          </w:tcPr>
          <w:p w14:paraId="381C5E43" w14:textId="77777777" w:rsidR="002510F4" w:rsidRPr="00430064" w:rsidRDefault="002510F4">
            <w:pPr>
              <w:pStyle w:val="ElementText"/>
              <w:snapToGrid w:val="0"/>
            </w:pPr>
          </w:p>
        </w:tc>
      </w:tr>
      <w:tr w:rsidR="00CA255A" w:rsidRPr="00430064" w14:paraId="6779BFE2" w14:textId="77777777">
        <w:trPr>
          <w:trHeight w:val="284"/>
        </w:trPr>
        <w:tc>
          <w:tcPr>
            <w:tcW w:w="3124" w:type="dxa"/>
            <w:shd w:val="clear" w:color="auto" w:fill="auto"/>
            <w:vAlign w:val="center"/>
          </w:tcPr>
          <w:p w14:paraId="79613E75" w14:textId="77777777" w:rsidR="002510F4" w:rsidRPr="00430064" w:rsidRDefault="006725F1">
            <w:pPr>
              <w:pStyle w:val="ElementHeading"/>
            </w:pPr>
            <w:r w:rsidRPr="00430064">
              <w:t>No Call / No Contact</w:t>
            </w:r>
          </w:p>
        </w:tc>
        <w:tc>
          <w:tcPr>
            <w:tcW w:w="2104" w:type="dxa"/>
            <w:tcBorders>
              <w:top w:val="single" w:sz="4" w:space="0" w:color="808080"/>
              <w:left w:val="single" w:sz="4" w:space="0" w:color="808080"/>
              <w:bottom w:val="single" w:sz="4" w:space="0" w:color="808080"/>
            </w:tcBorders>
            <w:shd w:val="clear" w:color="auto" w:fill="auto"/>
            <w:vAlign w:val="center"/>
          </w:tcPr>
          <w:p w14:paraId="22A61022" w14:textId="77777777" w:rsidR="002510F4" w:rsidRPr="00430064" w:rsidRDefault="006725F1">
            <w:pPr>
              <w:pStyle w:val="ElementText"/>
            </w:pPr>
            <w:r w:rsidRPr="00430064">
              <w:rPr>
                <w:rFonts w:eastAsia="Tahoma"/>
              </w:rPr>
              <w:t xml:space="preserve"> </w:t>
            </w:r>
            <w:r w:rsidRPr="00430064">
              <w:t>No</w:t>
            </w:r>
          </w:p>
        </w:tc>
        <w:tc>
          <w:tcPr>
            <w:tcW w:w="360" w:type="dxa"/>
            <w:tcBorders>
              <w:left w:val="single" w:sz="4" w:space="0" w:color="808080"/>
            </w:tcBorders>
            <w:shd w:val="clear" w:color="auto" w:fill="auto"/>
            <w:vAlign w:val="center"/>
          </w:tcPr>
          <w:p w14:paraId="57C5A51E" w14:textId="77777777" w:rsidR="002510F4" w:rsidRPr="00430064" w:rsidRDefault="002510F4">
            <w:pPr>
              <w:pStyle w:val="ElementText"/>
              <w:snapToGrid w:val="0"/>
            </w:pPr>
          </w:p>
        </w:tc>
        <w:tc>
          <w:tcPr>
            <w:tcW w:w="3214" w:type="dxa"/>
            <w:shd w:val="clear" w:color="auto" w:fill="auto"/>
            <w:vAlign w:val="center"/>
          </w:tcPr>
          <w:p w14:paraId="545C55A6" w14:textId="77777777" w:rsidR="002510F4" w:rsidRPr="00430064" w:rsidRDefault="006725F1">
            <w:pPr>
              <w:pStyle w:val="ElementHeading"/>
            </w:pPr>
            <w:r w:rsidRPr="00430064">
              <w:t>No Call / No Contact</w:t>
            </w:r>
          </w:p>
        </w:tc>
        <w:tc>
          <w:tcPr>
            <w:tcW w:w="201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54EB4C4" w14:textId="77777777" w:rsidR="002510F4" w:rsidRPr="00430064" w:rsidRDefault="002510F4"/>
        </w:tc>
      </w:tr>
      <w:tr w:rsidR="00CA255A" w:rsidRPr="00430064" w14:paraId="01B45625" w14:textId="77777777">
        <w:trPr>
          <w:gridAfter w:val="1"/>
          <w:wAfter w:w="20" w:type="dxa"/>
          <w:trHeight w:hRule="exact" w:val="113"/>
        </w:trPr>
        <w:tc>
          <w:tcPr>
            <w:tcW w:w="3119" w:type="dxa"/>
            <w:shd w:val="clear" w:color="auto" w:fill="auto"/>
            <w:vAlign w:val="center"/>
          </w:tcPr>
          <w:p w14:paraId="44C32488" w14:textId="77777777" w:rsidR="002510F4" w:rsidRPr="00430064" w:rsidRDefault="002510F4">
            <w:pPr>
              <w:pStyle w:val="ElementHeading"/>
              <w:snapToGrid w:val="0"/>
            </w:pPr>
          </w:p>
        </w:tc>
        <w:tc>
          <w:tcPr>
            <w:tcW w:w="2101" w:type="dxa"/>
            <w:shd w:val="clear" w:color="auto" w:fill="auto"/>
            <w:vAlign w:val="center"/>
          </w:tcPr>
          <w:p w14:paraId="0D5D50AC" w14:textId="77777777" w:rsidR="002510F4" w:rsidRPr="00430064" w:rsidRDefault="002510F4">
            <w:pPr>
              <w:pStyle w:val="ElementText"/>
              <w:snapToGrid w:val="0"/>
            </w:pPr>
          </w:p>
        </w:tc>
        <w:tc>
          <w:tcPr>
            <w:tcW w:w="360" w:type="dxa"/>
            <w:shd w:val="clear" w:color="auto" w:fill="auto"/>
            <w:vAlign w:val="center"/>
          </w:tcPr>
          <w:p w14:paraId="4FEC931A" w14:textId="77777777" w:rsidR="002510F4" w:rsidRPr="00430064" w:rsidRDefault="002510F4">
            <w:pPr>
              <w:pStyle w:val="ElementText"/>
              <w:snapToGrid w:val="0"/>
            </w:pPr>
          </w:p>
        </w:tc>
        <w:tc>
          <w:tcPr>
            <w:tcW w:w="3209" w:type="dxa"/>
            <w:shd w:val="clear" w:color="auto" w:fill="auto"/>
            <w:vAlign w:val="center"/>
          </w:tcPr>
          <w:p w14:paraId="41D42443" w14:textId="77777777" w:rsidR="002510F4" w:rsidRPr="00430064" w:rsidRDefault="002510F4">
            <w:pPr>
              <w:pStyle w:val="ElementHeading"/>
              <w:snapToGrid w:val="0"/>
            </w:pPr>
          </w:p>
        </w:tc>
        <w:tc>
          <w:tcPr>
            <w:tcW w:w="2011" w:type="dxa"/>
            <w:shd w:val="clear" w:color="auto" w:fill="auto"/>
            <w:vAlign w:val="center"/>
          </w:tcPr>
          <w:p w14:paraId="027FF3B0" w14:textId="77777777" w:rsidR="002510F4" w:rsidRPr="00430064" w:rsidRDefault="002510F4">
            <w:pPr>
              <w:pStyle w:val="ElementText"/>
              <w:snapToGrid w:val="0"/>
            </w:pPr>
          </w:p>
        </w:tc>
      </w:tr>
    </w:tbl>
    <w:p w14:paraId="7E598D8D" w14:textId="77777777" w:rsidR="002510F4" w:rsidRPr="00430064" w:rsidRDefault="002510F4"/>
    <w:p w14:paraId="4C984F55" w14:textId="77777777" w:rsidR="002510F4" w:rsidRPr="00430064" w:rsidRDefault="002510F4"/>
    <w:p w14:paraId="0A283E7B" w14:textId="77777777" w:rsidR="002510F4" w:rsidRPr="00430064" w:rsidRDefault="006725F1">
      <w:pPr>
        <w:pStyle w:val="Heading1-LightBlue"/>
      </w:pPr>
      <w:r w:rsidRPr="00430064">
        <w:rPr>
          <w:lang w:eastAsia="ar-SA"/>
        </w:rPr>
        <w:t>Client Notes</w:t>
      </w:r>
    </w:p>
    <w:p w14:paraId="44F1BCEA"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rsidRPr="00430064" w14:paraId="767F6DC7" w14:textId="77777777">
        <w:trPr>
          <w:trHeight w:hRule="exact" w:val="3402"/>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8E93ABF" w14:textId="77777777" w:rsidR="002510F4" w:rsidRPr="00430064" w:rsidRDefault="002510F4"/>
        </w:tc>
      </w:tr>
    </w:tbl>
    <w:p w14:paraId="11A35492" w14:textId="77777777" w:rsidR="002510F4" w:rsidRPr="00430064" w:rsidRDefault="002510F4">
      <w:pPr>
        <w:rPr>
          <w:sz w:val="2"/>
          <w:szCs w:val="2"/>
        </w:rPr>
        <w:sectPr w:rsidR="002510F4" w:rsidRPr="00430064">
          <w:headerReference w:type="even" r:id="rId14"/>
          <w:headerReference w:type="default" r:id="rId15"/>
          <w:footerReference w:type="even" r:id="rId16"/>
          <w:footerReference w:type="default" r:id="rId17"/>
          <w:headerReference w:type="first" r:id="rId18"/>
          <w:footerReference w:type="first" r:id="rId19"/>
          <w:pgSz w:w="11906" w:h="16838"/>
          <w:pgMar w:top="425" w:right="567" w:bottom="567" w:left="567" w:header="284" w:footer="284" w:gutter="0"/>
          <w:cols w:space="720"/>
          <w:docGrid w:linePitch="360"/>
        </w:sectPr>
      </w:pPr>
    </w:p>
    <w:p w14:paraId="41F02075" w14:textId="77777777" w:rsidR="002510F4" w:rsidRPr="00430064" w:rsidRDefault="002510F4">
      <w:pPr>
        <w:rPr>
          <w:sz w:val="2"/>
          <w:szCs w:val="2"/>
        </w:rPr>
      </w:pPr>
    </w:p>
    <w:p w14:paraId="341A03EB" w14:textId="77777777" w:rsidR="002510F4" w:rsidRPr="00430064" w:rsidRDefault="006725F1">
      <w:pPr>
        <w:pStyle w:val="Heading1-LightBlue"/>
      </w:pPr>
      <w:r w:rsidRPr="00430064">
        <w:rPr>
          <w:lang w:eastAsia="ar-SA"/>
        </w:rPr>
        <w:t>Needs, Goals &amp; Objectives</w:t>
      </w:r>
    </w:p>
    <w:p w14:paraId="651518EC" w14:textId="77777777" w:rsidR="002510F4" w:rsidRPr="00430064" w:rsidRDefault="002510F4">
      <w:pPr>
        <w:pStyle w:val="Spacer4"/>
      </w:pPr>
    </w:p>
    <w:tbl>
      <w:tblPr>
        <w:tblW w:w="0" w:type="auto"/>
        <w:tblInd w:w="108" w:type="dxa"/>
        <w:tblLayout w:type="fixed"/>
        <w:tblLook w:val="0000" w:firstRow="0" w:lastRow="0" w:firstColumn="0" w:lastColumn="0" w:noHBand="0" w:noVBand="0"/>
      </w:tblPr>
      <w:tblGrid>
        <w:gridCol w:w="1276"/>
        <w:gridCol w:w="6379"/>
        <w:gridCol w:w="1701"/>
        <w:gridCol w:w="1474"/>
      </w:tblGrid>
      <w:tr w:rsidR="00CA255A" w:rsidRPr="00430064" w14:paraId="42F6FE5C" w14:textId="77777777">
        <w:trPr>
          <w:trHeight w:val="340"/>
        </w:trPr>
        <w:tc>
          <w:tcPr>
            <w:tcW w:w="1276" w:type="dxa"/>
            <w:shd w:val="clear" w:color="auto" w:fill="auto"/>
            <w:vAlign w:val="center"/>
          </w:tcPr>
          <w:p w14:paraId="756A0BAB" w14:textId="77777777" w:rsidR="002510F4" w:rsidRPr="00430064" w:rsidRDefault="006725F1">
            <w:pPr>
              <w:pStyle w:val="ElementHeadingGrey"/>
            </w:pPr>
            <w:r w:rsidRPr="00430064">
              <w:t>Priority</w:t>
            </w:r>
          </w:p>
        </w:tc>
        <w:tc>
          <w:tcPr>
            <w:tcW w:w="6379" w:type="dxa"/>
            <w:shd w:val="clear" w:color="auto" w:fill="auto"/>
            <w:vAlign w:val="center"/>
          </w:tcPr>
          <w:p w14:paraId="004E9B95" w14:textId="77777777" w:rsidR="002510F4" w:rsidRPr="00430064" w:rsidRDefault="006725F1">
            <w:pPr>
              <w:pStyle w:val="ElementHeadingGrey"/>
            </w:pPr>
            <w:r w:rsidRPr="00430064">
              <w:t>Description</w:t>
            </w:r>
          </w:p>
        </w:tc>
        <w:tc>
          <w:tcPr>
            <w:tcW w:w="1701" w:type="dxa"/>
            <w:shd w:val="clear" w:color="auto" w:fill="auto"/>
            <w:vAlign w:val="center"/>
          </w:tcPr>
          <w:p w14:paraId="62B34B5D" w14:textId="77777777" w:rsidR="002510F4" w:rsidRPr="00430064" w:rsidRDefault="006725F1">
            <w:pPr>
              <w:pStyle w:val="ElementHeadingGrey"/>
              <w:jc w:val="center"/>
            </w:pPr>
            <w:r w:rsidRPr="00430064">
              <w:t>Date</w:t>
            </w:r>
          </w:p>
        </w:tc>
        <w:tc>
          <w:tcPr>
            <w:tcW w:w="1474" w:type="dxa"/>
            <w:shd w:val="clear" w:color="auto" w:fill="auto"/>
            <w:vAlign w:val="center"/>
          </w:tcPr>
          <w:p w14:paraId="135F1D62" w14:textId="77777777" w:rsidR="002510F4" w:rsidRPr="00430064" w:rsidRDefault="006725F1">
            <w:pPr>
              <w:pStyle w:val="ElementHeadingGrey"/>
              <w:jc w:val="center"/>
            </w:pPr>
            <w:r w:rsidRPr="00430064">
              <w:t>Amount</w:t>
            </w:r>
          </w:p>
        </w:tc>
      </w:tr>
    </w:tbl>
    <w:p w14:paraId="1888ED62" w14:textId="77777777" w:rsidR="002510F4" w:rsidRPr="00430064" w:rsidRDefault="002510F4">
      <w:pPr>
        <w:pStyle w:val="4ptSpacer"/>
      </w:pPr>
    </w:p>
    <w:tbl>
      <w:tblPr>
        <w:tblW w:w="0" w:type="auto"/>
        <w:tblInd w:w="108" w:type="dxa"/>
        <w:tblLayout w:type="fixed"/>
        <w:tblLook w:val="0000" w:firstRow="0" w:lastRow="0" w:firstColumn="0" w:lastColumn="0" w:noHBand="0" w:noVBand="0"/>
      </w:tblPr>
      <w:tblGrid>
        <w:gridCol w:w="1276"/>
        <w:gridCol w:w="6379"/>
        <w:gridCol w:w="1701"/>
        <w:gridCol w:w="1484"/>
      </w:tblGrid>
      <w:tr w:rsidR="00CA255A" w:rsidRPr="00430064" w14:paraId="3C62F8B1" w14:textId="77777777">
        <w:trPr>
          <w:trHeight w:val="340"/>
        </w:trPr>
        <w:tc>
          <w:tcPr>
            <w:tcW w:w="7655" w:type="dxa"/>
            <w:gridSpan w:val="2"/>
            <w:tcBorders>
              <w:top w:val="single" w:sz="4" w:space="0" w:color="7F7F7F"/>
              <w:left w:val="single" w:sz="4" w:space="0" w:color="7F7F7F"/>
              <w:bottom w:val="single" w:sz="4" w:space="0" w:color="7F7F7F"/>
            </w:tcBorders>
            <w:shd w:val="clear" w:color="auto" w:fill="FFFFFF"/>
            <w:vAlign w:val="center"/>
          </w:tcPr>
          <w:p w14:paraId="580799E6" w14:textId="77777777" w:rsidR="002510F4" w:rsidRPr="00430064" w:rsidRDefault="006725F1">
            <w:pPr>
              <w:pStyle w:val="TableText"/>
            </w:pPr>
            <w:r w:rsidRPr="00430064">
              <w:rPr>
                <w:b/>
                <w:sz w:val="16"/>
              </w:rPr>
              <w:t>Cash Reserve</w:t>
            </w:r>
          </w:p>
        </w:tc>
        <w:tc>
          <w:tcPr>
            <w:tcW w:w="1701" w:type="dxa"/>
            <w:tcBorders>
              <w:top w:val="single" w:sz="4" w:space="0" w:color="7F7F7F"/>
              <w:left w:val="single" w:sz="4" w:space="0" w:color="7F7F7F"/>
              <w:bottom w:val="single" w:sz="4" w:space="0" w:color="7F7F7F"/>
            </w:tcBorders>
            <w:shd w:val="clear" w:color="auto" w:fill="FFFFFF"/>
            <w:vAlign w:val="center"/>
          </w:tcPr>
          <w:p w14:paraId="36A7E977" w14:textId="77777777" w:rsidR="002510F4" w:rsidRPr="00430064" w:rsidRDefault="006725F1">
            <w:pPr>
              <w:pStyle w:val="TableText"/>
              <w:jc w:val="center"/>
            </w:pPr>
            <w:r w:rsidRPr="00430064">
              <w:rPr>
                <w:b/>
                <w:sz w:val="16"/>
              </w:rPr>
              <w:t>June 2021</w:t>
            </w:r>
          </w:p>
        </w:tc>
        <w:tc>
          <w:tcPr>
            <w:tcW w:w="1482"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62B45D0F" w14:textId="77777777" w:rsidR="002510F4" w:rsidRPr="00430064" w:rsidRDefault="006725F1">
            <w:pPr>
              <w:jc w:val="right"/>
            </w:pPr>
            <w:r w:rsidRPr="00430064">
              <w:rPr>
                <w:b/>
                <w:color w:val="DDDDDD"/>
                <w:szCs w:val="16"/>
              </w:rPr>
              <w:t>Not Recorded</w:t>
            </w:r>
          </w:p>
        </w:tc>
      </w:tr>
      <w:tr w:rsidR="00CA255A" w:rsidRPr="00430064" w14:paraId="0AD1F08B" w14:textId="77777777">
        <w:trPr>
          <w:trHeight w:val="340"/>
        </w:trPr>
        <w:tc>
          <w:tcPr>
            <w:tcW w:w="1276" w:type="dxa"/>
            <w:tcBorders>
              <w:top w:val="single" w:sz="4" w:space="0" w:color="808080"/>
              <w:left w:val="single" w:sz="4" w:space="0" w:color="808080"/>
              <w:bottom w:val="single" w:sz="4" w:space="0" w:color="808080"/>
            </w:tcBorders>
            <w:shd w:val="clear" w:color="auto" w:fill="FFFFFF"/>
            <w:vAlign w:val="center"/>
          </w:tcPr>
          <w:p w14:paraId="3BEB7BE3" w14:textId="77777777" w:rsidR="002510F4" w:rsidRPr="00430064" w:rsidRDefault="006725F1">
            <w:r w:rsidRPr="00430064">
              <w:rPr>
                <w:color w:val="DDDDDD"/>
                <w:szCs w:val="16"/>
              </w:rPr>
              <w:t>Not Recorded</w:t>
            </w:r>
          </w:p>
        </w:tc>
        <w:tc>
          <w:tcPr>
            <w:tcW w:w="6379" w:type="dxa"/>
            <w:tcBorders>
              <w:top w:val="single" w:sz="4" w:space="0" w:color="808080"/>
              <w:left w:val="single" w:sz="4" w:space="0" w:color="808080"/>
              <w:bottom w:val="single" w:sz="4" w:space="0" w:color="808080"/>
            </w:tcBorders>
            <w:shd w:val="clear" w:color="auto" w:fill="FFFFFF"/>
            <w:vAlign w:val="center"/>
          </w:tcPr>
          <w:p w14:paraId="53FC8848" w14:textId="77777777" w:rsidR="002510F4" w:rsidRPr="00430064" w:rsidRDefault="006725F1">
            <w:pPr>
              <w:pStyle w:val="TableText"/>
            </w:pPr>
            <w:r w:rsidRPr="00430064">
              <w:rPr>
                <w:sz w:val="16"/>
                <w:szCs w:val="16"/>
              </w:rPr>
              <w:t>Maintain a cash reserve</w:t>
            </w:r>
          </w:p>
        </w:tc>
        <w:tc>
          <w:tcPr>
            <w:tcW w:w="1701" w:type="dxa"/>
            <w:tcBorders>
              <w:top w:val="single" w:sz="4" w:space="0" w:color="808080"/>
              <w:left w:val="single" w:sz="4" w:space="0" w:color="808080"/>
              <w:bottom w:val="single" w:sz="4" w:space="0" w:color="808080"/>
            </w:tcBorders>
            <w:shd w:val="clear" w:color="auto" w:fill="auto"/>
            <w:vAlign w:val="center"/>
          </w:tcPr>
          <w:p w14:paraId="1A0523AD" w14:textId="77777777" w:rsidR="002510F4" w:rsidRPr="00430064" w:rsidRDefault="006725F1">
            <w:pPr>
              <w:pStyle w:val="TableTextCentered"/>
            </w:pPr>
            <w:r w:rsidRPr="00430064">
              <w:rPr>
                <w:sz w:val="16"/>
                <w:szCs w:val="16"/>
              </w:rPr>
              <w:t>June 2021</w:t>
            </w:r>
          </w:p>
        </w:tc>
        <w:tc>
          <w:tcPr>
            <w:tcW w:w="148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2365E71" w14:textId="77777777" w:rsidR="002510F4" w:rsidRPr="00430064" w:rsidRDefault="006725F1">
            <w:pPr>
              <w:pStyle w:val="TableTextRight"/>
            </w:pPr>
            <w:r w:rsidRPr="00430064">
              <w:rPr>
                <w:sz w:val="16"/>
                <w:szCs w:val="16"/>
              </w:rPr>
              <w:t>$5,000</w:t>
            </w:r>
          </w:p>
        </w:tc>
      </w:tr>
    </w:tbl>
    <w:p w14:paraId="3305AFA8" w14:textId="77777777" w:rsidR="002510F4" w:rsidRPr="00430064" w:rsidRDefault="002510F4"/>
    <w:p w14:paraId="7C308B7B" w14:textId="77777777" w:rsidR="002510F4" w:rsidRPr="00430064" w:rsidRDefault="002510F4"/>
    <w:p w14:paraId="6D63EA83" w14:textId="77777777" w:rsidR="002510F4" w:rsidRPr="00430064" w:rsidRDefault="006725F1">
      <w:pPr>
        <w:pStyle w:val="Heading2-LightBlue"/>
      </w:pPr>
      <w:r w:rsidRPr="00430064">
        <w:t>Client’s reasons for seeking advice</w:t>
      </w:r>
    </w:p>
    <w:p w14:paraId="2D28951C" w14:textId="77777777" w:rsidR="002510F4" w:rsidRPr="00430064" w:rsidRDefault="002510F4">
      <w:pPr>
        <w:pStyle w:val="4ptSpacer"/>
      </w:pPr>
    </w:p>
    <w:tbl>
      <w:tblPr>
        <w:tblW w:w="0" w:type="auto"/>
        <w:tblInd w:w="108" w:type="dxa"/>
        <w:tblLayout w:type="fixed"/>
        <w:tblLook w:val="0000" w:firstRow="0" w:lastRow="0" w:firstColumn="0" w:lastColumn="0" w:noHBand="0" w:noVBand="0"/>
      </w:tblPr>
      <w:tblGrid>
        <w:gridCol w:w="10838"/>
      </w:tblGrid>
      <w:tr w:rsidR="00CA255A" w:rsidRPr="00430064" w14:paraId="0938D391" w14:textId="77777777">
        <w:trPr>
          <w:trHeight w:val="340"/>
        </w:trPr>
        <w:tc>
          <w:tcPr>
            <w:tcW w:w="10838"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08ED0DD8" w14:textId="77777777" w:rsidR="002510F4" w:rsidRPr="00430064" w:rsidRDefault="006725F1">
            <w:r w:rsidRPr="00430064">
              <w:t>Review the existing super platform.</w:t>
            </w:r>
          </w:p>
        </w:tc>
      </w:tr>
    </w:tbl>
    <w:p w14:paraId="641908B6" w14:textId="77777777" w:rsidR="002510F4" w:rsidRPr="00430064" w:rsidRDefault="002510F4"/>
    <w:p w14:paraId="2F70204F" w14:textId="77777777" w:rsidR="002510F4" w:rsidRPr="00430064" w:rsidRDefault="002510F4"/>
    <w:p w14:paraId="7B9449A4" w14:textId="77777777" w:rsidR="002510F4" w:rsidRPr="00430064" w:rsidRDefault="006725F1">
      <w:pPr>
        <w:pStyle w:val="Heading2-LightBlue"/>
      </w:pPr>
      <w:r w:rsidRPr="00430064">
        <w:t>Planned Major Expenditure</w:t>
      </w:r>
    </w:p>
    <w:p w14:paraId="02DA1BB5" w14:textId="77777777" w:rsidR="002510F4" w:rsidRPr="00430064" w:rsidRDefault="002510F4">
      <w:pPr>
        <w:pStyle w:val="Spacer4"/>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682"/>
        <w:gridCol w:w="3240"/>
        <w:gridCol w:w="1620"/>
        <w:gridCol w:w="1620"/>
        <w:gridCol w:w="1630"/>
      </w:tblGrid>
      <w:tr w:rsidR="00CA255A" w:rsidRPr="00430064" w14:paraId="32E2DC13" w14:textId="77777777">
        <w:trPr>
          <w:trHeight w:val="284"/>
        </w:trPr>
        <w:tc>
          <w:tcPr>
            <w:tcW w:w="2682" w:type="dxa"/>
            <w:shd w:val="clear" w:color="auto" w:fill="auto"/>
            <w:vAlign w:val="center"/>
          </w:tcPr>
          <w:p w14:paraId="04659D70" w14:textId="77777777" w:rsidR="002510F4" w:rsidRPr="00430064" w:rsidRDefault="006725F1">
            <w:pPr>
              <w:pStyle w:val="ElementHeadingGrey"/>
            </w:pPr>
            <w:r w:rsidRPr="00430064">
              <w:t xml:space="preserve">Type </w:t>
            </w:r>
          </w:p>
        </w:tc>
        <w:tc>
          <w:tcPr>
            <w:tcW w:w="3240" w:type="dxa"/>
            <w:shd w:val="clear" w:color="auto" w:fill="auto"/>
            <w:vAlign w:val="center"/>
          </w:tcPr>
          <w:p w14:paraId="49558B62" w14:textId="77777777" w:rsidR="002510F4" w:rsidRPr="00430064" w:rsidRDefault="006725F1">
            <w:pPr>
              <w:pStyle w:val="ElementHeadingGrey"/>
            </w:pPr>
            <w:r w:rsidRPr="00430064">
              <w:t>Description</w:t>
            </w:r>
          </w:p>
        </w:tc>
        <w:tc>
          <w:tcPr>
            <w:tcW w:w="1620" w:type="dxa"/>
            <w:shd w:val="clear" w:color="auto" w:fill="auto"/>
            <w:vAlign w:val="center"/>
          </w:tcPr>
          <w:p w14:paraId="71D11A30" w14:textId="77777777" w:rsidR="002510F4" w:rsidRPr="00430064" w:rsidRDefault="006725F1">
            <w:pPr>
              <w:pStyle w:val="ElementHeadingGrey"/>
            </w:pPr>
            <w:r w:rsidRPr="00430064">
              <w:t>Timeframe</w:t>
            </w:r>
          </w:p>
        </w:tc>
        <w:tc>
          <w:tcPr>
            <w:tcW w:w="1620" w:type="dxa"/>
            <w:shd w:val="clear" w:color="auto" w:fill="auto"/>
            <w:vAlign w:val="center"/>
          </w:tcPr>
          <w:p w14:paraId="7DE68E0F" w14:textId="77777777" w:rsidR="002510F4" w:rsidRPr="00430064" w:rsidRDefault="006725F1">
            <w:pPr>
              <w:pStyle w:val="ElementHeadingGrey"/>
            </w:pPr>
            <w:r w:rsidRPr="00430064">
              <w:t>Frequency</w:t>
            </w:r>
          </w:p>
        </w:tc>
        <w:tc>
          <w:tcPr>
            <w:tcW w:w="1620" w:type="dxa"/>
            <w:shd w:val="clear" w:color="auto" w:fill="auto"/>
            <w:vAlign w:val="center"/>
          </w:tcPr>
          <w:p w14:paraId="10E4C193" w14:textId="77777777" w:rsidR="002510F4" w:rsidRPr="00430064" w:rsidRDefault="006725F1">
            <w:pPr>
              <w:pStyle w:val="ElementHeadingGrey"/>
            </w:pPr>
            <w:r w:rsidRPr="00430064">
              <w:t>Amount</w:t>
            </w:r>
          </w:p>
        </w:tc>
      </w:tr>
      <w:tr w:rsidR="00CA255A" w:rsidRPr="00430064" w14:paraId="53CFF5DE" w14:textId="77777777">
        <w:trPr>
          <w:trHeight w:val="284"/>
        </w:trPr>
        <w:tc>
          <w:tcPr>
            <w:tcW w:w="2682" w:type="dxa"/>
            <w:tcBorders>
              <w:top w:val="single" w:sz="4" w:space="0" w:color="808080"/>
              <w:left w:val="single" w:sz="4" w:space="0" w:color="808080"/>
              <w:bottom w:val="single" w:sz="4" w:space="0" w:color="808080"/>
            </w:tcBorders>
            <w:shd w:val="clear" w:color="auto" w:fill="auto"/>
            <w:vAlign w:val="center"/>
          </w:tcPr>
          <w:p w14:paraId="44219D2B" w14:textId="77777777" w:rsidR="002510F4" w:rsidRPr="00430064" w:rsidRDefault="006725F1">
            <w:pPr>
              <w:pStyle w:val="FadedElementTextLeft"/>
            </w:pPr>
            <w:r w:rsidRPr="00430064">
              <w:rPr>
                <w:rFonts w:eastAsia="Tahoma"/>
              </w:rPr>
              <w:t xml:space="preserve"> </w:t>
            </w:r>
            <w:r w:rsidRPr="00430064">
              <w:t>None Recorded</w:t>
            </w:r>
          </w:p>
        </w:tc>
        <w:tc>
          <w:tcPr>
            <w:tcW w:w="3240" w:type="dxa"/>
            <w:tcBorders>
              <w:top w:val="single" w:sz="4" w:space="0" w:color="808080"/>
              <w:left w:val="single" w:sz="4" w:space="0" w:color="808080"/>
              <w:bottom w:val="single" w:sz="4" w:space="0" w:color="808080"/>
            </w:tcBorders>
            <w:shd w:val="clear" w:color="auto" w:fill="auto"/>
            <w:vAlign w:val="center"/>
          </w:tcPr>
          <w:p w14:paraId="58975369" w14:textId="77777777" w:rsidR="002510F4" w:rsidRPr="00430064" w:rsidRDefault="002510F4">
            <w:pPr>
              <w:pStyle w:val="FadedText"/>
              <w:snapToGrid w:val="0"/>
              <w:jc w:val="left"/>
            </w:pPr>
          </w:p>
        </w:tc>
        <w:tc>
          <w:tcPr>
            <w:tcW w:w="1620" w:type="dxa"/>
            <w:tcBorders>
              <w:top w:val="single" w:sz="4" w:space="0" w:color="808080"/>
              <w:left w:val="single" w:sz="4" w:space="0" w:color="808080"/>
              <w:bottom w:val="single" w:sz="4" w:space="0" w:color="808080"/>
            </w:tcBorders>
            <w:shd w:val="clear" w:color="auto" w:fill="auto"/>
            <w:vAlign w:val="center"/>
          </w:tcPr>
          <w:p w14:paraId="4067C65A" w14:textId="77777777" w:rsidR="002510F4" w:rsidRPr="00430064" w:rsidRDefault="002510F4">
            <w:pPr>
              <w:pStyle w:val="FadedText"/>
              <w:snapToGrid w:val="0"/>
              <w:jc w:val="left"/>
            </w:pPr>
          </w:p>
        </w:tc>
        <w:tc>
          <w:tcPr>
            <w:tcW w:w="1620" w:type="dxa"/>
            <w:tcBorders>
              <w:top w:val="single" w:sz="4" w:space="0" w:color="808080"/>
              <w:left w:val="single" w:sz="4" w:space="0" w:color="808080"/>
              <w:bottom w:val="single" w:sz="4" w:space="0" w:color="808080"/>
            </w:tcBorders>
            <w:shd w:val="clear" w:color="auto" w:fill="auto"/>
            <w:vAlign w:val="center"/>
          </w:tcPr>
          <w:p w14:paraId="6831310D" w14:textId="77777777" w:rsidR="002510F4" w:rsidRPr="00430064" w:rsidRDefault="002510F4">
            <w:pPr>
              <w:pStyle w:val="FadedText"/>
              <w:snapToGrid w:val="0"/>
              <w:jc w:val="left"/>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233AF11" w14:textId="77777777" w:rsidR="002510F4" w:rsidRPr="00430064" w:rsidRDefault="002510F4">
            <w:pPr>
              <w:pStyle w:val="FadedText"/>
              <w:snapToGrid w:val="0"/>
              <w:jc w:val="left"/>
            </w:pPr>
          </w:p>
        </w:tc>
      </w:tr>
      <w:tr w:rsidR="00CA255A" w:rsidRPr="00430064" w14:paraId="24B4CD3F" w14:textId="77777777">
        <w:trPr>
          <w:trHeight w:val="284"/>
        </w:trPr>
        <w:tc>
          <w:tcPr>
            <w:tcW w:w="2682" w:type="dxa"/>
            <w:tcBorders>
              <w:top w:val="single" w:sz="4" w:space="0" w:color="808080"/>
              <w:left w:val="single" w:sz="4" w:space="0" w:color="808080"/>
              <w:bottom w:val="single" w:sz="4" w:space="0" w:color="808080"/>
            </w:tcBorders>
            <w:shd w:val="clear" w:color="auto" w:fill="auto"/>
            <w:vAlign w:val="center"/>
          </w:tcPr>
          <w:p w14:paraId="6C18258E" w14:textId="77777777" w:rsidR="002510F4" w:rsidRPr="00430064" w:rsidRDefault="002510F4">
            <w:pPr>
              <w:pStyle w:val="ElementText"/>
              <w:snapToGrid w:val="0"/>
            </w:pPr>
          </w:p>
        </w:tc>
        <w:tc>
          <w:tcPr>
            <w:tcW w:w="3240" w:type="dxa"/>
            <w:tcBorders>
              <w:top w:val="single" w:sz="4" w:space="0" w:color="808080"/>
              <w:left w:val="single" w:sz="4" w:space="0" w:color="808080"/>
              <w:bottom w:val="single" w:sz="4" w:space="0" w:color="808080"/>
            </w:tcBorders>
            <w:shd w:val="clear" w:color="auto" w:fill="auto"/>
            <w:vAlign w:val="center"/>
          </w:tcPr>
          <w:p w14:paraId="7565A59B"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578F103C"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266EC16A" w14:textId="77777777" w:rsidR="002510F4" w:rsidRPr="0043006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FEBD67" w14:textId="77777777" w:rsidR="002510F4" w:rsidRPr="00430064" w:rsidRDefault="002510F4">
            <w:pPr>
              <w:pStyle w:val="ElementText"/>
              <w:snapToGrid w:val="0"/>
            </w:pPr>
          </w:p>
        </w:tc>
      </w:tr>
      <w:tr w:rsidR="00CA255A" w:rsidRPr="00430064" w14:paraId="19BC3490" w14:textId="77777777">
        <w:trPr>
          <w:trHeight w:val="284"/>
        </w:trPr>
        <w:tc>
          <w:tcPr>
            <w:tcW w:w="2682" w:type="dxa"/>
            <w:tcBorders>
              <w:top w:val="single" w:sz="4" w:space="0" w:color="808080"/>
              <w:left w:val="single" w:sz="4" w:space="0" w:color="808080"/>
              <w:bottom w:val="single" w:sz="4" w:space="0" w:color="808080"/>
            </w:tcBorders>
            <w:shd w:val="clear" w:color="auto" w:fill="auto"/>
            <w:vAlign w:val="center"/>
          </w:tcPr>
          <w:p w14:paraId="47329F8A" w14:textId="77777777" w:rsidR="002510F4" w:rsidRPr="00430064" w:rsidRDefault="002510F4">
            <w:pPr>
              <w:pStyle w:val="ElementText"/>
              <w:snapToGrid w:val="0"/>
            </w:pPr>
          </w:p>
        </w:tc>
        <w:tc>
          <w:tcPr>
            <w:tcW w:w="3240" w:type="dxa"/>
            <w:tcBorders>
              <w:top w:val="single" w:sz="4" w:space="0" w:color="808080"/>
              <w:left w:val="single" w:sz="4" w:space="0" w:color="808080"/>
              <w:bottom w:val="single" w:sz="4" w:space="0" w:color="808080"/>
            </w:tcBorders>
            <w:shd w:val="clear" w:color="auto" w:fill="auto"/>
            <w:vAlign w:val="center"/>
          </w:tcPr>
          <w:p w14:paraId="7C1F3DB5"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558F3B05"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72D808CD" w14:textId="77777777" w:rsidR="002510F4" w:rsidRPr="0043006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4D6A671" w14:textId="77777777" w:rsidR="002510F4" w:rsidRPr="00430064" w:rsidRDefault="002510F4">
            <w:pPr>
              <w:pStyle w:val="ElementText"/>
              <w:snapToGrid w:val="0"/>
            </w:pPr>
          </w:p>
        </w:tc>
      </w:tr>
      <w:tr w:rsidR="00CA255A" w:rsidRPr="00430064" w14:paraId="7A5AA18B" w14:textId="77777777">
        <w:trPr>
          <w:trHeight w:val="284"/>
        </w:trPr>
        <w:tc>
          <w:tcPr>
            <w:tcW w:w="2682" w:type="dxa"/>
            <w:tcBorders>
              <w:top w:val="single" w:sz="4" w:space="0" w:color="808080"/>
              <w:left w:val="single" w:sz="4" w:space="0" w:color="808080"/>
              <w:bottom w:val="single" w:sz="4" w:space="0" w:color="808080"/>
            </w:tcBorders>
            <w:shd w:val="clear" w:color="auto" w:fill="auto"/>
            <w:vAlign w:val="center"/>
          </w:tcPr>
          <w:p w14:paraId="64394749" w14:textId="77777777" w:rsidR="002510F4" w:rsidRPr="00430064" w:rsidRDefault="002510F4">
            <w:pPr>
              <w:pStyle w:val="ElementText"/>
              <w:snapToGrid w:val="0"/>
            </w:pPr>
          </w:p>
        </w:tc>
        <w:tc>
          <w:tcPr>
            <w:tcW w:w="3240" w:type="dxa"/>
            <w:tcBorders>
              <w:top w:val="single" w:sz="4" w:space="0" w:color="808080"/>
              <w:left w:val="single" w:sz="4" w:space="0" w:color="808080"/>
              <w:bottom w:val="single" w:sz="4" w:space="0" w:color="808080"/>
            </w:tcBorders>
            <w:shd w:val="clear" w:color="auto" w:fill="auto"/>
            <w:vAlign w:val="center"/>
          </w:tcPr>
          <w:p w14:paraId="0470A699"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70B3DE59" w14:textId="77777777" w:rsidR="002510F4" w:rsidRPr="00430064" w:rsidRDefault="002510F4">
            <w:pPr>
              <w:pStyle w:val="ElementText"/>
              <w:snapToGrid w:val="0"/>
            </w:pPr>
          </w:p>
        </w:tc>
        <w:tc>
          <w:tcPr>
            <w:tcW w:w="1620" w:type="dxa"/>
            <w:tcBorders>
              <w:top w:val="single" w:sz="4" w:space="0" w:color="808080"/>
              <w:left w:val="single" w:sz="4" w:space="0" w:color="808080"/>
              <w:bottom w:val="single" w:sz="4" w:space="0" w:color="808080"/>
            </w:tcBorders>
            <w:shd w:val="clear" w:color="auto" w:fill="auto"/>
            <w:vAlign w:val="center"/>
          </w:tcPr>
          <w:p w14:paraId="3F65E0F6" w14:textId="77777777" w:rsidR="002510F4" w:rsidRPr="0043006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274151C" w14:textId="77777777" w:rsidR="002510F4" w:rsidRPr="00430064" w:rsidRDefault="002510F4">
            <w:pPr>
              <w:pStyle w:val="ElementText"/>
              <w:snapToGrid w:val="0"/>
            </w:pPr>
          </w:p>
        </w:tc>
      </w:tr>
    </w:tbl>
    <w:p w14:paraId="01F4518D" w14:textId="77777777" w:rsidR="002510F4" w:rsidRPr="00430064" w:rsidRDefault="002510F4"/>
    <w:p w14:paraId="14E95209" w14:textId="77777777" w:rsidR="002510F4" w:rsidRPr="00430064" w:rsidRDefault="002510F4"/>
    <w:p w14:paraId="55FCE582" w14:textId="77777777" w:rsidR="002510F4" w:rsidRPr="00430064" w:rsidRDefault="006725F1">
      <w:pPr>
        <w:pStyle w:val="Heading2-LightBlue"/>
      </w:pPr>
      <w:r w:rsidRPr="00430064">
        <w:t>Future Changes to Your Situation</w:t>
      </w:r>
    </w:p>
    <w:p w14:paraId="61FD8C95" w14:textId="77777777" w:rsidR="002510F4" w:rsidRPr="00430064" w:rsidRDefault="002510F4">
      <w:pPr>
        <w:pStyle w:val="Spacer4"/>
      </w:pPr>
    </w:p>
    <w:tbl>
      <w:tblPr>
        <w:tblW w:w="0" w:type="auto"/>
        <w:tblInd w:w="108" w:type="dxa"/>
        <w:tblLayout w:type="fixed"/>
        <w:tblLook w:val="0000" w:firstRow="0" w:lastRow="0" w:firstColumn="0" w:lastColumn="0" w:noHBand="0" w:noVBand="0"/>
      </w:tblPr>
      <w:tblGrid>
        <w:gridCol w:w="10838"/>
      </w:tblGrid>
      <w:tr w:rsidR="00CA255A" w:rsidRPr="00430064" w14:paraId="477A59B6" w14:textId="77777777">
        <w:trPr>
          <w:trHeight w:val="2268"/>
        </w:trPr>
        <w:tc>
          <w:tcPr>
            <w:tcW w:w="10838" w:type="dxa"/>
            <w:tcBorders>
              <w:top w:val="single" w:sz="4" w:space="0" w:color="7F7F7F"/>
              <w:left w:val="single" w:sz="4" w:space="0" w:color="7F7F7F"/>
              <w:bottom w:val="single" w:sz="4" w:space="0" w:color="7F7F7F"/>
              <w:right w:val="single" w:sz="4" w:space="0" w:color="7F7F7F"/>
            </w:tcBorders>
            <w:shd w:val="clear" w:color="auto" w:fill="FFFFFF"/>
          </w:tcPr>
          <w:p w14:paraId="57072098" w14:textId="77777777" w:rsidR="002510F4" w:rsidRPr="00430064" w:rsidRDefault="002510F4"/>
        </w:tc>
      </w:tr>
    </w:tbl>
    <w:p w14:paraId="3BD06393" w14:textId="77777777" w:rsidR="002510F4" w:rsidRPr="00430064" w:rsidRDefault="002510F4"/>
    <w:p w14:paraId="4488CAAE" w14:textId="77777777" w:rsidR="002510F4" w:rsidRPr="00430064" w:rsidRDefault="002510F4"/>
    <w:p w14:paraId="4ED44B9A" w14:textId="77777777" w:rsidR="002510F4" w:rsidRPr="00430064" w:rsidRDefault="002510F4">
      <w:pPr>
        <w:sectPr w:rsidR="002510F4" w:rsidRPr="00430064">
          <w:headerReference w:type="even" r:id="rId20"/>
          <w:headerReference w:type="default" r:id="rId21"/>
          <w:footerReference w:type="even" r:id="rId22"/>
          <w:footerReference w:type="default" r:id="rId23"/>
          <w:headerReference w:type="first" r:id="rId24"/>
          <w:footerReference w:type="first" r:id="rId25"/>
          <w:pgSz w:w="11906" w:h="16838"/>
          <w:pgMar w:top="425" w:right="567" w:bottom="567" w:left="567" w:header="284" w:footer="284" w:gutter="0"/>
          <w:cols w:space="720"/>
          <w:docGrid w:linePitch="360"/>
        </w:sectPr>
      </w:pPr>
    </w:p>
    <w:p w14:paraId="41653D58" w14:textId="77777777" w:rsidR="002510F4" w:rsidRPr="00430064" w:rsidRDefault="002510F4">
      <w:pPr>
        <w:rPr>
          <w:sz w:val="2"/>
          <w:szCs w:val="2"/>
        </w:rPr>
      </w:pPr>
    </w:p>
    <w:p w14:paraId="63EF301C" w14:textId="77777777" w:rsidR="002510F4" w:rsidRPr="00430064" w:rsidRDefault="006725F1">
      <w:pPr>
        <w:pStyle w:val="Heading1-LightBlue"/>
      </w:pPr>
      <w:r w:rsidRPr="00430064">
        <w:rPr>
          <w:lang w:eastAsia="ar-SA"/>
        </w:rPr>
        <w:t>Employment</w:t>
      </w:r>
    </w:p>
    <w:p w14:paraId="6A158586"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78"/>
        <w:gridCol w:w="3985"/>
        <w:gridCol w:w="569"/>
        <w:gridCol w:w="3978"/>
      </w:tblGrid>
      <w:tr w:rsidR="00CA255A" w:rsidRPr="00430064" w14:paraId="521728E6" w14:textId="77777777">
        <w:tc>
          <w:tcPr>
            <w:tcW w:w="2278" w:type="dxa"/>
            <w:shd w:val="clear" w:color="auto" w:fill="auto"/>
            <w:vAlign w:val="center"/>
          </w:tcPr>
          <w:p w14:paraId="56B06056" w14:textId="77777777" w:rsidR="002510F4" w:rsidRPr="00430064" w:rsidRDefault="002510F4">
            <w:pPr>
              <w:pStyle w:val="ElementHeadingGrey10"/>
              <w:snapToGrid w:val="0"/>
            </w:pPr>
          </w:p>
        </w:tc>
        <w:tc>
          <w:tcPr>
            <w:tcW w:w="3985" w:type="dxa"/>
            <w:shd w:val="clear" w:color="auto" w:fill="auto"/>
            <w:vAlign w:val="center"/>
          </w:tcPr>
          <w:p w14:paraId="476CAA58" w14:textId="77777777" w:rsidR="002510F4" w:rsidRPr="00430064" w:rsidRDefault="006725F1">
            <w:pPr>
              <w:pStyle w:val="ElementHeadingGrey10"/>
            </w:pPr>
            <w:r w:rsidRPr="00430064">
              <w:t xml:space="preserve">Holly </w:t>
            </w:r>
          </w:p>
        </w:tc>
        <w:tc>
          <w:tcPr>
            <w:tcW w:w="569" w:type="dxa"/>
            <w:shd w:val="clear" w:color="auto" w:fill="auto"/>
            <w:vAlign w:val="center"/>
          </w:tcPr>
          <w:p w14:paraId="2ECFC969" w14:textId="77777777" w:rsidR="002510F4" w:rsidRPr="00430064" w:rsidRDefault="002510F4">
            <w:pPr>
              <w:pStyle w:val="ElementHeadingGrey10"/>
              <w:snapToGrid w:val="0"/>
            </w:pPr>
          </w:p>
        </w:tc>
        <w:tc>
          <w:tcPr>
            <w:tcW w:w="3978" w:type="dxa"/>
            <w:shd w:val="clear" w:color="auto" w:fill="auto"/>
            <w:vAlign w:val="center"/>
          </w:tcPr>
          <w:p w14:paraId="746E9A02" w14:textId="77777777" w:rsidR="002510F4" w:rsidRPr="00430064" w:rsidRDefault="002510F4">
            <w:pPr>
              <w:pStyle w:val="ElementHeadingGrey10"/>
            </w:pPr>
          </w:p>
        </w:tc>
      </w:tr>
      <w:tr w:rsidR="00CA255A" w:rsidRPr="00430064" w14:paraId="040C0038" w14:textId="77777777">
        <w:trPr>
          <w:trHeight w:hRule="exact" w:val="113"/>
        </w:trPr>
        <w:tc>
          <w:tcPr>
            <w:tcW w:w="2278" w:type="dxa"/>
            <w:shd w:val="clear" w:color="auto" w:fill="auto"/>
            <w:vAlign w:val="center"/>
          </w:tcPr>
          <w:p w14:paraId="5D88E83A"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6841EFC1" w14:textId="77777777" w:rsidR="002510F4" w:rsidRPr="00430064" w:rsidRDefault="002510F4">
            <w:pPr>
              <w:pStyle w:val="ElementText"/>
              <w:snapToGrid w:val="0"/>
            </w:pPr>
          </w:p>
        </w:tc>
        <w:tc>
          <w:tcPr>
            <w:tcW w:w="569" w:type="dxa"/>
            <w:shd w:val="clear" w:color="auto" w:fill="auto"/>
            <w:vAlign w:val="center"/>
          </w:tcPr>
          <w:p w14:paraId="4497B487"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0AF56AB9" w14:textId="77777777" w:rsidR="002510F4" w:rsidRPr="00430064" w:rsidRDefault="002510F4">
            <w:pPr>
              <w:pStyle w:val="ElementHeading"/>
              <w:snapToGrid w:val="0"/>
            </w:pPr>
          </w:p>
        </w:tc>
      </w:tr>
      <w:tr w:rsidR="00CA255A" w:rsidRPr="00430064" w14:paraId="371B9920" w14:textId="77777777">
        <w:trPr>
          <w:trHeight w:val="284"/>
        </w:trPr>
        <w:tc>
          <w:tcPr>
            <w:tcW w:w="2278" w:type="dxa"/>
            <w:shd w:val="clear" w:color="auto" w:fill="auto"/>
            <w:vAlign w:val="center"/>
          </w:tcPr>
          <w:p w14:paraId="5B7122FC" w14:textId="77777777" w:rsidR="002510F4" w:rsidRPr="00430064" w:rsidRDefault="006725F1">
            <w:pPr>
              <w:pStyle w:val="ElementHeading"/>
            </w:pPr>
            <w:r w:rsidRPr="00430064">
              <w:t>Employment Status</w:t>
            </w:r>
          </w:p>
        </w:tc>
        <w:tc>
          <w:tcPr>
            <w:tcW w:w="3985" w:type="dxa"/>
            <w:tcBorders>
              <w:top w:val="single" w:sz="4" w:space="0" w:color="808080"/>
              <w:left w:val="single" w:sz="4" w:space="0" w:color="808080"/>
              <w:bottom w:val="single" w:sz="4" w:space="0" w:color="808080"/>
            </w:tcBorders>
            <w:shd w:val="clear" w:color="auto" w:fill="auto"/>
            <w:vAlign w:val="center"/>
          </w:tcPr>
          <w:p w14:paraId="1E57F1B2" w14:textId="77777777" w:rsidR="002510F4" w:rsidRPr="00430064" w:rsidRDefault="006725F1">
            <w:pPr>
              <w:pStyle w:val="ElementText"/>
            </w:pPr>
            <w:r w:rsidRPr="00430064">
              <w:rPr>
                <w:rFonts w:eastAsia="Tahoma"/>
              </w:rPr>
              <w:t xml:space="preserve"> </w:t>
            </w:r>
            <w:r w:rsidRPr="00430064">
              <w:t>Full-time</w:t>
            </w:r>
          </w:p>
        </w:tc>
        <w:tc>
          <w:tcPr>
            <w:tcW w:w="569" w:type="dxa"/>
            <w:tcBorders>
              <w:left w:val="single" w:sz="4" w:space="0" w:color="808080"/>
            </w:tcBorders>
            <w:shd w:val="clear" w:color="auto" w:fill="auto"/>
            <w:vAlign w:val="center"/>
          </w:tcPr>
          <w:p w14:paraId="2EDFEC78"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F7F70EA" w14:textId="77777777" w:rsidR="002510F4" w:rsidRPr="00430064" w:rsidRDefault="002510F4"/>
        </w:tc>
      </w:tr>
      <w:tr w:rsidR="00CA255A" w:rsidRPr="00430064" w14:paraId="7EEFA90C" w14:textId="77777777">
        <w:trPr>
          <w:trHeight w:hRule="exact" w:val="113"/>
        </w:trPr>
        <w:tc>
          <w:tcPr>
            <w:tcW w:w="2278" w:type="dxa"/>
            <w:shd w:val="clear" w:color="auto" w:fill="auto"/>
            <w:vAlign w:val="center"/>
          </w:tcPr>
          <w:p w14:paraId="38CE2B7B" w14:textId="77777777" w:rsidR="002510F4" w:rsidRPr="00430064" w:rsidRDefault="002510F4">
            <w:pPr>
              <w:pStyle w:val="ElementText"/>
              <w:snapToGrid w:val="0"/>
            </w:pPr>
          </w:p>
        </w:tc>
        <w:tc>
          <w:tcPr>
            <w:tcW w:w="3985" w:type="dxa"/>
            <w:tcBorders>
              <w:bottom w:val="single" w:sz="4" w:space="0" w:color="808080"/>
            </w:tcBorders>
            <w:shd w:val="clear" w:color="auto" w:fill="auto"/>
            <w:vAlign w:val="center"/>
          </w:tcPr>
          <w:p w14:paraId="5866D2C4" w14:textId="77777777" w:rsidR="002510F4" w:rsidRPr="00430064" w:rsidRDefault="002510F4">
            <w:pPr>
              <w:pStyle w:val="ElementText"/>
              <w:snapToGrid w:val="0"/>
            </w:pPr>
          </w:p>
        </w:tc>
        <w:tc>
          <w:tcPr>
            <w:tcW w:w="569" w:type="dxa"/>
            <w:shd w:val="clear" w:color="auto" w:fill="auto"/>
            <w:vAlign w:val="center"/>
          </w:tcPr>
          <w:p w14:paraId="7BB0952C"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4057AF5F" w14:textId="77777777" w:rsidR="002510F4" w:rsidRPr="00430064" w:rsidRDefault="002510F4">
            <w:pPr>
              <w:pStyle w:val="ElementHeading"/>
              <w:snapToGrid w:val="0"/>
            </w:pPr>
          </w:p>
        </w:tc>
      </w:tr>
      <w:tr w:rsidR="00CA255A" w:rsidRPr="00430064" w14:paraId="3BC56A1B" w14:textId="77777777">
        <w:trPr>
          <w:trHeight w:val="284"/>
        </w:trPr>
        <w:tc>
          <w:tcPr>
            <w:tcW w:w="2278" w:type="dxa"/>
            <w:shd w:val="clear" w:color="auto" w:fill="auto"/>
            <w:vAlign w:val="center"/>
          </w:tcPr>
          <w:p w14:paraId="4B3533E2" w14:textId="77777777" w:rsidR="002510F4" w:rsidRPr="00430064" w:rsidRDefault="006725F1">
            <w:pPr>
              <w:pStyle w:val="ElementHeading"/>
            </w:pPr>
            <w:r w:rsidRPr="00430064">
              <w:t>Occupation</w:t>
            </w:r>
          </w:p>
        </w:tc>
        <w:tc>
          <w:tcPr>
            <w:tcW w:w="3985" w:type="dxa"/>
            <w:tcBorders>
              <w:top w:val="single" w:sz="4" w:space="0" w:color="808080"/>
              <w:left w:val="single" w:sz="4" w:space="0" w:color="808080"/>
              <w:bottom w:val="single" w:sz="4" w:space="0" w:color="808080"/>
            </w:tcBorders>
            <w:shd w:val="clear" w:color="auto" w:fill="auto"/>
            <w:vAlign w:val="center"/>
          </w:tcPr>
          <w:p w14:paraId="53144F20" w14:textId="77777777" w:rsidR="002510F4" w:rsidRPr="00430064" w:rsidRDefault="006725F1">
            <w:pPr>
              <w:pStyle w:val="ElementText"/>
            </w:pPr>
            <w:r w:rsidRPr="00430064">
              <w:rPr>
                <w:rFonts w:eastAsia="Tahoma"/>
              </w:rPr>
              <w:t xml:space="preserve"> </w:t>
            </w:r>
            <w:r w:rsidRPr="00430064">
              <w:t>Accountant - Qualified</w:t>
            </w:r>
          </w:p>
        </w:tc>
        <w:tc>
          <w:tcPr>
            <w:tcW w:w="569" w:type="dxa"/>
            <w:tcBorders>
              <w:left w:val="single" w:sz="4" w:space="0" w:color="808080"/>
            </w:tcBorders>
            <w:shd w:val="clear" w:color="auto" w:fill="auto"/>
            <w:vAlign w:val="center"/>
          </w:tcPr>
          <w:p w14:paraId="4D2C594A"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6A3D7B" w14:textId="77777777" w:rsidR="002510F4" w:rsidRPr="00430064" w:rsidRDefault="002510F4"/>
        </w:tc>
      </w:tr>
      <w:tr w:rsidR="00CA255A" w:rsidRPr="00430064" w14:paraId="620C9652" w14:textId="77777777">
        <w:trPr>
          <w:trHeight w:hRule="exact" w:val="113"/>
        </w:trPr>
        <w:tc>
          <w:tcPr>
            <w:tcW w:w="2278" w:type="dxa"/>
            <w:shd w:val="clear" w:color="auto" w:fill="auto"/>
            <w:vAlign w:val="center"/>
          </w:tcPr>
          <w:p w14:paraId="1F846028"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3469A9E9" w14:textId="77777777" w:rsidR="002510F4" w:rsidRPr="00430064" w:rsidRDefault="002510F4">
            <w:pPr>
              <w:pStyle w:val="ElementText"/>
              <w:snapToGrid w:val="0"/>
            </w:pPr>
          </w:p>
        </w:tc>
        <w:tc>
          <w:tcPr>
            <w:tcW w:w="569" w:type="dxa"/>
            <w:shd w:val="clear" w:color="auto" w:fill="auto"/>
            <w:vAlign w:val="center"/>
          </w:tcPr>
          <w:p w14:paraId="54A81F24"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50BF9D91" w14:textId="77777777" w:rsidR="002510F4" w:rsidRPr="00430064" w:rsidRDefault="002510F4">
            <w:pPr>
              <w:pStyle w:val="ElementHeading"/>
              <w:snapToGrid w:val="0"/>
            </w:pPr>
          </w:p>
        </w:tc>
      </w:tr>
      <w:tr w:rsidR="00CA255A" w:rsidRPr="00430064" w14:paraId="5415A130" w14:textId="77777777">
        <w:trPr>
          <w:trHeight w:val="284"/>
        </w:trPr>
        <w:tc>
          <w:tcPr>
            <w:tcW w:w="2278" w:type="dxa"/>
            <w:shd w:val="clear" w:color="auto" w:fill="auto"/>
            <w:vAlign w:val="center"/>
          </w:tcPr>
          <w:p w14:paraId="17EFAF0B" w14:textId="77777777" w:rsidR="002510F4" w:rsidRPr="00430064" w:rsidRDefault="006725F1">
            <w:pPr>
              <w:pStyle w:val="ElementHeading"/>
            </w:pPr>
            <w:r w:rsidRPr="00430064">
              <w:t>Job Title</w:t>
            </w:r>
          </w:p>
        </w:tc>
        <w:tc>
          <w:tcPr>
            <w:tcW w:w="3985" w:type="dxa"/>
            <w:tcBorders>
              <w:top w:val="single" w:sz="4" w:space="0" w:color="808080"/>
              <w:left w:val="single" w:sz="4" w:space="0" w:color="808080"/>
              <w:bottom w:val="single" w:sz="4" w:space="0" w:color="808080"/>
            </w:tcBorders>
            <w:shd w:val="clear" w:color="auto" w:fill="auto"/>
            <w:vAlign w:val="center"/>
          </w:tcPr>
          <w:p w14:paraId="611AF802" w14:textId="77777777" w:rsidR="002510F4" w:rsidRPr="00430064" w:rsidRDefault="006725F1">
            <w:pPr>
              <w:pStyle w:val="ElementText"/>
            </w:pPr>
            <w:r w:rsidRPr="00430064">
              <w:rPr>
                <w:rFonts w:eastAsia="Tahoma"/>
              </w:rPr>
              <w:t xml:space="preserve"> </w:t>
            </w:r>
            <w:r w:rsidRPr="00430064">
              <w:t>Accountant</w:t>
            </w:r>
          </w:p>
        </w:tc>
        <w:tc>
          <w:tcPr>
            <w:tcW w:w="569" w:type="dxa"/>
            <w:tcBorders>
              <w:left w:val="single" w:sz="4" w:space="0" w:color="808080"/>
            </w:tcBorders>
            <w:shd w:val="clear" w:color="auto" w:fill="auto"/>
            <w:vAlign w:val="center"/>
          </w:tcPr>
          <w:p w14:paraId="62A95BB6"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630400B" w14:textId="77777777" w:rsidR="002510F4" w:rsidRPr="00430064" w:rsidRDefault="002510F4"/>
        </w:tc>
      </w:tr>
      <w:tr w:rsidR="00CA255A" w:rsidRPr="00430064" w14:paraId="3C72D163" w14:textId="77777777">
        <w:trPr>
          <w:trHeight w:hRule="exact" w:val="113"/>
        </w:trPr>
        <w:tc>
          <w:tcPr>
            <w:tcW w:w="2278" w:type="dxa"/>
            <w:shd w:val="clear" w:color="auto" w:fill="auto"/>
            <w:vAlign w:val="center"/>
          </w:tcPr>
          <w:p w14:paraId="5CD59B4F"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09B3FC9F" w14:textId="77777777" w:rsidR="002510F4" w:rsidRPr="00430064" w:rsidRDefault="002510F4">
            <w:pPr>
              <w:pStyle w:val="ElementText"/>
              <w:snapToGrid w:val="0"/>
            </w:pPr>
          </w:p>
        </w:tc>
        <w:tc>
          <w:tcPr>
            <w:tcW w:w="569" w:type="dxa"/>
            <w:shd w:val="clear" w:color="auto" w:fill="auto"/>
            <w:vAlign w:val="center"/>
          </w:tcPr>
          <w:p w14:paraId="58EF07D9"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650CF07D" w14:textId="77777777" w:rsidR="002510F4" w:rsidRPr="00430064" w:rsidRDefault="002510F4">
            <w:pPr>
              <w:pStyle w:val="ElementHeading"/>
              <w:snapToGrid w:val="0"/>
            </w:pPr>
          </w:p>
        </w:tc>
      </w:tr>
      <w:tr w:rsidR="00CA255A" w:rsidRPr="00430064" w14:paraId="3EADE819" w14:textId="77777777">
        <w:trPr>
          <w:trHeight w:val="284"/>
        </w:trPr>
        <w:tc>
          <w:tcPr>
            <w:tcW w:w="2278" w:type="dxa"/>
            <w:shd w:val="clear" w:color="auto" w:fill="auto"/>
            <w:vAlign w:val="center"/>
          </w:tcPr>
          <w:p w14:paraId="1BD7A4F9" w14:textId="77777777" w:rsidR="002510F4" w:rsidRPr="00430064" w:rsidRDefault="006725F1">
            <w:pPr>
              <w:pStyle w:val="ElementHeading"/>
            </w:pPr>
            <w:r w:rsidRPr="00430064">
              <w:t>Employer Name</w:t>
            </w:r>
          </w:p>
        </w:tc>
        <w:tc>
          <w:tcPr>
            <w:tcW w:w="3985" w:type="dxa"/>
            <w:tcBorders>
              <w:top w:val="single" w:sz="4" w:space="0" w:color="808080"/>
              <w:left w:val="single" w:sz="4" w:space="0" w:color="808080"/>
              <w:bottom w:val="single" w:sz="4" w:space="0" w:color="808080"/>
            </w:tcBorders>
            <w:shd w:val="clear" w:color="auto" w:fill="auto"/>
            <w:vAlign w:val="center"/>
          </w:tcPr>
          <w:p w14:paraId="3AE0AE69" w14:textId="77777777" w:rsidR="002510F4" w:rsidRPr="00430064" w:rsidRDefault="006725F1">
            <w:pPr>
              <w:pStyle w:val="ElementText"/>
            </w:pPr>
            <w:r w:rsidRPr="00430064">
              <w:rPr>
                <w:rFonts w:eastAsia="Tahoma"/>
              </w:rPr>
              <w:t xml:space="preserve"> </w:t>
            </w:r>
            <w:r w:rsidRPr="00430064">
              <w:t>Woolsworth</w:t>
            </w:r>
          </w:p>
        </w:tc>
        <w:tc>
          <w:tcPr>
            <w:tcW w:w="569" w:type="dxa"/>
            <w:tcBorders>
              <w:left w:val="single" w:sz="4" w:space="0" w:color="808080"/>
            </w:tcBorders>
            <w:shd w:val="clear" w:color="auto" w:fill="auto"/>
            <w:vAlign w:val="center"/>
          </w:tcPr>
          <w:p w14:paraId="588FD6B2"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2C61BA" w14:textId="77777777" w:rsidR="002510F4" w:rsidRPr="00430064" w:rsidRDefault="002510F4"/>
        </w:tc>
      </w:tr>
      <w:tr w:rsidR="00CA255A" w:rsidRPr="00430064" w14:paraId="45704515" w14:textId="77777777">
        <w:trPr>
          <w:trHeight w:hRule="exact" w:val="113"/>
        </w:trPr>
        <w:tc>
          <w:tcPr>
            <w:tcW w:w="2278" w:type="dxa"/>
            <w:shd w:val="clear" w:color="auto" w:fill="auto"/>
            <w:vAlign w:val="center"/>
          </w:tcPr>
          <w:p w14:paraId="30ADE485"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1A248934" w14:textId="77777777" w:rsidR="002510F4" w:rsidRPr="00430064" w:rsidRDefault="002510F4">
            <w:pPr>
              <w:pStyle w:val="ElementText"/>
              <w:snapToGrid w:val="0"/>
            </w:pPr>
          </w:p>
        </w:tc>
        <w:tc>
          <w:tcPr>
            <w:tcW w:w="569" w:type="dxa"/>
            <w:shd w:val="clear" w:color="auto" w:fill="auto"/>
            <w:vAlign w:val="center"/>
          </w:tcPr>
          <w:p w14:paraId="06B03CED"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321E09F2" w14:textId="77777777" w:rsidR="002510F4" w:rsidRPr="00430064" w:rsidRDefault="002510F4">
            <w:pPr>
              <w:pStyle w:val="ElementHeading"/>
              <w:snapToGrid w:val="0"/>
            </w:pPr>
          </w:p>
        </w:tc>
      </w:tr>
      <w:tr w:rsidR="00CA255A" w:rsidRPr="00430064" w14:paraId="3F32089F" w14:textId="77777777">
        <w:trPr>
          <w:trHeight w:val="284"/>
        </w:trPr>
        <w:tc>
          <w:tcPr>
            <w:tcW w:w="2278" w:type="dxa"/>
            <w:shd w:val="clear" w:color="auto" w:fill="auto"/>
            <w:vAlign w:val="center"/>
          </w:tcPr>
          <w:p w14:paraId="7F170AFF" w14:textId="77777777" w:rsidR="002510F4" w:rsidRPr="00430064" w:rsidRDefault="006725F1">
            <w:pPr>
              <w:pStyle w:val="ElementHeading"/>
            </w:pPr>
            <w:r w:rsidRPr="00430064">
              <w:t>Employment Start Date</w:t>
            </w:r>
          </w:p>
        </w:tc>
        <w:tc>
          <w:tcPr>
            <w:tcW w:w="3985" w:type="dxa"/>
            <w:tcBorders>
              <w:top w:val="single" w:sz="4" w:space="0" w:color="808080"/>
              <w:left w:val="single" w:sz="4" w:space="0" w:color="808080"/>
              <w:bottom w:val="single" w:sz="4" w:space="0" w:color="808080"/>
            </w:tcBorders>
            <w:shd w:val="clear" w:color="auto" w:fill="auto"/>
            <w:vAlign w:val="center"/>
          </w:tcPr>
          <w:p w14:paraId="320DC6B5" w14:textId="77777777" w:rsidR="002510F4" w:rsidRPr="00430064" w:rsidRDefault="006725F1">
            <w:pPr>
              <w:pStyle w:val="ElementText"/>
            </w:pPr>
            <w:r w:rsidRPr="00430064">
              <w:rPr>
                <w:rFonts w:eastAsia="Tahoma"/>
              </w:rPr>
              <w:t xml:space="preserve"> </w:t>
            </w:r>
          </w:p>
        </w:tc>
        <w:tc>
          <w:tcPr>
            <w:tcW w:w="569" w:type="dxa"/>
            <w:tcBorders>
              <w:left w:val="single" w:sz="4" w:space="0" w:color="808080"/>
            </w:tcBorders>
            <w:shd w:val="clear" w:color="auto" w:fill="auto"/>
            <w:vAlign w:val="center"/>
          </w:tcPr>
          <w:p w14:paraId="558CE126"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8A64F04" w14:textId="77777777" w:rsidR="002510F4" w:rsidRPr="00430064" w:rsidRDefault="002510F4"/>
        </w:tc>
      </w:tr>
      <w:tr w:rsidR="00CA255A" w:rsidRPr="00430064" w14:paraId="34FC4740" w14:textId="77777777">
        <w:trPr>
          <w:trHeight w:hRule="exact" w:val="113"/>
        </w:trPr>
        <w:tc>
          <w:tcPr>
            <w:tcW w:w="2278" w:type="dxa"/>
            <w:shd w:val="clear" w:color="auto" w:fill="auto"/>
            <w:vAlign w:val="center"/>
          </w:tcPr>
          <w:p w14:paraId="7D819021"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6E83300E" w14:textId="77777777" w:rsidR="002510F4" w:rsidRPr="00430064" w:rsidRDefault="002510F4">
            <w:pPr>
              <w:pStyle w:val="ElementText"/>
              <w:snapToGrid w:val="0"/>
            </w:pPr>
          </w:p>
        </w:tc>
        <w:tc>
          <w:tcPr>
            <w:tcW w:w="569" w:type="dxa"/>
            <w:shd w:val="clear" w:color="auto" w:fill="auto"/>
            <w:vAlign w:val="center"/>
          </w:tcPr>
          <w:p w14:paraId="39D782D8"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1BC378C1" w14:textId="77777777" w:rsidR="002510F4" w:rsidRPr="00430064" w:rsidRDefault="002510F4">
            <w:pPr>
              <w:pStyle w:val="ElementHeading"/>
              <w:snapToGrid w:val="0"/>
            </w:pPr>
          </w:p>
        </w:tc>
      </w:tr>
      <w:tr w:rsidR="00CA255A" w:rsidRPr="00430064" w14:paraId="5ECCEF3E" w14:textId="77777777">
        <w:trPr>
          <w:trHeight w:val="284"/>
        </w:trPr>
        <w:tc>
          <w:tcPr>
            <w:tcW w:w="2278" w:type="dxa"/>
            <w:shd w:val="clear" w:color="auto" w:fill="auto"/>
            <w:vAlign w:val="center"/>
          </w:tcPr>
          <w:p w14:paraId="4D46327F" w14:textId="77777777" w:rsidR="002510F4" w:rsidRPr="00430064" w:rsidRDefault="006725F1">
            <w:pPr>
              <w:pStyle w:val="ElementHeading"/>
            </w:pPr>
            <w:r w:rsidRPr="00430064">
              <w:t>Employment End Date</w:t>
            </w:r>
          </w:p>
        </w:tc>
        <w:tc>
          <w:tcPr>
            <w:tcW w:w="3985" w:type="dxa"/>
            <w:tcBorders>
              <w:top w:val="single" w:sz="4" w:space="0" w:color="808080"/>
              <w:left w:val="single" w:sz="4" w:space="0" w:color="808080"/>
              <w:bottom w:val="single" w:sz="4" w:space="0" w:color="808080"/>
            </w:tcBorders>
            <w:shd w:val="clear" w:color="auto" w:fill="auto"/>
            <w:vAlign w:val="center"/>
          </w:tcPr>
          <w:p w14:paraId="190C2095" w14:textId="77777777" w:rsidR="002510F4" w:rsidRPr="00430064" w:rsidRDefault="006725F1">
            <w:pPr>
              <w:pStyle w:val="ElementText"/>
            </w:pPr>
            <w:r w:rsidRPr="00430064">
              <w:rPr>
                <w:rFonts w:eastAsia="Tahoma"/>
              </w:rPr>
              <w:t xml:space="preserve"> </w:t>
            </w:r>
          </w:p>
        </w:tc>
        <w:tc>
          <w:tcPr>
            <w:tcW w:w="569" w:type="dxa"/>
            <w:tcBorders>
              <w:left w:val="single" w:sz="4" w:space="0" w:color="808080"/>
            </w:tcBorders>
            <w:shd w:val="clear" w:color="auto" w:fill="auto"/>
            <w:vAlign w:val="center"/>
          </w:tcPr>
          <w:p w14:paraId="014AC3EF"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C4B4619" w14:textId="77777777" w:rsidR="002510F4" w:rsidRPr="00430064" w:rsidRDefault="002510F4"/>
        </w:tc>
      </w:tr>
      <w:tr w:rsidR="00CA255A" w:rsidRPr="00430064" w14:paraId="2C391218" w14:textId="77777777">
        <w:trPr>
          <w:trHeight w:hRule="exact" w:val="113"/>
        </w:trPr>
        <w:tc>
          <w:tcPr>
            <w:tcW w:w="2278" w:type="dxa"/>
            <w:shd w:val="clear" w:color="auto" w:fill="auto"/>
            <w:vAlign w:val="center"/>
          </w:tcPr>
          <w:p w14:paraId="770311C6"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4BCDBED5" w14:textId="77777777" w:rsidR="002510F4" w:rsidRPr="00430064" w:rsidRDefault="002510F4">
            <w:pPr>
              <w:pStyle w:val="ElementText"/>
              <w:snapToGrid w:val="0"/>
            </w:pPr>
          </w:p>
        </w:tc>
        <w:tc>
          <w:tcPr>
            <w:tcW w:w="569" w:type="dxa"/>
            <w:shd w:val="clear" w:color="auto" w:fill="auto"/>
            <w:vAlign w:val="center"/>
          </w:tcPr>
          <w:p w14:paraId="2F1ECC6B"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4B94F2F2" w14:textId="77777777" w:rsidR="002510F4" w:rsidRPr="00430064" w:rsidRDefault="002510F4">
            <w:pPr>
              <w:pStyle w:val="ElementHeading"/>
              <w:snapToGrid w:val="0"/>
            </w:pPr>
          </w:p>
        </w:tc>
      </w:tr>
      <w:tr w:rsidR="00CA255A" w:rsidRPr="00430064" w14:paraId="7D27EFD7" w14:textId="77777777">
        <w:trPr>
          <w:trHeight w:val="284"/>
        </w:trPr>
        <w:tc>
          <w:tcPr>
            <w:tcW w:w="2278" w:type="dxa"/>
            <w:shd w:val="clear" w:color="auto" w:fill="auto"/>
            <w:vAlign w:val="center"/>
          </w:tcPr>
          <w:p w14:paraId="2477F6F1" w14:textId="77777777" w:rsidR="002510F4" w:rsidRPr="00430064" w:rsidRDefault="006725F1">
            <w:pPr>
              <w:pStyle w:val="ElementHeading"/>
            </w:pPr>
            <w:r w:rsidRPr="00430064">
              <w:t>Hours Worked Per Week</w:t>
            </w:r>
          </w:p>
        </w:tc>
        <w:tc>
          <w:tcPr>
            <w:tcW w:w="3985" w:type="dxa"/>
            <w:tcBorders>
              <w:top w:val="single" w:sz="4" w:space="0" w:color="808080"/>
              <w:left w:val="single" w:sz="4" w:space="0" w:color="808080"/>
              <w:bottom w:val="single" w:sz="4" w:space="0" w:color="808080"/>
            </w:tcBorders>
            <w:shd w:val="clear" w:color="auto" w:fill="auto"/>
            <w:vAlign w:val="center"/>
          </w:tcPr>
          <w:p w14:paraId="29493552" w14:textId="77777777" w:rsidR="002510F4" w:rsidRPr="00430064" w:rsidRDefault="006725F1">
            <w:pPr>
              <w:pStyle w:val="ElementText"/>
            </w:pPr>
            <w:r w:rsidRPr="00430064">
              <w:rPr>
                <w:rFonts w:eastAsia="Tahoma"/>
              </w:rPr>
              <w:t xml:space="preserve"> </w:t>
            </w:r>
          </w:p>
        </w:tc>
        <w:tc>
          <w:tcPr>
            <w:tcW w:w="569" w:type="dxa"/>
            <w:tcBorders>
              <w:left w:val="single" w:sz="4" w:space="0" w:color="808080"/>
            </w:tcBorders>
            <w:shd w:val="clear" w:color="auto" w:fill="auto"/>
            <w:vAlign w:val="center"/>
          </w:tcPr>
          <w:p w14:paraId="788F6659"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0566330" w14:textId="77777777" w:rsidR="002510F4" w:rsidRPr="00430064" w:rsidRDefault="002510F4"/>
        </w:tc>
      </w:tr>
      <w:tr w:rsidR="00CA255A" w:rsidRPr="00430064" w14:paraId="2037D0EC" w14:textId="77777777">
        <w:trPr>
          <w:trHeight w:hRule="exact" w:val="113"/>
        </w:trPr>
        <w:tc>
          <w:tcPr>
            <w:tcW w:w="2278" w:type="dxa"/>
            <w:shd w:val="clear" w:color="auto" w:fill="auto"/>
            <w:vAlign w:val="center"/>
          </w:tcPr>
          <w:p w14:paraId="00290F48" w14:textId="77777777" w:rsidR="002510F4" w:rsidRPr="00430064" w:rsidRDefault="002510F4">
            <w:pPr>
              <w:pStyle w:val="ElementHeading"/>
              <w:snapToGrid w:val="0"/>
            </w:pPr>
          </w:p>
        </w:tc>
        <w:tc>
          <w:tcPr>
            <w:tcW w:w="3985" w:type="dxa"/>
            <w:tcBorders>
              <w:bottom w:val="single" w:sz="4" w:space="0" w:color="808080"/>
            </w:tcBorders>
            <w:shd w:val="clear" w:color="auto" w:fill="auto"/>
            <w:vAlign w:val="center"/>
          </w:tcPr>
          <w:p w14:paraId="423C0084" w14:textId="77777777" w:rsidR="002510F4" w:rsidRPr="00430064" w:rsidRDefault="002510F4">
            <w:pPr>
              <w:pStyle w:val="ElementText"/>
              <w:snapToGrid w:val="0"/>
            </w:pPr>
          </w:p>
        </w:tc>
        <w:tc>
          <w:tcPr>
            <w:tcW w:w="569" w:type="dxa"/>
            <w:shd w:val="clear" w:color="auto" w:fill="auto"/>
            <w:vAlign w:val="center"/>
          </w:tcPr>
          <w:p w14:paraId="12ECAD1C" w14:textId="77777777" w:rsidR="002510F4" w:rsidRPr="00430064" w:rsidRDefault="002510F4">
            <w:pPr>
              <w:pStyle w:val="ElementText"/>
              <w:snapToGrid w:val="0"/>
            </w:pPr>
          </w:p>
        </w:tc>
        <w:tc>
          <w:tcPr>
            <w:tcW w:w="3978" w:type="dxa"/>
            <w:tcBorders>
              <w:bottom w:val="single" w:sz="4" w:space="0" w:color="808080"/>
            </w:tcBorders>
            <w:shd w:val="clear" w:color="auto" w:fill="auto"/>
            <w:vAlign w:val="center"/>
          </w:tcPr>
          <w:p w14:paraId="1CB9D547" w14:textId="77777777" w:rsidR="002510F4" w:rsidRPr="00430064" w:rsidRDefault="002510F4">
            <w:pPr>
              <w:pStyle w:val="ElementHeading"/>
              <w:snapToGrid w:val="0"/>
            </w:pPr>
          </w:p>
        </w:tc>
      </w:tr>
      <w:tr w:rsidR="00CA255A" w:rsidRPr="00430064" w14:paraId="6B96351A" w14:textId="77777777">
        <w:trPr>
          <w:trHeight w:val="284"/>
        </w:trPr>
        <w:tc>
          <w:tcPr>
            <w:tcW w:w="2278" w:type="dxa"/>
            <w:shd w:val="clear" w:color="auto" w:fill="auto"/>
            <w:vAlign w:val="center"/>
          </w:tcPr>
          <w:p w14:paraId="1856B631" w14:textId="77777777" w:rsidR="002510F4" w:rsidRPr="00430064" w:rsidRDefault="006725F1">
            <w:pPr>
              <w:pStyle w:val="ElementHeading"/>
            </w:pPr>
            <w:r w:rsidRPr="00430064">
              <w:t>Next Salary Review Date</w:t>
            </w:r>
          </w:p>
        </w:tc>
        <w:tc>
          <w:tcPr>
            <w:tcW w:w="3985" w:type="dxa"/>
            <w:tcBorders>
              <w:top w:val="single" w:sz="4" w:space="0" w:color="808080"/>
              <w:left w:val="single" w:sz="4" w:space="0" w:color="808080"/>
              <w:bottom w:val="single" w:sz="4" w:space="0" w:color="808080"/>
            </w:tcBorders>
            <w:shd w:val="clear" w:color="auto" w:fill="auto"/>
            <w:vAlign w:val="center"/>
          </w:tcPr>
          <w:p w14:paraId="51984214" w14:textId="77777777" w:rsidR="002510F4" w:rsidRPr="00430064" w:rsidRDefault="006725F1">
            <w:pPr>
              <w:pStyle w:val="ElementText"/>
            </w:pPr>
            <w:r w:rsidRPr="00430064">
              <w:rPr>
                <w:rFonts w:eastAsia="Tahoma"/>
              </w:rPr>
              <w:t xml:space="preserve"> </w:t>
            </w:r>
          </w:p>
        </w:tc>
        <w:tc>
          <w:tcPr>
            <w:tcW w:w="569" w:type="dxa"/>
            <w:tcBorders>
              <w:left w:val="single" w:sz="4" w:space="0" w:color="808080"/>
            </w:tcBorders>
            <w:shd w:val="clear" w:color="auto" w:fill="auto"/>
            <w:vAlign w:val="center"/>
          </w:tcPr>
          <w:p w14:paraId="592BCFA8" w14:textId="77777777" w:rsidR="002510F4" w:rsidRPr="0043006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CA4A6F" w14:textId="77777777" w:rsidR="002510F4" w:rsidRPr="00430064" w:rsidRDefault="002510F4"/>
        </w:tc>
      </w:tr>
    </w:tbl>
    <w:p w14:paraId="7C8009CC" w14:textId="77777777" w:rsidR="002510F4" w:rsidRPr="00430064" w:rsidRDefault="002510F4"/>
    <w:p w14:paraId="5704DD4E" w14:textId="77777777" w:rsidR="002510F4" w:rsidRPr="00430064" w:rsidRDefault="002510F4"/>
    <w:p w14:paraId="70AADF76" w14:textId="77777777" w:rsidR="002510F4" w:rsidRPr="00430064" w:rsidRDefault="002510F4"/>
    <w:p w14:paraId="664BA1CF" w14:textId="77777777" w:rsidR="002510F4" w:rsidRPr="00430064" w:rsidRDefault="006725F1">
      <w:pPr>
        <w:pStyle w:val="Heading2-LightBlue"/>
      </w:pPr>
      <w:r w:rsidRPr="00430064">
        <w:t>Package</w:t>
      </w:r>
    </w:p>
    <w:p w14:paraId="7E8B6A6C"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76"/>
        <w:gridCol w:w="3982"/>
        <w:gridCol w:w="569"/>
        <w:gridCol w:w="3983"/>
      </w:tblGrid>
      <w:tr w:rsidR="00CA255A" w:rsidRPr="00430064" w14:paraId="480E50C8" w14:textId="77777777">
        <w:trPr>
          <w:trHeight w:val="284"/>
        </w:trPr>
        <w:tc>
          <w:tcPr>
            <w:tcW w:w="2276" w:type="dxa"/>
            <w:shd w:val="clear" w:color="auto" w:fill="auto"/>
            <w:vAlign w:val="center"/>
          </w:tcPr>
          <w:p w14:paraId="457EA479" w14:textId="77777777" w:rsidR="002510F4" w:rsidRPr="00430064" w:rsidRDefault="006725F1">
            <w:pPr>
              <w:pStyle w:val="ElementHeading"/>
            </w:pPr>
            <w:r w:rsidRPr="00430064">
              <w:t>Ordinary Wages (pa)</w:t>
            </w:r>
          </w:p>
        </w:tc>
        <w:tc>
          <w:tcPr>
            <w:tcW w:w="3982" w:type="dxa"/>
            <w:tcBorders>
              <w:top w:val="single" w:sz="4" w:space="0" w:color="808080"/>
              <w:left w:val="single" w:sz="4" w:space="0" w:color="808080"/>
              <w:bottom w:val="single" w:sz="4" w:space="0" w:color="808080"/>
            </w:tcBorders>
            <w:shd w:val="clear" w:color="auto" w:fill="auto"/>
            <w:vAlign w:val="center"/>
          </w:tcPr>
          <w:p w14:paraId="26789DE2" w14:textId="77777777" w:rsidR="002510F4" w:rsidRPr="00430064" w:rsidRDefault="006725F1">
            <w:pPr>
              <w:pStyle w:val="ElementText"/>
            </w:pPr>
            <w:r w:rsidRPr="00430064">
              <w:rPr>
                <w:rFonts w:eastAsia="Tahoma"/>
              </w:rPr>
              <w:t xml:space="preserve"> </w:t>
            </w:r>
            <w:r w:rsidRPr="00430064">
              <w:t>$67,900</w:t>
            </w:r>
          </w:p>
        </w:tc>
        <w:tc>
          <w:tcPr>
            <w:tcW w:w="569" w:type="dxa"/>
            <w:tcBorders>
              <w:left w:val="single" w:sz="4" w:space="0" w:color="808080"/>
            </w:tcBorders>
            <w:shd w:val="clear" w:color="auto" w:fill="auto"/>
            <w:vAlign w:val="center"/>
          </w:tcPr>
          <w:p w14:paraId="7C4DBE77"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D90D37D" w14:textId="77777777" w:rsidR="002510F4" w:rsidRPr="00430064" w:rsidRDefault="002510F4"/>
        </w:tc>
      </w:tr>
      <w:tr w:rsidR="00CA255A" w:rsidRPr="00430064" w14:paraId="37BC589F" w14:textId="77777777">
        <w:trPr>
          <w:trHeight w:hRule="exact" w:val="113"/>
        </w:trPr>
        <w:tc>
          <w:tcPr>
            <w:tcW w:w="2276" w:type="dxa"/>
            <w:shd w:val="clear" w:color="auto" w:fill="auto"/>
            <w:vAlign w:val="center"/>
          </w:tcPr>
          <w:p w14:paraId="683DD17C"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269A712B" w14:textId="77777777" w:rsidR="002510F4" w:rsidRPr="00430064" w:rsidRDefault="002510F4">
            <w:pPr>
              <w:pStyle w:val="ElementText"/>
              <w:snapToGrid w:val="0"/>
            </w:pPr>
          </w:p>
        </w:tc>
        <w:tc>
          <w:tcPr>
            <w:tcW w:w="569" w:type="dxa"/>
            <w:shd w:val="clear" w:color="auto" w:fill="auto"/>
            <w:vAlign w:val="center"/>
          </w:tcPr>
          <w:p w14:paraId="0DF44069"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6E57C20D" w14:textId="77777777" w:rsidR="002510F4" w:rsidRPr="00430064" w:rsidRDefault="002510F4">
            <w:pPr>
              <w:pStyle w:val="ElementHeading"/>
              <w:snapToGrid w:val="0"/>
            </w:pPr>
          </w:p>
        </w:tc>
      </w:tr>
      <w:tr w:rsidR="00CA255A" w:rsidRPr="00430064" w14:paraId="68A004C4" w14:textId="77777777">
        <w:trPr>
          <w:trHeight w:val="284"/>
        </w:trPr>
        <w:tc>
          <w:tcPr>
            <w:tcW w:w="2276" w:type="dxa"/>
            <w:shd w:val="clear" w:color="auto" w:fill="auto"/>
            <w:vAlign w:val="center"/>
          </w:tcPr>
          <w:p w14:paraId="4FA094D1" w14:textId="77777777" w:rsidR="002510F4" w:rsidRPr="00430064" w:rsidRDefault="006725F1">
            <w:pPr>
              <w:pStyle w:val="ElementHeading"/>
            </w:pPr>
            <w:r w:rsidRPr="00430064">
              <w:t>Super Contribution Rate</w:t>
            </w:r>
          </w:p>
        </w:tc>
        <w:tc>
          <w:tcPr>
            <w:tcW w:w="3982" w:type="dxa"/>
            <w:tcBorders>
              <w:top w:val="single" w:sz="4" w:space="0" w:color="808080"/>
              <w:left w:val="single" w:sz="4" w:space="0" w:color="808080"/>
              <w:bottom w:val="single" w:sz="4" w:space="0" w:color="808080"/>
            </w:tcBorders>
            <w:shd w:val="clear" w:color="auto" w:fill="auto"/>
            <w:vAlign w:val="center"/>
          </w:tcPr>
          <w:p w14:paraId="5E79F396"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07829D48"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8D89A30" w14:textId="77777777" w:rsidR="002510F4" w:rsidRPr="00430064" w:rsidRDefault="002510F4"/>
        </w:tc>
      </w:tr>
      <w:tr w:rsidR="00CA255A" w:rsidRPr="00430064" w14:paraId="2CADB661" w14:textId="77777777">
        <w:trPr>
          <w:trHeight w:hRule="exact" w:val="113"/>
        </w:trPr>
        <w:tc>
          <w:tcPr>
            <w:tcW w:w="2276" w:type="dxa"/>
            <w:shd w:val="clear" w:color="auto" w:fill="auto"/>
            <w:vAlign w:val="center"/>
          </w:tcPr>
          <w:p w14:paraId="5DE3D188"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07EA31B1" w14:textId="77777777" w:rsidR="002510F4" w:rsidRPr="00430064" w:rsidRDefault="002510F4">
            <w:pPr>
              <w:pStyle w:val="ElementText"/>
              <w:snapToGrid w:val="0"/>
            </w:pPr>
          </w:p>
        </w:tc>
        <w:tc>
          <w:tcPr>
            <w:tcW w:w="569" w:type="dxa"/>
            <w:shd w:val="clear" w:color="auto" w:fill="auto"/>
            <w:vAlign w:val="center"/>
          </w:tcPr>
          <w:p w14:paraId="3E80FA44"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750DC78F" w14:textId="77777777" w:rsidR="002510F4" w:rsidRPr="00430064" w:rsidRDefault="002510F4">
            <w:pPr>
              <w:pStyle w:val="ElementHeading"/>
              <w:snapToGrid w:val="0"/>
            </w:pPr>
          </w:p>
        </w:tc>
      </w:tr>
      <w:tr w:rsidR="00CA255A" w:rsidRPr="00430064" w14:paraId="24250550" w14:textId="77777777">
        <w:trPr>
          <w:trHeight w:val="284"/>
        </w:trPr>
        <w:tc>
          <w:tcPr>
            <w:tcW w:w="2276" w:type="dxa"/>
            <w:shd w:val="clear" w:color="auto" w:fill="auto"/>
            <w:vAlign w:val="center"/>
          </w:tcPr>
          <w:p w14:paraId="1F3A83C7" w14:textId="77777777" w:rsidR="002510F4" w:rsidRPr="00430064" w:rsidRDefault="006725F1">
            <w:pPr>
              <w:pStyle w:val="ElementHeading"/>
            </w:pPr>
            <w:r w:rsidRPr="00430064">
              <w:t>Salary Sacrifice (Super)</w:t>
            </w:r>
          </w:p>
        </w:tc>
        <w:tc>
          <w:tcPr>
            <w:tcW w:w="3982" w:type="dxa"/>
            <w:tcBorders>
              <w:top w:val="single" w:sz="4" w:space="0" w:color="808080"/>
              <w:left w:val="single" w:sz="4" w:space="0" w:color="808080"/>
              <w:bottom w:val="single" w:sz="4" w:space="0" w:color="808080"/>
            </w:tcBorders>
            <w:shd w:val="clear" w:color="auto" w:fill="auto"/>
            <w:vAlign w:val="center"/>
          </w:tcPr>
          <w:p w14:paraId="22DE2949"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3FE28DA4"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60A84A" w14:textId="77777777" w:rsidR="002510F4" w:rsidRPr="00430064" w:rsidRDefault="002510F4"/>
        </w:tc>
      </w:tr>
      <w:tr w:rsidR="00CA255A" w:rsidRPr="00430064" w14:paraId="0AB8D3EE" w14:textId="77777777">
        <w:trPr>
          <w:trHeight w:hRule="exact" w:val="113"/>
        </w:trPr>
        <w:tc>
          <w:tcPr>
            <w:tcW w:w="2276" w:type="dxa"/>
            <w:shd w:val="clear" w:color="auto" w:fill="auto"/>
            <w:vAlign w:val="center"/>
          </w:tcPr>
          <w:p w14:paraId="3B498D3A"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0FBBC8A2" w14:textId="77777777" w:rsidR="002510F4" w:rsidRPr="00430064" w:rsidRDefault="002510F4">
            <w:pPr>
              <w:pStyle w:val="ElementText"/>
              <w:snapToGrid w:val="0"/>
            </w:pPr>
          </w:p>
        </w:tc>
        <w:tc>
          <w:tcPr>
            <w:tcW w:w="569" w:type="dxa"/>
            <w:shd w:val="clear" w:color="auto" w:fill="auto"/>
            <w:vAlign w:val="center"/>
          </w:tcPr>
          <w:p w14:paraId="320CAB2C"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2B0F72EE" w14:textId="77777777" w:rsidR="002510F4" w:rsidRPr="00430064" w:rsidRDefault="002510F4">
            <w:pPr>
              <w:pStyle w:val="ElementHeading"/>
              <w:snapToGrid w:val="0"/>
            </w:pPr>
          </w:p>
        </w:tc>
      </w:tr>
      <w:tr w:rsidR="00CA255A" w:rsidRPr="00430064" w14:paraId="009468FE" w14:textId="77777777">
        <w:trPr>
          <w:trHeight w:val="284"/>
        </w:trPr>
        <w:tc>
          <w:tcPr>
            <w:tcW w:w="2276" w:type="dxa"/>
            <w:shd w:val="clear" w:color="auto" w:fill="auto"/>
            <w:vAlign w:val="center"/>
          </w:tcPr>
          <w:p w14:paraId="6FA6FF2A" w14:textId="77777777" w:rsidR="002510F4" w:rsidRPr="00430064" w:rsidRDefault="006725F1">
            <w:pPr>
              <w:pStyle w:val="ElementHeading"/>
            </w:pPr>
            <w:r w:rsidRPr="00430064">
              <w:t>Salary Sacrifice (Other)</w:t>
            </w:r>
          </w:p>
        </w:tc>
        <w:tc>
          <w:tcPr>
            <w:tcW w:w="3982" w:type="dxa"/>
            <w:tcBorders>
              <w:top w:val="single" w:sz="4" w:space="0" w:color="808080"/>
              <w:left w:val="single" w:sz="4" w:space="0" w:color="808080"/>
              <w:bottom w:val="single" w:sz="4" w:space="0" w:color="808080"/>
            </w:tcBorders>
            <w:shd w:val="clear" w:color="auto" w:fill="auto"/>
            <w:vAlign w:val="center"/>
          </w:tcPr>
          <w:p w14:paraId="7497E6D1"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027EC3CF"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42A949F" w14:textId="77777777" w:rsidR="002510F4" w:rsidRPr="00430064" w:rsidRDefault="002510F4"/>
        </w:tc>
      </w:tr>
    </w:tbl>
    <w:p w14:paraId="588C787E" w14:textId="77777777" w:rsidR="002510F4" w:rsidRPr="00430064" w:rsidRDefault="002510F4"/>
    <w:p w14:paraId="1FF757A9" w14:textId="77777777" w:rsidR="002510F4" w:rsidRPr="00430064" w:rsidRDefault="002510F4"/>
    <w:p w14:paraId="6EEAC42F" w14:textId="77777777" w:rsidR="002510F4" w:rsidRPr="00430064" w:rsidRDefault="002510F4"/>
    <w:p w14:paraId="3F753E74" w14:textId="77777777" w:rsidR="002510F4" w:rsidRPr="00430064" w:rsidRDefault="006725F1">
      <w:pPr>
        <w:pStyle w:val="Heading2-LightBlue"/>
      </w:pPr>
      <w:r w:rsidRPr="00430064">
        <w:t>Duty Split</w:t>
      </w:r>
    </w:p>
    <w:p w14:paraId="0FE9B9E4"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76"/>
        <w:gridCol w:w="3982"/>
        <w:gridCol w:w="569"/>
        <w:gridCol w:w="3983"/>
      </w:tblGrid>
      <w:tr w:rsidR="00CA255A" w:rsidRPr="00430064" w14:paraId="4BAEA47B" w14:textId="77777777">
        <w:trPr>
          <w:trHeight w:val="284"/>
        </w:trPr>
        <w:tc>
          <w:tcPr>
            <w:tcW w:w="2276" w:type="dxa"/>
            <w:shd w:val="clear" w:color="auto" w:fill="auto"/>
            <w:vAlign w:val="center"/>
          </w:tcPr>
          <w:p w14:paraId="148D19D3" w14:textId="77777777" w:rsidR="002510F4" w:rsidRPr="00430064" w:rsidRDefault="006725F1">
            <w:pPr>
              <w:pStyle w:val="ElementHeading"/>
            </w:pPr>
            <w:r w:rsidRPr="00430064">
              <w:t>Administrative</w:t>
            </w:r>
          </w:p>
        </w:tc>
        <w:tc>
          <w:tcPr>
            <w:tcW w:w="3982" w:type="dxa"/>
            <w:tcBorders>
              <w:top w:val="single" w:sz="4" w:space="0" w:color="808080"/>
              <w:left w:val="single" w:sz="4" w:space="0" w:color="808080"/>
              <w:bottom w:val="single" w:sz="4" w:space="0" w:color="808080"/>
            </w:tcBorders>
            <w:shd w:val="clear" w:color="auto" w:fill="auto"/>
            <w:vAlign w:val="center"/>
          </w:tcPr>
          <w:p w14:paraId="04247DC3"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06F9479C"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43CCDC4" w14:textId="77777777" w:rsidR="002510F4" w:rsidRPr="00430064" w:rsidRDefault="002510F4"/>
        </w:tc>
      </w:tr>
      <w:tr w:rsidR="00CA255A" w:rsidRPr="00430064" w14:paraId="57038F1F" w14:textId="77777777">
        <w:trPr>
          <w:trHeight w:hRule="exact" w:val="113"/>
        </w:trPr>
        <w:tc>
          <w:tcPr>
            <w:tcW w:w="2276" w:type="dxa"/>
            <w:shd w:val="clear" w:color="auto" w:fill="auto"/>
            <w:vAlign w:val="center"/>
          </w:tcPr>
          <w:p w14:paraId="05E8D914"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50DC984D" w14:textId="77777777" w:rsidR="002510F4" w:rsidRPr="00430064" w:rsidRDefault="002510F4">
            <w:pPr>
              <w:pStyle w:val="ElementText"/>
              <w:snapToGrid w:val="0"/>
            </w:pPr>
          </w:p>
        </w:tc>
        <w:tc>
          <w:tcPr>
            <w:tcW w:w="569" w:type="dxa"/>
            <w:shd w:val="clear" w:color="auto" w:fill="auto"/>
            <w:vAlign w:val="center"/>
          </w:tcPr>
          <w:p w14:paraId="39CB991D"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52BDD0E4" w14:textId="77777777" w:rsidR="002510F4" w:rsidRPr="00430064" w:rsidRDefault="002510F4">
            <w:pPr>
              <w:pStyle w:val="ElementHeading"/>
              <w:snapToGrid w:val="0"/>
            </w:pPr>
          </w:p>
        </w:tc>
      </w:tr>
      <w:tr w:rsidR="00CA255A" w:rsidRPr="00430064" w14:paraId="1684D450" w14:textId="77777777">
        <w:trPr>
          <w:trHeight w:val="284"/>
        </w:trPr>
        <w:tc>
          <w:tcPr>
            <w:tcW w:w="2276" w:type="dxa"/>
            <w:shd w:val="clear" w:color="auto" w:fill="auto"/>
            <w:vAlign w:val="center"/>
          </w:tcPr>
          <w:p w14:paraId="3E967F5D" w14:textId="77777777" w:rsidR="002510F4" w:rsidRPr="00430064" w:rsidRDefault="006725F1">
            <w:pPr>
              <w:pStyle w:val="ElementHeading"/>
            </w:pPr>
            <w:r w:rsidRPr="00430064">
              <w:t>Supervisory</w:t>
            </w:r>
          </w:p>
        </w:tc>
        <w:tc>
          <w:tcPr>
            <w:tcW w:w="3982" w:type="dxa"/>
            <w:tcBorders>
              <w:top w:val="single" w:sz="4" w:space="0" w:color="808080"/>
              <w:left w:val="single" w:sz="4" w:space="0" w:color="808080"/>
              <w:bottom w:val="single" w:sz="4" w:space="0" w:color="808080"/>
            </w:tcBorders>
            <w:shd w:val="clear" w:color="auto" w:fill="auto"/>
            <w:vAlign w:val="center"/>
          </w:tcPr>
          <w:p w14:paraId="2EA0EA3A"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6E468BEF"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733A00" w14:textId="77777777" w:rsidR="002510F4" w:rsidRPr="00430064" w:rsidRDefault="002510F4"/>
        </w:tc>
      </w:tr>
      <w:tr w:rsidR="00CA255A" w:rsidRPr="00430064" w14:paraId="6B095A92" w14:textId="77777777">
        <w:trPr>
          <w:trHeight w:hRule="exact" w:val="113"/>
        </w:trPr>
        <w:tc>
          <w:tcPr>
            <w:tcW w:w="2276" w:type="dxa"/>
            <w:shd w:val="clear" w:color="auto" w:fill="auto"/>
            <w:vAlign w:val="center"/>
          </w:tcPr>
          <w:p w14:paraId="00D1D164"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0C5A9205" w14:textId="77777777" w:rsidR="002510F4" w:rsidRPr="00430064" w:rsidRDefault="002510F4">
            <w:pPr>
              <w:pStyle w:val="ElementText"/>
              <w:snapToGrid w:val="0"/>
            </w:pPr>
          </w:p>
        </w:tc>
        <w:tc>
          <w:tcPr>
            <w:tcW w:w="569" w:type="dxa"/>
            <w:shd w:val="clear" w:color="auto" w:fill="auto"/>
            <w:vAlign w:val="center"/>
          </w:tcPr>
          <w:p w14:paraId="09A06F23"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6AD43BDC" w14:textId="77777777" w:rsidR="002510F4" w:rsidRPr="00430064" w:rsidRDefault="002510F4">
            <w:pPr>
              <w:pStyle w:val="ElementHeading"/>
              <w:snapToGrid w:val="0"/>
            </w:pPr>
          </w:p>
        </w:tc>
      </w:tr>
      <w:tr w:rsidR="00CA255A" w:rsidRPr="00430064" w14:paraId="3C3FE2B0" w14:textId="77777777">
        <w:trPr>
          <w:trHeight w:val="284"/>
        </w:trPr>
        <w:tc>
          <w:tcPr>
            <w:tcW w:w="2276" w:type="dxa"/>
            <w:shd w:val="clear" w:color="auto" w:fill="auto"/>
            <w:vAlign w:val="center"/>
          </w:tcPr>
          <w:p w14:paraId="60E48DFF" w14:textId="77777777" w:rsidR="002510F4" w:rsidRPr="00430064" w:rsidRDefault="006725F1">
            <w:pPr>
              <w:pStyle w:val="ElementHeading"/>
            </w:pPr>
            <w:r w:rsidRPr="00430064">
              <w:t>Travel</w:t>
            </w:r>
          </w:p>
        </w:tc>
        <w:tc>
          <w:tcPr>
            <w:tcW w:w="3982" w:type="dxa"/>
            <w:tcBorders>
              <w:top w:val="single" w:sz="4" w:space="0" w:color="808080"/>
              <w:left w:val="single" w:sz="4" w:space="0" w:color="808080"/>
              <w:bottom w:val="single" w:sz="4" w:space="0" w:color="808080"/>
            </w:tcBorders>
            <w:shd w:val="clear" w:color="auto" w:fill="auto"/>
            <w:vAlign w:val="center"/>
          </w:tcPr>
          <w:p w14:paraId="3B284C53"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1404DA15"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2F0783" w14:textId="77777777" w:rsidR="002510F4" w:rsidRPr="00430064" w:rsidRDefault="002510F4"/>
        </w:tc>
      </w:tr>
      <w:tr w:rsidR="00CA255A" w:rsidRPr="00430064" w14:paraId="0F940679" w14:textId="77777777">
        <w:trPr>
          <w:trHeight w:hRule="exact" w:val="113"/>
        </w:trPr>
        <w:tc>
          <w:tcPr>
            <w:tcW w:w="2276" w:type="dxa"/>
            <w:shd w:val="clear" w:color="auto" w:fill="auto"/>
            <w:vAlign w:val="center"/>
          </w:tcPr>
          <w:p w14:paraId="79E85951"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61B78165" w14:textId="77777777" w:rsidR="002510F4" w:rsidRPr="00430064" w:rsidRDefault="002510F4">
            <w:pPr>
              <w:pStyle w:val="ElementText"/>
              <w:snapToGrid w:val="0"/>
            </w:pPr>
          </w:p>
        </w:tc>
        <w:tc>
          <w:tcPr>
            <w:tcW w:w="569" w:type="dxa"/>
            <w:shd w:val="clear" w:color="auto" w:fill="auto"/>
            <w:vAlign w:val="center"/>
          </w:tcPr>
          <w:p w14:paraId="57EBDB07"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0E3E857F" w14:textId="77777777" w:rsidR="002510F4" w:rsidRPr="00430064" w:rsidRDefault="002510F4">
            <w:pPr>
              <w:pStyle w:val="ElementHeading"/>
              <w:snapToGrid w:val="0"/>
            </w:pPr>
          </w:p>
        </w:tc>
      </w:tr>
      <w:tr w:rsidR="00CA255A" w:rsidRPr="00430064" w14:paraId="41A38007" w14:textId="77777777">
        <w:trPr>
          <w:trHeight w:val="284"/>
        </w:trPr>
        <w:tc>
          <w:tcPr>
            <w:tcW w:w="2276" w:type="dxa"/>
            <w:shd w:val="clear" w:color="auto" w:fill="auto"/>
            <w:vAlign w:val="center"/>
          </w:tcPr>
          <w:p w14:paraId="3CC8FF50" w14:textId="77777777" w:rsidR="002510F4" w:rsidRPr="00430064" w:rsidRDefault="006725F1">
            <w:pPr>
              <w:pStyle w:val="ElementHeading"/>
            </w:pPr>
            <w:r w:rsidRPr="00430064">
              <w:t>Manual</w:t>
            </w:r>
          </w:p>
        </w:tc>
        <w:tc>
          <w:tcPr>
            <w:tcW w:w="3982" w:type="dxa"/>
            <w:tcBorders>
              <w:top w:val="single" w:sz="4" w:space="0" w:color="808080"/>
              <w:left w:val="single" w:sz="4" w:space="0" w:color="808080"/>
              <w:bottom w:val="single" w:sz="4" w:space="0" w:color="808080"/>
            </w:tcBorders>
            <w:shd w:val="clear" w:color="auto" w:fill="auto"/>
            <w:vAlign w:val="center"/>
          </w:tcPr>
          <w:p w14:paraId="05F7721D" w14:textId="77777777" w:rsidR="002510F4" w:rsidRPr="00430064" w:rsidRDefault="006725F1">
            <w:pPr>
              <w:pStyle w:val="FadedElementTextLeft"/>
            </w:pPr>
            <w:r w:rsidRPr="00430064">
              <w:rPr>
                <w:rFonts w:eastAsia="Tahoma"/>
              </w:rPr>
              <w:t xml:space="preserve"> </w:t>
            </w:r>
            <w:r w:rsidRPr="00430064">
              <w:t>Not Recorded</w:t>
            </w:r>
          </w:p>
        </w:tc>
        <w:tc>
          <w:tcPr>
            <w:tcW w:w="569" w:type="dxa"/>
            <w:tcBorders>
              <w:left w:val="single" w:sz="4" w:space="0" w:color="808080"/>
            </w:tcBorders>
            <w:shd w:val="clear" w:color="auto" w:fill="auto"/>
            <w:vAlign w:val="center"/>
          </w:tcPr>
          <w:p w14:paraId="00E1720B"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3E0C99D" w14:textId="77777777" w:rsidR="002510F4" w:rsidRPr="00430064" w:rsidRDefault="002510F4"/>
        </w:tc>
      </w:tr>
    </w:tbl>
    <w:p w14:paraId="38735260" w14:textId="77777777" w:rsidR="002510F4" w:rsidRPr="00430064" w:rsidRDefault="002510F4"/>
    <w:p w14:paraId="3B2C11CE" w14:textId="77777777" w:rsidR="002510F4" w:rsidRPr="00430064" w:rsidRDefault="002510F4"/>
    <w:p w14:paraId="24B3D904" w14:textId="77777777" w:rsidR="002510F4" w:rsidRPr="00430064" w:rsidRDefault="002510F4"/>
    <w:p w14:paraId="22992561" w14:textId="77777777" w:rsidR="002510F4" w:rsidRPr="00430064" w:rsidRDefault="006725F1">
      <w:pPr>
        <w:pStyle w:val="Heading2-LightBlue"/>
      </w:pPr>
      <w:r w:rsidRPr="00430064">
        <w:t>Retirement</w:t>
      </w:r>
    </w:p>
    <w:p w14:paraId="683BB32F"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76"/>
        <w:gridCol w:w="3982"/>
        <w:gridCol w:w="569"/>
        <w:gridCol w:w="3983"/>
      </w:tblGrid>
      <w:tr w:rsidR="00CA255A" w:rsidRPr="00430064" w14:paraId="5EB93F97" w14:textId="77777777">
        <w:trPr>
          <w:trHeight w:val="284"/>
        </w:trPr>
        <w:tc>
          <w:tcPr>
            <w:tcW w:w="2276" w:type="dxa"/>
            <w:shd w:val="clear" w:color="auto" w:fill="auto"/>
            <w:vAlign w:val="center"/>
          </w:tcPr>
          <w:p w14:paraId="5555EDB6" w14:textId="77777777" w:rsidR="002510F4" w:rsidRPr="00430064" w:rsidRDefault="006725F1">
            <w:pPr>
              <w:pStyle w:val="ElementHeading"/>
            </w:pPr>
            <w:r w:rsidRPr="00430064">
              <w:t>Retirement Date</w:t>
            </w:r>
          </w:p>
        </w:tc>
        <w:tc>
          <w:tcPr>
            <w:tcW w:w="3982" w:type="dxa"/>
            <w:tcBorders>
              <w:top w:val="single" w:sz="4" w:space="0" w:color="808080"/>
              <w:left w:val="single" w:sz="4" w:space="0" w:color="808080"/>
              <w:bottom w:val="single" w:sz="4" w:space="0" w:color="808080"/>
            </w:tcBorders>
            <w:shd w:val="clear" w:color="auto" w:fill="auto"/>
            <w:vAlign w:val="center"/>
          </w:tcPr>
          <w:p w14:paraId="5C8D3E93" w14:textId="77777777" w:rsidR="002510F4" w:rsidRPr="00430064" w:rsidRDefault="006725F1">
            <w:pPr>
              <w:pStyle w:val="ElementText"/>
            </w:pPr>
            <w:r w:rsidRPr="00430064">
              <w:rPr>
                <w:rFonts w:eastAsia="Tahoma"/>
              </w:rPr>
              <w:t xml:space="preserve"> </w:t>
            </w:r>
            <w:r w:rsidRPr="00430064">
              <w:t>30 June 2045</w:t>
            </w:r>
          </w:p>
        </w:tc>
        <w:tc>
          <w:tcPr>
            <w:tcW w:w="569" w:type="dxa"/>
            <w:tcBorders>
              <w:left w:val="single" w:sz="4" w:space="0" w:color="808080"/>
            </w:tcBorders>
            <w:shd w:val="clear" w:color="auto" w:fill="auto"/>
            <w:vAlign w:val="center"/>
          </w:tcPr>
          <w:p w14:paraId="31A676FA"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A2F2C09" w14:textId="77777777" w:rsidR="002510F4" w:rsidRPr="00430064" w:rsidRDefault="002510F4"/>
        </w:tc>
      </w:tr>
      <w:tr w:rsidR="00CA255A" w:rsidRPr="00430064" w14:paraId="664EA157" w14:textId="77777777">
        <w:trPr>
          <w:trHeight w:hRule="exact" w:val="113"/>
        </w:trPr>
        <w:tc>
          <w:tcPr>
            <w:tcW w:w="2276" w:type="dxa"/>
            <w:shd w:val="clear" w:color="auto" w:fill="auto"/>
            <w:vAlign w:val="center"/>
          </w:tcPr>
          <w:p w14:paraId="03C97A65"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636935CD" w14:textId="77777777" w:rsidR="002510F4" w:rsidRPr="00430064" w:rsidRDefault="002510F4">
            <w:pPr>
              <w:pStyle w:val="ElementText"/>
              <w:snapToGrid w:val="0"/>
            </w:pPr>
          </w:p>
        </w:tc>
        <w:tc>
          <w:tcPr>
            <w:tcW w:w="569" w:type="dxa"/>
            <w:shd w:val="clear" w:color="auto" w:fill="auto"/>
            <w:vAlign w:val="center"/>
          </w:tcPr>
          <w:p w14:paraId="5641F3C1"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3B311DBD" w14:textId="77777777" w:rsidR="002510F4" w:rsidRPr="00430064" w:rsidRDefault="002510F4">
            <w:pPr>
              <w:pStyle w:val="ElementHeading"/>
              <w:snapToGrid w:val="0"/>
            </w:pPr>
          </w:p>
        </w:tc>
      </w:tr>
      <w:tr w:rsidR="00CA255A" w:rsidRPr="00430064" w14:paraId="2B0FAED3" w14:textId="77777777">
        <w:trPr>
          <w:trHeight w:val="284"/>
        </w:trPr>
        <w:tc>
          <w:tcPr>
            <w:tcW w:w="2276" w:type="dxa"/>
            <w:shd w:val="clear" w:color="auto" w:fill="auto"/>
            <w:vAlign w:val="center"/>
          </w:tcPr>
          <w:p w14:paraId="719083F5" w14:textId="77777777" w:rsidR="002510F4" w:rsidRPr="00430064" w:rsidRDefault="006725F1">
            <w:pPr>
              <w:pStyle w:val="ElementHeading"/>
            </w:pPr>
            <w:r w:rsidRPr="00430064">
              <w:t>Years Until Retirement</w:t>
            </w:r>
          </w:p>
        </w:tc>
        <w:tc>
          <w:tcPr>
            <w:tcW w:w="3982" w:type="dxa"/>
            <w:tcBorders>
              <w:top w:val="single" w:sz="4" w:space="0" w:color="808080"/>
              <w:left w:val="single" w:sz="4" w:space="0" w:color="808080"/>
              <w:bottom w:val="single" w:sz="4" w:space="0" w:color="808080"/>
            </w:tcBorders>
            <w:shd w:val="clear" w:color="auto" w:fill="auto"/>
            <w:vAlign w:val="center"/>
          </w:tcPr>
          <w:p w14:paraId="502349C9" w14:textId="77777777" w:rsidR="002510F4" w:rsidRPr="00430064" w:rsidRDefault="006725F1">
            <w:pPr>
              <w:pStyle w:val="ElementText"/>
            </w:pPr>
            <w:r w:rsidRPr="00430064">
              <w:rPr>
                <w:rFonts w:eastAsia="Tahoma"/>
              </w:rPr>
              <w:t xml:space="preserve"> </w:t>
            </w:r>
            <w:r w:rsidRPr="00430064">
              <w:t>24 years</w:t>
            </w:r>
          </w:p>
        </w:tc>
        <w:tc>
          <w:tcPr>
            <w:tcW w:w="569" w:type="dxa"/>
            <w:tcBorders>
              <w:left w:val="single" w:sz="4" w:space="0" w:color="808080"/>
            </w:tcBorders>
            <w:shd w:val="clear" w:color="auto" w:fill="auto"/>
            <w:vAlign w:val="center"/>
          </w:tcPr>
          <w:p w14:paraId="74D2808E"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A9AADF0" w14:textId="77777777" w:rsidR="002510F4" w:rsidRPr="00430064" w:rsidRDefault="002510F4"/>
        </w:tc>
      </w:tr>
      <w:tr w:rsidR="00CA255A" w:rsidRPr="00430064" w14:paraId="2D0C3B80" w14:textId="77777777">
        <w:trPr>
          <w:trHeight w:hRule="exact" w:val="113"/>
        </w:trPr>
        <w:tc>
          <w:tcPr>
            <w:tcW w:w="2276" w:type="dxa"/>
            <w:shd w:val="clear" w:color="auto" w:fill="auto"/>
            <w:vAlign w:val="center"/>
          </w:tcPr>
          <w:p w14:paraId="13B297F1" w14:textId="77777777" w:rsidR="002510F4" w:rsidRPr="00430064" w:rsidRDefault="002510F4">
            <w:pPr>
              <w:pStyle w:val="ElementHeading"/>
              <w:snapToGrid w:val="0"/>
            </w:pPr>
          </w:p>
        </w:tc>
        <w:tc>
          <w:tcPr>
            <w:tcW w:w="3982" w:type="dxa"/>
            <w:tcBorders>
              <w:bottom w:val="single" w:sz="4" w:space="0" w:color="808080"/>
            </w:tcBorders>
            <w:shd w:val="clear" w:color="auto" w:fill="auto"/>
            <w:vAlign w:val="center"/>
          </w:tcPr>
          <w:p w14:paraId="457BB05F" w14:textId="77777777" w:rsidR="002510F4" w:rsidRPr="00430064" w:rsidRDefault="002510F4">
            <w:pPr>
              <w:pStyle w:val="ElementText"/>
              <w:snapToGrid w:val="0"/>
            </w:pPr>
          </w:p>
        </w:tc>
        <w:tc>
          <w:tcPr>
            <w:tcW w:w="569" w:type="dxa"/>
            <w:shd w:val="clear" w:color="auto" w:fill="auto"/>
            <w:vAlign w:val="center"/>
          </w:tcPr>
          <w:p w14:paraId="352A12B7" w14:textId="77777777" w:rsidR="002510F4" w:rsidRPr="00430064" w:rsidRDefault="002510F4">
            <w:pPr>
              <w:pStyle w:val="ElementText"/>
              <w:snapToGrid w:val="0"/>
            </w:pPr>
          </w:p>
        </w:tc>
        <w:tc>
          <w:tcPr>
            <w:tcW w:w="3983" w:type="dxa"/>
            <w:tcBorders>
              <w:bottom w:val="single" w:sz="4" w:space="0" w:color="808080"/>
            </w:tcBorders>
            <w:shd w:val="clear" w:color="auto" w:fill="auto"/>
            <w:vAlign w:val="center"/>
          </w:tcPr>
          <w:p w14:paraId="2A1CC708" w14:textId="77777777" w:rsidR="002510F4" w:rsidRPr="00430064" w:rsidRDefault="002510F4">
            <w:pPr>
              <w:pStyle w:val="ElementHeading"/>
              <w:snapToGrid w:val="0"/>
            </w:pPr>
          </w:p>
        </w:tc>
      </w:tr>
      <w:tr w:rsidR="00CA255A" w:rsidRPr="00430064" w14:paraId="2672ED1A" w14:textId="77777777">
        <w:trPr>
          <w:trHeight w:val="284"/>
        </w:trPr>
        <w:tc>
          <w:tcPr>
            <w:tcW w:w="2276" w:type="dxa"/>
            <w:shd w:val="clear" w:color="auto" w:fill="auto"/>
            <w:vAlign w:val="center"/>
          </w:tcPr>
          <w:p w14:paraId="49535CD0" w14:textId="77777777" w:rsidR="002510F4" w:rsidRPr="00430064" w:rsidRDefault="006725F1">
            <w:pPr>
              <w:pStyle w:val="ElementHeading"/>
            </w:pPr>
            <w:r w:rsidRPr="00430064">
              <w:t>Age At Retirement</w:t>
            </w:r>
          </w:p>
        </w:tc>
        <w:tc>
          <w:tcPr>
            <w:tcW w:w="3982" w:type="dxa"/>
            <w:tcBorders>
              <w:top w:val="single" w:sz="4" w:space="0" w:color="808080"/>
              <w:left w:val="single" w:sz="4" w:space="0" w:color="808080"/>
              <w:bottom w:val="single" w:sz="4" w:space="0" w:color="808080"/>
            </w:tcBorders>
            <w:shd w:val="clear" w:color="auto" w:fill="auto"/>
            <w:vAlign w:val="center"/>
          </w:tcPr>
          <w:p w14:paraId="1E1C8410" w14:textId="77777777" w:rsidR="002510F4" w:rsidRPr="00430064" w:rsidRDefault="006725F1">
            <w:pPr>
              <w:pStyle w:val="ElementText"/>
            </w:pPr>
            <w:r w:rsidRPr="00430064">
              <w:rPr>
                <w:rFonts w:eastAsia="Tahoma"/>
              </w:rPr>
              <w:t xml:space="preserve"> </w:t>
            </w:r>
            <w:r w:rsidRPr="00430064">
              <w:t>66</w:t>
            </w:r>
          </w:p>
        </w:tc>
        <w:tc>
          <w:tcPr>
            <w:tcW w:w="569" w:type="dxa"/>
            <w:tcBorders>
              <w:left w:val="single" w:sz="4" w:space="0" w:color="808080"/>
            </w:tcBorders>
            <w:shd w:val="clear" w:color="auto" w:fill="auto"/>
            <w:vAlign w:val="center"/>
          </w:tcPr>
          <w:p w14:paraId="47030DE3" w14:textId="77777777" w:rsidR="002510F4" w:rsidRPr="00430064" w:rsidRDefault="002510F4">
            <w:pPr>
              <w:pStyle w:val="ElementText"/>
              <w:snapToGrid w:val="0"/>
            </w:pPr>
          </w:p>
        </w:tc>
        <w:tc>
          <w:tcPr>
            <w:tcW w:w="398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B38A085" w14:textId="77777777" w:rsidR="002510F4" w:rsidRPr="00430064" w:rsidRDefault="002510F4"/>
        </w:tc>
      </w:tr>
    </w:tbl>
    <w:p w14:paraId="21FECFAB" w14:textId="77777777" w:rsidR="002510F4" w:rsidRPr="00430064" w:rsidRDefault="002510F4"/>
    <w:p w14:paraId="4771A910" w14:textId="77777777" w:rsidR="002510F4" w:rsidRPr="00430064" w:rsidRDefault="002510F4"/>
    <w:p w14:paraId="6E6FB1C3" w14:textId="77777777" w:rsidR="002510F4" w:rsidRPr="00430064" w:rsidRDefault="006725F1">
      <w:pPr>
        <w:pStyle w:val="Heading2-LightBlue"/>
      </w:pPr>
      <w:r w:rsidRPr="00430064">
        <w:t>Employment Notes</w:t>
      </w:r>
    </w:p>
    <w:p w14:paraId="4E0375B5"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rsidRPr="00430064" w14:paraId="01D09E39" w14:textId="77777777">
        <w:trPr>
          <w:trHeight w:hRule="exact" w:val="2155"/>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75C781EF" w14:textId="77777777" w:rsidR="002510F4" w:rsidRPr="00430064" w:rsidRDefault="002510F4"/>
        </w:tc>
      </w:tr>
    </w:tbl>
    <w:p w14:paraId="3B528F81" w14:textId="77777777" w:rsidR="002510F4" w:rsidRPr="00430064" w:rsidRDefault="002510F4">
      <w:pPr>
        <w:rPr>
          <w:sz w:val="2"/>
          <w:szCs w:val="2"/>
        </w:rPr>
        <w:sectPr w:rsidR="002510F4" w:rsidRPr="00430064">
          <w:headerReference w:type="even" r:id="rId26"/>
          <w:headerReference w:type="default" r:id="rId27"/>
          <w:footerReference w:type="even" r:id="rId28"/>
          <w:footerReference w:type="default" r:id="rId29"/>
          <w:headerReference w:type="first" r:id="rId30"/>
          <w:footerReference w:type="first" r:id="rId31"/>
          <w:pgSz w:w="11906" w:h="16838"/>
          <w:pgMar w:top="425" w:right="567" w:bottom="567" w:left="567" w:header="284" w:footer="284" w:gutter="0"/>
          <w:cols w:space="720"/>
          <w:docGrid w:linePitch="360"/>
        </w:sectPr>
      </w:pPr>
    </w:p>
    <w:p w14:paraId="69581471" w14:textId="77777777" w:rsidR="002510F4" w:rsidRPr="00430064" w:rsidRDefault="002510F4">
      <w:pPr>
        <w:rPr>
          <w:sz w:val="2"/>
          <w:szCs w:val="2"/>
        </w:rPr>
      </w:pPr>
    </w:p>
    <w:p w14:paraId="731515F4" w14:textId="77777777" w:rsidR="002510F4" w:rsidRPr="00430064" w:rsidRDefault="006725F1">
      <w:pPr>
        <w:pStyle w:val="Heading1-LightBlue"/>
      </w:pPr>
      <w:r w:rsidRPr="00430064">
        <w:rPr>
          <w:lang w:eastAsia="ar-SA"/>
        </w:rPr>
        <w:t>Centrelink / DVA</w:t>
      </w:r>
    </w:p>
    <w:p w14:paraId="0AF828DB"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2"/>
        <w:gridCol w:w="3741"/>
        <w:gridCol w:w="762"/>
        <w:gridCol w:w="3785"/>
      </w:tblGrid>
      <w:tr w:rsidR="00CA255A" w:rsidRPr="00430064" w14:paraId="75CB0859" w14:textId="77777777">
        <w:tc>
          <w:tcPr>
            <w:tcW w:w="2522" w:type="dxa"/>
            <w:shd w:val="clear" w:color="auto" w:fill="auto"/>
            <w:vAlign w:val="center"/>
          </w:tcPr>
          <w:p w14:paraId="6D440CBB" w14:textId="77777777" w:rsidR="002510F4" w:rsidRPr="00430064" w:rsidRDefault="002510F4">
            <w:pPr>
              <w:pStyle w:val="ElementHeadingGrey10"/>
              <w:snapToGrid w:val="0"/>
            </w:pPr>
          </w:p>
        </w:tc>
        <w:tc>
          <w:tcPr>
            <w:tcW w:w="3741" w:type="dxa"/>
            <w:shd w:val="clear" w:color="auto" w:fill="auto"/>
            <w:vAlign w:val="center"/>
          </w:tcPr>
          <w:p w14:paraId="66A96475" w14:textId="77777777" w:rsidR="002510F4" w:rsidRPr="00430064" w:rsidRDefault="006725F1">
            <w:pPr>
              <w:pStyle w:val="ElementHeadingGrey10"/>
            </w:pPr>
            <w:r w:rsidRPr="00430064">
              <w:t xml:space="preserve">Holly </w:t>
            </w:r>
          </w:p>
        </w:tc>
        <w:tc>
          <w:tcPr>
            <w:tcW w:w="762" w:type="dxa"/>
            <w:shd w:val="clear" w:color="auto" w:fill="auto"/>
            <w:vAlign w:val="center"/>
          </w:tcPr>
          <w:p w14:paraId="0B7FC688" w14:textId="77777777" w:rsidR="002510F4" w:rsidRPr="00430064" w:rsidRDefault="002510F4">
            <w:pPr>
              <w:pStyle w:val="ElementHeadingGrey10"/>
              <w:snapToGrid w:val="0"/>
            </w:pPr>
          </w:p>
        </w:tc>
        <w:tc>
          <w:tcPr>
            <w:tcW w:w="3785" w:type="dxa"/>
            <w:shd w:val="clear" w:color="auto" w:fill="auto"/>
            <w:vAlign w:val="center"/>
          </w:tcPr>
          <w:p w14:paraId="3FF003B5" w14:textId="77777777" w:rsidR="002510F4" w:rsidRPr="00430064" w:rsidRDefault="002510F4">
            <w:pPr>
              <w:pStyle w:val="ElementHeadingGrey10"/>
            </w:pPr>
          </w:p>
        </w:tc>
      </w:tr>
      <w:tr w:rsidR="00CA255A" w:rsidRPr="00430064" w14:paraId="4DE93204" w14:textId="77777777">
        <w:trPr>
          <w:trHeight w:hRule="exact" w:val="113"/>
        </w:trPr>
        <w:tc>
          <w:tcPr>
            <w:tcW w:w="2522" w:type="dxa"/>
            <w:shd w:val="clear" w:color="auto" w:fill="auto"/>
            <w:vAlign w:val="center"/>
          </w:tcPr>
          <w:p w14:paraId="090C371F"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34AB4C3F" w14:textId="77777777" w:rsidR="002510F4" w:rsidRPr="00430064" w:rsidRDefault="002510F4">
            <w:pPr>
              <w:pStyle w:val="ElementText"/>
              <w:snapToGrid w:val="0"/>
            </w:pPr>
          </w:p>
        </w:tc>
        <w:tc>
          <w:tcPr>
            <w:tcW w:w="762" w:type="dxa"/>
            <w:shd w:val="clear" w:color="auto" w:fill="auto"/>
            <w:vAlign w:val="center"/>
          </w:tcPr>
          <w:p w14:paraId="2A98D844"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44AD7834" w14:textId="77777777" w:rsidR="002510F4" w:rsidRPr="00430064" w:rsidRDefault="002510F4">
            <w:pPr>
              <w:pStyle w:val="ElementHeading"/>
              <w:snapToGrid w:val="0"/>
            </w:pPr>
          </w:p>
        </w:tc>
      </w:tr>
      <w:tr w:rsidR="00CA255A" w:rsidRPr="00430064" w14:paraId="17DD2282" w14:textId="77777777">
        <w:trPr>
          <w:trHeight w:val="284"/>
        </w:trPr>
        <w:tc>
          <w:tcPr>
            <w:tcW w:w="2522" w:type="dxa"/>
            <w:shd w:val="clear" w:color="auto" w:fill="auto"/>
            <w:vAlign w:val="center"/>
          </w:tcPr>
          <w:p w14:paraId="0630961A" w14:textId="77777777" w:rsidR="002510F4" w:rsidRPr="00430064" w:rsidRDefault="006725F1">
            <w:pPr>
              <w:pStyle w:val="ElementHeading"/>
            </w:pPr>
            <w:r w:rsidRPr="00430064">
              <w:t>Benefits Received</w:t>
            </w:r>
          </w:p>
        </w:tc>
        <w:tc>
          <w:tcPr>
            <w:tcW w:w="3741" w:type="dxa"/>
            <w:tcBorders>
              <w:top w:val="single" w:sz="4" w:space="0" w:color="808080"/>
              <w:left w:val="single" w:sz="4" w:space="0" w:color="808080"/>
              <w:bottom w:val="single" w:sz="4" w:space="0" w:color="808080"/>
            </w:tcBorders>
            <w:shd w:val="clear" w:color="auto" w:fill="auto"/>
            <w:vAlign w:val="center"/>
          </w:tcPr>
          <w:p w14:paraId="10FB2456" w14:textId="77777777" w:rsidR="002510F4" w:rsidRPr="00430064" w:rsidRDefault="006725F1">
            <w:pPr>
              <w:pStyle w:val="FadedElementTextLeft"/>
            </w:pPr>
            <w:r w:rsidRPr="00430064">
              <w:rPr>
                <w:rFonts w:eastAsia="Tahoma"/>
              </w:rPr>
              <w:t xml:space="preserve"> </w:t>
            </w:r>
            <w:r w:rsidRPr="00430064">
              <w:t>Not Recorded</w:t>
            </w:r>
          </w:p>
        </w:tc>
        <w:tc>
          <w:tcPr>
            <w:tcW w:w="762" w:type="dxa"/>
            <w:tcBorders>
              <w:left w:val="single" w:sz="4" w:space="0" w:color="808080"/>
            </w:tcBorders>
            <w:shd w:val="clear" w:color="auto" w:fill="auto"/>
            <w:vAlign w:val="center"/>
          </w:tcPr>
          <w:p w14:paraId="0DADB643"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C35D299" w14:textId="77777777" w:rsidR="002510F4" w:rsidRPr="00430064" w:rsidRDefault="002510F4"/>
        </w:tc>
      </w:tr>
      <w:tr w:rsidR="00CA255A" w:rsidRPr="00430064" w14:paraId="0C4BFCA9" w14:textId="77777777">
        <w:trPr>
          <w:trHeight w:hRule="exact" w:val="113"/>
        </w:trPr>
        <w:tc>
          <w:tcPr>
            <w:tcW w:w="2522" w:type="dxa"/>
            <w:shd w:val="clear" w:color="auto" w:fill="auto"/>
            <w:vAlign w:val="center"/>
          </w:tcPr>
          <w:p w14:paraId="1981906C"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1A8E45BF" w14:textId="77777777" w:rsidR="002510F4" w:rsidRPr="00430064" w:rsidRDefault="002510F4">
            <w:pPr>
              <w:pStyle w:val="ElementText"/>
              <w:snapToGrid w:val="0"/>
            </w:pPr>
          </w:p>
        </w:tc>
        <w:tc>
          <w:tcPr>
            <w:tcW w:w="762" w:type="dxa"/>
            <w:shd w:val="clear" w:color="auto" w:fill="auto"/>
            <w:vAlign w:val="center"/>
          </w:tcPr>
          <w:p w14:paraId="5F1660F0"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7891CBFF" w14:textId="77777777" w:rsidR="002510F4" w:rsidRPr="00430064" w:rsidRDefault="002510F4">
            <w:pPr>
              <w:pStyle w:val="ElementText"/>
              <w:snapToGrid w:val="0"/>
            </w:pPr>
          </w:p>
        </w:tc>
      </w:tr>
      <w:tr w:rsidR="00CA255A" w:rsidRPr="00430064" w14:paraId="00F5E847" w14:textId="77777777">
        <w:trPr>
          <w:trHeight w:val="284"/>
        </w:trPr>
        <w:tc>
          <w:tcPr>
            <w:tcW w:w="2522" w:type="dxa"/>
            <w:shd w:val="clear" w:color="auto" w:fill="auto"/>
            <w:vAlign w:val="center"/>
          </w:tcPr>
          <w:p w14:paraId="5A289F28" w14:textId="77777777" w:rsidR="002510F4" w:rsidRPr="00430064" w:rsidRDefault="006725F1">
            <w:pPr>
              <w:pStyle w:val="ElementHeading"/>
            </w:pPr>
            <w:r w:rsidRPr="00430064">
              <w:t>Seniors Health Card</w:t>
            </w:r>
          </w:p>
        </w:tc>
        <w:tc>
          <w:tcPr>
            <w:tcW w:w="3741" w:type="dxa"/>
            <w:tcBorders>
              <w:top w:val="single" w:sz="4" w:space="0" w:color="808080"/>
              <w:left w:val="single" w:sz="4" w:space="0" w:color="808080"/>
              <w:bottom w:val="single" w:sz="4" w:space="0" w:color="808080"/>
            </w:tcBorders>
            <w:shd w:val="clear" w:color="auto" w:fill="auto"/>
            <w:vAlign w:val="center"/>
          </w:tcPr>
          <w:p w14:paraId="636EB179" w14:textId="77777777" w:rsidR="002510F4" w:rsidRPr="00430064" w:rsidRDefault="006725F1">
            <w:pPr>
              <w:pStyle w:val="FadedElementTextLeft"/>
            </w:pPr>
            <w:r w:rsidRPr="00430064">
              <w:rPr>
                <w:rFonts w:eastAsia="Tahoma"/>
              </w:rPr>
              <w:t xml:space="preserve"> </w:t>
            </w:r>
            <w:r w:rsidRPr="00430064">
              <w:t>Not Recorded</w:t>
            </w:r>
          </w:p>
        </w:tc>
        <w:tc>
          <w:tcPr>
            <w:tcW w:w="762" w:type="dxa"/>
            <w:tcBorders>
              <w:left w:val="single" w:sz="4" w:space="0" w:color="808080"/>
            </w:tcBorders>
            <w:shd w:val="clear" w:color="auto" w:fill="auto"/>
            <w:vAlign w:val="center"/>
          </w:tcPr>
          <w:p w14:paraId="289B5709"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A66B335" w14:textId="77777777" w:rsidR="002510F4" w:rsidRPr="00430064" w:rsidRDefault="002510F4"/>
        </w:tc>
      </w:tr>
      <w:tr w:rsidR="00CA255A" w:rsidRPr="00430064" w14:paraId="26688E96" w14:textId="77777777">
        <w:trPr>
          <w:trHeight w:hRule="exact" w:val="113"/>
        </w:trPr>
        <w:tc>
          <w:tcPr>
            <w:tcW w:w="2522" w:type="dxa"/>
            <w:shd w:val="clear" w:color="auto" w:fill="auto"/>
            <w:vAlign w:val="center"/>
          </w:tcPr>
          <w:p w14:paraId="74DC8E1B"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4C44A95B" w14:textId="77777777" w:rsidR="002510F4" w:rsidRPr="00430064" w:rsidRDefault="002510F4">
            <w:pPr>
              <w:pStyle w:val="ElementText"/>
              <w:snapToGrid w:val="0"/>
            </w:pPr>
          </w:p>
        </w:tc>
        <w:tc>
          <w:tcPr>
            <w:tcW w:w="762" w:type="dxa"/>
            <w:shd w:val="clear" w:color="auto" w:fill="auto"/>
            <w:vAlign w:val="center"/>
          </w:tcPr>
          <w:p w14:paraId="0121DDB5"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0B430D79" w14:textId="77777777" w:rsidR="002510F4" w:rsidRPr="00430064" w:rsidRDefault="002510F4">
            <w:pPr>
              <w:pStyle w:val="ElementText"/>
              <w:snapToGrid w:val="0"/>
            </w:pPr>
          </w:p>
        </w:tc>
      </w:tr>
      <w:tr w:rsidR="00CA255A" w:rsidRPr="00430064" w14:paraId="3D726EA8" w14:textId="77777777">
        <w:trPr>
          <w:trHeight w:val="284"/>
        </w:trPr>
        <w:tc>
          <w:tcPr>
            <w:tcW w:w="2522" w:type="dxa"/>
            <w:shd w:val="clear" w:color="auto" w:fill="auto"/>
            <w:vAlign w:val="center"/>
          </w:tcPr>
          <w:p w14:paraId="1432D53E" w14:textId="77777777" w:rsidR="002510F4" w:rsidRPr="00430064" w:rsidRDefault="006725F1">
            <w:pPr>
              <w:pStyle w:val="ElementHeading"/>
            </w:pPr>
            <w:r w:rsidRPr="00430064">
              <w:t>Centrelink Relationship No.</w:t>
            </w:r>
          </w:p>
        </w:tc>
        <w:tc>
          <w:tcPr>
            <w:tcW w:w="3741" w:type="dxa"/>
            <w:tcBorders>
              <w:top w:val="single" w:sz="4" w:space="0" w:color="808080"/>
              <w:left w:val="single" w:sz="4" w:space="0" w:color="808080"/>
              <w:bottom w:val="single" w:sz="4" w:space="0" w:color="808080"/>
            </w:tcBorders>
            <w:shd w:val="clear" w:color="auto" w:fill="auto"/>
            <w:vAlign w:val="center"/>
          </w:tcPr>
          <w:p w14:paraId="7D2B64F4" w14:textId="77777777" w:rsidR="002510F4" w:rsidRPr="00430064" w:rsidRDefault="006725F1">
            <w:pPr>
              <w:pStyle w:val="FadedElementTextLeft"/>
            </w:pPr>
            <w:r w:rsidRPr="00430064">
              <w:rPr>
                <w:rFonts w:eastAsia="Tahoma"/>
              </w:rPr>
              <w:t xml:space="preserve"> </w:t>
            </w:r>
            <w:r w:rsidRPr="00430064">
              <w:t>Not Recorded</w:t>
            </w:r>
          </w:p>
        </w:tc>
        <w:tc>
          <w:tcPr>
            <w:tcW w:w="762" w:type="dxa"/>
            <w:tcBorders>
              <w:left w:val="single" w:sz="4" w:space="0" w:color="808080"/>
            </w:tcBorders>
            <w:shd w:val="clear" w:color="auto" w:fill="auto"/>
            <w:vAlign w:val="center"/>
          </w:tcPr>
          <w:p w14:paraId="04CCDA65"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1E30638" w14:textId="77777777" w:rsidR="002510F4" w:rsidRPr="00430064" w:rsidRDefault="002510F4"/>
        </w:tc>
      </w:tr>
      <w:tr w:rsidR="00CA255A" w:rsidRPr="00430064" w14:paraId="13DD406F" w14:textId="77777777">
        <w:trPr>
          <w:trHeight w:hRule="exact" w:val="113"/>
        </w:trPr>
        <w:tc>
          <w:tcPr>
            <w:tcW w:w="2522" w:type="dxa"/>
            <w:shd w:val="clear" w:color="auto" w:fill="auto"/>
            <w:vAlign w:val="center"/>
          </w:tcPr>
          <w:p w14:paraId="6A0BF47A"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67AED72A" w14:textId="77777777" w:rsidR="002510F4" w:rsidRPr="00430064" w:rsidRDefault="002510F4">
            <w:pPr>
              <w:pStyle w:val="ElementText"/>
              <w:snapToGrid w:val="0"/>
            </w:pPr>
          </w:p>
        </w:tc>
        <w:tc>
          <w:tcPr>
            <w:tcW w:w="762" w:type="dxa"/>
            <w:shd w:val="clear" w:color="auto" w:fill="auto"/>
            <w:vAlign w:val="center"/>
          </w:tcPr>
          <w:p w14:paraId="39816736"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34614D3F" w14:textId="77777777" w:rsidR="002510F4" w:rsidRPr="00430064" w:rsidRDefault="002510F4">
            <w:pPr>
              <w:pStyle w:val="ElementText"/>
              <w:snapToGrid w:val="0"/>
            </w:pPr>
          </w:p>
        </w:tc>
      </w:tr>
      <w:tr w:rsidR="00CA255A" w:rsidRPr="00430064" w14:paraId="0FC8C052" w14:textId="77777777">
        <w:trPr>
          <w:trHeight w:val="284"/>
        </w:trPr>
        <w:tc>
          <w:tcPr>
            <w:tcW w:w="2522" w:type="dxa"/>
            <w:shd w:val="clear" w:color="auto" w:fill="auto"/>
            <w:vAlign w:val="center"/>
          </w:tcPr>
          <w:p w14:paraId="29FD8DEF" w14:textId="77777777" w:rsidR="002510F4" w:rsidRPr="00430064" w:rsidRDefault="006725F1">
            <w:pPr>
              <w:pStyle w:val="ElementHeading"/>
            </w:pPr>
            <w:r w:rsidRPr="00430064">
              <w:t>DVA File No.</w:t>
            </w:r>
          </w:p>
        </w:tc>
        <w:tc>
          <w:tcPr>
            <w:tcW w:w="3741" w:type="dxa"/>
            <w:tcBorders>
              <w:top w:val="single" w:sz="4" w:space="0" w:color="808080"/>
              <w:left w:val="single" w:sz="4" w:space="0" w:color="808080"/>
              <w:bottom w:val="single" w:sz="4" w:space="0" w:color="808080"/>
            </w:tcBorders>
            <w:shd w:val="clear" w:color="auto" w:fill="auto"/>
            <w:vAlign w:val="center"/>
          </w:tcPr>
          <w:p w14:paraId="7F3AD8B8" w14:textId="77777777" w:rsidR="002510F4" w:rsidRPr="00430064" w:rsidRDefault="006725F1">
            <w:pPr>
              <w:pStyle w:val="FadedElementTextLeft"/>
            </w:pPr>
            <w:r w:rsidRPr="00430064">
              <w:rPr>
                <w:rFonts w:eastAsia="Tahoma"/>
              </w:rPr>
              <w:t xml:space="preserve"> </w:t>
            </w:r>
            <w:r w:rsidRPr="00430064">
              <w:t>Not Recorded</w:t>
            </w:r>
          </w:p>
        </w:tc>
        <w:tc>
          <w:tcPr>
            <w:tcW w:w="762" w:type="dxa"/>
            <w:tcBorders>
              <w:left w:val="single" w:sz="4" w:space="0" w:color="808080"/>
            </w:tcBorders>
            <w:shd w:val="clear" w:color="auto" w:fill="auto"/>
            <w:vAlign w:val="center"/>
          </w:tcPr>
          <w:p w14:paraId="0F991551"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ED36B4F" w14:textId="77777777" w:rsidR="002510F4" w:rsidRPr="00430064" w:rsidRDefault="002510F4"/>
        </w:tc>
      </w:tr>
      <w:tr w:rsidR="00CA255A" w:rsidRPr="00430064" w14:paraId="068C199A" w14:textId="77777777">
        <w:trPr>
          <w:trHeight w:hRule="exact" w:val="113"/>
        </w:trPr>
        <w:tc>
          <w:tcPr>
            <w:tcW w:w="2522" w:type="dxa"/>
            <w:shd w:val="clear" w:color="auto" w:fill="auto"/>
            <w:vAlign w:val="center"/>
          </w:tcPr>
          <w:p w14:paraId="2386BEC4"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035128CB" w14:textId="77777777" w:rsidR="002510F4" w:rsidRPr="00430064" w:rsidRDefault="002510F4">
            <w:pPr>
              <w:pStyle w:val="ElementText"/>
              <w:snapToGrid w:val="0"/>
            </w:pPr>
          </w:p>
        </w:tc>
        <w:tc>
          <w:tcPr>
            <w:tcW w:w="762" w:type="dxa"/>
            <w:shd w:val="clear" w:color="auto" w:fill="auto"/>
            <w:vAlign w:val="center"/>
          </w:tcPr>
          <w:p w14:paraId="5B96A114"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3CAE51FD" w14:textId="77777777" w:rsidR="002510F4" w:rsidRPr="00430064" w:rsidRDefault="002510F4">
            <w:pPr>
              <w:pStyle w:val="ElementText"/>
              <w:snapToGrid w:val="0"/>
            </w:pPr>
          </w:p>
        </w:tc>
      </w:tr>
      <w:tr w:rsidR="00CA255A" w:rsidRPr="00430064" w14:paraId="60063489" w14:textId="77777777">
        <w:trPr>
          <w:trHeight w:val="284"/>
        </w:trPr>
        <w:tc>
          <w:tcPr>
            <w:tcW w:w="2522" w:type="dxa"/>
            <w:shd w:val="clear" w:color="auto" w:fill="auto"/>
            <w:vAlign w:val="center"/>
          </w:tcPr>
          <w:p w14:paraId="47BECF62" w14:textId="77777777" w:rsidR="002510F4" w:rsidRPr="00430064" w:rsidRDefault="006725F1">
            <w:pPr>
              <w:pStyle w:val="ElementHeading"/>
            </w:pPr>
            <w:r w:rsidRPr="00430064">
              <w:t>Housing Status</w:t>
            </w:r>
          </w:p>
        </w:tc>
        <w:tc>
          <w:tcPr>
            <w:tcW w:w="3741" w:type="dxa"/>
            <w:tcBorders>
              <w:top w:val="single" w:sz="4" w:space="0" w:color="808080"/>
              <w:left w:val="single" w:sz="4" w:space="0" w:color="808080"/>
              <w:bottom w:val="single" w:sz="4" w:space="0" w:color="808080"/>
            </w:tcBorders>
            <w:shd w:val="clear" w:color="auto" w:fill="auto"/>
            <w:vAlign w:val="center"/>
          </w:tcPr>
          <w:p w14:paraId="7E26C368" w14:textId="77777777" w:rsidR="002510F4" w:rsidRPr="00430064" w:rsidRDefault="006725F1">
            <w:pPr>
              <w:pStyle w:val="FadedElementTextLeft"/>
            </w:pPr>
            <w:r w:rsidRPr="00430064">
              <w:rPr>
                <w:rFonts w:eastAsia="Tahoma"/>
              </w:rPr>
              <w:t xml:space="preserve"> </w:t>
            </w:r>
            <w:r w:rsidRPr="00430064">
              <w:t>Not Recorded</w:t>
            </w:r>
          </w:p>
        </w:tc>
        <w:tc>
          <w:tcPr>
            <w:tcW w:w="762" w:type="dxa"/>
            <w:tcBorders>
              <w:left w:val="single" w:sz="4" w:space="0" w:color="808080"/>
            </w:tcBorders>
            <w:shd w:val="clear" w:color="auto" w:fill="auto"/>
            <w:vAlign w:val="center"/>
          </w:tcPr>
          <w:p w14:paraId="302360B2"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8416680" w14:textId="77777777" w:rsidR="002510F4" w:rsidRPr="00430064" w:rsidRDefault="002510F4"/>
        </w:tc>
      </w:tr>
      <w:tr w:rsidR="00CA255A" w:rsidRPr="00430064" w14:paraId="7A83DAD7" w14:textId="77777777">
        <w:trPr>
          <w:trHeight w:hRule="exact" w:val="113"/>
        </w:trPr>
        <w:tc>
          <w:tcPr>
            <w:tcW w:w="2522" w:type="dxa"/>
            <w:shd w:val="clear" w:color="auto" w:fill="auto"/>
            <w:vAlign w:val="center"/>
          </w:tcPr>
          <w:p w14:paraId="691A4528" w14:textId="77777777" w:rsidR="002510F4" w:rsidRPr="00430064" w:rsidRDefault="002510F4">
            <w:pPr>
              <w:pStyle w:val="ElementText"/>
              <w:snapToGrid w:val="0"/>
            </w:pPr>
          </w:p>
        </w:tc>
        <w:tc>
          <w:tcPr>
            <w:tcW w:w="3741" w:type="dxa"/>
            <w:tcBorders>
              <w:bottom w:val="single" w:sz="4" w:space="0" w:color="808080"/>
            </w:tcBorders>
            <w:shd w:val="clear" w:color="auto" w:fill="auto"/>
            <w:vAlign w:val="center"/>
          </w:tcPr>
          <w:p w14:paraId="2FDC041F" w14:textId="77777777" w:rsidR="002510F4" w:rsidRPr="00430064" w:rsidRDefault="002510F4">
            <w:pPr>
              <w:pStyle w:val="ElementText"/>
              <w:snapToGrid w:val="0"/>
            </w:pPr>
          </w:p>
        </w:tc>
        <w:tc>
          <w:tcPr>
            <w:tcW w:w="762" w:type="dxa"/>
            <w:shd w:val="clear" w:color="auto" w:fill="auto"/>
            <w:vAlign w:val="center"/>
          </w:tcPr>
          <w:p w14:paraId="2696E504"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05DC966F" w14:textId="77777777" w:rsidR="002510F4" w:rsidRPr="00430064" w:rsidRDefault="002510F4">
            <w:pPr>
              <w:pStyle w:val="ElementText"/>
              <w:snapToGrid w:val="0"/>
            </w:pPr>
          </w:p>
        </w:tc>
      </w:tr>
      <w:tr w:rsidR="00CA255A" w:rsidRPr="00430064" w14:paraId="30D426FF" w14:textId="77777777">
        <w:trPr>
          <w:trHeight w:val="284"/>
        </w:trPr>
        <w:tc>
          <w:tcPr>
            <w:tcW w:w="2522" w:type="dxa"/>
            <w:shd w:val="clear" w:color="auto" w:fill="auto"/>
            <w:vAlign w:val="center"/>
          </w:tcPr>
          <w:p w14:paraId="2F6F64FD" w14:textId="77777777" w:rsidR="002510F4" w:rsidRPr="00430064" w:rsidRDefault="006725F1">
            <w:pPr>
              <w:pStyle w:val="ElementHeading"/>
            </w:pPr>
            <w:r w:rsidRPr="00430064">
              <w:t>Age Pension Age</w:t>
            </w:r>
          </w:p>
        </w:tc>
        <w:tc>
          <w:tcPr>
            <w:tcW w:w="3741" w:type="dxa"/>
            <w:tcBorders>
              <w:top w:val="single" w:sz="4" w:space="0" w:color="808080"/>
              <w:left w:val="single" w:sz="4" w:space="0" w:color="808080"/>
              <w:bottom w:val="single" w:sz="4" w:space="0" w:color="808080"/>
            </w:tcBorders>
            <w:shd w:val="clear" w:color="auto" w:fill="auto"/>
            <w:vAlign w:val="center"/>
          </w:tcPr>
          <w:p w14:paraId="5F82138D" w14:textId="77777777" w:rsidR="002510F4" w:rsidRPr="00430064" w:rsidRDefault="006725F1">
            <w:pPr>
              <w:pStyle w:val="ElementText"/>
            </w:pPr>
            <w:r w:rsidRPr="00430064">
              <w:rPr>
                <w:rFonts w:eastAsia="Tahoma"/>
              </w:rPr>
              <w:t xml:space="preserve"> </w:t>
            </w:r>
            <w:r w:rsidRPr="00430064">
              <w:t>67</w:t>
            </w:r>
          </w:p>
        </w:tc>
        <w:tc>
          <w:tcPr>
            <w:tcW w:w="762" w:type="dxa"/>
            <w:tcBorders>
              <w:left w:val="single" w:sz="4" w:space="0" w:color="808080"/>
            </w:tcBorders>
            <w:shd w:val="clear" w:color="auto" w:fill="auto"/>
            <w:vAlign w:val="center"/>
          </w:tcPr>
          <w:p w14:paraId="1C34F9AB"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5AC8BF" w14:textId="77777777" w:rsidR="002510F4" w:rsidRPr="00430064" w:rsidRDefault="002510F4"/>
        </w:tc>
      </w:tr>
    </w:tbl>
    <w:p w14:paraId="55E8D5C8" w14:textId="77777777" w:rsidR="002510F4" w:rsidRPr="00430064" w:rsidRDefault="002510F4"/>
    <w:p w14:paraId="605E4EFE" w14:textId="77777777" w:rsidR="002510F4" w:rsidRPr="00430064" w:rsidRDefault="002510F4"/>
    <w:p w14:paraId="1D095159" w14:textId="77777777" w:rsidR="002510F4" w:rsidRPr="00430064" w:rsidRDefault="002510F4"/>
    <w:p w14:paraId="09828C77" w14:textId="77777777" w:rsidR="002510F4" w:rsidRPr="00430064" w:rsidRDefault="006725F1">
      <w:pPr>
        <w:pStyle w:val="Heading2-LightBlue"/>
      </w:pPr>
      <w:r w:rsidRPr="00430064">
        <w:t>Gifting</w:t>
      </w:r>
    </w:p>
    <w:p w14:paraId="70536F7E" w14:textId="77777777" w:rsidR="002510F4" w:rsidRPr="00430064" w:rsidRDefault="002510F4">
      <w:pPr>
        <w:pStyle w:val="Spacer4"/>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0810"/>
      </w:tblGrid>
      <w:tr w:rsidR="00CA255A" w:rsidRPr="00430064" w14:paraId="4C4ED064" w14:textId="77777777">
        <w:trPr>
          <w:trHeight w:val="1334"/>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4BE932CD" w14:textId="77777777" w:rsidR="002510F4" w:rsidRPr="00430064" w:rsidRDefault="002510F4"/>
        </w:tc>
      </w:tr>
    </w:tbl>
    <w:p w14:paraId="069D7814" w14:textId="77777777" w:rsidR="002510F4" w:rsidRPr="00430064" w:rsidRDefault="002510F4"/>
    <w:p w14:paraId="62145262" w14:textId="77777777" w:rsidR="002510F4" w:rsidRPr="00430064" w:rsidRDefault="002510F4"/>
    <w:p w14:paraId="40A95F81" w14:textId="77777777" w:rsidR="002510F4" w:rsidRPr="00430064" w:rsidRDefault="002510F4"/>
    <w:p w14:paraId="3CC1B2E7" w14:textId="77777777" w:rsidR="002510F4" w:rsidRPr="00430064" w:rsidRDefault="006725F1">
      <w:pPr>
        <w:pStyle w:val="Heading2-LightBlue"/>
      </w:pPr>
      <w:r w:rsidRPr="00430064">
        <w:t>Centrelink / DVA Notes</w:t>
      </w:r>
    </w:p>
    <w:p w14:paraId="6DF915FE"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rsidRPr="00430064" w14:paraId="74EB576F" w14:textId="77777777">
        <w:trPr>
          <w:trHeight w:hRule="exact" w:val="737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7CD9575" w14:textId="77777777" w:rsidR="002510F4" w:rsidRPr="00430064" w:rsidRDefault="002510F4"/>
        </w:tc>
      </w:tr>
    </w:tbl>
    <w:p w14:paraId="0386246E" w14:textId="77777777" w:rsidR="002510F4" w:rsidRPr="00430064" w:rsidRDefault="002510F4">
      <w:pPr>
        <w:rPr>
          <w:sz w:val="2"/>
          <w:szCs w:val="2"/>
        </w:rPr>
        <w:sectPr w:rsidR="002510F4" w:rsidRPr="00430064">
          <w:headerReference w:type="even" r:id="rId32"/>
          <w:headerReference w:type="default" r:id="rId33"/>
          <w:footerReference w:type="even" r:id="rId34"/>
          <w:footerReference w:type="default" r:id="rId35"/>
          <w:headerReference w:type="first" r:id="rId36"/>
          <w:footerReference w:type="first" r:id="rId37"/>
          <w:pgSz w:w="11906" w:h="16838"/>
          <w:pgMar w:top="425" w:right="567" w:bottom="567" w:left="567" w:header="284" w:footer="284" w:gutter="0"/>
          <w:cols w:space="720"/>
          <w:docGrid w:linePitch="360"/>
        </w:sectPr>
      </w:pPr>
    </w:p>
    <w:p w14:paraId="4C30410A" w14:textId="77777777" w:rsidR="002510F4" w:rsidRPr="00430064" w:rsidRDefault="002510F4">
      <w:pPr>
        <w:rPr>
          <w:sz w:val="2"/>
          <w:szCs w:val="2"/>
        </w:rPr>
      </w:pPr>
    </w:p>
    <w:p w14:paraId="723BF57F" w14:textId="77777777" w:rsidR="002510F4" w:rsidRPr="00430064" w:rsidRDefault="006725F1">
      <w:pPr>
        <w:pStyle w:val="Heading1-LightBlue"/>
      </w:pPr>
      <w:r w:rsidRPr="00430064">
        <w:rPr>
          <w:lang w:eastAsia="ar-SA"/>
        </w:rPr>
        <w:t>Estate Planning</w:t>
      </w:r>
    </w:p>
    <w:p w14:paraId="0145F350" w14:textId="77777777" w:rsidR="002510F4" w:rsidRPr="00430064" w:rsidRDefault="002510F4">
      <w:pPr>
        <w:pStyle w:val="Spacer4"/>
      </w:pPr>
    </w:p>
    <w:tbl>
      <w:tblPr>
        <w:tblW w:w="10810" w:type="dxa"/>
        <w:tblInd w:w="28" w:type="dxa"/>
        <w:tblLayout w:type="fixed"/>
        <w:tblCellMar>
          <w:top w:w="28" w:type="dxa"/>
          <w:left w:w="28" w:type="dxa"/>
          <w:bottom w:w="28" w:type="dxa"/>
          <w:right w:w="28" w:type="dxa"/>
        </w:tblCellMar>
        <w:tblLook w:val="0000" w:firstRow="0" w:lastRow="0" w:firstColumn="0" w:lastColumn="0" w:noHBand="0" w:noVBand="0"/>
      </w:tblPr>
      <w:tblGrid>
        <w:gridCol w:w="2702"/>
        <w:gridCol w:w="3783"/>
        <w:gridCol w:w="540"/>
        <w:gridCol w:w="3785"/>
      </w:tblGrid>
      <w:tr w:rsidR="00CA255A" w:rsidRPr="00430064" w14:paraId="21BC3296" w14:textId="77777777" w:rsidTr="003762C4">
        <w:tc>
          <w:tcPr>
            <w:tcW w:w="2702" w:type="dxa"/>
            <w:shd w:val="clear" w:color="auto" w:fill="auto"/>
            <w:vAlign w:val="center"/>
          </w:tcPr>
          <w:p w14:paraId="7394065F" w14:textId="77777777" w:rsidR="002510F4" w:rsidRPr="00430064" w:rsidRDefault="002510F4">
            <w:pPr>
              <w:pStyle w:val="ElementHeadingGrey10"/>
              <w:snapToGrid w:val="0"/>
            </w:pPr>
          </w:p>
        </w:tc>
        <w:tc>
          <w:tcPr>
            <w:tcW w:w="3783" w:type="dxa"/>
            <w:shd w:val="clear" w:color="auto" w:fill="auto"/>
            <w:vAlign w:val="center"/>
          </w:tcPr>
          <w:p w14:paraId="10C56134" w14:textId="77777777" w:rsidR="002510F4" w:rsidRPr="00430064" w:rsidRDefault="006725F1">
            <w:pPr>
              <w:pStyle w:val="ElementHeadingGrey10"/>
            </w:pPr>
            <w:r w:rsidRPr="00430064">
              <w:t xml:space="preserve">Holly </w:t>
            </w:r>
          </w:p>
        </w:tc>
        <w:tc>
          <w:tcPr>
            <w:tcW w:w="540" w:type="dxa"/>
            <w:shd w:val="clear" w:color="auto" w:fill="auto"/>
            <w:vAlign w:val="center"/>
          </w:tcPr>
          <w:p w14:paraId="7F2EBC1D" w14:textId="77777777" w:rsidR="002510F4" w:rsidRPr="00430064" w:rsidRDefault="002510F4">
            <w:pPr>
              <w:pStyle w:val="ElementHeadingGrey10"/>
              <w:snapToGrid w:val="0"/>
            </w:pPr>
          </w:p>
        </w:tc>
        <w:tc>
          <w:tcPr>
            <w:tcW w:w="3785" w:type="dxa"/>
            <w:shd w:val="clear" w:color="auto" w:fill="auto"/>
            <w:vAlign w:val="center"/>
          </w:tcPr>
          <w:p w14:paraId="3EF39587" w14:textId="77777777" w:rsidR="002510F4" w:rsidRPr="00430064" w:rsidRDefault="002510F4">
            <w:pPr>
              <w:pStyle w:val="ElementHeadingGrey10"/>
            </w:pPr>
          </w:p>
        </w:tc>
      </w:tr>
      <w:tr w:rsidR="00CA255A" w:rsidRPr="00430064" w14:paraId="60344F6C" w14:textId="77777777" w:rsidTr="003762C4">
        <w:trPr>
          <w:trHeight w:hRule="exact" w:val="113"/>
        </w:trPr>
        <w:tc>
          <w:tcPr>
            <w:tcW w:w="2702" w:type="dxa"/>
            <w:shd w:val="clear" w:color="auto" w:fill="auto"/>
            <w:vAlign w:val="center"/>
          </w:tcPr>
          <w:p w14:paraId="4BED7677" w14:textId="77777777" w:rsidR="002510F4" w:rsidRPr="00430064" w:rsidRDefault="002510F4">
            <w:pPr>
              <w:pStyle w:val="ElementText"/>
              <w:snapToGrid w:val="0"/>
            </w:pPr>
          </w:p>
        </w:tc>
        <w:tc>
          <w:tcPr>
            <w:tcW w:w="3783" w:type="dxa"/>
            <w:tcBorders>
              <w:bottom w:val="single" w:sz="4" w:space="0" w:color="808080"/>
            </w:tcBorders>
            <w:shd w:val="clear" w:color="auto" w:fill="auto"/>
            <w:vAlign w:val="center"/>
          </w:tcPr>
          <w:p w14:paraId="6FE68221" w14:textId="77777777" w:rsidR="002510F4" w:rsidRPr="00430064" w:rsidRDefault="002510F4">
            <w:pPr>
              <w:pStyle w:val="ElementText"/>
              <w:snapToGrid w:val="0"/>
            </w:pPr>
          </w:p>
        </w:tc>
        <w:tc>
          <w:tcPr>
            <w:tcW w:w="540" w:type="dxa"/>
            <w:shd w:val="clear" w:color="auto" w:fill="auto"/>
            <w:vAlign w:val="center"/>
          </w:tcPr>
          <w:p w14:paraId="791B1017"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1E4535F9" w14:textId="77777777" w:rsidR="002510F4" w:rsidRPr="00430064" w:rsidRDefault="002510F4">
            <w:pPr>
              <w:pStyle w:val="ElementHeading"/>
              <w:snapToGrid w:val="0"/>
            </w:pPr>
          </w:p>
        </w:tc>
      </w:tr>
      <w:tr w:rsidR="00CA255A" w:rsidRPr="00430064" w14:paraId="71BDE12A" w14:textId="77777777" w:rsidTr="003762C4">
        <w:trPr>
          <w:trHeight w:val="284"/>
        </w:trPr>
        <w:tc>
          <w:tcPr>
            <w:tcW w:w="2702" w:type="dxa"/>
            <w:shd w:val="clear" w:color="auto" w:fill="auto"/>
            <w:vAlign w:val="center"/>
          </w:tcPr>
          <w:p w14:paraId="51D7C464" w14:textId="77777777" w:rsidR="002510F4" w:rsidRPr="00430064" w:rsidRDefault="006725F1">
            <w:pPr>
              <w:pStyle w:val="ElementHeading"/>
            </w:pPr>
            <w:r w:rsidRPr="00430064">
              <w:t>Will Exists</w:t>
            </w:r>
          </w:p>
        </w:tc>
        <w:tc>
          <w:tcPr>
            <w:tcW w:w="3783" w:type="dxa"/>
            <w:tcBorders>
              <w:top w:val="single" w:sz="4" w:space="0" w:color="808080"/>
              <w:left w:val="single" w:sz="4" w:space="0" w:color="808080"/>
              <w:bottom w:val="single" w:sz="4" w:space="0" w:color="808080"/>
            </w:tcBorders>
            <w:shd w:val="clear" w:color="auto" w:fill="auto"/>
            <w:vAlign w:val="center"/>
          </w:tcPr>
          <w:p w14:paraId="5D960838" w14:textId="77777777" w:rsidR="002510F4" w:rsidRPr="00430064" w:rsidRDefault="006725F1">
            <w:pPr>
              <w:pStyle w:val="ElementText"/>
            </w:pPr>
            <w:r w:rsidRPr="00430064">
              <w:rPr>
                <w:rFonts w:eastAsia="Tahoma"/>
              </w:rPr>
              <w:t xml:space="preserve"> </w:t>
            </w:r>
            <w:r w:rsidRPr="00430064">
              <w:t>Yes</w:t>
            </w:r>
          </w:p>
        </w:tc>
        <w:tc>
          <w:tcPr>
            <w:tcW w:w="540" w:type="dxa"/>
            <w:tcBorders>
              <w:left w:val="single" w:sz="4" w:space="0" w:color="808080"/>
            </w:tcBorders>
            <w:shd w:val="clear" w:color="auto" w:fill="auto"/>
            <w:vAlign w:val="center"/>
          </w:tcPr>
          <w:p w14:paraId="5FC628A7"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012867A" w14:textId="77777777" w:rsidR="002510F4" w:rsidRPr="00430064" w:rsidRDefault="002510F4"/>
        </w:tc>
      </w:tr>
      <w:tr w:rsidR="00CA255A" w:rsidRPr="00430064" w14:paraId="29CB6AEE" w14:textId="77777777" w:rsidTr="003762C4">
        <w:trPr>
          <w:trHeight w:hRule="exact" w:val="113"/>
        </w:trPr>
        <w:tc>
          <w:tcPr>
            <w:tcW w:w="2702" w:type="dxa"/>
            <w:shd w:val="clear" w:color="auto" w:fill="auto"/>
            <w:vAlign w:val="center"/>
          </w:tcPr>
          <w:p w14:paraId="1C740936"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2A922753" w14:textId="77777777" w:rsidR="002510F4" w:rsidRPr="00430064" w:rsidRDefault="002510F4">
            <w:pPr>
              <w:pStyle w:val="ElementText"/>
              <w:snapToGrid w:val="0"/>
            </w:pPr>
          </w:p>
        </w:tc>
        <w:tc>
          <w:tcPr>
            <w:tcW w:w="540" w:type="dxa"/>
            <w:shd w:val="clear" w:color="auto" w:fill="auto"/>
            <w:vAlign w:val="center"/>
          </w:tcPr>
          <w:p w14:paraId="43FB524D"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1B9121D3" w14:textId="77777777" w:rsidR="002510F4" w:rsidRPr="00430064" w:rsidRDefault="002510F4">
            <w:pPr>
              <w:pStyle w:val="ElementHeading"/>
              <w:snapToGrid w:val="0"/>
            </w:pPr>
          </w:p>
        </w:tc>
      </w:tr>
      <w:tr w:rsidR="00CA255A" w:rsidRPr="00430064" w14:paraId="725168D8" w14:textId="77777777" w:rsidTr="003762C4">
        <w:trPr>
          <w:trHeight w:val="284"/>
        </w:trPr>
        <w:tc>
          <w:tcPr>
            <w:tcW w:w="2702" w:type="dxa"/>
            <w:shd w:val="clear" w:color="auto" w:fill="auto"/>
            <w:vAlign w:val="center"/>
          </w:tcPr>
          <w:p w14:paraId="7BD1E6AD" w14:textId="77777777" w:rsidR="002510F4" w:rsidRPr="00430064" w:rsidRDefault="006725F1">
            <w:pPr>
              <w:pStyle w:val="ElementHeading"/>
            </w:pPr>
            <w:r w:rsidRPr="00430064">
              <w:t>Is Will Current</w:t>
            </w:r>
          </w:p>
        </w:tc>
        <w:tc>
          <w:tcPr>
            <w:tcW w:w="3783" w:type="dxa"/>
            <w:tcBorders>
              <w:top w:val="single" w:sz="4" w:space="0" w:color="808080"/>
              <w:left w:val="single" w:sz="4" w:space="0" w:color="808080"/>
              <w:bottom w:val="single" w:sz="4" w:space="0" w:color="808080"/>
            </w:tcBorders>
            <w:shd w:val="clear" w:color="auto" w:fill="auto"/>
            <w:vAlign w:val="center"/>
          </w:tcPr>
          <w:p w14:paraId="3E8B8038" w14:textId="77777777" w:rsidR="002510F4" w:rsidRPr="00430064" w:rsidRDefault="006725F1">
            <w:pPr>
              <w:pStyle w:val="ElementText"/>
            </w:pPr>
            <w:r w:rsidRPr="00430064">
              <w:rPr>
                <w:rFonts w:eastAsia="Tahoma"/>
              </w:rPr>
              <w:t xml:space="preserve"> </w:t>
            </w:r>
            <w:r w:rsidRPr="00430064">
              <w:t>No</w:t>
            </w:r>
          </w:p>
        </w:tc>
        <w:tc>
          <w:tcPr>
            <w:tcW w:w="540" w:type="dxa"/>
            <w:tcBorders>
              <w:left w:val="single" w:sz="4" w:space="0" w:color="808080"/>
            </w:tcBorders>
            <w:shd w:val="clear" w:color="auto" w:fill="auto"/>
            <w:vAlign w:val="center"/>
          </w:tcPr>
          <w:p w14:paraId="08C2CA7A"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3DE4D8A" w14:textId="77777777" w:rsidR="002510F4" w:rsidRPr="00430064" w:rsidRDefault="002510F4"/>
        </w:tc>
      </w:tr>
      <w:tr w:rsidR="00CA255A" w:rsidRPr="00430064" w14:paraId="5F250FA6" w14:textId="77777777" w:rsidTr="003762C4">
        <w:trPr>
          <w:trHeight w:hRule="exact" w:val="113"/>
        </w:trPr>
        <w:tc>
          <w:tcPr>
            <w:tcW w:w="2702" w:type="dxa"/>
            <w:shd w:val="clear" w:color="auto" w:fill="auto"/>
            <w:vAlign w:val="center"/>
          </w:tcPr>
          <w:p w14:paraId="38300BC6"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26407496" w14:textId="77777777" w:rsidR="002510F4" w:rsidRPr="00430064" w:rsidRDefault="002510F4">
            <w:pPr>
              <w:pStyle w:val="ElementText"/>
              <w:snapToGrid w:val="0"/>
            </w:pPr>
          </w:p>
        </w:tc>
        <w:tc>
          <w:tcPr>
            <w:tcW w:w="540" w:type="dxa"/>
            <w:shd w:val="clear" w:color="auto" w:fill="auto"/>
            <w:vAlign w:val="center"/>
          </w:tcPr>
          <w:p w14:paraId="11C5672D"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5D13E42A" w14:textId="77777777" w:rsidR="002510F4" w:rsidRPr="00430064" w:rsidRDefault="002510F4">
            <w:pPr>
              <w:pStyle w:val="ElementHeading"/>
              <w:snapToGrid w:val="0"/>
            </w:pPr>
          </w:p>
        </w:tc>
      </w:tr>
      <w:tr w:rsidR="00CA255A" w:rsidRPr="00430064" w14:paraId="61BF97FC" w14:textId="77777777" w:rsidTr="003762C4">
        <w:trPr>
          <w:trHeight w:val="284"/>
        </w:trPr>
        <w:tc>
          <w:tcPr>
            <w:tcW w:w="2702" w:type="dxa"/>
            <w:shd w:val="clear" w:color="auto" w:fill="auto"/>
            <w:vAlign w:val="center"/>
          </w:tcPr>
          <w:p w14:paraId="2BD63ED4" w14:textId="77777777" w:rsidR="002510F4" w:rsidRPr="00430064" w:rsidRDefault="006725F1">
            <w:pPr>
              <w:pStyle w:val="ElementHeading"/>
            </w:pPr>
            <w:r w:rsidRPr="00430064">
              <w:t>Date of Will</w:t>
            </w:r>
          </w:p>
        </w:tc>
        <w:tc>
          <w:tcPr>
            <w:tcW w:w="3783" w:type="dxa"/>
            <w:tcBorders>
              <w:top w:val="single" w:sz="4" w:space="0" w:color="808080"/>
              <w:left w:val="single" w:sz="4" w:space="0" w:color="808080"/>
              <w:bottom w:val="single" w:sz="4" w:space="0" w:color="808080"/>
            </w:tcBorders>
            <w:shd w:val="clear" w:color="auto" w:fill="auto"/>
            <w:vAlign w:val="center"/>
          </w:tcPr>
          <w:p w14:paraId="55351797" w14:textId="77777777" w:rsidR="002510F4" w:rsidRPr="00430064" w:rsidRDefault="006725F1">
            <w:pPr>
              <w:pStyle w:val="ElementText"/>
            </w:pPr>
            <w:r w:rsidRPr="00430064">
              <w:rPr>
                <w:rFonts w:eastAsia="Tahoma"/>
              </w:rPr>
              <w:t xml:space="preserve"> </w:t>
            </w:r>
            <w:r w:rsidRPr="00430064">
              <w:t>1 June 2021 (last reviewed 1 June 2021)</w:t>
            </w:r>
          </w:p>
        </w:tc>
        <w:tc>
          <w:tcPr>
            <w:tcW w:w="540" w:type="dxa"/>
            <w:tcBorders>
              <w:left w:val="single" w:sz="4" w:space="0" w:color="808080"/>
            </w:tcBorders>
            <w:shd w:val="clear" w:color="auto" w:fill="auto"/>
            <w:vAlign w:val="center"/>
          </w:tcPr>
          <w:p w14:paraId="70D6EE1E"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79F52E" w14:textId="77777777" w:rsidR="002510F4" w:rsidRPr="00430064" w:rsidRDefault="002510F4"/>
        </w:tc>
      </w:tr>
      <w:tr w:rsidR="00CA255A" w:rsidRPr="00430064" w14:paraId="5113C6F6" w14:textId="77777777" w:rsidTr="003762C4">
        <w:trPr>
          <w:trHeight w:hRule="exact" w:val="113"/>
        </w:trPr>
        <w:tc>
          <w:tcPr>
            <w:tcW w:w="2702" w:type="dxa"/>
            <w:shd w:val="clear" w:color="auto" w:fill="auto"/>
            <w:vAlign w:val="center"/>
          </w:tcPr>
          <w:p w14:paraId="0E369A2F"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5FC5B0C6" w14:textId="77777777" w:rsidR="002510F4" w:rsidRPr="00430064" w:rsidRDefault="002510F4">
            <w:pPr>
              <w:pStyle w:val="ElementText"/>
              <w:snapToGrid w:val="0"/>
            </w:pPr>
          </w:p>
        </w:tc>
        <w:tc>
          <w:tcPr>
            <w:tcW w:w="540" w:type="dxa"/>
            <w:shd w:val="clear" w:color="auto" w:fill="auto"/>
            <w:vAlign w:val="center"/>
          </w:tcPr>
          <w:p w14:paraId="3E1B8282"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406A8241" w14:textId="77777777" w:rsidR="002510F4" w:rsidRPr="00430064" w:rsidRDefault="002510F4">
            <w:pPr>
              <w:pStyle w:val="ElementHeading"/>
              <w:snapToGrid w:val="0"/>
            </w:pPr>
          </w:p>
        </w:tc>
      </w:tr>
      <w:tr w:rsidR="00CA255A" w:rsidRPr="00430064" w14:paraId="21B7E063" w14:textId="77777777" w:rsidTr="003762C4">
        <w:trPr>
          <w:trHeight w:val="284"/>
        </w:trPr>
        <w:tc>
          <w:tcPr>
            <w:tcW w:w="2702" w:type="dxa"/>
            <w:shd w:val="clear" w:color="auto" w:fill="auto"/>
            <w:vAlign w:val="center"/>
          </w:tcPr>
          <w:p w14:paraId="7EC4B2EA" w14:textId="77777777" w:rsidR="002510F4" w:rsidRPr="00430064" w:rsidRDefault="006725F1">
            <w:pPr>
              <w:pStyle w:val="ElementHeading"/>
            </w:pPr>
            <w:r w:rsidRPr="00430064">
              <w:t>Location of Will</w:t>
            </w:r>
          </w:p>
        </w:tc>
        <w:tc>
          <w:tcPr>
            <w:tcW w:w="3783" w:type="dxa"/>
            <w:tcBorders>
              <w:top w:val="single" w:sz="4" w:space="0" w:color="808080"/>
              <w:left w:val="single" w:sz="4" w:space="0" w:color="808080"/>
              <w:bottom w:val="single" w:sz="4" w:space="0" w:color="808080"/>
            </w:tcBorders>
            <w:shd w:val="clear" w:color="auto" w:fill="auto"/>
            <w:vAlign w:val="center"/>
          </w:tcPr>
          <w:p w14:paraId="5B10BC42" w14:textId="77777777" w:rsidR="002510F4" w:rsidRPr="00430064" w:rsidRDefault="006725F1">
            <w:pPr>
              <w:pStyle w:val="FadedElementTextLeft"/>
            </w:pPr>
            <w:r w:rsidRPr="00430064">
              <w:rPr>
                <w:rFonts w:eastAsia="Tahoma"/>
              </w:rPr>
              <w:t xml:space="preserve"> </w:t>
            </w:r>
            <w:r w:rsidRPr="00430064">
              <w:t>Not Recorded</w:t>
            </w:r>
          </w:p>
        </w:tc>
        <w:tc>
          <w:tcPr>
            <w:tcW w:w="540" w:type="dxa"/>
            <w:tcBorders>
              <w:left w:val="single" w:sz="4" w:space="0" w:color="808080"/>
            </w:tcBorders>
            <w:shd w:val="clear" w:color="auto" w:fill="auto"/>
            <w:vAlign w:val="center"/>
          </w:tcPr>
          <w:p w14:paraId="2C13168E"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55129C" w14:textId="77777777" w:rsidR="002510F4" w:rsidRPr="00430064" w:rsidRDefault="002510F4"/>
        </w:tc>
      </w:tr>
      <w:tr w:rsidR="00CA255A" w:rsidRPr="00430064" w14:paraId="181126DA" w14:textId="77777777" w:rsidTr="003762C4">
        <w:trPr>
          <w:trHeight w:hRule="exact" w:val="113"/>
        </w:trPr>
        <w:tc>
          <w:tcPr>
            <w:tcW w:w="2702" w:type="dxa"/>
            <w:shd w:val="clear" w:color="auto" w:fill="auto"/>
            <w:vAlign w:val="center"/>
          </w:tcPr>
          <w:p w14:paraId="2627F73B"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66444DED" w14:textId="77777777" w:rsidR="002510F4" w:rsidRPr="00430064" w:rsidRDefault="002510F4">
            <w:pPr>
              <w:pStyle w:val="ElementText"/>
              <w:snapToGrid w:val="0"/>
            </w:pPr>
          </w:p>
        </w:tc>
        <w:tc>
          <w:tcPr>
            <w:tcW w:w="540" w:type="dxa"/>
            <w:shd w:val="clear" w:color="auto" w:fill="auto"/>
            <w:vAlign w:val="center"/>
          </w:tcPr>
          <w:p w14:paraId="656E5F7A"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5651B81D" w14:textId="77777777" w:rsidR="002510F4" w:rsidRPr="00430064" w:rsidRDefault="002510F4">
            <w:pPr>
              <w:pStyle w:val="ElementHeading"/>
              <w:snapToGrid w:val="0"/>
            </w:pPr>
          </w:p>
        </w:tc>
      </w:tr>
      <w:tr w:rsidR="00CA255A" w:rsidRPr="00430064" w14:paraId="0DCC6055" w14:textId="77777777" w:rsidTr="003762C4">
        <w:trPr>
          <w:trHeight w:val="284"/>
        </w:trPr>
        <w:tc>
          <w:tcPr>
            <w:tcW w:w="2702" w:type="dxa"/>
            <w:shd w:val="clear" w:color="auto" w:fill="auto"/>
            <w:vAlign w:val="center"/>
          </w:tcPr>
          <w:p w14:paraId="650C2567" w14:textId="77777777" w:rsidR="002510F4" w:rsidRPr="00430064" w:rsidRDefault="006725F1">
            <w:pPr>
              <w:pStyle w:val="ElementHeading"/>
            </w:pPr>
            <w:r w:rsidRPr="00430064">
              <w:t>Executor(s)</w:t>
            </w:r>
          </w:p>
        </w:tc>
        <w:tc>
          <w:tcPr>
            <w:tcW w:w="3783" w:type="dxa"/>
            <w:tcBorders>
              <w:top w:val="single" w:sz="4" w:space="0" w:color="808080"/>
              <w:left w:val="single" w:sz="4" w:space="0" w:color="808080"/>
              <w:bottom w:val="single" w:sz="4" w:space="0" w:color="808080"/>
            </w:tcBorders>
            <w:shd w:val="clear" w:color="auto" w:fill="auto"/>
            <w:vAlign w:val="center"/>
          </w:tcPr>
          <w:p w14:paraId="1E03C0B4" w14:textId="77777777" w:rsidR="002510F4" w:rsidRPr="00430064" w:rsidRDefault="006725F1">
            <w:pPr>
              <w:pStyle w:val="FadedElementTextLeft"/>
            </w:pPr>
            <w:r w:rsidRPr="00430064">
              <w:rPr>
                <w:rFonts w:eastAsia="Tahoma"/>
              </w:rPr>
              <w:t xml:space="preserve"> </w:t>
            </w:r>
            <w:r w:rsidRPr="00430064">
              <w:t>Not Recorded</w:t>
            </w:r>
          </w:p>
        </w:tc>
        <w:tc>
          <w:tcPr>
            <w:tcW w:w="540" w:type="dxa"/>
            <w:tcBorders>
              <w:left w:val="single" w:sz="4" w:space="0" w:color="808080"/>
            </w:tcBorders>
            <w:shd w:val="clear" w:color="auto" w:fill="auto"/>
            <w:vAlign w:val="center"/>
          </w:tcPr>
          <w:p w14:paraId="11047C88"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42A174A" w14:textId="77777777" w:rsidR="002510F4" w:rsidRPr="00430064" w:rsidRDefault="002510F4"/>
        </w:tc>
      </w:tr>
      <w:tr w:rsidR="00CA255A" w:rsidRPr="00430064" w14:paraId="4B804D10" w14:textId="77777777" w:rsidTr="003762C4">
        <w:trPr>
          <w:trHeight w:hRule="exact" w:val="113"/>
        </w:trPr>
        <w:tc>
          <w:tcPr>
            <w:tcW w:w="2702" w:type="dxa"/>
            <w:shd w:val="clear" w:color="auto" w:fill="auto"/>
            <w:vAlign w:val="center"/>
          </w:tcPr>
          <w:p w14:paraId="74984676"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10D415CE" w14:textId="77777777" w:rsidR="002510F4" w:rsidRPr="00430064" w:rsidRDefault="002510F4">
            <w:pPr>
              <w:pStyle w:val="ElementText"/>
              <w:snapToGrid w:val="0"/>
            </w:pPr>
          </w:p>
        </w:tc>
        <w:tc>
          <w:tcPr>
            <w:tcW w:w="540" w:type="dxa"/>
            <w:shd w:val="clear" w:color="auto" w:fill="auto"/>
            <w:vAlign w:val="center"/>
          </w:tcPr>
          <w:p w14:paraId="335539E8"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679B4A5A" w14:textId="77777777" w:rsidR="002510F4" w:rsidRPr="00430064" w:rsidRDefault="002510F4">
            <w:pPr>
              <w:pStyle w:val="ElementHeading"/>
              <w:snapToGrid w:val="0"/>
            </w:pPr>
          </w:p>
        </w:tc>
      </w:tr>
      <w:tr w:rsidR="00CA255A" w:rsidRPr="00430064" w14:paraId="20268434" w14:textId="77777777" w:rsidTr="003762C4">
        <w:trPr>
          <w:trHeight w:val="284"/>
        </w:trPr>
        <w:tc>
          <w:tcPr>
            <w:tcW w:w="2702" w:type="dxa"/>
            <w:shd w:val="clear" w:color="auto" w:fill="auto"/>
            <w:vAlign w:val="center"/>
          </w:tcPr>
          <w:p w14:paraId="14194E02" w14:textId="77777777" w:rsidR="002510F4" w:rsidRPr="00430064" w:rsidRDefault="006725F1">
            <w:pPr>
              <w:pStyle w:val="ElementHeading"/>
            </w:pPr>
            <w:r w:rsidRPr="00430064">
              <w:t>Testamentary Trust?</w:t>
            </w:r>
          </w:p>
        </w:tc>
        <w:tc>
          <w:tcPr>
            <w:tcW w:w="3783" w:type="dxa"/>
            <w:tcBorders>
              <w:top w:val="single" w:sz="4" w:space="0" w:color="808080"/>
              <w:left w:val="single" w:sz="4" w:space="0" w:color="808080"/>
              <w:bottom w:val="single" w:sz="4" w:space="0" w:color="808080"/>
            </w:tcBorders>
            <w:shd w:val="clear" w:color="auto" w:fill="auto"/>
            <w:vAlign w:val="center"/>
          </w:tcPr>
          <w:p w14:paraId="29D26B7C" w14:textId="77777777" w:rsidR="002510F4" w:rsidRPr="00430064" w:rsidRDefault="003762C4">
            <w:pPr>
              <w:pStyle w:val="FadedElementTextLeft"/>
              <w:rPr>
                <w:color w:val="auto"/>
              </w:rPr>
            </w:pPr>
            <w:r w:rsidRPr="00430064">
              <w:rPr>
                <w:color w:val="auto"/>
              </w:rPr>
              <w:t>xxx</w:t>
            </w:r>
          </w:p>
        </w:tc>
        <w:tc>
          <w:tcPr>
            <w:tcW w:w="540" w:type="dxa"/>
            <w:tcBorders>
              <w:left w:val="single" w:sz="4" w:space="0" w:color="808080"/>
            </w:tcBorders>
            <w:shd w:val="clear" w:color="auto" w:fill="auto"/>
            <w:vAlign w:val="center"/>
          </w:tcPr>
          <w:p w14:paraId="087235D6"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08818A7" w14:textId="77777777" w:rsidR="002510F4" w:rsidRPr="00430064" w:rsidRDefault="003762C4">
            <w:r w:rsidRPr="00430064">
              <w:t>xxx</w:t>
            </w:r>
          </w:p>
        </w:tc>
      </w:tr>
      <w:tr w:rsidR="00CA255A" w:rsidRPr="00430064" w14:paraId="00EB05E7" w14:textId="77777777" w:rsidTr="003762C4">
        <w:trPr>
          <w:trHeight w:hRule="exact" w:val="113"/>
        </w:trPr>
        <w:tc>
          <w:tcPr>
            <w:tcW w:w="2702" w:type="dxa"/>
            <w:shd w:val="clear" w:color="auto" w:fill="auto"/>
            <w:vAlign w:val="center"/>
          </w:tcPr>
          <w:p w14:paraId="00AA87F3"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292E2C93" w14:textId="77777777" w:rsidR="002510F4" w:rsidRPr="00430064" w:rsidRDefault="002510F4">
            <w:pPr>
              <w:pStyle w:val="ElementText"/>
              <w:snapToGrid w:val="0"/>
            </w:pPr>
          </w:p>
        </w:tc>
        <w:tc>
          <w:tcPr>
            <w:tcW w:w="540" w:type="dxa"/>
            <w:shd w:val="clear" w:color="auto" w:fill="auto"/>
            <w:vAlign w:val="center"/>
          </w:tcPr>
          <w:p w14:paraId="6B70DF30"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642F2D55" w14:textId="77777777" w:rsidR="002510F4" w:rsidRPr="00430064" w:rsidRDefault="002510F4">
            <w:pPr>
              <w:pStyle w:val="ElementHeading"/>
              <w:snapToGrid w:val="0"/>
            </w:pPr>
          </w:p>
        </w:tc>
      </w:tr>
      <w:tr w:rsidR="00CA255A" w:rsidRPr="00430064" w14:paraId="044C87E0" w14:textId="77777777" w:rsidTr="003762C4">
        <w:trPr>
          <w:trHeight w:val="284"/>
        </w:trPr>
        <w:tc>
          <w:tcPr>
            <w:tcW w:w="2702" w:type="dxa"/>
            <w:shd w:val="clear" w:color="auto" w:fill="auto"/>
            <w:vAlign w:val="center"/>
          </w:tcPr>
          <w:p w14:paraId="534E113C" w14:textId="77777777" w:rsidR="002510F4" w:rsidRPr="00430064" w:rsidRDefault="006725F1">
            <w:pPr>
              <w:pStyle w:val="ElementHeading"/>
            </w:pPr>
            <w:r w:rsidRPr="00430064">
              <w:t>Power of Attorney?</w:t>
            </w:r>
          </w:p>
        </w:tc>
        <w:tc>
          <w:tcPr>
            <w:tcW w:w="3783" w:type="dxa"/>
            <w:tcBorders>
              <w:top w:val="single" w:sz="4" w:space="0" w:color="808080"/>
              <w:left w:val="single" w:sz="4" w:space="0" w:color="808080"/>
              <w:bottom w:val="single" w:sz="4" w:space="0" w:color="808080"/>
            </w:tcBorders>
            <w:shd w:val="clear" w:color="auto" w:fill="auto"/>
            <w:vAlign w:val="center"/>
          </w:tcPr>
          <w:p w14:paraId="74F80BFA" w14:textId="1C7426C7" w:rsidR="002510F4" w:rsidRPr="00430064" w:rsidRDefault="006725F1">
            <w:pPr>
              <w:pStyle w:val="ElementText"/>
            </w:pPr>
            <w:r w:rsidRPr="00430064">
              <w:rPr>
                <w:rFonts w:eastAsia="Tahoma"/>
              </w:rPr>
              <w:t xml:space="preserve"> </w:t>
            </w:r>
            <w:r w:rsidRPr="00430064">
              <w:t>Yes - Enduring (</w:t>
            </w:r>
            <w:r w:rsidR="00547A41">
              <w:t>Test</w:t>
            </w:r>
            <w:r w:rsidRPr="00430064">
              <w:t>)</w:t>
            </w:r>
          </w:p>
        </w:tc>
        <w:tc>
          <w:tcPr>
            <w:tcW w:w="540" w:type="dxa"/>
            <w:tcBorders>
              <w:left w:val="single" w:sz="4" w:space="0" w:color="808080"/>
            </w:tcBorders>
            <w:shd w:val="clear" w:color="auto" w:fill="auto"/>
            <w:vAlign w:val="center"/>
          </w:tcPr>
          <w:p w14:paraId="6AF071AD"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545DD6E" w14:textId="77777777" w:rsidR="002510F4" w:rsidRPr="00430064" w:rsidRDefault="002510F4"/>
        </w:tc>
      </w:tr>
      <w:tr w:rsidR="00CA255A" w:rsidRPr="00430064" w14:paraId="0F094B2A" w14:textId="77777777" w:rsidTr="003762C4">
        <w:trPr>
          <w:trHeight w:hRule="exact" w:val="113"/>
        </w:trPr>
        <w:tc>
          <w:tcPr>
            <w:tcW w:w="2702" w:type="dxa"/>
            <w:shd w:val="clear" w:color="auto" w:fill="auto"/>
            <w:vAlign w:val="center"/>
          </w:tcPr>
          <w:p w14:paraId="070557B9" w14:textId="77777777" w:rsidR="002510F4" w:rsidRPr="00430064" w:rsidRDefault="002510F4">
            <w:pPr>
              <w:pStyle w:val="ElementHeading"/>
              <w:snapToGrid w:val="0"/>
            </w:pPr>
          </w:p>
        </w:tc>
        <w:tc>
          <w:tcPr>
            <w:tcW w:w="3783" w:type="dxa"/>
            <w:tcBorders>
              <w:bottom w:val="single" w:sz="4" w:space="0" w:color="808080"/>
            </w:tcBorders>
            <w:shd w:val="clear" w:color="auto" w:fill="auto"/>
            <w:vAlign w:val="center"/>
          </w:tcPr>
          <w:p w14:paraId="73030249" w14:textId="77777777" w:rsidR="002510F4" w:rsidRPr="00430064" w:rsidRDefault="002510F4">
            <w:pPr>
              <w:pStyle w:val="ElementText"/>
              <w:snapToGrid w:val="0"/>
            </w:pPr>
          </w:p>
        </w:tc>
        <w:tc>
          <w:tcPr>
            <w:tcW w:w="540" w:type="dxa"/>
            <w:shd w:val="clear" w:color="auto" w:fill="auto"/>
            <w:vAlign w:val="center"/>
          </w:tcPr>
          <w:p w14:paraId="557B9F8E" w14:textId="77777777" w:rsidR="002510F4" w:rsidRPr="00430064" w:rsidRDefault="002510F4">
            <w:pPr>
              <w:pStyle w:val="ElementText"/>
              <w:snapToGrid w:val="0"/>
            </w:pPr>
          </w:p>
        </w:tc>
        <w:tc>
          <w:tcPr>
            <w:tcW w:w="3785" w:type="dxa"/>
            <w:tcBorders>
              <w:bottom w:val="single" w:sz="4" w:space="0" w:color="808080"/>
            </w:tcBorders>
            <w:shd w:val="clear" w:color="auto" w:fill="auto"/>
            <w:vAlign w:val="center"/>
          </w:tcPr>
          <w:p w14:paraId="02A5004D" w14:textId="77777777" w:rsidR="002510F4" w:rsidRPr="00430064" w:rsidRDefault="002510F4">
            <w:pPr>
              <w:pStyle w:val="ElementHeading"/>
              <w:snapToGrid w:val="0"/>
            </w:pPr>
          </w:p>
        </w:tc>
      </w:tr>
      <w:tr w:rsidR="00CA255A" w:rsidRPr="00430064" w14:paraId="2D18B87D" w14:textId="77777777" w:rsidTr="003762C4">
        <w:trPr>
          <w:trHeight w:val="284"/>
        </w:trPr>
        <w:tc>
          <w:tcPr>
            <w:tcW w:w="2702" w:type="dxa"/>
            <w:shd w:val="clear" w:color="auto" w:fill="auto"/>
            <w:vAlign w:val="center"/>
          </w:tcPr>
          <w:p w14:paraId="72953EC8" w14:textId="77777777" w:rsidR="003762C4" w:rsidRPr="00430064" w:rsidRDefault="006725F1" w:rsidP="003762C4">
            <w:pPr>
              <w:pStyle w:val="ElementHeading"/>
            </w:pPr>
            <w:r w:rsidRPr="00430064">
              <w:t>Enduring Guardian Appointed?</w:t>
            </w:r>
          </w:p>
        </w:tc>
        <w:tc>
          <w:tcPr>
            <w:tcW w:w="3783" w:type="dxa"/>
            <w:tcBorders>
              <w:top w:val="single" w:sz="4" w:space="0" w:color="808080"/>
              <w:left w:val="single" w:sz="4" w:space="0" w:color="808080"/>
              <w:bottom w:val="single" w:sz="4" w:space="0" w:color="808080"/>
            </w:tcBorders>
            <w:shd w:val="clear" w:color="auto" w:fill="auto"/>
            <w:vAlign w:val="center"/>
          </w:tcPr>
          <w:p w14:paraId="62967C29" w14:textId="77777777" w:rsidR="003762C4" w:rsidRPr="00430064" w:rsidRDefault="006725F1" w:rsidP="003762C4">
            <w:pPr>
              <w:pStyle w:val="ElementText"/>
            </w:pPr>
            <w:r w:rsidRPr="00430064">
              <w:t>xxx</w:t>
            </w:r>
          </w:p>
        </w:tc>
        <w:tc>
          <w:tcPr>
            <w:tcW w:w="540" w:type="dxa"/>
            <w:tcBorders>
              <w:left w:val="single" w:sz="4" w:space="0" w:color="808080"/>
            </w:tcBorders>
            <w:shd w:val="clear" w:color="auto" w:fill="auto"/>
            <w:vAlign w:val="center"/>
          </w:tcPr>
          <w:p w14:paraId="42261453" w14:textId="77777777" w:rsidR="003762C4" w:rsidRPr="00430064" w:rsidRDefault="003762C4" w:rsidP="003762C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E68F6A" w14:textId="77777777" w:rsidR="003762C4" w:rsidRPr="00430064" w:rsidRDefault="006725F1" w:rsidP="003762C4">
            <w:r w:rsidRPr="00430064">
              <w:t>xxx</w:t>
            </w:r>
          </w:p>
        </w:tc>
      </w:tr>
      <w:tr w:rsidR="00CA255A" w:rsidRPr="00430064" w14:paraId="063588FD" w14:textId="77777777" w:rsidTr="003762C4">
        <w:trPr>
          <w:trHeight w:hRule="exact" w:val="113"/>
        </w:trPr>
        <w:tc>
          <w:tcPr>
            <w:tcW w:w="2702" w:type="dxa"/>
            <w:shd w:val="clear" w:color="auto" w:fill="auto"/>
            <w:vAlign w:val="center"/>
          </w:tcPr>
          <w:p w14:paraId="286A6B3A" w14:textId="77777777" w:rsidR="003762C4" w:rsidRPr="00430064" w:rsidRDefault="003762C4" w:rsidP="003762C4">
            <w:pPr>
              <w:pStyle w:val="ElementHeading"/>
              <w:snapToGrid w:val="0"/>
            </w:pPr>
          </w:p>
        </w:tc>
        <w:tc>
          <w:tcPr>
            <w:tcW w:w="3783" w:type="dxa"/>
            <w:tcBorders>
              <w:bottom w:val="single" w:sz="4" w:space="0" w:color="808080"/>
            </w:tcBorders>
            <w:shd w:val="clear" w:color="auto" w:fill="auto"/>
            <w:vAlign w:val="center"/>
          </w:tcPr>
          <w:p w14:paraId="15A0656B" w14:textId="77777777" w:rsidR="003762C4" w:rsidRPr="00430064" w:rsidRDefault="003762C4" w:rsidP="003762C4">
            <w:pPr>
              <w:pStyle w:val="ElementText"/>
              <w:snapToGrid w:val="0"/>
            </w:pPr>
          </w:p>
        </w:tc>
        <w:tc>
          <w:tcPr>
            <w:tcW w:w="540" w:type="dxa"/>
            <w:shd w:val="clear" w:color="auto" w:fill="auto"/>
            <w:vAlign w:val="center"/>
          </w:tcPr>
          <w:p w14:paraId="455F6913" w14:textId="77777777" w:rsidR="003762C4" w:rsidRPr="00430064" w:rsidRDefault="003762C4" w:rsidP="003762C4">
            <w:pPr>
              <w:pStyle w:val="ElementText"/>
              <w:snapToGrid w:val="0"/>
            </w:pPr>
          </w:p>
        </w:tc>
        <w:tc>
          <w:tcPr>
            <w:tcW w:w="3785" w:type="dxa"/>
            <w:tcBorders>
              <w:bottom w:val="single" w:sz="4" w:space="0" w:color="808080"/>
            </w:tcBorders>
            <w:shd w:val="clear" w:color="auto" w:fill="auto"/>
            <w:vAlign w:val="center"/>
          </w:tcPr>
          <w:p w14:paraId="784EE85F" w14:textId="77777777" w:rsidR="003762C4" w:rsidRPr="00430064" w:rsidRDefault="003762C4" w:rsidP="003762C4">
            <w:pPr>
              <w:pStyle w:val="ElementHeading"/>
              <w:snapToGrid w:val="0"/>
            </w:pPr>
          </w:p>
        </w:tc>
      </w:tr>
      <w:tr w:rsidR="00CA255A" w:rsidRPr="00430064" w14:paraId="34851C17" w14:textId="77777777" w:rsidTr="003762C4">
        <w:trPr>
          <w:trHeight w:val="284"/>
        </w:trPr>
        <w:tc>
          <w:tcPr>
            <w:tcW w:w="2702" w:type="dxa"/>
            <w:shd w:val="clear" w:color="auto" w:fill="auto"/>
            <w:vAlign w:val="center"/>
          </w:tcPr>
          <w:p w14:paraId="4ED50AC8" w14:textId="77777777" w:rsidR="003762C4" w:rsidRPr="00430064" w:rsidRDefault="006725F1" w:rsidP="003762C4">
            <w:pPr>
              <w:pStyle w:val="ElementHeading"/>
            </w:pPr>
            <w:r w:rsidRPr="00430064">
              <w:t>Funeral Plan</w:t>
            </w:r>
          </w:p>
        </w:tc>
        <w:tc>
          <w:tcPr>
            <w:tcW w:w="3783" w:type="dxa"/>
            <w:tcBorders>
              <w:top w:val="single" w:sz="4" w:space="0" w:color="808080"/>
              <w:left w:val="single" w:sz="4" w:space="0" w:color="808080"/>
              <w:bottom w:val="single" w:sz="4" w:space="0" w:color="808080"/>
            </w:tcBorders>
            <w:shd w:val="clear" w:color="auto" w:fill="auto"/>
            <w:vAlign w:val="center"/>
          </w:tcPr>
          <w:p w14:paraId="5E0B6F53" w14:textId="77777777" w:rsidR="003762C4" w:rsidRPr="00430064" w:rsidRDefault="006725F1" w:rsidP="003762C4">
            <w:pPr>
              <w:pStyle w:val="FadedElementTextLeft"/>
            </w:pPr>
            <w:r w:rsidRPr="00430064">
              <w:rPr>
                <w:rFonts w:eastAsia="Tahoma"/>
              </w:rPr>
              <w:t xml:space="preserve"> </w:t>
            </w:r>
            <w:r w:rsidRPr="00430064">
              <w:t>Not Recorded</w:t>
            </w:r>
          </w:p>
        </w:tc>
        <w:tc>
          <w:tcPr>
            <w:tcW w:w="540" w:type="dxa"/>
            <w:tcBorders>
              <w:left w:val="single" w:sz="4" w:space="0" w:color="808080"/>
            </w:tcBorders>
            <w:shd w:val="clear" w:color="auto" w:fill="auto"/>
            <w:vAlign w:val="center"/>
          </w:tcPr>
          <w:p w14:paraId="77BAA6BB" w14:textId="77777777" w:rsidR="003762C4" w:rsidRPr="00430064" w:rsidRDefault="003762C4" w:rsidP="003762C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E9B3D22" w14:textId="77777777" w:rsidR="003762C4" w:rsidRPr="00430064" w:rsidRDefault="003762C4" w:rsidP="003762C4"/>
        </w:tc>
      </w:tr>
    </w:tbl>
    <w:p w14:paraId="719376EB" w14:textId="77777777" w:rsidR="002510F4" w:rsidRPr="00430064" w:rsidRDefault="002510F4"/>
    <w:p w14:paraId="41460A09" w14:textId="77777777" w:rsidR="002510F4" w:rsidRPr="00430064" w:rsidRDefault="002510F4"/>
    <w:p w14:paraId="36FBCE11" w14:textId="77777777" w:rsidR="002510F4" w:rsidRPr="00430064" w:rsidRDefault="006725F1">
      <w:pPr>
        <w:pStyle w:val="Heading2-LightBlue"/>
      </w:pPr>
      <w:r w:rsidRPr="00430064">
        <w:t>Estate Beneficiaries</w:t>
      </w:r>
    </w:p>
    <w:p w14:paraId="751D30FF" w14:textId="77777777" w:rsidR="002510F4" w:rsidRPr="00430064" w:rsidRDefault="002510F4">
      <w:pPr>
        <w:pStyle w:val="Spacer4"/>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2702"/>
        <w:gridCol w:w="1981"/>
        <w:gridCol w:w="2342"/>
        <w:gridCol w:w="3785"/>
      </w:tblGrid>
      <w:tr w:rsidR="00CA255A" w:rsidRPr="00430064" w14:paraId="6F11C38D" w14:textId="77777777">
        <w:trPr>
          <w:trHeight w:val="284"/>
        </w:trPr>
        <w:tc>
          <w:tcPr>
            <w:tcW w:w="2702" w:type="dxa"/>
            <w:tcBorders>
              <w:bottom w:val="single" w:sz="4" w:space="0" w:color="808080"/>
            </w:tcBorders>
            <w:shd w:val="clear" w:color="auto" w:fill="auto"/>
            <w:vAlign w:val="center"/>
          </w:tcPr>
          <w:p w14:paraId="7BEDAA22" w14:textId="77777777" w:rsidR="002510F4" w:rsidRPr="00430064" w:rsidRDefault="006725F1">
            <w:pPr>
              <w:pStyle w:val="ElementHeadingGrey"/>
            </w:pPr>
            <w:r w:rsidRPr="00430064">
              <w:t>Benefactor</w:t>
            </w:r>
          </w:p>
        </w:tc>
        <w:tc>
          <w:tcPr>
            <w:tcW w:w="1981" w:type="dxa"/>
            <w:tcBorders>
              <w:bottom w:val="single" w:sz="4" w:space="0" w:color="808080"/>
            </w:tcBorders>
            <w:shd w:val="clear" w:color="auto" w:fill="auto"/>
            <w:vAlign w:val="center"/>
          </w:tcPr>
          <w:p w14:paraId="67A4D229" w14:textId="77777777" w:rsidR="002510F4" w:rsidRPr="00430064" w:rsidRDefault="006725F1">
            <w:pPr>
              <w:pStyle w:val="ElementHeadingGrey"/>
            </w:pPr>
            <w:r w:rsidRPr="00430064">
              <w:t>Beneficiary</w:t>
            </w:r>
          </w:p>
        </w:tc>
        <w:tc>
          <w:tcPr>
            <w:tcW w:w="2342" w:type="dxa"/>
            <w:tcBorders>
              <w:bottom w:val="single" w:sz="4" w:space="0" w:color="808080"/>
            </w:tcBorders>
            <w:shd w:val="clear" w:color="auto" w:fill="auto"/>
            <w:vAlign w:val="center"/>
          </w:tcPr>
          <w:p w14:paraId="391F59D1" w14:textId="77777777" w:rsidR="002510F4" w:rsidRPr="00430064" w:rsidRDefault="006725F1">
            <w:pPr>
              <w:pStyle w:val="ElementHeadingGrey"/>
            </w:pPr>
            <w:r w:rsidRPr="00430064">
              <w:t>Age of Entitlement</w:t>
            </w:r>
          </w:p>
        </w:tc>
        <w:tc>
          <w:tcPr>
            <w:tcW w:w="3785" w:type="dxa"/>
            <w:tcBorders>
              <w:bottom w:val="single" w:sz="4" w:space="0" w:color="808080"/>
            </w:tcBorders>
            <w:shd w:val="clear" w:color="auto" w:fill="auto"/>
            <w:vAlign w:val="center"/>
          </w:tcPr>
          <w:p w14:paraId="02C5887D" w14:textId="77777777" w:rsidR="002510F4" w:rsidRPr="00430064" w:rsidRDefault="006725F1">
            <w:pPr>
              <w:pStyle w:val="ElementHeadingGrey"/>
            </w:pPr>
            <w:r w:rsidRPr="00430064">
              <w:t>Notes</w:t>
            </w:r>
          </w:p>
        </w:tc>
      </w:tr>
      <w:tr w:rsidR="00CA255A" w:rsidRPr="00430064" w14:paraId="7CB9A9BE" w14:textId="77777777">
        <w:trPr>
          <w:trHeight w:val="284"/>
        </w:trPr>
        <w:tc>
          <w:tcPr>
            <w:tcW w:w="2702" w:type="dxa"/>
            <w:tcBorders>
              <w:top w:val="single" w:sz="4" w:space="0" w:color="808080"/>
              <w:left w:val="single" w:sz="4" w:space="0" w:color="808080"/>
              <w:bottom w:val="single" w:sz="4" w:space="0" w:color="808080"/>
            </w:tcBorders>
            <w:shd w:val="clear" w:color="auto" w:fill="auto"/>
            <w:vAlign w:val="center"/>
          </w:tcPr>
          <w:p w14:paraId="1787F582" w14:textId="77777777" w:rsidR="002510F4" w:rsidRPr="00430064" w:rsidRDefault="006725F1">
            <w:pPr>
              <w:pStyle w:val="FadedElementTextLeft"/>
            </w:pPr>
            <w:r w:rsidRPr="00430064">
              <w:t>None Recorded</w:t>
            </w:r>
          </w:p>
        </w:tc>
        <w:tc>
          <w:tcPr>
            <w:tcW w:w="1981" w:type="dxa"/>
            <w:tcBorders>
              <w:top w:val="single" w:sz="4" w:space="0" w:color="808080"/>
              <w:left w:val="single" w:sz="4" w:space="0" w:color="808080"/>
              <w:bottom w:val="single" w:sz="4" w:space="0" w:color="808080"/>
            </w:tcBorders>
            <w:shd w:val="clear" w:color="auto" w:fill="auto"/>
            <w:vAlign w:val="center"/>
          </w:tcPr>
          <w:p w14:paraId="55E23B64" w14:textId="77777777" w:rsidR="002510F4" w:rsidRPr="0043006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630D49E3"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FD86C26" w14:textId="77777777" w:rsidR="002510F4" w:rsidRPr="00430064" w:rsidRDefault="002510F4">
            <w:pPr>
              <w:pStyle w:val="ElementText"/>
              <w:snapToGrid w:val="0"/>
            </w:pPr>
          </w:p>
        </w:tc>
      </w:tr>
      <w:tr w:rsidR="00CA255A" w:rsidRPr="00430064" w14:paraId="754D672E" w14:textId="77777777">
        <w:trPr>
          <w:trHeight w:val="284"/>
        </w:trPr>
        <w:tc>
          <w:tcPr>
            <w:tcW w:w="2702" w:type="dxa"/>
            <w:tcBorders>
              <w:top w:val="single" w:sz="4" w:space="0" w:color="808080"/>
              <w:left w:val="single" w:sz="4" w:space="0" w:color="808080"/>
              <w:bottom w:val="single" w:sz="4" w:space="0" w:color="808080"/>
            </w:tcBorders>
            <w:shd w:val="clear" w:color="auto" w:fill="auto"/>
            <w:vAlign w:val="center"/>
          </w:tcPr>
          <w:p w14:paraId="79B1EA36" w14:textId="77777777" w:rsidR="002510F4" w:rsidRPr="00430064" w:rsidRDefault="002510F4">
            <w:pPr>
              <w:pStyle w:val="ElementText"/>
              <w:snapToGrid w:val="0"/>
            </w:pPr>
          </w:p>
        </w:tc>
        <w:tc>
          <w:tcPr>
            <w:tcW w:w="1981" w:type="dxa"/>
            <w:tcBorders>
              <w:top w:val="single" w:sz="4" w:space="0" w:color="808080"/>
              <w:left w:val="single" w:sz="4" w:space="0" w:color="808080"/>
              <w:bottom w:val="single" w:sz="4" w:space="0" w:color="808080"/>
            </w:tcBorders>
            <w:shd w:val="clear" w:color="auto" w:fill="auto"/>
            <w:vAlign w:val="center"/>
          </w:tcPr>
          <w:p w14:paraId="39731420" w14:textId="77777777" w:rsidR="002510F4" w:rsidRPr="0043006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0ED7E8DE"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C0D4CF1" w14:textId="77777777" w:rsidR="002510F4" w:rsidRPr="00430064" w:rsidRDefault="002510F4">
            <w:pPr>
              <w:pStyle w:val="ElementText"/>
              <w:snapToGrid w:val="0"/>
            </w:pPr>
          </w:p>
        </w:tc>
      </w:tr>
      <w:tr w:rsidR="00CA255A" w:rsidRPr="00430064" w14:paraId="24BA6587" w14:textId="77777777">
        <w:trPr>
          <w:trHeight w:val="284"/>
        </w:trPr>
        <w:tc>
          <w:tcPr>
            <w:tcW w:w="2702" w:type="dxa"/>
            <w:tcBorders>
              <w:top w:val="single" w:sz="4" w:space="0" w:color="808080"/>
              <w:left w:val="single" w:sz="4" w:space="0" w:color="808080"/>
              <w:bottom w:val="single" w:sz="4" w:space="0" w:color="808080"/>
            </w:tcBorders>
            <w:shd w:val="clear" w:color="auto" w:fill="auto"/>
            <w:vAlign w:val="center"/>
          </w:tcPr>
          <w:p w14:paraId="357C414E" w14:textId="77777777" w:rsidR="002510F4" w:rsidRPr="00430064" w:rsidRDefault="002510F4">
            <w:pPr>
              <w:pStyle w:val="ElementText"/>
              <w:snapToGrid w:val="0"/>
            </w:pPr>
          </w:p>
        </w:tc>
        <w:tc>
          <w:tcPr>
            <w:tcW w:w="1981" w:type="dxa"/>
            <w:tcBorders>
              <w:top w:val="single" w:sz="4" w:space="0" w:color="808080"/>
              <w:left w:val="single" w:sz="4" w:space="0" w:color="808080"/>
              <w:bottom w:val="single" w:sz="4" w:space="0" w:color="808080"/>
            </w:tcBorders>
            <w:shd w:val="clear" w:color="auto" w:fill="auto"/>
            <w:vAlign w:val="center"/>
          </w:tcPr>
          <w:p w14:paraId="7AE20EE5" w14:textId="77777777" w:rsidR="002510F4" w:rsidRPr="0043006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4D6264EC" w14:textId="77777777" w:rsidR="002510F4" w:rsidRPr="0043006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2C683C8" w14:textId="77777777" w:rsidR="002510F4" w:rsidRPr="00430064" w:rsidRDefault="002510F4">
            <w:pPr>
              <w:pStyle w:val="ElementText"/>
              <w:snapToGrid w:val="0"/>
            </w:pPr>
          </w:p>
        </w:tc>
      </w:tr>
    </w:tbl>
    <w:p w14:paraId="1DD5A5AA" w14:textId="77777777" w:rsidR="002510F4" w:rsidRPr="00430064" w:rsidRDefault="002510F4"/>
    <w:p w14:paraId="28413863" w14:textId="77777777" w:rsidR="002510F4" w:rsidRPr="00430064" w:rsidRDefault="002510F4"/>
    <w:p w14:paraId="691CE855" w14:textId="77777777" w:rsidR="002510F4" w:rsidRPr="00430064" w:rsidRDefault="006725F1">
      <w:pPr>
        <w:pStyle w:val="Heading2-LightBlue"/>
      </w:pPr>
      <w:r w:rsidRPr="00430064">
        <w:t>Death Benefit Nomination(s)</w:t>
      </w:r>
    </w:p>
    <w:p w14:paraId="1509F1D4" w14:textId="77777777" w:rsidR="002510F4" w:rsidRPr="00430064" w:rsidRDefault="002510F4">
      <w:pPr>
        <w:pStyle w:val="Spacer4"/>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2700"/>
        <w:gridCol w:w="1980"/>
        <w:gridCol w:w="2340"/>
        <w:gridCol w:w="1890"/>
        <w:gridCol w:w="1890"/>
        <w:gridCol w:w="10"/>
      </w:tblGrid>
      <w:tr w:rsidR="00CA255A" w:rsidRPr="00430064" w14:paraId="2E086F58" w14:textId="77777777">
        <w:trPr>
          <w:gridAfter w:val="1"/>
          <w:wAfter w:w="10" w:type="dxa"/>
          <w:trHeight w:val="284"/>
        </w:trPr>
        <w:tc>
          <w:tcPr>
            <w:tcW w:w="2700" w:type="dxa"/>
            <w:tcBorders>
              <w:bottom w:val="single" w:sz="4" w:space="0" w:color="808080"/>
            </w:tcBorders>
            <w:shd w:val="clear" w:color="auto" w:fill="auto"/>
            <w:vAlign w:val="center"/>
          </w:tcPr>
          <w:p w14:paraId="398F098A" w14:textId="77777777" w:rsidR="002510F4" w:rsidRPr="00430064" w:rsidRDefault="006725F1">
            <w:pPr>
              <w:pStyle w:val="ElementHeadingGrey"/>
            </w:pPr>
            <w:r w:rsidRPr="00430064">
              <w:t>Fund / Owner</w:t>
            </w:r>
          </w:p>
        </w:tc>
        <w:tc>
          <w:tcPr>
            <w:tcW w:w="1980" w:type="dxa"/>
            <w:tcBorders>
              <w:bottom w:val="single" w:sz="4" w:space="0" w:color="808080"/>
            </w:tcBorders>
            <w:shd w:val="clear" w:color="auto" w:fill="auto"/>
            <w:vAlign w:val="center"/>
          </w:tcPr>
          <w:p w14:paraId="3F6DBD76" w14:textId="77777777" w:rsidR="002510F4" w:rsidRPr="00430064" w:rsidRDefault="006725F1">
            <w:pPr>
              <w:pStyle w:val="ElementHeadingGrey"/>
            </w:pPr>
            <w:r w:rsidRPr="00430064">
              <w:t>Type of Nomination</w:t>
            </w:r>
          </w:p>
        </w:tc>
        <w:tc>
          <w:tcPr>
            <w:tcW w:w="2340" w:type="dxa"/>
            <w:tcBorders>
              <w:bottom w:val="single" w:sz="4" w:space="0" w:color="808080"/>
            </w:tcBorders>
            <w:shd w:val="clear" w:color="auto" w:fill="auto"/>
            <w:vAlign w:val="center"/>
          </w:tcPr>
          <w:p w14:paraId="700A38E6" w14:textId="77777777" w:rsidR="002510F4" w:rsidRPr="00430064" w:rsidRDefault="006725F1">
            <w:pPr>
              <w:pStyle w:val="ElementHeadingGreyCentered"/>
              <w:jc w:val="left"/>
            </w:pPr>
            <w:r w:rsidRPr="00430064">
              <w:t>Beneficiary</w:t>
            </w:r>
          </w:p>
        </w:tc>
        <w:tc>
          <w:tcPr>
            <w:tcW w:w="1890" w:type="dxa"/>
            <w:tcBorders>
              <w:bottom w:val="single" w:sz="4" w:space="0" w:color="808080"/>
            </w:tcBorders>
            <w:shd w:val="clear" w:color="auto" w:fill="auto"/>
            <w:vAlign w:val="center"/>
          </w:tcPr>
          <w:p w14:paraId="5335B202" w14:textId="77777777" w:rsidR="002510F4" w:rsidRPr="00430064" w:rsidRDefault="006725F1">
            <w:pPr>
              <w:pStyle w:val="ElementHeadingGreyCentered"/>
              <w:jc w:val="left"/>
            </w:pPr>
            <w:r w:rsidRPr="00430064">
              <w:t>Relationship</w:t>
            </w:r>
          </w:p>
        </w:tc>
        <w:tc>
          <w:tcPr>
            <w:tcW w:w="1890" w:type="dxa"/>
            <w:tcBorders>
              <w:bottom w:val="single" w:sz="4" w:space="0" w:color="808080"/>
            </w:tcBorders>
            <w:shd w:val="clear" w:color="auto" w:fill="auto"/>
            <w:vAlign w:val="center"/>
          </w:tcPr>
          <w:p w14:paraId="4DFAEAA4" w14:textId="77777777" w:rsidR="002510F4" w:rsidRPr="00430064" w:rsidRDefault="006725F1">
            <w:pPr>
              <w:pStyle w:val="ElementHeadingGreyCentered"/>
              <w:jc w:val="left"/>
            </w:pPr>
            <w:r w:rsidRPr="00430064">
              <w:t>Date of Expiry</w:t>
            </w:r>
          </w:p>
        </w:tc>
      </w:tr>
      <w:tr w:rsidR="00CA255A" w:rsidRPr="00430064" w14:paraId="4BBFF976" w14:textId="77777777">
        <w:trPr>
          <w:trHeight w:val="284"/>
        </w:trPr>
        <w:tc>
          <w:tcPr>
            <w:tcW w:w="2700" w:type="dxa"/>
            <w:tcBorders>
              <w:top w:val="single" w:sz="4" w:space="0" w:color="808080"/>
              <w:left w:val="single" w:sz="4" w:space="0" w:color="808080"/>
              <w:bottom w:val="single" w:sz="4" w:space="0" w:color="808080"/>
            </w:tcBorders>
            <w:shd w:val="clear" w:color="auto" w:fill="auto"/>
            <w:vAlign w:val="center"/>
          </w:tcPr>
          <w:p w14:paraId="14A44DAD" w14:textId="77777777" w:rsidR="002510F4" w:rsidRPr="00430064" w:rsidRDefault="006725F1">
            <w:pPr>
              <w:pStyle w:val="ElementText"/>
            </w:pPr>
            <w:r w:rsidRPr="00430064">
              <w:t xml:space="preserve">IOOF Pursuit Select Personal Super - Consultum (as of 1 July 2018) / Holly </w:t>
            </w:r>
          </w:p>
        </w:tc>
        <w:tc>
          <w:tcPr>
            <w:tcW w:w="1980" w:type="dxa"/>
            <w:tcBorders>
              <w:top w:val="single" w:sz="4" w:space="0" w:color="808080"/>
              <w:left w:val="single" w:sz="4" w:space="0" w:color="808080"/>
              <w:bottom w:val="single" w:sz="4" w:space="0" w:color="808080"/>
            </w:tcBorders>
            <w:shd w:val="clear" w:color="auto" w:fill="auto"/>
            <w:vAlign w:val="center"/>
          </w:tcPr>
          <w:p w14:paraId="7E449CFE" w14:textId="77777777" w:rsidR="002510F4" w:rsidRPr="00430064" w:rsidRDefault="006725F1">
            <w:pPr>
              <w:pStyle w:val="ElementText"/>
            </w:pPr>
            <w:r w:rsidRPr="00430064">
              <w:t>Non-Binding</w:t>
            </w:r>
          </w:p>
        </w:tc>
        <w:tc>
          <w:tcPr>
            <w:tcW w:w="2340" w:type="dxa"/>
            <w:tcBorders>
              <w:top w:val="single" w:sz="4" w:space="0" w:color="808080"/>
              <w:left w:val="single" w:sz="4" w:space="0" w:color="808080"/>
              <w:bottom w:val="single" w:sz="4" w:space="0" w:color="808080"/>
            </w:tcBorders>
            <w:shd w:val="clear" w:color="auto" w:fill="auto"/>
            <w:vAlign w:val="center"/>
          </w:tcPr>
          <w:p w14:paraId="2947B07D" w14:textId="70E76B78" w:rsidR="002510F4" w:rsidRPr="00430064" w:rsidRDefault="00E27B90">
            <w:pPr>
              <w:pStyle w:val="ElementText"/>
            </w:pPr>
            <w:r>
              <w:t>Account</w:t>
            </w:r>
            <w:r w:rsidR="006725F1" w:rsidRPr="00430064">
              <w:t xml:space="preserve">, </w:t>
            </w:r>
            <w:r>
              <w:t>TEst</w:t>
            </w:r>
          </w:p>
          <w:p w14:paraId="3E4A7AC2" w14:textId="77777777" w:rsidR="002510F4" w:rsidRPr="00430064" w:rsidRDefault="006725F1">
            <w:pPr>
              <w:pStyle w:val="ElementText"/>
            </w:pPr>
            <w:r w:rsidRPr="00430064">
              <w:t>(100%)</w:t>
            </w:r>
          </w:p>
        </w:tc>
        <w:tc>
          <w:tcPr>
            <w:tcW w:w="1890" w:type="dxa"/>
            <w:tcBorders>
              <w:top w:val="single" w:sz="4" w:space="0" w:color="808080"/>
              <w:left w:val="single" w:sz="4" w:space="0" w:color="808080"/>
              <w:bottom w:val="single" w:sz="4" w:space="0" w:color="808080"/>
            </w:tcBorders>
            <w:shd w:val="clear" w:color="auto" w:fill="auto"/>
            <w:vAlign w:val="center"/>
          </w:tcPr>
          <w:p w14:paraId="4A544C07" w14:textId="77777777" w:rsidR="002510F4" w:rsidRPr="00430064" w:rsidRDefault="006725F1">
            <w:pPr>
              <w:pStyle w:val="ElementText"/>
            </w:pPr>
            <w:r w:rsidRPr="00430064">
              <w:t>sis</w:t>
            </w:r>
          </w:p>
        </w:tc>
        <w:tc>
          <w:tcPr>
            <w:tcW w:w="190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EF5836F" w14:textId="77777777" w:rsidR="002510F4" w:rsidRPr="00430064" w:rsidRDefault="006725F1">
            <w:pPr>
              <w:pStyle w:val="ElementText"/>
            </w:pPr>
            <w:r w:rsidRPr="00430064">
              <w:t>30 Jun 2021</w:t>
            </w:r>
          </w:p>
        </w:tc>
      </w:tr>
    </w:tbl>
    <w:p w14:paraId="1ED2104A" w14:textId="77777777" w:rsidR="002510F4" w:rsidRPr="00430064" w:rsidRDefault="002510F4"/>
    <w:p w14:paraId="7BC7BA59" w14:textId="77777777" w:rsidR="002510F4" w:rsidRPr="00430064" w:rsidRDefault="002510F4"/>
    <w:p w14:paraId="3844F5DF" w14:textId="77777777" w:rsidR="002510F4" w:rsidRPr="00430064" w:rsidRDefault="006725F1">
      <w:pPr>
        <w:pStyle w:val="Heading2-LightBlue"/>
      </w:pPr>
      <w:r w:rsidRPr="00430064">
        <w:t>Expected Inheritance(s)</w:t>
      </w:r>
    </w:p>
    <w:p w14:paraId="48994A7F" w14:textId="77777777" w:rsidR="002510F4" w:rsidRPr="00430064" w:rsidRDefault="002510F4">
      <w:pPr>
        <w:pStyle w:val="Spacer4"/>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02"/>
        <w:gridCol w:w="3963"/>
        <w:gridCol w:w="540"/>
        <w:gridCol w:w="3605"/>
      </w:tblGrid>
      <w:tr w:rsidR="00CA255A" w14:paraId="7F7DEC05" w14:textId="77777777">
        <w:trPr>
          <w:trHeight w:hRule="exact" w:val="113"/>
        </w:trPr>
        <w:tc>
          <w:tcPr>
            <w:tcW w:w="2702" w:type="dxa"/>
            <w:shd w:val="clear" w:color="auto" w:fill="auto"/>
            <w:vAlign w:val="center"/>
          </w:tcPr>
          <w:p w14:paraId="3BCBC5D9" w14:textId="77777777" w:rsidR="002510F4" w:rsidRDefault="002510F4">
            <w:pPr>
              <w:pStyle w:val="ElementText"/>
              <w:snapToGrid w:val="0"/>
            </w:pPr>
          </w:p>
        </w:tc>
        <w:tc>
          <w:tcPr>
            <w:tcW w:w="3963" w:type="dxa"/>
            <w:tcBorders>
              <w:bottom w:val="single" w:sz="4" w:space="0" w:color="808080"/>
            </w:tcBorders>
            <w:shd w:val="clear" w:color="auto" w:fill="auto"/>
            <w:vAlign w:val="center"/>
          </w:tcPr>
          <w:p w14:paraId="1371FC43" w14:textId="77777777" w:rsidR="002510F4" w:rsidRDefault="002510F4">
            <w:pPr>
              <w:pStyle w:val="ElementText"/>
              <w:snapToGrid w:val="0"/>
            </w:pPr>
          </w:p>
        </w:tc>
        <w:tc>
          <w:tcPr>
            <w:tcW w:w="540" w:type="dxa"/>
            <w:shd w:val="clear" w:color="auto" w:fill="auto"/>
            <w:vAlign w:val="center"/>
          </w:tcPr>
          <w:p w14:paraId="16E7556F" w14:textId="77777777" w:rsidR="002510F4" w:rsidRDefault="002510F4">
            <w:pPr>
              <w:pStyle w:val="ElementText"/>
              <w:snapToGrid w:val="0"/>
            </w:pPr>
          </w:p>
        </w:tc>
        <w:tc>
          <w:tcPr>
            <w:tcW w:w="3605" w:type="dxa"/>
            <w:tcBorders>
              <w:bottom w:val="single" w:sz="4" w:space="0" w:color="808080"/>
            </w:tcBorders>
            <w:shd w:val="clear" w:color="auto" w:fill="auto"/>
            <w:vAlign w:val="center"/>
          </w:tcPr>
          <w:p w14:paraId="43C5348D" w14:textId="77777777" w:rsidR="002510F4" w:rsidRDefault="002510F4">
            <w:pPr>
              <w:pStyle w:val="ElementHeading"/>
              <w:snapToGrid w:val="0"/>
            </w:pPr>
          </w:p>
        </w:tc>
      </w:tr>
      <w:tr w:rsidR="00CA255A" w14:paraId="71FABDE8" w14:textId="77777777">
        <w:trPr>
          <w:trHeight w:val="284"/>
        </w:trPr>
        <w:tc>
          <w:tcPr>
            <w:tcW w:w="2702" w:type="dxa"/>
            <w:shd w:val="clear" w:color="auto" w:fill="auto"/>
            <w:vAlign w:val="center"/>
          </w:tcPr>
          <w:p w14:paraId="1CD4841D" w14:textId="77777777" w:rsidR="002510F4" w:rsidRDefault="006725F1">
            <w:r>
              <w:rPr>
                <w:sz w:val="18"/>
              </w:rPr>
              <w:t>Expected inheritance?</w:t>
            </w:r>
          </w:p>
        </w:tc>
        <w:tc>
          <w:tcPr>
            <w:tcW w:w="3963" w:type="dxa"/>
            <w:tcBorders>
              <w:top w:val="single" w:sz="4" w:space="0" w:color="808080"/>
              <w:left w:val="single" w:sz="4" w:space="0" w:color="808080"/>
              <w:bottom w:val="single" w:sz="4" w:space="0" w:color="808080"/>
            </w:tcBorders>
            <w:shd w:val="clear" w:color="auto" w:fill="auto"/>
            <w:vAlign w:val="center"/>
          </w:tcPr>
          <w:p w14:paraId="1FDD0F99" w14:textId="77777777" w:rsidR="002510F4" w:rsidRDefault="006725F1">
            <w:pPr>
              <w:pStyle w:val="FadedElementTextLeft"/>
            </w:pPr>
            <w:r>
              <w:rPr>
                <w:rFonts w:eastAsia="Tahoma"/>
              </w:rPr>
              <w:t xml:space="preserve"> </w:t>
            </w:r>
            <w:r>
              <w:t>Not Recorded</w:t>
            </w:r>
          </w:p>
        </w:tc>
        <w:tc>
          <w:tcPr>
            <w:tcW w:w="540" w:type="dxa"/>
            <w:tcBorders>
              <w:left w:val="single" w:sz="4" w:space="0" w:color="808080"/>
            </w:tcBorders>
            <w:shd w:val="clear" w:color="auto" w:fill="auto"/>
            <w:vAlign w:val="center"/>
          </w:tcPr>
          <w:p w14:paraId="7EAC29DC" w14:textId="77777777" w:rsidR="002510F4" w:rsidRDefault="002510F4">
            <w:pPr>
              <w:pStyle w:val="ElementText"/>
              <w:snapToGrid w:val="0"/>
            </w:pPr>
          </w:p>
        </w:tc>
        <w:tc>
          <w:tcPr>
            <w:tcW w:w="36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CECF7D" w14:textId="77777777" w:rsidR="002510F4" w:rsidRDefault="006725F1">
            <w:pPr>
              <w:pStyle w:val="FadedElementTextLeft"/>
            </w:pPr>
            <w:r>
              <w:t>Not Recorded</w:t>
            </w:r>
          </w:p>
        </w:tc>
      </w:tr>
      <w:tr w:rsidR="00CA255A" w14:paraId="61F6472A" w14:textId="77777777">
        <w:trPr>
          <w:trHeight w:hRule="exact" w:val="113"/>
        </w:trPr>
        <w:tc>
          <w:tcPr>
            <w:tcW w:w="2702" w:type="dxa"/>
            <w:shd w:val="clear" w:color="auto" w:fill="auto"/>
            <w:vAlign w:val="center"/>
          </w:tcPr>
          <w:p w14:paraId="3B5462C5" w14:textId="77777777" w:rsidR="002510F4" w:rsidRDefault="002510F4">
            <w:pPr>
              <w:pStyle w:val="ElementHeading"/>
              <w:snapToGrid w:val="0"/>
            </w:pPr>
          </w:p>
        </w:tc>
        <w:tc>
          <w:tcPr>
            <w:tcW w:w="3963" w:type="dxa"/>
            <w:tcBorders>
              <w:bottom w:val="single" w:sz="4" w:space="0" w:color="808080"/>
            </w:tcBorders>
            <w:shd w:val="clear" w:color="auto" w:fill="auto"/>
            <w:vAlign w:val="center"/>
          </w:tcPr>
          <w:p w14:paraId="2F5DF237" w14:textId="77777777" w:rsidR="002510F4" w:rsidRDefault="002510F4">
            <w:pPr>
              <w:pStyle w:val="ElementText"/>
              <w:snapToGrid w:val="0"/>
            </w:pPr>
          </w:p>
        </w:tc>
        <w:tc>
          <w:tcPr>
            <w:tcW w:w="540" w:type="dxa"/>
            <w:shd w:val="clear" w:color="auto" w:fill="auto"/>
            <w:vAlign w:val="center"/>
          </w:tcPr>
          <w:p w14:paraId="4221E8DE" w14:textId="77777777" w:rsidR="002510F4" w:rsidRDefault="002510F4">
            <w:pPr>
              <w:pStyle w:val="ElementText"/>
              <w:snapToGrid w:val="0"/>
            </w:pPr>
          </w:p>
        </w:tc>
        <w:tc>
          <w:tcPr>
            <w:tcW w:w="3605" w:type="dxa"/>
            <w:tcBorders>
              <w:bottom w:val="single" w:sz="4" w:space="0" w:color="808080"/>
            </w:tcBorders>
            <w:shd w:val="clear" w:color="auto" w:fill="auto"/>
            <w:vAlign w:val="center"/>
          </w:tcPr>
          <w:p w14:paraId="29EF7207" w14:textId="77777777" w:rsidR="002510F4" w:rsidRDefault="002510F4">
            <w:pPr>
              <w:pStyle w:val="ElementHeading"/>
              <w:snapToGrid w:val="0"/>
            </w:pPr>
          </w:p>
        </w:tc>
      </w:tr>
      <w:tr w:rsidR="00CA255A" w14:paraId="2CE63DC8" w14:textId="77777777">
        <w:trPr>
          <w:trHeight w:val="284"/>
        </w:trPr>
        <w:tc>
          <w:tcPr>
            <w:tcW w:w="2702" w:type="dxa"/>
            <w:shd w:val="clear" w:color="auto" w:fill="auto"/>
            <w:vAlign w:val="center"/>
          </w:tcPr>
          <w:p w14:paraId="4015012E" w14:textId="77777777" w:rsidR="002510F4" w:rsidRDefault="006725F1">
            <w:pPr>
              <w:pStyle w:val="ElementHeading"/>
            </w:pPr>
            <w:r>
              <w:t>Estimated Value</w:t>
            </w:r>
          </w:p>
        </w:tc>
        <w:tc>
          <w:tcPr>
            <w:tcW w:w="3963" w:type="dxa"/>
            <w:tcBorders>
              <w:top w:val="single" w:sz="4" w:space="0" w:color="808080"/>
              <w:left w:val="single" w:sz="4" w:space="0" w:color="808080"/>
              <w:bottom w:val="single" w:sz="4" w:space="0" w:color="808080"/>
            </w:tcBorders>
            <w:shd w:val="clear" w:color="auto" w:fill="auto"/>
            <w:vAlign w:val="center"/>
          </w:tcPr>
          <w:p w14:paraId="00DB2346" w14:textId="77777777" w:rsidR="002510F4" w:rsidRDefault="006725F1">
            <w:pPr>
              <w:pStyle w:val="FadedElementTextLeft"/>
            </w:pPr>
            <w:r>
              <w:rPr>
                <w:rFonts w:eastAsia="Tahoma"/>
              </w:rPr>
              <w:t xml:space="preserve"> </w:t>
            </w:r>
            <w:r>
              <w:t>Not Recorded</w:t>
            </w:r>
          </w:p>
        </w:tc>
        <w:tc>
          <w:tcPr>
            <w:tcW w:w="540" w:type="dxa"/>
            <w:tcBorders>
              <w:left w:val="single" w:sz="4" w:space="0" w:color="808080"/>
            </w:tcBorders>
            <w:shd w:val="clear" w:color="auto" w:fill="auto"/>
            <w:vAlign w:val="center"/>
          </w:tcPr>
          <w:p w14:paraId="71E4D492" w14:textId="77777777" w:rsidR="002510F4" w:rsidRDefault="002510F4">
            <w:pPr>
              <w:pStyle w:val="ElementText"/>
              <w:snapToGrid w:val="0"/>
            </w:pPr>
          </w:p>
        </w:tc>
        <w:tc>
          <w:tcPr>
            <w:tcW w:w="36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BBE251" w14:textId="77777777" w:rsidR="002510F4" w:rsidRDefault="006725F1">
            <w:pPr>
              <w:pStyle w:val="FadedElementTextLeft"/>
            </w:pPr>
            <w:r>
              <w:t>Not Recorded</w:t>
            </w:r>
          </w:p>
        </w:tc>
      </w:tr>
      <w:tr w:rsidR="00CA255A" w14:paraId="5FA09C3C" w14:textId="77777777">
        <w:trPr>
          <w:trHeight w:hRule="exact" w:val="113"/>
        </w:trPr>
        <w:tc>
          <w:tcPr>
            <w:tcW w:w="2702" w:type="dxa"/>
            <w:shd w:val="clear" w:color="auto" w:fill="auto"/>
            <w:vAlign w:val="center"/>
          </w:tcPr>
          <w:p w14:paraId="17DCDAFB" w14:textId="77777777" w:rsidR="002510F4" w:rsidRDefault="002510F4">
            <w:pPr>
              <w:pStyle w:val="ElementHeading"/>
              <w:snapToGrid w:val="0"/>
            </w:pPr>
          </w:p>
        </w:tc>
        <w:tc>
          <w:tcPr>
            <w:tcW w:w="3963" w:type="dxa"/>
            <w:tcBorders>
              <w:bottom w:val="single" w:sz="4" w:space="0" w:color="808080"/>
            </w:tcBorders>
            <w:shd w:val="clear" w:color="auto" w:fill="auto"/>
            <w:vAlign w:val="center"/>
          </w:tcPr>
          <w:p w14:paraId="0EC980F0" w14:textId="77777777" w:rsidR="002510F4" w:rsidRDefault="002510F4">
            <w:pPr>
              <w:pStyle w:val="ElementText"/>
              <w:snapToGrid w:val="0"/>
            </w:pPr>
          </w:p>
        </w:tc>
        <w:tc>
          <w:tcPr>
            <w:tcW w:w="540" w:type="dxa"/>
            <w:shd w:val="clear" w:color="auto" w:fill="auto"/>
            <w:vAlign w:val="center"/>
          </w:tcPr>
          <w:p w14:paraId="6364420A" w14:textId="77777777" w:rsidR="002510F4" w:rsidRDefault="002510F4">
            <w:pPr>
              <w:pStyle w:val="ElementText"/>
              <w:snapToGrid w:val="0"/>
            </w:pPr>
          </w:p>
        </w:tc>
        <w:tc>
          <w:tcPr>
            <w:tcW w:w="3605" w:type="dxa"/>
            <w:tcBorders>
              <w:bottom w:val="single" w:sz="4" w:space="0" w:color="808080"/>
            </w:tcBorders>
            <w:shd w:val="clear" w:color="auto" w:fill="auto"/>
            <w:vAlign w:val="center"/>
          </w:tcPr>
          <w:p w14:paraId="18466515" w14:textId="77777777" w:rsidR="002510F4" w:rsidRDefault="002510F4">
            <w:pPr>
              <w:pStyle w:val="ElementHeading"/>
              <w:snapToGrid w:val="0"/>
            </w:pPr>
          </w:p>
        </w:tc>
      </w:tr>
      <w:tr w:rsidR="00CA255A" w14:paraId="746CE35B" w14:textId="77777777">
        <w:trPr>
          <w:trHeight w:val="284"/>
        </w:trPr>
        <w:tc>
          <w:tcPr>
            <w:tcW w:w="2702" w:type="dxa"/>
            <w:shd w:val="clear" w:color="auto" w:fill="auto"/>
            <w:vAlign w:val="center"/>
          </w:tcPr>
          <w:p w14:paraId="2F96A02F" w14:textId="77777777" w:rsidR="002510F4" w:rsidRDefault="006725F1">
            <w:pPr>
              <w:pStyle w:val="ElementHeading"/>
            </w:pPr>
            <w:r>
              <w:t>Type of Asset</w:t>
            </w:r>
          </w:p>
        </w:tc>
        <w:tc>
          <w:tcPr>
            <w:tcW w:w="3963" w:type="dxa"/>
            <w:tcBorders>
              <w:top w:val="single" w:sz="4" w:space="0" w:color="808080"/>
              <w:left w:val="single" w:sz="4" w:space="0" w:color="808080"/>
              <w:bottom w:val="single" w:sz="4" w:space="0" w:color="808080"/>
            </w:tcBorders>
            <w:shd w:val="clear" w:color="auto" w:fill="auto"/>
            <w:vAlign w:val="center"/>
          </w:tcPr>
          <w:p w14:paraId="408C049D" w14:textId="77777777" w:rsidR="002510F4" w:rsidRDefault="006725F1">
            <w:pPr>
              <w:pStyle w:val="FadedElementTextLeft"/>
            </w:pPr>
            <w:r>
              <w:rPr>
                <w:rFonts w:eastAsia="Tahoma"/>
              </w:rPr>
              <w:t xml:space="preserve"> </w:t>
            </w:r>
            <w:r>
              <w:t>Not Recorded</w:t>
            </w:r>
          </w:p>
        </w:tc>
        <w:tc>
          <w:tcPr>
            <w:tcW w:w="540" w:type="dxa"/>
            <w:tcBorders>
              <w:left w:val="single" w:sz="4" w:space="0" w:color="808080"/>
            </w:tcBorders>
            <w:shd w:val="clear" w:color="auto" w:fill="auto"/>
            <w:vAlign w:val="center"/>
          </w:tcPr>
          <w:p w14:paraId="5699D732" w14:textId="77777777" w:rsidR="002510F4" w:rsidRDefault="002510F4">
            <w:pPr>
              <w:pStyle w:val="ElementText"/>
              <w:snapToGrid w:val="0"/>
            </w:pPr>
          </w:p>
        </w:tc>
        <w:tc>
          <w:tcPr>
            <w:tcW w:w="36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6E18309" w14:textId="77777777" w:rsidR="002510F4" w:rsidRDefault="006725F1">
            <w:pPr>
              <w:pStyle w:val="FadedElementTextLeft"/>
            </w:pPr>
            <w:r>
              <w:t>Not Recorded</w:t>
            </w:r>
          </w:p>
        </w:tc>
      </w:tr>
    </w:tbl>
    <w:p w14:paraId="105B1A44" w14:textId="77777777" w:rsidR="002510F4" w:rsidRDefault="002510F4"/>
    <w:p w14:paraId="120B4E17" w14:textId="77777777" w:rsidR="002510F4" w:rsidRDefault="002510F4">
      <w:pPr>
        <w:rPr>
          <w:highlight w:val="yellow"/>
        </w:rPr>
      </w:pPr>
    </w:p>
    <w:p w14:paraId="56BF8259" w14:textId="77777777" w:rsidR="002510F4" w:rsidRDefault="006725F1">
      <w:pPr>
        <w:pStyle w:val="Heading2-LightBlue"/>
      </w:pPr>
      <w:r>
        <w:t>Estate Planning Notes</w:t>
      </w:r>
    </w:p>
    <w:p w14:paraId="0BF880CE"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4C275067" w14:textId="77777777">
        <w:trPr>
          <w:trHeight w:hRule="exact" w:val="2268"/>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57720499" w14:textId="77777777" w:rsidR="002510F4" w:rsidRDefault="002510F4"/>
        </w:tc>
      </w:tr>
    </w:tbl>
    <w:p w14:paraId="1B444BB3" w14:textId="77777777" w:rsidR="002510F4" w:rsidRPr="00E558D5" w:rsidRDefault="002510F4">
      <w:pPr>
        <w:rPr>
          <w:sz w:val="2"/>
          <w:szCs w:val="2"/>
          <w:highlight w:val="darkGreen"/>
        </w:rPr>
        <w:sectPr w:rsidR="002510F4" w:rsidRPr="00E558D5">
          <w:headerReference w:type="even" r:id="rId38"/>
          <w:headerReference w:type="default" r:id="rId39"/>
          <w:footerReference w:type="even" r:id="rId40"/>
          <w:footerReference w:type="default" r:id="rId41"/>
          <w:headerReference w:type="first" r:id="rId42"/>
          <w:footerReference w:type="first" r:id="rId43"/>
          <w:pgSz w:w="11906" w:h="16838"/>
          <w:pgMar w:top="425" w:right="567" w:bottom="567" w:left="567" w:header="284" w:footer="284" w:gutter="0"/>
          <w:cols w:space="720"/>
          <w:docGrid w:linePitch="360"/>
        </w:sectPr>
      </w:pPr>
    </w:p>
    <w:p w14:paraId="2618C20F" w14:textId="77777777" w:rsidR="002510F4" w:rsidRPr="00E558D5" w:rsidRDefault="002510F4">
      <w:pPr>
        <w:rPr>
          <w:sz w:val="2"/>
          <w:szCs w:val="2"/>
          <w:highlight w:val="darkGreen"/>
        </w:rPr>
      </w:pPr>
    </w:p>
    <w:p w14:paraId="1ED97D7D" w14:textId="77777777" w:rsidR="002510F4" w:rsidRDefault="006725F1">
      <w:pPr>
        <w:pStyle w:val="Heading1-LightBlue"/>
      </w:pPr>
      <w:r>
        <w:t xml:space="preserve">Private Health </w:t>
      </w:r>
      <w:r>
        <w:rPr>
          <w:lang w:eastAsia="ar-SA"/>
        </w:rPr>
        <w:t>Insurance</w:t>
      </w:r>
    </w:p>
    <w:p w14:paraId="18AFD531" w14:textId="77777777" w:rsidR="002510F4" w:rsidRDefault="002510F4">
      <w:pPr>
        <w:pStyle w:val="Spacer4"/>
        <w:rPr>
          <w:highlight w:val="yellow"/>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2"/>
        <w:gridCol w:w="3741"/>
        <w:gridCol w:w="569"/>
        <w:gridCol w:w="3978"/>
      </w:tblGrid>
      <w:tr w:rsidR="00CA255A" w14:paraId="0B9A1D87" w14:textId="77777777">
        <w:tc>
          <w:tcPr>
            <w:tcW w:w="2522" w:type="dxa"/>
            <w:shd w:val="clear" w:color="auto" w:fill="auto"/>
            <w:vAlign w:val="center"/>
          </w:tcPr>
          <w:p w14:paraId="2C9275CB" w14:textId="77777777" w:rsidR="002510F4" w:rsidRDefault="002510F4">
            <w:pPr>
              <w:pStyle w:val="ElementHeadingGrey10"/>
              <w:snapToGrid w:val="0"/>
            </w:pPr>
          </w:p>
        </w:tc>
        <w:tc>
          <w:tcPr>
            <w:tcW w:w="3741" w:type="dxa"/>
            <w:shd w:val="clear" w:color="auto" w:fill="auto"/>
            <w:vAlign w:val="center"/>
          </w:tcPr>
          <w:p w14:paraId="09BDC10B" w14:textId="77777777" w:rsidR="002510F4" w:rsidRDefault="006725F1">
            <w:pPr>
              <w:pStyle w:val="ElementHeadingGrey10"/>
            </w:pPr>
            <w:r>
              <w:t xml:space="preserve">Holly </w:t>
            </w:r>
          </w:p>
        </w:tc>
        <w:tc>
          <w:tcPr>
            <w:tcW w:w="569" w:type="dxa"/>
            <w:shd w:val="clear" w:color="auto" w:fill="auto"/>
            <w:vAlign w:val="center"/>
          </w:tcPr>
          <w:p w14:paraId="4FA383BC" w14:textId="77777777" w:rsidR="002510F4" w:rsidRDefault="002510F4">
            <w:pPr>
              <w:pStyle w:val="ElementHeadingGrey10"/>
              <w:snapToGrid w:val="0"/>
            </w:pPr>
          </w:p>
        </w:tc>
        <w:tc>
          <w:tcPr>
            <w:tcW w:w="3978" w:type="dxa"/>
            <w:shd w:val="clear" w:color="auto" w:fill="auto"/>
            <w:vAlign w:val="center"/>
          </w:tcPr>
          <w:p w14:paraId="4F019ABD" w14:textId="77777777" w:rsidR="002510F4" w:rsidRDefault="002510F4">
            <w:pPr>
              <w:pStyle w:val="ElementHeadingGrey10"/>
            </w:pPr>
          </w:p>
        </w:tc>
      </w:tr>
      <w:tr w:rsidR="00CA255A" w14:paraId="573ECBDF" w14:textId="77777777">
        <w:trPr>
          <w:trHeight w:hRule="exact" w:val="113"/>
        </w:trPr>
        <w:tc>
          <w:tcPr>
            <w:tcW w:w="2522" w:type="dxa"/>
            <w:shd w:val="clear" w:color="auto" w:fill="auto"/>
            <w:vAlign w:val="center"/>
          </w:tcPr>
          <w:p w14:paraId="326B87DB" w14:textId="77777777" w:rsidR="002510F4" w:rsidRDefault="002510F4">
            <w:pPr>
              <w:pStyle w:val="ElementHeading"/>
              <w:snapToGrid w:val="0"/>
            </w:pPr>
          </w:p>
        </w:tc>
        <w:tc>
          <w:tcPr>
            <w:tcW w:w="3741" w:type="dxa"/>
            <w:tcBorders>
              <w:bottom w:val="single" w:sz="4" w:space="0" w:color="808080"/>
            </w:tcBorders>
            <w:shd w:val="clear" w:color="auto" w:fill="auto"/>
            <w:vAlign w:val="center"/>
          </w:tcPr>
          <w:p w14:paraId="62479ECB" w14:textId="77777777" w:rsidR="002510F4" w:rsidRDefault="002510F4">
            <w:pPr>
              <w:pStyle w:val="ElementText"/>
              <w:snapToGrid w:val="0"/>
            </w:pPr>
          </w:p>
        </w:tc>
        <w:tc>
          <w:tcPr>
            <w:tcW w:w="569" w:type="dxa"/>
            <w:shd w:val="clear" w:color="auto" w:fill="auto"/>
            <w:vAlign w:val="center"/>
          </w:tcPr>
          <w:p w14:paraId="70A3C176" w14:textId="77777777" w:rsidR="002510F4" w:rsidRDefault="002510F4">
            <w:pPr>
              <w:pStyle w:val="ElementText"/>
              <w:snapToGrid w:val="0"/>
            </w:pPr>
          </w:p>
        </w:tc>
        <w:tc>
          <w:tcPr>
            <w:tcW w:w="3978" w:type="dxa"/>
            <w:tcBorders>
              <w:bottom w:val="single" w:sz="4" w:space="0" w:color="808080"/>
            </w:tcBorders>
            <w:shd w:val="clear" w:color="auto" w:fill="auto"/>
            <w:vAlign w:val="center"/>
          </w:tcPr>
          <w:p w14:paraId="5541C566" w14:textId="77777777" w:rsidR="002510F4" w:rsidRDefault="002510F4">
            <w:pPr>
              <w:pStyle w:val="ElementHeading"/>
              <w:snapToGrid w:val="0"/>
            </w:pPr>
          </w:p>
        </w:tc>
      </w:tr>
      <w:tr w:rsidR="00CA255A" w14:paraId="18FE4E13" w14:textId="77777777">
        <w:trPr>
          <w:trHeight w:val="284"/>
        </w:trPr>
        <w:tc>
          <w:tcPr>
            <w:tcW w:w="2522" w:type="dxa"/>
            <w:shd w:val="clear" w:color="auto" w:fill="auto"/>
            <w:vAlign w:val="center"/>
          </w:tcPr>
          <w:p w14:paraId="1F20007B" w14:textId="77777777" w:rsidR="002510F4" w:rsidRDefault="006725F1">
            <w:pPr>
              <w:pStyle w:val="ElementHeading"/>
            </w:pPr>
            <w:r>
              <w:t>Current Health</w:t>
            </w:r>
          </w:p>
        </w:tc>
        <w:tc>
          <w:tcPr>
            <w:tcW w:w="3741" w:type="dxa"/>
            <w:tcBorders>
              <w:top w:val="single" w:sz="4" w:space="0" w:color="808080"/>
              <w:left w:val="single" w:sz="4" w:space="0" w:color="808080"/>
              <w:bottom w:val="single" w:sz="4" w:space="0" w:color="808080"/>
            </w:tcBorders>
            <w:shd w:val="clear" w:color="auto" w:fill="auto"/>
            <w:vAlign w:val="center"/>
          </w:tcPr>
          <w:p w14:paraId="29BF39B0" w14:textId="77777777" w:rsidR="002510F4" w:rsidRDefault="006725F1">
            <w:pPr>
              <w:pStyle w:val="ElementText"/>
            </w:pPr>
            <w:r>
              <w:rPr>
                <w:rFonts w:eastAsia="Tahoma"/>
              </w:rPr>
              <w:t xml:space="preserve"> </w:t>
            </w:r>
            <w:r>
              <w:t>Good</w:t>
            </w:r>
          </w:p>
        </w:tc>
        <w:tc>
          <w:tcPr>
            <w:tcW w:w="569" w:type="dxa"/>
            <w:tcBorders>
              <w:left w:val="single" w:sz="4" w:space="0" w:color="808080"/>
            </w:tcBorders>
            <w:shd w:val="clear" w:color="auto" w:fill="auto"/>
            <w:vAlign w:val="center"/>
          </w:tcPr>
          <w:p w14:paraId="2814E7F6" w14:textId="77777777" w:rsidR="002510F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1385BC" w14:textId="77777777" w:rsidR="002510F4" w:rsidRDefault="002510F4"/>
        </w:tc>
      </w:tr>
      <w:tr w:rsidR="00CA255A" w14:paraId="2D44B4E1" w14:textId="77777777">
        <w:trPr>
          <w:trHeight w:hRule="exact" w:val="113"/>
        </w:trPr>
        <w:tc>
          <w:tcPr>
            <w:tcW w:w="2522" w:type="dxa"/>
            <w:shd w:val="clear" w:color="auto" w:fill="auto"/>
            <w:vAlign w:val="center"/>
          </w:tcPr>
          <w:p w14:paraId="6F05DB08" w14:textId="77777777" w:rsidR="002510F4" w:rsidRDefault="002510F4">
            <w:pPr>
              <w:pStyle w:val="ElementText"/>
              <w:snapToGrid w:val="0"/>
            </w:pPr>
          </w:p>
        </w:tc>
        <w:tc>
          <w:tcPr>
            <w:tcW w:w="3741" w:type="dxa"/>
            <w:tcBorders>
              <w:bottom w:val="single" w:sz="4" w:space="0" w:color="808080"/>
            </w:tcBorders>
            <w:shd w:val="clear" w:color="auto" w:fill="auto"/>
            <w:vAlign w:val="center"/>
          </w:tcPr>
          <w:p w14:paraId="4EB0C195" w14:textId="77777777" w:rsidR="002510F4" w:rsidRDefault="002510F4">
            <w:pPr>
              <w:pStyle w:val="ElementText"/>
              <w:snapToGrid w:val="0"/>
            </w:pPr>
          </w:p>
        </w:tc>
        <w:tc>
          <w:tcPr>
            <w:tcW w:w="569" w:type="dxa"/>
            <w:shd w:val="clear" w:color="auto" w:fill="auto"/>
            <w:vAlign w:val="center"/>
          </w:tcPr>
          <w:p w14:paraId="6DFF5EBF" w14:textId="77777777" w:rsidR="002510F4" w:rsidRDefault="002510F4">
            <w:pPr>
              <w:pStyle w:val="ElementText"/>
              <w:snapToGrid w:val="0"/>
            </w:pPr>
          </w:p>
        </w:tc>
        <w:tc>
          <w:tcPr>
            <w:tcW w:w="3978" w:type="dxa"/>
            <w:tcBorders>
              <w:bottom w:val="single" w:sz="4" w:space="0" w:color="808080"/>
            </w:tcBorders>
            <w:shd w:val="clear" w:color="auto" w:fill="auto"/>
            <w:vAlign w:val="center"/>
          </w:tcPr>
          <w:p w14:paraId="78E2BB9F" w14:textId="77777777" w:rsidR="002510F4" w:rsidRDefault="002510F4">
            <w:pPr>
              <w:pStyle w:val="ElementHeading"/>
              <w:snapToGrid w:val="0"/>
            </w:pPr>
          </w:p>
        </w:tc>
      </w:tr>
      <w:tr w:rsidR="00CA255A" w14:paraId="5B9E6C80" w14:textId="77777777">
        <w:trPr>
          <w:trHeight w:val="284"/>
        </w:trPr>
        <w:tc>
          <w:tcPr>
            <w:tcW w:w="2522" w:type="dxa"/>
            <w:shd w:val="clear" w:color="auto" w:fill="auto"/>
            <w:vAlign w:val="center"/>
          </w:tcPr>
          <w:p w14:paraId="3FDBE7CA" w14:textId="77777777" w:rsidR="002510F4" w:rsidRDefault="006725F1">
            <w:pPr>
              <w:pStyle w:val="ElementHeading"/>
            </w:pPr>
            <w:r>
              <w:t>Cover under Private Policy</w:t>
            </w:r>
          </w:p>
        </w:tc>
        <w:tc>
          <w:tcPr>
            <w:tcW w:w="3741" w:type="dxa"/>
            <w:tcBorders>
              <w:top w:val="single" w:sz="4" w:space="0" w:color="808080"/>
              <w:left w:val="single" w:sz="4" w:space="0" w:color="808080"/>
              <w:bottom w:val="single" w:sz="4" w:space="0" w:color="808080"/>
            </w:tcBorders>
            <w:shd w:val="clear" w:color="auto" w:fill="auto"/>
            <w:vAlign w:val="center"/>
          </w:tcPr>
          <w:p w14:paraId="7258183B" w14:textId="77777777" w:rsidR="002510F4" w:rsidRDefault="006725F1">
            <w:pPr>
              <w:pStyle w:val="ElementText"/>
            </w:pPr>
            <w:r>
              <w:rPr>
                <w:rFonts w:eastAsia="Tahoma"/>
              </w:rPr>
              <w:t xml:space="preserve"> </w:t>
            </w:r>
            <w:r>
              <w:t>Yes</w:t>
            </w:r>
          </w:p>
        </w:tc>
        <w:tc>
          <w:tcPr>
            <w:tcW w:w="569" w:type="dxa"/>
            <w:tcBorders>
              <w:left w:val="single" w:sz="4" w:space="0" w:color="808080"/>
            </w:tcBorders>
            <w:shd w:val="clear" w:color="auto" w:fill="auto"/>
            <w:vAlign w:val="center"/>
          </w:tcPr>
          <w:p w14:paraId="38A68632" w14:textId="77777777" w:rsidR="002510F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7770241" w14:textId="77777777" w:rsidR="002510F4" w:rsidRDefault="002510F4"/>
        </w:tc>
      </w:tr>
      <w:tr w:rsidR="00CA255A" w14:paraId="5BCAE69E" w14:textId="77777777">
        <w:trPr>
          <w:trHeight w:hRule="exact" w:val="113"/>
        </w:trPr>
        <w:tc>
          <w:tcPr>
            <w:tcW w:w="2522" w:type="dxa"/>
            <w:shd w:val="clear" w:color="auto" w:fill="auto"/>
            <w:vAlign w:val="center"/>
          </w:tcPr>
          <w:p w14:paraId="67B55220" w14:textId="77777777" w:rsidR="002510F4" w:rsidRDefault="002510F4">
            <w:pPr>
              <w:pStyle w:val="ElementText"/>
              <w:snapToGrid w:val="0"/>
            </w:pPr>
          </w:p>
        </w:tc>
        <w:tc>
          <w:tcPr>
            <w:tcW w:w="3741" w:type="dxa"/>
            <w:tcBorders>
              <w:bottom w:val="single" w:sz="4" w:space="0" w:color="808080"/>
            </w:tcBorders>
            <w:shd w:val="clear" w:color="auto" w:fill="auto"/>
            <w:vAlign w:val="center"/>
          </w:tcPr>
          <w:p w14:paraId="321C777C" w14:textId="77777777" w:rsidR="002510F4" w:rsidRDefault="002510F4">
            <w:pPr>
              <w:pStyle w:val="ElementText"/>
              <w:snapToGrid w:val="0"/>
            </w:pPr>
          </w:p>
        </w:tc>
        <w:tc>
          <w:tcPr>
            <w:tcW w:w="569" w:type="dxa"/>
            <w:shd w:val="clear" w:color="auto" w:fill="auto"/>
            <w:vAlign w:val="center"/>
          </w:tcPr>
          <w:p w14:paraId="09208C11" w14:textId="77777777" w:rsidR="002510F4" w:rsidRDefault="002510F4">
            <w:pPr>
              <w:pStyle w:val="ElementText"/>
              <w:snapToGrid w:val="0"/>
            </w:pPr>
          </w:p>
        </w:tc>
        <w:tc>
          <w:tcPr>
            <w:tcW w:w="3978" w:type="dxa"/>
            <w:tcBorders>
              <w:bottom w:val="single" w:sz="4" w:space="0" w:color="808080"/>
            </w:tcBorders>
            <w:shd w:val="clear" w:color="auto" w:fill="auto"/>
            <w:vAlign w:val="center"/>
          </w:tcPr>
          <w:p w14:paraId="40AA2E9C" w14:textId="77777777" w:rsidR="002510F4" w:rsidRDefault="002510F4">
            <w:pPr>
              <w:pStyle w:val="ElementHeading"/>
              <w:snapToGrid w:val="0"/>
            </w:pPr>
          </w:p>
        </w:tc>
      </w:tr>
      <w:tr w:rsidR="00CA255A" w14:paraId="482C52A2" w14:textId="77777777">
        <w:trPr>
          <w:trHeight w:val="284"/>
        </w:trPr>
        <w:tc>
          <w:tcPr>
            <w:tcW w:w="2522" w:type="dxa"/>
            <w:shd w:val="clear" w:color="auto" w:fill="auto"/>
            <w:vAlign w:val="center"/>
          </w:tcPr>
          <w:p w14:paraId="11FE3456" w14:textId="77777777" w:rsidR="002510F4" w:rsidRDefault="006725F1">
            <w:pPr>
              <w:pStyle w:val="ElementHeading"/>
            </w:pPr>
            <w:r>
              <w:t>Cover under Group Policy</w:t>
            </w:r>
          </w:p>
        </w:tc>
        <w:tc>
          <w:tcPr>
            <w:tcW w:w="3741" w:type="dxa"/>
            <w:tcBorders>
              <w:top w:val="single" w:sz="4" w:space="0" w:color="808080"/>
              <w:left w:val="single" w:sz="4" w:space="0" w:color="808080"/>
              <w:bottom w:val="single" w:sz="4" w:space="0" w:color="808080"/>
            </w:tcBorders>
            <w:shd w:val="clear" w:color="auto" w:fill="auto"/>
            <w:vAlign w:val="center"/>
          </w:tcPr>
          <w:p w14:paraId="602A8129" w14:textId="77777777" w:rsidR="002510F4" w:rsidRDefault="006725F1">
            <w:pPr>
              <w:pStyle w:val="FadedElementTextLeft"/>
            </w:pPr>
            <w:r>
              <w:rPr>
                <w:rFonts w:eastAsia="Tahoma"/>
              </w:rPr>
              <w:t xml:space="preserve"> </w:t>
            </w:r>
            <w:r>
              <w:t>Not Recorded</w:t>
            </w:r>
          </w:p>
        </w:tc>
        <w:tc>
          <w:tcPr>
            <w:tcW w:w="569" w:type="dxa"/>
            <w:tcBorders>
              <w:left w:val="single" w:sz="4" w:space="0" w:color="808080"/>
            </w:tcBorders>
            <w:shd w:val="clear" w:color="auto" w:fill="auto"/>
            <w:vAlign w:val="center"/>
          </w:tcPr>
          <w:p w14:paraId="59A9EB64" w14:textId="77777777" w:rsidR="002510F4" w:rsidRDefault="002510F4">
            <w:pPr>
              <w:pStyle w:val="ElementText"/>
              <w:snapToGrid w:val="0"/>
            </w:pPr>
          </w:p>
        </w:tc>
        <w:tc>
          <w:tcPr>
            <w:tcW w:w="39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6B851F0" w14:textId="77777777" w:rsidR="002510F4" w:rsidRDefault="002510F4"/>
        </w:tc>
      </w:tr>
    </w:tbl>
    <w:p w14:paraId="676AE0A6" w14:textId="77777777" w:rsidR="002510F4" w:rsidRDefault="002510F4"/>
    <w:p w14:paraId="0A392B4E" w14:textId="77777777" w:rsidR="002510F4" w:rsidRDefault="002510F4"/>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317"/>
        <w:gridCol w:w="1418"/>
        <w:gridCol w:w="2305"/>
        <w:gridCol w:w="2340"/>
        <w:gridCol w:w="957"/>
        <w:gridCol w:w="1203"/>
        <w:gridCol w:w="1317"/>
        <w:gridCol w:w="10"/>
      </w:tblGrid>
      <w:tr w:rsidR="00CA255A" w14:paraId="22F7075B" w14:textId="77777777">
        <w:trPr>
          <w:gridAfter w:val="1"/>
          <w:wAfter w:w="10" w:type="dxa"/>
          <w:trHeight w:val="284"/>
        </w:trPr>
        <w:tc>
          <w:tcPr>
            <w:tcW w:w="1317" w:type="dxa"/>
            <w:tcBorders>
              <w:bottom w:val="single" w:sz="4" w:space="0" w:color="808080"/>
            </w:tcBorders>
            <w:shd w:val="clear" w:color="auto" w:fill="auto"/>
            <w:vAlign w:val="center"/>
          </w:tcPr>
          <w:p w14:paraId="4E3F117F" w14:textId="77777777" w:rsidR="002510F4" w:rsidRDefault="006725F1">
            <w:pPr>
              <w:pStyle w:val="ElementHeadingGrey"/>
            </w:pPr>
            <w:r>
              <w:t>Policy No.</w:t>
            </w:r>
          </w:p>
        </w:tc>
        <w:tc>
          <w:tcPr>
            <w:tcW w:w="1418" w:type="dxa"/>
            <w:tcBorders>
              <w:bottom w:val="single" w:sz="4" w:space="0" w:color="808080"/>
            </w:tcBorders>
            <w:shd w:val="clear" w:color="auto" w:fill="auto"/>
            <w:vAlign w:val="center"/>
          </w:tcPr>
          <w:p w14:paraId="648F1DE2" w14:textId="77777777" w:rsidR="002510F4" w:rsidRDefault="006725F1">
            <w:pPr>
              <w:pStyle w:val="ElementHeadingGrey"/>
            </w:pPr>
            <w:r>
              <w:t>Owner(s)</w:t>
            </w:r>
          </w:p>
        </w:tc>
        <w:tc>
          <w:tcPr>
            <w:tcW w:w="2305" w:type="dxa"/>
            <w:tcBorders>
              <w:bottom w:val="single" w:sz="4" w:space="0" w:color="808080"/>
            </w:tcBorders>
            <w:shd w:val="clear" w:color="auto" w:fill="auto"/>
            <w:vAlign w:val="center"/>
          </w:tcPr>
          <w:p w14:paraId="617A64C1" w14:textId="77777777" w:rsidR="002510F4" w:rsidRDefault="006725F1">
            <w:pPr>
              <w:pStyle w:val="ElementHeadingGrey"/>
            </w:pPr>
            <w:r>
              <w:t>Details</w:t>
            </w:r>
          </w:p>
        </w:tc>
        <w:tc>
          <w:tcPr>
            <w:tcW w:w="2340" w:type="dxa"/>
            <w:tcBorders>
              <w:bottom w:val="single" w:sz="4" w:space="0" w:color="808080"/>
            </w:tcBorders>
            <w:shd w:val="clear" w:color="auto" w:fill="auto"/>
            <w:vAlign w:val="center"/>
          </w:tcPr>
          <w:p w14:paraId="2F783168" w14:textId="77777777" w:rsidR="002510F4" w:rsidRDefault="006725F1">
            <w:pPr>
              <w:pStyle w:val="ElementHeadingGrey"/>
            </w:pPr>
            <w:r>
              <w:t>Underwriter</w:t>
            </w:r>
          </w:p>
        </w:tc>
        <w:tc>
          <w:tcPr>
            <w:tcW w:w="957" w:type="dxa"/>
            <w:tcBorders>
              <w:bottom w:val="single" w:sz="4" w:space="0" w:color="808080"/>
            </w:tcBorders>
            <w:shd w:val="clear" w:color="auto" w:fill="auto"/>
            <w:vAlign w:val="center"/>
          </w:tcPr>
          <w:p w14:paraId="310C2ED6" w14:textId="77777777" w:rsidR="002510F4" w:rsidRDefault="006725F1">
            <w:pPr>
              <w:pStyle w:val="ElementHeadingGrey"/>
            </w:pPr>
            <w:r>
              <w:t>Renewal</w:t>
            </w:r>
          </w:p>
          <w:p w14:paraId="3B6D893B" w14:textId="77777777" w:rsidR="002510F4" w:rsidRDefault="006725F1">
            <w:pPr>
              <w:pStyle w:val="ElementHeadingGrey"/>
            </w:pPr>
            <w:r>
              <w:t>Date</w:t>
            </w:r>
          </w:p>
        </w:tc>
        <w:tc>
          <w:tcPr>
            <w:tcW w:w="1203" w:type="dxa"/>
            <w:tcBorders>
              <w:bottom w:val="single" w:sz="4" w:space="0" w:color="808080"/>
            </w:tcBorders>
            <w:shd w:val="clear" w:color="auto" w:fill="auto"/>
            <w:vAlign w:val="center"/>
          </w:tcPr>
          <w:p w14:paraId="74366CD4" w14:textId="77777777" w:rsidR="002510F4" w:rsidRDefault="006725F1">
            <w:pPr>
              <w:pStyle w:val="ElementHeadingGrey"/>
            </w:pPr>
            <w:r>
              <w:t xml:space="preserve">Cover </w:t>
            </w:r>
          </w:p>
          <w:p w14:paraId="66F9FD65" w14:textId="77777777" w:rsidR="002510F4" w:rsidRDefault="006725F1">
            <w:pPr>
              <w:pStyle w:val="ElementHeadingGrey"/>
            </w:pPr>
            <w:r>
              <w:t>Type</w:t>
            </w:r>
          </w:p>
        </w:tc>
        <w:tc>
          <w:tcPr>
            <w:tcW w:w="1317" w:type="dxa"/>
            <w:tcBorders>
              <w:bottom w:val="single" w:sz="4" w:space="0" w:color="808080"/>
            </w:tcBorders>
            <w:shd w:val="clear" w:color="auto" w:fill="auto"/>
            <w:vAlign w:val="center"/>
          </w:tcPr>
          <w:p w14:paraId="1F7AF99D" w14:textId="77777777" w:rsidR="002510F4" w:rsidRDefault="006725F1">
            <w:pPr>
              <w:pStyle w:val="ElementHeadingGrey"/>
            </w:pPr>
            <w:r>
              <w:t>Premium</w:t>
            </w:r>
          </w:p>
          <w:p w14:paraId="4BC6C16B" w14:textId="77777777" w:rsidR="002510F4" w:rsidRDefault="006725F1">
            <w:pPr>
              <w:pStyle w:val="ElementHeadingGrey"/>
            </w:pPr>
            <w:r>
              <w:t>(Frequency)</w:t>
            </w:r>
          </w:p>
        </w:tc>
      </w:tr>
      <w:tr w:rsidR="00CA255A" w14:paraId="4773CF8A"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79E1ED98" w14:textId="77777777" w:rsidR="002510F4" w:rsidRDefault="006725F1">
            <w:pPr>
              <w:pStyle w:val="FadedElementTextLeft"/>
            </w:pPr>
            <w:r>
              <w:t>None Recorded</w:t>
            </w:r>
          </w:p>
        </w:tc>
        <w:tc>
          <w:tcPr>
            <w:tcW w:w="1418" w:type="dxa"/>
            <w:tcBorders>
              <w:top w:val="single" w:sz="4" w:space="0" w:color="808080"/>
              <w:left w:val="single" w:sz="4" w:space="0" w:color="808080"/>
              <w:bottom w:val="single" w:sz="4" w:space="0" w:color="808080"/>
            </w:tcBorders>
            <w:shd w:val="clear" w:color="auto" w:fill="auto"/>
            <w:vAlign w:val="center"/>
          </w:tcPr>
          <w:p w14:paraId="6B64E19E" w14:textId="77777777" w:rsidR="002510F4" w:rsidRDefault="002510F4">
            <w:pPr>
              <w:pStyle w:val="ElementText"/>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18305EEA" w14:textId="77777777" w:rsidR="002510F4" w:rsidRDefault="002510F4">
            <w:pPr>
              <w:pStyle w:val="ElementText"/>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12B5FBDF" w14:textId="77777777" w:rsidR="002510F4" w:rsidRDefault="002510F4">
            <w:pPr>
              <w:pStyle w:val="ElementText"/>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6A8C4AB6" w14:textId="77777777" w:rsidR="002510F4" w:rsidRDefault="002510F4">
            <w:pPr>
              <w:pStyle w:val="ElementText"/>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231B2ADF" w14:textId="77777777" w:rsidR="002510F4" w:rsidRDefault="002510F4">
            <w:pPr>
              <w:snapToGrid w:val="0"/>
              <w:rPr>
                <w:highlight w:val="cyan"/>
              </w:rPr>
            </w:pPr>
          </w:p>
        </w:tc>
        <w:tc>
          <w:tcPr>
            <w:tcW w:w="1327"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4485F10" w14:textId="77777777" w:rsidR="002510F4" w:rsidRDefault="002510F4">
            <w:pPr>
              <w:pStyle w:val="ElementText"/>
              <w:snapToGrid w:val="0"/>
              <w:rPr>
                <w:highlight w:val="cyan"/>
              </w:rPr>
            </w:pPr>
          </w:p>
        </w:tc>
      </w:tr>
      <w:tr w:rsidR="00CA255A" w14:paraId="4D8E7CAD"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40EDBC19" w14:textId="77777777" w:rsidR="002510F4" w:rsidRDefault="002510F4">
            <w:pPr>
              <w:pStyle w:val="ElementText"/>
              <w:snapToGrid w:val="0"/>
            </w:pPr>
          </w:p>
        </w:tc>
        <w:tc>
          <w:tcPr>
            <w:tcW w:w="1418" w:type="dxa"/>
            <w:tcBorders>
              <w:top w:val="single" w:sz="4" w:space="0" w:color="808080"/>
              <w:left w:val="single" w:sz="4" w:space="0" w:color="808080"/>
              <w:bottom w:val="single" w:sz="4" w:space="0" w:color="808080"/>
            </w:tcBorders>
            <w:shd w:val="clear" w:color="auto" w:fill="auto"/>
            <w:vAlign w:val="center"/>
          </w:tcPr>
          <w:p w14:paraId="7B55D230" w14:textId="77777777" w:rsidR="002510F4" w:rsidRDefault="002510F4">
            <w:pPr>
              <w:pStyle w:val="ElementText"/>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266D63BD" w14:textId="77777777" w:rsidR="002510F4" w:rsidRDefault="002510F4">
            <w:pPr>
              <w:pStyle w:val="ElementText"/>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4D981D81" w14:textId="77777777" w:rsidR="002510F4" w:rsidRDefault="002510F4">
            <w:pPr>
              <w:pStyle w:val="ElementText"/>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5FB0C184" w14:textId="77777777" w:rsidR="002510F4" w:rsidRDefault="002510F4">
            <w:pPr>
              <w:pStyle w:val="ElementText"/>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1AFCD520" w14:textId="77777777" w:rsidR="002510F4" w:rsidRDefault="002510F4">
            <w:pPr>
              <w:snapToGrid w:val="0"/>
              <w:rPr>
                <w:highlight w:val="cyan"/>
              </w:rPr>
            </w:pPr>
          </w:p>
        </w:tc>
        <w:tc>
          <w:tcPr>
            <w:tcW w:w="1327"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088DCE0" w14:textId="77777777" w:rsidR="002510F4" w:rsidRDefault="002510F4">
            <w:pPr>
              <w:pStyle w:val="ElementText"/>
              <w:snapToGrid w:val="0"/>
              <w:rPr>
                <w:highlight w:val="cyan"/>
              </w:rPr>
            </w:pPr>
          </w:p>
        </w:tc>
      </w:tr>
    </w:tbl>
    <w:p w14:paraId="6E51EA10" w14:textId="77777777" w:rsidR="002510F4" w:rsidRDefault="002510F4">
      <w:pPr>
        <w:rPr>
          <w:highlight w:val="green"/>
        </w:rPr>
      </w:pPr>
    </w:p>
    <w:p w14:paraId="578D5342" w14:textId="77777777" w:rsidR="002510F4" w:rsidRDefault="002510F4"/>
    <w:p w14:paraId="63BFF719" w14:textId="77777777" w:rsidR="002510F4" w:rsidRDefault="006725F1">
      <w:pPr>
        <w:pStyle w:val="Heading2-LightBlue"/>
      </w:pPr>
      <w:r>
        <w:t>Private Health Insurance Notes</w:t>
      </w:r>
    </w:p>
    <w:p w14:paraId="5677580B"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3CAF6D28"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3B796F4B" w14:textId="77777777" w:rsidR="002510F4" w:rsidRDefault="002510F4"/>
        </w:tc>
      </w:tr>
    </w:tbl>
    <w:p w14:paraId="30FB7A5D" w14:textId="77777777" w:rsidR="002510F4" w:rsidRDefault="002510F4"/>
    <w:p w14:paraId="3A920BAA" w14:textId="77777777" w:rsidR="002510F4" w:rsidRDefault="002510F4"/>
    <w:p w14:paraId="0FD65659" w14:textId="77777777" w:rsidR="002510F4" w:rsidRDefault="002510F4"/>
    <w:p w14:paraId="2CBB42CA" w14:textId="77777777" w:rsidR="002510F4" w:rsidRDefault="006725F1">
      <w:pPr>
        <w:pStyle w:val="Heading1-LightBlue"/>
      </w:pPr>
      <w:r>
        <w:rPr>
          <w:lang w:eastAsia="ar-SA"/>
        </w:rPr>
        <w:t>General Insurance</w:t>
      </w:r>
    </w:p>
    <w:p w14:paraId="26FE0A8A" w14:textId="77777777" w:rsidR="002510F4" w:rsidRDefault="002510F4">
      <w:pPr>
        <w:pStyle w:val="Spacer4"/>
        <w:rPr>
          <w:highlight w:val="yellow"/>
        </w:rPr>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318"/>
        <w:gridCol w:w="1419"/>
        <w:gridCol w:w="2307"/>
        <w:gridCol w:w="2342"/>
        <w:gridCol w:w="957"/>
        <w:gridCol w:w="1204"/>
        <w:gridCol w:w="1327"/>
      </w:tblGrid>
      <w:tr w:rsidR="00CA255A" w14:paraId="5ADBC733" w14:textId="77777777">
        <w:trPr>
          <w:trHeight w:val="284"/>
        </w:trPr>
        <w:tc>
          <w:tcPr>
            <w:tcW w:w="1318" w:type="dxa"/>
            <w:tcBorders>
              <w:bottom w:val="single" w:sz="4" w:space="0" w:color="808080"/>
            </w:tcBorders>
            <w:shd w:val="clear" w:color="auto" w:fill="auto"/>
            <w:vAlign w:val="center"/>
          </w:tcPr>
          <w:p w14:paraId="7AE70AB9" w14:textId="77777777" w:rsidR="002510F4" w:rsidRDefault="006725F1">
            <w:pPr>
              <w:pStyle w:val="ElementHeadingGrey"/>
            </w:pPr>
            <w:r>
              <w:t>Policy No.</w:t>
            </w:r>
          </w:p>
        </w:tc>
        <w:tc>
          <w:tcPr>
            <w:tcW w:w="1419" w:type="dxa"/>
            <w:tcBorders>
              <w:bottom w:val="single" w:sz="4" w:space="0" w:color="808080"/>
            </w:tcBorders>
            <w:shd w:val="clear" w:color="auto" w:fill="auto"/>
            <w:vAlign w:val="center"/>
          </w:tcPr>
          <w:p w14:paraId="0C935D10" w14:textId="77777777" w:rsidR="002510F4" w:rsidRDefault="006725F1">
            <w:pPr>
              <w:pStyle w:val="ElementHeadingGrey"/>
            </w:pPr>
            <w:r>
              <w:t>Owner(s)</w:t>
            </w:r>
          </w:p>
        </w:tc>
        <w:tc>
          <w:tcPr>
            <w:tcW w:w="2307" w:type="dxa"/>
            <w:tcBorders>
              <w:bottom w:val="single" w:sz="4" w:space="0" w:color="808080"/>
            </w:tcBorders>
            <w:shd w:val="clear" w:color="auto" w:fill="auto"/>
            <w:vAlign w:val="center"/>
          </w:tcPr>
          <w:p w14:paraId="0C65DA0D" w14:textId="77777777" w:rsidR="002510F4" w:rsidRDefault="006725F1">
            <w:pPr>
              <w:pStyle w:val="ElementHeadingGrey"/>
            </w:pPr>
            <w:r>
              <w:t>Details</w:t>
            </w:r>
          </w:p>
        </w:tc>
        <w:tc>
          <w:tcPr>
            <w:tcW w:w="2342" w:type="dxa"/>
            <w:tcBorders>
              <w:bottom w:val="single" w:sz="4" w:space="0" w:color="808080"/>
            </w:tcBorders>
            <w:shd w:val="clear" w:color="auto" w:fill="auto"/>
            <w:vAlign w:val="center"/>
          </w:tcPr>
          <w:p w14:paraId="3A6AD0C8" w14:textId="77777777" w:rsidR="002510F4" w:rsidRDefault="006725F1">
            <w:pPr>
              <w:pStyle w:val="ElementHeadingGrey"/>
            </w:pPr>
            <w:r>
              <w:t>Underwriter</w:t>
            </w:r>
          </w:p>
        </w:tc>
        <w:tc>
          <w:tcPr>
            <w:tcW w:w="957" w:type="dxa"/>
            <w:tcBorders>
              <w:bottom w:val="single" w:sz="4" w:space="0" w:color="808080"/>
            </w:tcBorders>
            <w:shd w:val="clear" w:color="auto" w:fill="auto"/>
            <w:vAlign w:val="center"/>
          </w:tcPr>
          <w:p w14:paraId="2ED85B01" w14:textId="77777777" w:rsidR="002510F4" w:rsidRDefault="006725F1">
            <w:pPr>
              <w:pStyle w:val="ElementHeadingGrey"/>
            </w:pPr>
            <w:r>
              <w:t>Renewal</w:t>
            </w:r>
          </w:p>
          <w:p w14:paraId="3D2800BE" w14:textId="77777777" w:rsidR="002510F4" w:rsidRDefault="006725F1">
            <w:pPr>
              <w:pStyle w:val="ElementHeadingGrey"/>
            </w:pPr>
            <w:r>
              <w:t>Date</w:t>
            </w:r>
          </w:p>
        </w:tc>
        <w:tc>
          <w:tcPr>
            <w:tcW w:w="1204" w:type="dxa"/>
            <w:tcBorders>
              <w:bottom w:val="single" w:sz="4" w:space="0" w:color="808080"/>
            </w:tcBorders>
            <w:shd w:val="clear" w:color="auto" w:fill="auto"/>
            <w:vAlign w:val="center"/>
          </w:tcPr>
          <w:p w14:paraId="42B14886" w14:textId="77777777" w:rsidR="002510F4" w:rsidRDefault="006725F1">
            <w:pPr>
              <w:pStyle w:val="ElementHeadingGrey"/>
            </w:pPr>
            <w:r>
              <w:t>Sum</w:t>
            </w:r>
          </w:p>
          <w:p w14:paraId="26380BCE" w14:textId="77777777" w:rsidR="002510F4" w:rsidRDefault="006725F1">
            <w:pPr>
              <w:pStyle w:val="ElementHeadingGrey"/>
            </w:pPr>
            <w:r>
              <w:t>Insured</w:t>
            </w:r>
          </w:p>
        </w:tc>
        <w:tc>
          <w:tcPr>
            <w:tcW w:w="1320" w:type="dxa"/>
            <w:tcBorders>
              <w:bottom w:val="single" w:sz="4" w:space="0" w:color="808080"/>
            </w:tcBorders>
            <w:shd w:val="clear" w:color="auto" w:fill="auto"/>
            <w:vAlign w:val="center"/>
          </w:tcPr>
          <w:p w14:paraId="4F29B07B" w14:textId="77777777" w:rsidR="002510F4" w:rsidRDefault="006725F1">
            <w:pPr>
              <w:pStyle w:val="ElementHeadingGrey"/>
            </w:pPr>
            <w:r>
              <w:t>Premium</w:t>
            </w:r>
          </w:p>
          <w:p w14:paraId="0D6445F0" w14:textId="77777777" w:rsidR="002510F4" w:rsidRDefault="006725F1">
            <w:pPr>
              <w:pStyle w:val="ElementHeadingGrey"/>
            </w:pPr>
            <w:r>
              <w:t>(Frequency)</w:t>
            </w:r>
          </w:p>
        </w:tc>
      </w:tr>
      <w:tr w:rsidR="00CA255A" w14:paraId="12191A84" w14:textId="77777777">
        <w:tblPrEx>
          <w:tblCellMar>
            <w:left w:w="28" w:type="dxa"/>
            <w:right w:w="28" w:type="dxa"/>
          </w:tblCellMar>
        </w:tblPrEx>
        <w:trPr>
          <w:trHeight w:val="284"/>
        </w:trPr>
        <w:tc>
          <w:tcPr>
            <w:tcW w:w="10867" w:type="dxa"/>
            <w:gridSpan w:val="7"/>
            <w:tcBorders>
              <w:top w:val="single" w:sz="4" w:space="0" w:color="808080"/>
              <w:left w:val="single" w:sz="4" w:space="0" w:color="808080"/>
              <w:bottom w:val="single" w:sz="4" w:space="0" w:color="808080"/>
              <w:right w:val="single" w:sz="4" w:space="0" w:color="808080"/>
            </w:tcBorders>
            <w:shd w:val="clear" w:color="auto" w:fill="D9D9D9"/>
            <w:vAlign w:val="center"/>
          </w:tcPr>
          <w:p w14:paraId="3C75E684" w14:textId="77777777" w:rsidR="002510F4" w:rsidRDefault="006725F1">
            <w:pPr>
              <w:pStyle w:val="ElementText"/>
            </w:pPr>
            <w:r>
              <w:rPr>
                <w:b/>
              </w:rPr>
              <w:t>Motor Vehicle</w:t>
            </w:r>
          </w:p>
        </w:tc>
      </w:tr>
      <w:tr w:rsidR="00CA255A" w14:paraId="3BB92C82" w14:textId="77777777">
        <w:trPr>
          <w:trHeight w:val="284"/>
        </w:trPr>
        <w:tc>
          <w:tcPr>
            <w:tcW w:w="1318" w:type="dxa"/>
            <w:tcBorders>
              <w:top w:val="single" w:sz="4" w:space="0" w:color="808080"/>
              <w:left w:val="single" w:sz="4" w:space="0" w:color="808080"/>
              <w:bottom w:val="single" w:sz="4" w:space="0" w:color="808080"/>
            </w:tcBorders>
            <w:shd w:val="clear" w:color="auto" w:fill="auto"/>
            <w:vAlign w:val="center"/>
          </w:tcPr>
          <w:p w14:paraId="681AF525" w14:textId="77777777" w:rsidR="002510F4" w:rsidRDefault="006725F1">
            <w:pPr>
              <w:pStyle w:val="FadedElementTextLeft"/>
            </w:pPr>
            <w:r>
              <w:t>None Recorded</w:t>
            </w:r>
          </w:p>
        </w:tc>
        <w:tc>
          <w:tcPr>
            <w:tcW w:w="1419" w:type="dxa"/>
            <w:tcBorders>
              <w:top w:val="single" w:sz="4" w:space="0" w:color="808080"/>
              <w:left w:val="single" w:sz="4" w:space="0" w:color="808080"/>
              <w:bottom w:val="single" w:sz="4" w:space="0" w:color="808080"/>
            </w:tcBorders>
            <w:shd w:val="clear" w:color="auto" w:fill="auto"/>
            <w:vAlign w:val="center"/>
          </w:tcPr>
          <w:p w14:paraId="6D3B794F" w14:textId="77777777" w:rsidR="002510F4" w:rsidRDefault="002510F4">
            <w:pPr>
              <w:pStyle w:val="ElementText"/>
              <w:snapToGrid w:val="0"/>
            </w:pPr>
          </w:p>
        </w:tc>
        <w:tc>
          <w:tcPr>
            <w:tcW w:w="2307" w:type="dxa"/>
            <w:tcBorders>
              <w:top w:val="single" w:sz="4" w:space="0" w:color="808080"/>
              <w:left w:val="single" w:sz="4" w:space="0" w:color="808080"/>
              <w:bottom w:val="single" w:sz="4" w:space="0" w:color="808080"/>
            </w:tcBorders>
            <w:shd w:val="clear" w:color="auto" w:fill="auto"/>
            <w:vAlign w:val="center"/>
          </w:tcPr>
          <w:p w14:paraId="1DA9C8FB"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159013A3" w14:textId="77777777" w:rsidR="002510F4" w:rsidRDefault="002510F4">
            <w:pPr>
              <w:pStyle w:val="ElementText"/>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534E0E82" w14:textId="77777777" w:rsidR="002510F4" w:rsidRDefault="002510F4">
            <w:pPr>
              <w:pStyle w:val="ElementText"/>
              <w:snapToGrid w:val="0"/>
            </w:pPr>
          </w:p>
        </w:tc>
        <w:tc>
          <w:tcPr>
            <w:tcW w:w="1204" w:type="dxa"/>
            <w:tcBorders>
              <w:top w:val="single" w:sz="4" w:space="0" w:color="808080"/>
              <w:left w:val="single" w:sz="4" w:space="0" w:color="808080"/>
              <w:bottom w:val="single" w:sz="4" w:space="0" w:color="808080"/>
            </w:tcBorders>
            <w:shd w:val="clear" w:color="auto" w:fill="auto"/>
            <w:vAlign w:val="center"/>
          </w:tcPr>
          <w:p w14:paraId="748F7733" w14:textId="77777777" w:rsidR="002510F4" w:rsidRDefault="002510F4">
            <w:pPr>
              <w:pStyle w:val="ElementText"/>
              <w:snapToGrid w:val="0"/>
            </w:pPr>
          </w:p>
        </w:tc>
        <w:tc>
          <w:tcPr>
            <w:tcW w:w="132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EDCE7E6" w14:textId="77777777" w:rsidR="002510F4" w:rsidRDefault="002510F4">
            <w:pPr>
              <w:pStyle w:val="ElementText"/>
              <w:snapToGrid w:val="0"/>
            </w:pPr>
          </w:p>
        </w:tc>
      </w:tr>
      <w:tr w:rsidR="00CA255A" w14:paraId="3BBFD2DA" w14:textId="77777777">
        <w:trPr>
          <w:trHeight w:val="284"/>
        </w:trPr>
        <w:tc>
          <w:tcPr>
            <w:tcW w:w="1318" w:type="dxa"/>
            <w:tcBorders>
              <w:top w:val="single" w:sz="4" w:space="0" w:color="808080"/>
              <w:left w:val="single" w:sz="4" w:space="0" w:color="808080"/>
              <w:bottom w:val="single" w:sz="4" w:space="0" w:color="808080"/>
            </w:tcBorders>
            <w:shd w:val="clear" w:color="auto" w:fill="auto"/>
            <w:vAlign w:val="center"/>
          </w:tcPr>
          <w:p w14:paraId="49ED5BC8" w14:textId="77777777" w:rsidR="002510F4" w:rsidRDefault="002510F4">
            <w:pPr>
              <w:snapToGrid w:val="0"/>
            </w:pPr>
          </w:p>
        </w:tc>
        <w:tc>
          <w:tcPr>
            <w:tcW w:w="1419" w:type="dxa"/>
            <w:tcBorders>
              <w:top w:val="single" w:sz="4" w:space="0" w:color="808080"/>
              <w:left w:val="single" w:sz="4" w:space="0" w:color="808080"/>
              <w:bottom w:val="single" w:sz="4" w:space="0" w:color="808080"/>
            </w:tcBorders>
            <w:shd w:val="clear" w:color="auto" w:fill="auto"/>
            <w:vAlign w:val="center"/>
          </w:tcPr>
          <w:p w14:paraId="31E6D85B" w14:textId="77777777" w:rsidR="002510F4" w:rsidRDefault="002510F4">
            <w:pPr>
              <w:snapToGrid w:val="0"/>
            </w:pPr>
          </w:p>
        </w:tc>
        <w:tc>
          <w:tcPr>
            <w:tcW w:w="2307" w:type="dxa"/>
            <w:tcBorders>
              <w:top w:val="single" w:sz="4" w:space="0" w:color="808080"/>
              <w:left w:val="single" w:sz="4" w:space="0" w:color="808080"/>
              <w:bottom w:val="single" w:sz="4" w:space="0" w:color="808080"/>
            </w:tcBorders>
            <w:shd w:val="clear" w:color="auto" w:fill="auto"/>
            <w:vAlign w:val="center"/>
          </w:tcPr>
          <w:p w14:paraId="0006E697" w14:textId="77777777" w:rsidR="002510F4" w:rsidRDefault="002510F4">
            <w:pPr>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23C8E5EE" w14:textId="77777777" w:rsidR="002510F4" w:rsidRDefault="002510F4">
            <w:pPr>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6D29A258" w14:textId="77777777" w:rsidR="002510F4" w:rsidRDefault="002510F4">
            <w:pPr>
              <w:snapToGrid w:val="0"/>
            </w:pPr>
          </w:p>
        </w:tc>
        <w:tc>
          <w:tcPr>
            <w:tcW w:w="1204" w:type="dxa"/>
            <w:tcBorders>
              <w:top w:val="single" w:sz="4" w:space="0" w:color="808080"/>
              <w:left w:val="single" w:sz="4" w:space="0" w:color="808080"/>
              <w:bottom w:val="single" w:sz="4" w:space="0" w:color="808080"/>
            </w:tcBorders>
            <w:shd w:val="clear" w:color="auto" w:fill="auto"/>
            <w:vAlign w:val="center"/>
          </w:tcPr>
          <w:p w14:paraId="7145EB00" w14:textId="77777777" w:rsidR="002510F4" w:rsidRDefault="002510F4">
            <w:pPr>
              <w:snapToGrid w:val="0"/>
            </w:pPr>
          </w:p>
        </w:tc>
        <w:tc>
          <w:tcPr>
            <w:tcW w:w="132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554188" w14:textId="77777777" w:rsidR="002510F4" w:rsidRDefault="002510F4">
            <w:pPr>
              <w:snapToGrid w:val="0"/>
            </w:pPr>
          </w:p>
        </w:tc>
      </w:tr>
      <w:tr w:rsidR="00CA255A" w14:paraId="704F1135" w14:textId="77777777">
        <w:tblPrEx>
          <w:tblCellMar>
            <w:left w:w="28" w:type="dxa"/>
            <w:right w:w="28" w:type="dxa"/>
          </w:tblCellMar>
        </w:tblPrEx>
        <w:trPr>
          <w:trHeight w:val="284"/>
        </w:trPr>
        <w:tc>
          <w:tcPr>
            <w:tcW w:w="10867" w:type="dxa"/>
            <w:gridSpan w:val="7"/>
            <w:tcBorders>
              <w:top w:val="single" w:sz="4" w:space="0" w:color="808080"/>
              <w:left w:val="single" w:sz="4" w:space="0" w:color="808080"/>
              <w:bottom w:val="single" w:sz="4" w:space="0" w:color="808080"/>
              <w:right w:val="single" w:sz="4" w:space="0" w:color="808080"/>
            </w:tcBorders>
            <w:shd w:val="clear" w:color="auto" w:fill="D9D9D9"/>
            <w:vAlign w:val="center"/>
          </w:tcPr>
          <w:p w14:paraId="4908C3DF" w14:textId="77777777" w:rsidR="002510F4" w:rsidRDefault="006725F1">
            <w:pPr>
              <w:pStyle w:val="ElementText"/>
            </w:pPr>
            <w:r>
              <w:rPr>
                <w:b/>
              </w:rPr>
              <w:t>Home &amp; Contents</w:t>
            </w:r>
          </w:p>
        </w:tc>
      </w:tr>
      <w:tr w:rsidR="00CA255A" w14:paraId="608DC13C"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24541E3C" w14:textId="77777777" w:rsidR="002510F4" w:rsidRDefault="006725F1">
            <w:pPr>
              <w:pStyle w:val="FadedElementTextLeft"/>
            </w:pPr>
            <w:r>
              <w:t>None Recorded</w:t>
            </w:r>
          </w:p>
        </w:tc>
        <w:tc>
          <w:tcPr>
            <w:tcW w:w="1418" w:type="dxa"/>
            <w:tcBorders>
              <w:top w:val="single" w:sz="4" w:space="0" w:color="808080"/>
              <w:left w:val="single" w:sz="4" w:space="0" w:color="808080"/>
              <w:bottom w:val="single" w:sz="4" w:space="0" w:color="808080"/>
            </w:tcBorders>
            <w:shd w:val="clear" w:color="auto" w:fill="auto"/>
            <w:vAlign w:val="center"/>
          </w:tcPr>
          <w:p w14:paraId="4A18A090" w14:textId="77777777" w:rsidR="002510F4" w:rsidRDefault="002510F4">
            <w:pPr>
              <w:pStyle w:val="ElementText"/>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2DD49A11" w14:textId="77777777" w:rsidR="002510F4" w:rsidRDefault="002510F4">
            <w:pPr>
              <w:pStyle w:val="ElementText"/>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50274B47" w14:textId="77777777" w:rsidR="002510F4" w:rsidRDefault="002510F4">
            <w:pPr>
              <w:pStyle w:val="ElementText"/>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0E7FB91D" w14:textId="77777777" w:rsidR="002510F4" w:rsidRDefault="002510F4">
            <w:pPr>
              <w:pStyle w:val="ElementText"/>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54ED4A9A" w14:textId="77777777" w:rsidR="002510F4" w:rsidRDefault="002510F4">
            <w:pPr>
              <w:pStyle w:val="ElementText"/>
              <w:snapToGrid w:val="0"/>
            </w:pPr>
          </w:p>
        </w:tc>
        <w:tc>
          <w:tcPr>
            <w:tcW w:w="132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53D136" w14:textId="77777777" w:rsidR="002510F4" w:rsidRDefault="002510F4">
            <w:pPr>
              <w:pStyle w:val="ElementText"/>
              <w:snapToGrid w:val="0"/>
            </w:pPr>
          </w:p>
        </w:tc>
      </w:tr>
      <w:tr w:rsidR="00CA255A" w14:paraId="3F1D4EDB"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393AF29D" w14:textId="77777777" w:rsidR="002510F4" w:rsidRDefault="002510F4">
            <w:pPr>
              <w:snapToGrid w:val="0"/>
            </w:pPr>
          </w:p>
        </w:tc>
        <w:tc>
          <w:tcPr>
            <w:tcW w:w="1418" w:type="dxa"/>
            <w:tcBorders>
              <w:top w:val="single" w:sz="4" w:space="0" w:color="808080"/>
              <w:left w:val="single" w:sz="4" w:space="0" w:color="808080"/>
              <w:bottom w:val="single" w:sz="4" w:space="0" w:color="808080"/>
            </w:tcBorders>
            <w:shd w:val="clear" w:color="auto" w:fill="auto"/>
            <w:vAlign w:val="center"/>
          </w:tcPr>
          <w:p w14:paraId="257A4661" w14:textId="77777777" w:rsidR="002510F4" w:rsidRDefault="002510F4">
            <w:pPr>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5EEACCCE" w14:textId="77777777" w:rsidR="002510F4" w:rsidRDefault="002510F4">
            <w:pPr>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70BFE54E" w14:textId="77777777" w:rsidR="002510F4" w:rsidRDefault="002510F4">
            <w:pPr>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0CCCE5D0" w14:textId="77777777" w:rsidR="002510F4" w:rsidRDefault="002510F4">
            <w:pPr>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2B99156F" w14:textId="77777777" w:rsidR="002510F4" w:rsidRDefault="002510F4">
            <w:pPr>
              <w:snapToGrid w:val="0"/>
            </w:pPr>
          </w:p>
        </w:tc>
        <w:tc>
          <w:tcPr>
            <w:tcW w:w="132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AD817FF" w14:textId="77777777" w:rsidR="002510F4" w:rsidRDefault="002510F4">
            <w:pPr>
              <w:snapToGrid w:val="0"/>
            </w:pPr>
          </w:p>
        </w:tc>
      </w:tr>
      <w:tr w:rsidR="00CA255A" w14:paraId="213AFF6F" w14:textId="77777777">
        <w:tblPrEx>
          <w:tblCellMar>
            <w:left w:w="28" w:type="dxa"/>
            <w:right w:w="28" w:type="dxa"/>
          </w:tblCellMar>
        </w:tblPrEx>
        <w:trPr>
          <w:trHeight w:val="284"/>
        </w:trPr>
        <w:tc>
          <w:tcPr>
            <w:tcW w:w="10867" w:type="dxa"/>
            <w:gridSpan w:val="7"/>
            <w:tcBorders>
              <w:top w:val="single" w:sz="4" w:space="0" w:color="808080"/>
              <w:left w:val="single" w:sz="4" w:space="0" w:color="808080"/>
              <w:bottom w:val="single" w:sz="4" w:space="0" w:color="808080"/>
              <w:right w:val="single" w:sz="4" w:space="0" w:color="808080"/>
            </w:tcBorders>
            <w:shd w:val="clear" w:color="auto" w:fill="D9D9D9"/>
            <w:vAlign w:val="center"/>
          </w:tcPr>
          <w:p w14:paraId="6266EA65" w14:textId="77777777" w:rsidR="002510F4" w:rsidRDefault="006725F1">
            <w:pPr>
              <w:pStyle w:val="ElementText"/>
            </w:pPr>
            <w:r>
              <w:rPr>
                <w:b/>
              </w:rPr>
              <w:t xml:space="preserve">Other </w:t>
            </w:r>
          </w:p>
        </w:tc>
      </w:tr>
      <w:tr w:rsidR="00CA255A" w14:paraId="7CF0A06F"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6F65F786" w14:textId="77777777" w:rsidR="002510F4" w:rsidRDefault="006725F1">
            <w:pPr>
              <w:pStyle w:val="FadedElementTextLeft"/>
            </w:pPr>
            <w:r>
              <w:t>None Recorded</w:t>
            </w:r>
          </w:p>
        </w:tc>
        <w:tc>
          <w:tcPr>
            <w:tcW w:w="1418" w:type="dxa"/>
            <w:tcBorders>
              <w:top w:val="single" w:sz="4" w:space="0" w:color="808080"/>
              <w:left w:val="single" w:sz="4" w:space="0" w:color="808080"/>
              <w:bottom w:val="single" w:sz="4" w:space="0" w:color="808080"/>
            </w:tcBorders>
            <w:shd w:val="clear" w:color="auto" w:fill="auto"/>
            <w:vAlign w:val="center"/>
          </w:tcPr>
          <w:p w14:paraId="35D5C458" w14:textId="77777777" w:rsidR="002510F4" w:rsidRDefault="002510F4">
            <w:pPr>
              <w:pStyle w:val="ElementText"/>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64DA36C3" w14:textId="77777777" w:rsidR="002510F4" w:rsidRDefault="002510F4">
            <w:pPr>
              <w:pStyle w:val="ElementText"/>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2273CC08" w14:textId="77777777" w:rsidR="002510F4" w:rsidRDefault="002510F4">
            <w:pPr>
              <w:pStyle w:val="ElementText"/>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4F6705AE" w14:textId="77777777" w:rsidR="002510F4" w:rsidRDefault="002510F4">
            <w:pPr>
              <w:pStyle w:val="ElementText"/>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3E51B595" w14:textId="77777777" w:rsidR="002510F4" w:rsidRDefault="002510F4">
            <w:pPr>
              <w:pStyle w:val="ElementText"/>
              <w:snapToGrid w:val="0"/>
            </w:pPr>
          </w:p>
        </w:tc>
        <w:tc>
          <w:tcPr>
            <w:tcW w:w="132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FAFF902" w14:textId="77777777" w:rsidR="002510F4" w:rsidRDefault="002510F4">
            <w:pPr>
              <w:pStyle w:val="ElementText"/>
              <w:snapToGrid w:val="0"/>
            </w:pPr>
          </w:p>
        </w:tc>
      </w:tr>
      <w:tr w:rsidR="00CA255A" w14:paraId="60F4BA5E" w14:textId="77777777">
        <w:trPr>
          <w:trHeight w:val="284"/>
        </w:trPr>
        <w:tc>
          <w:tcPr>
            <w:tcW w:w="1317" w:type="dxa"/>
            <w:tcBorders>
              <w:top w:val="single" w:sz="4" w:space="0" w:color="808080"/>
              <w:left w:val="single" w:sz="4" w:space="0" w:color="808080"/>
              <w:bottom w:val="single" w:sz="4" w:space="0" w:color="808080"/>
            </w:tcBorders>
            <w:shd w:val="clear" w:color="auto" w:fill="auto"/>
            <w:vAlign w:val="center"/>
          </w:tcPr>
          <w:p w14:paraId="3647B2F1" w14:textId="77777777" w:rsidR="002510F4" w:rsidRDefault="002510F4">
            <w:pPr>
              <w:snapToGrid w:val="0"/>
            </w:pPr>
          </w:p>
        </w:tc>
        <w:tc>
          <w:tcPr>
            <w:tcW w:w="1418" w:type="dxa"/>
            <w:tcBorders>
              <w:top w:val="single" w:sz="4" w:space="0" w:color="808080"/>
              <w:left w:val="single" w:sz="4" w:space="0" w:color="808080"/>
              <w:bottom w:val="single" w:sz="4" w:space="0" w:color="808080"/>
            </w:tcBorders>
            <w:shd w:val="clear" w:color="auto" w:fill="auto"/>
            <w:vAlign w:val="center"/>
          </w:tcPr>
          <w:p w14:paraId="77A8A1B0" w14:textId="77777777" w:rsidR="002510F4" w:rsidRDefault="002510F4">
            <w:pPr>
              <w:snapToGrid w:val="0"/>
            </w:pPr>
          </w:p>
        </w:tc>
        <w:tc>
          <w:tcPr>
            <w:tcW w:w="2305" w:type="dxa"/>
            <w:tcBorders>
              <w:top w:val="single" w:sz="4" w:space="0" w:color="808080"/>
              <w:left w:val="single" w:sz="4" w:space="0" w:color="808080"/>
              <w:bottom w:val="single" w:sz="4" w:space="0" w:color="808080"/>
            </w:tcBorders>
            <w:shd w:val="clear" w:color="auto" w:fill="auto"/>
            <w:vAlign w:val="center"/>
          </w:tcPr>
          <w:p w14:paraId="1B4FCA7C" w14:textId="77777777" w:rsidR="002510F4" w:rsidRDefault="002510F4">
            <w:pPr>
              <w:snapToGrid w:val="0"/>
            </w:pPr>
          </w:p>
        </w:tc>
        <w:tc>
          <w:tcPr>
            <w:tcW w:w="2340" w:type="dxa"/>
            <w:tcBorders>
              <w:top w:val="single" w:sz="4" w:space="0" w:color="808080"/>
              <w:left w:val="single" w:sz="4" w:space="0" w:color="808080"/>
              <w:bottom w:val="single" w:sz="4" w:space="0" w:color="808080"/>
            </w:tcBorders>
            <w:shd w:val="clear" w:color="auto" w:fill="auto"/>
            <w:vAlign w:val="center"/>
          </w:tcPr>
          <w:p w14:paraId="5F17C01A" w14:textId="77777777" w:rsidR="002510F4" w:rsidRDefault="002510F4">
            <w:pPr>
              <w:snapToGrid w:val="0"/>
            </w:pPr>
          </w:p>
        </w:tc>
        <w:tc>
          <w:tcPr>
            <w:tcW w:w="957" w:type="dxa"/>
            <w:tcBorders>
              <w:top w:val="single" w:sz="4" w:space="0" w:color="808080"/>
              <w:left w:val="single" w:sz="4" w:space="0" w:color="808080"/>
              <w:bottom w:val="single" w:sz="4" w:space="0" w:color="808080"/>
            </w:tcBorders>
            <w:shd w:val="clear" w:color="auto" w:fill="auto"/>
            <w:vAlign w:val="center"/>
          </w:tcPr>
          <w:p w14:paraId="2D31831B" w14:textId="77777777" w:rsidR="002510F4" w:rsidRDefault="002510F4">
            <w:pPr>
              <w:snapToGrid w:val="0"/>
            </w:pPr>
          </w:p>
        </w:tc>
        <w:tc>
          <w:tcPr>
            <w:tcW w:w="1203" w:type="dxa"/>
            <w:tcBorders>
              <w:top w:val="single" w:sz="4" w:space="0" w:color="808080"/>
              <w:left w:val="single" w:sz="4" w:space="0" w:color="808080"/>
              <w:bottom w:val="single" w:sz="4" w:space="0" w:color="808080"/>
            </w:tcBorders>
            <w:shd w:val="clear" w:color="auto" w:fill="auto"/>
            <w:vAlign w:val="center"/>
          </w:tcPr>
          <w:p w14:paraId="5F7F7E98" w14:textId="77777777" w:rsidR="002510F4" w:rsidRDefault="002510F4">
            <w:pPr>
              <w:snapToGrid w:val="0"/>
            </w:pPr>
          </w:p>
        </w:tc>
        <w:tc>
          <w:tcPr>
            <w:tcW w:w="132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287A9D" w14:textId="77777777" w:rsidR="002510F4" w:rsidRDefault="002510F4">
            <w:pPr>
              <w:snapToGrid w:val="0"/>
            </w:pPr>
          </w:p>
        </w:tc>
      </w:tr>
    </w:tbl>
    <w:p w14:paraId="279E801E" w14:textId="77777777" w:rsidR="002510F4" w:rsidRDefault="002510F4">
      <w:pPr>
        <w:rPr>
          <w:highlight w:val="cyan"/>
        </w:rPr>
      </w:pPr>
    </w:p>
    <w:p w14:paraId="06A5BBD2" w14:textId="77777777" w:rsidR="002510F4" w:rsidRDefault="002510F4"/>
    <w:p w14:paraId="1F230E41" w14:textId="77777777" w:rsidR="002510F4" w:rsidRDefault="006725F1">
      <w:pPr>
        <w:pStyle w:val="Heading2-LightBlue"/>
      </w:pPr>
      <w:r>
        <w:t>General Insurance Notes</w:t>
      </w:r>
    </w:p>
    <w:p w14:paraId="1EE6987A"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77898F90"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F743107" w14:textId="77777777" w:rsidR="002510F4" w:rsidRDefault="002510F4"/>
        </w:tc>
      </w:tr>
    </w:tbl>
    <w:p w14:paraId="73558617" w14:textId="77777777" w:rsidR="002510F4" w:rsidRDefault="002510F4">
      <w:pPr>
        <w:rPr>
          <w:sz w:val="2"/>
          <w:szCs w:val="2"/>
        </w:rPr>
      </w:pPr>
    </w:p>
    <w:p w14:paraId="33060715" w14:textId="77777777" w:rsidR="002510F4" w:rsidRPr="00E558D5" w:rsidRDefault="002510F4">
      <w:pPr>
        <w:rPr>
          <w:highlight w:val="darkGreen"/>
        </w:rPr>
      </w:pPr>
    </w:p>
    <w:p w14:paraId="094A8BAC" w14:textId="77777777" w:rsidR="002510F4" w:rsidRDefault="002510F4">
      <w:pPr>
        <w:sectPr w:rsidR="002510F4">
          <w:headerReference w:type="even" r:id="rId44"/>
          <w:headerReference w:type="default" r:id="rId45"/>
          <w:footerReference w:type="even" r:id="rId46"/>
          <w:footerReference w:type="default" r:id="rId47"/>
          <w:headerReference w:type="first" r:id="rId48"/>
          <w:footerReference w:type="first" r:id="rId49"/>
          <w:pgSz w:w="11906" w:h="16838"/>
          <w:pgMar w:top="425" w:right="567" w:bottom="567" w:left="567" w:header="284" w:footer="284" w:gutter="0"/>
          <w:cols w:space="720"/>
          <w:docGrid w:linePitch="360"/>
        </w:sectPr>
      </w:pPr>
    </w:p>
    <w:p w14:paraId="0BDCED33" w14:textId="77777777" w:rsidR="002510F4" w:rsidRPr="00E558D5" w:rsidRDefault="002510F4">
      <w:pPr>
        <w:rPr>
          <w:sz w:val="2"/>
          <w:szCs w:val="2"/>
          <w:highlight w:val="darkGreen"/>
        </w:rPr>
      </w:pPr>
    </w:p>
    <w:p w14:paraId="35847B58" w14:textId="77777777" w:rsidR="002510F4" w:rsidRDefault="006725F1">
      <w:pPr>
        <w:pStyle w:val="Heading1-LightBlue"/>
      </w:pPr>
      <w:r>
        <w:rPr>
          <w:lang w:eastAsia="ar-SA"/>
        </w:rPr>
        <w:t>Personal Risk Insurance</w:t>
      </w:r>
    </w:p>
    <w:p w14:paraId="367CB330" w14:textId="77777777" w:rsidR="002510F4" w:rsidRDefault="002510F4">
      <w:pPr>
        <w:pStyle w:val="Spacer4"/>
        <w:rPr>
          <w:highlight w:val="yellow"/>
        </w:rPr>
      </w:pPr>
    </w:p>
    <w:p w14:paraId="68F31891" w14:textId="77777777" w:rsidR="002510F4" w:rsidRDefault="006725F1">
      <w:pPr>
        <w:pStyle w:val="Heading2-LightBlue"/>
      </w:pPr>
      <w:r>
        <w:t>Cover Summary</w:t>
      </w:r>
    </w:p>
    <w:p w14:paraId="5102749A"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0"/>
        <w:gridCol w:w="1440"/>
        <w:gridCol w:w="2700"/>
        <w:gridCol w:w="1116"/>
        <w:gridCol w:w="1116"/>
        <w:gridCol w:w="1116"/>
        <w:gridCol w:w="1116"/>
        <w:gridCol w:w="1116"/>
        <w:gridCol w:w="10"/>
      </w:tblGrid>
      <w:tr w:rsidR="00CA255A" w14:paraId="1AB063A0" w14:textId="77777777">
        <w:trPr>
          <w:gridAfter w:val="1"/>
          <w:wAfter w:w="10" w:type="dxa"/>
          <w:trHeight w:val="284"/>
        </w:trPr>
        <w:tc>
          <w:tcPr>
            <w:tcW w:w="1080" w:type="dxa"/>
            <w:shd w:val="clear" w:color="auto" w:fill="auto"/>
            <w:vAlign w:val="center"/>
          </w:tcPr>
          <w:p w14:paraId="6640106F" w14:textId="77777777" w:rsidR="002510F4" w:rsidRDefault="006725F1">
            <w:pPr>
              <w:pStyle w:val="ElementHeadingGrey8"/>
            </w:pPr>
            <w:r>
              <w:t>Policy No.</w:t>
            </w:r>
          </w:p>
        </w:tc>
        <w:tc>
          <w:tcPr>
            <w:tcW w:w="1440" w:type="dxa"/>
            <w:shd w:val="clear" w:color="auto" w:fill="auto"/>
            <w:vAlign w:val="center"/>
          </w:tcPr>
          <w:p w14:paraId="42C36005" w14:textId="77777777" w:rsidR="002510F4" w:rsidRDefault="006725F1">
            <w:pPr>
              <w:pStyle w:val="ElementHeadingGrey8"/>
            </w:pPr>
            <w:r>
              <w:t>Underwriter</w:t>
            </w:r>
          </w:p>
        </w:tc>
        <w:tc>
          <w:tcPr>
            <w:tcW w:w="2700" w:type="dxa"/>
            <w:shd w:val="clear" w:color="auto" w:fill="auto"/>
            <w:vAlign w:val="center"/>
          </w:tcPr>
          <w:p w14:paraId="5C4776A8" w14:textId="77777777" w:rsidR="002510F4" w:rsidRDefault="006725F1">
            <w:pPr>
              <w:pStyle w:val="ElementHeadingGrey8"/>
            </w:pPr>
            <w:r>
              <w:t>Policy Name</w:t>
            </w:r>
          </w:p>
        </w:tc>
        <w:tc>
          <w:tcPr>
            <w:tcW w:w="1116" w:type="dxa"/>
            <w:shd w:val="clear" w:color="auto" w:fill="auto"/>
            <w:vAlign w:val="center"/>
          </w:tcPr>
          <w:p w14:paraId="3C9FF8E0" w14:textId="77777777" w:rsidR="002510F4" w:rsidRDefault="006725F1">
            <w:pPr>
              <w:pStyle w:val="ElementHeadingGrey8"/>
              <w:jc w:val="right"/>
            </w:pPr>
            <w:r>
              <w:t>Life</w:t>
            </w:r>
          </w:p>
        </w:tc>
        <w:tc>
          <w:tcPr>
            <w:tcW w:w="1116" w:type="dxa"/>
            <w:shd w:val="clear" w:color="auto" w:fill="auto"/>
            <w:vAlign w:val="center"/>
          </w:tcPr>
          <w:p w14:paraId="601B8E27" w14:textId="77777777" w:rsidR="002510F4" w:rsidRDefault="006725F1">
            <w:pPr>
              <w:pStyle w:val="ElementHeadingGrey8"/>
              <w:jc w:val="right"/>
            </w:pPr>
            <w:r>
              <w:t>TPD</w:t>
            </w:r>
          </w:p>
        </w:tc>
        <w:tc>
          <w:tcPr>
            <w:tcW w:w="1116" w:type="dxa"/>
            <w:shd w:val="clear" w:color="auto" w:fill="auto"/>
            <w:vAlign w:val="center"/>
          </w:tcPr>
          <w:p w14:paraId="1C2953C6" w14:textId="77777777" w:rsidR="002510F4" w:rsidRDefault="006725F1">
            <w:pPr>
              <w:pStyle w:val="ElementHeadingGrey8"/>
              <w:jc w:val="right"/>
            </w:pPr>
            <w:r>
              <w:t>Trauma</w:t>
            </w:r>
          </w:p>
        </w:tc>
        <w:tc>
          <w:tcPr>
            <w:tcW w:w="1116" w:type="dxa"/>
            <w:shd w:val="clear" w:color="auto" w:fill="auto"/>
            <w:vAlign w:val="center"/>
          </w:tcPr>
          <w:p w14:paraId="787F9217" w14:textId="77777777" w:rsidR="002510F4" w:rsidRDefault="006725F1">
            <w:pPr>
              <w:pStyle w:val="ElementHeadingGrey8"/>
              <w:jc w:val="right"/>
            </w:pPr>
            <w:r>
              <w:t>Income Protection</w:t>
            </w:r>
          </w:p>
        </w:tc>
        <w:tc>
          <w:tcPr>
            <w:tcW w:w="1116" w:type="dxa"/>
            <w:shd w:val="clear" w:color="auto" w:fill="auto"/>
            <w:vAlign w:val="center"/>
          </w:tcPr>
          <w:p w14:paraId="51148147" w14:textId="77777777" w:rsidR="002510F4" w:rsidRDefault="006725F1">
            <w:pPr>
              <w:pStyle w:val="ElementHeadingGrey8"/>
              <w:jc w:val="right"/>
            </w:pPr>
            <w:r>
              <w:t>Business Expense</w:t>
            </w:r>
          </w:p>
        </w:tc>
      </w:tr>
      <w:tr w:rsidR="00CA255A" w14:paraId="7714F2F2" w14:textId="77777777">
        <w:trPr>
          <w:trHeight w:val="284"/>
        </w:trPr>
        <w:tc>
          <w:tcPr>
            <w:tcW w:w="10810" w:type="dxa"/>
            <w:gridSpan w:val="9"/>
            <w:tcBorders>
              <w:top w:val="single" w:sz="4" w:space="0" w:color="808080"/>
              <w:left w:val="single" w:sz="4" w:space="0" w:color="808080"/>
              <w:bottom w:val="single" w:sz="4" w:space="0" w:color="808080"/>
              <w:right w:val="single" w:sz="4" w:space="0" w:color="808080"/>
            </w:tcBorders>
            <w:shd w:val="clear" w:color="auto" w:fill="D9D9D9"/>
            <w:vAlign w:val="center"/>
          </w:tcPr>
          <w:p w14:paraId="7BEABB00" w14:textId="77777777" w:rsidR="002510F4" w:rsidRDefault="006725F1">
            <w:pPr>
              <w:pStyle w:val="ElementHeadingGrey8"/>
            </w:pPr>
            <w:r>
              <w:t xml:space="preserve">Holly </w:t>
            </w:r>
          </w:p>
        </w:tc>
      </w:tr>
      <w:tr w:rsidR="00CA255A" w14:paraId="630943B6" w14:textId="77777777">
        <w:trPr>
          <w:trHeight w:val="284"/>
        </w:trPr>
        <w:tc>
          <w:tcPr>
            <w:tcW w:w="1080" w:type="dxa"/>
            <w:tcBorders>
              <w:top w:val="single" w:sz="4" w:space="0" w:color="808080"/>
              <w:left w:val="single" w:sz="4" w:space="0" w:color="808080"/>
              <w:bottom w:val="single" w:sz="4" w:space="0" w:color="808080"/>
            </w:tcBorders>
            <w:shd w:val="clear" w:color="auto" w:fill="auto"/>
            <w:vAlign w:val="center"/>
          </w:tcPr>
          <w:p w14:paraId="79B9292B" w14:textId="77777777" w:rsidR="002510F4" w:rsidRDefault="006725F1">
            <w:pPr>
              <w:pStyle w:val="ElementText"/>
            </w:pPr>
            <w:r>
              <w:t>725234</w:t>
            </w:r>
          </w:p>
        </w:tc>
        <w:tc>
          <w:tcPr>
            <w:tcW w:w="1440" w:type="dxa"/>
            <w:tcBorders>
              <w:top w:val="single" w:sz="4" w:space="0" w:color="808080"/>
              <w:left w:val="single" w:sz="4" w:space="0" w:color="808080"/>
              <w:bottom w:val="single" w:sz="4" w:space="0" w:color="808080"/>
            </w:tcBorders>
            <w:shd w:val="clear" w:color="auto" w:fill="auto"/>
            <w:vAlign w:val="center"/>
          </w:tcPr>
          <w:p w14:paraId="4F6D4F2E" w14:textId="77777777" w:rsidR="002510F4" w:rsidRDefault="006725F1">
            <w:pPr>
              <w:pStyle w:val="ElementText"/>
            </w:pPr>
            <w:r>
              <w:t>TAL</w:t>
            </w:r>
          </w:p>
        </w:tc>
        <w:tc>
          <w:tcPr>
            <w:tcW w:w="2700" w:type="dxa"/>
            <w:tcBorders>
              <w:top w:val="single" w:sz="4" w:space="0" w:color="808080"/>
              <w:left w:val="single" w:sz="4" w:space="0" w:color="808080"/>
              <w:bottom w:val="single" w:sz="4" w:space="0" w:color="808080"/>
            </w:tcBorders>
            <w:shd w:val="clear" w:color="auto" w:fill="auto"/>
            <w:vAlign w:val="center"/>
          </w:tcPr>
          <w:p w14:paraId="2F837B97" w14:textId="77777777" w:rsidR="002510F4" w:rsidRDefault="006725F1">
            <w:r>
              <w:rPr>
                <w:szCs w:val="20"/>
                <w:lang w:eastAsia="ar-SA"/>
              </w:rPr>
              <w:t>TAL Accelerated Protection</w:t>
            </w:r>
          </w:p>
        </w:tc>
        <w:tc>
          <w:tcPr>
            <w:tcW w:w="1116" w:type="dxa"/>
            <w:tcBorders>
              <w:top w:val="single" w:sz="4" w:space="0" w:color="808080"/>
              <w:left w:val="single" w:sz="4" w:space="0" w:color="808080"/>
              <w:bottom w:val="single" w:sz="4" w:space="0" w:color="808080"/>
            </w:tcBorders>
            <w:shd w:val="clear" w:color="auto" w:fill="auto"/>
            <w:vAlign w:val="center"/>
          </w:tcPr>
          <w:p w14:paraId="62292E90" w14:textId="77777777" w:rsidR="002510F4" w:rsidRDefault="006725F1">
            <w:pPr>
              <w:pStyle w:val="ElementText"/>
              <w:jc w:val="right"/>
            </w:pPr>
            <w:r>
              <w:t>$175,000</w:t>
            </w:r>
          </w:p>
        </w:tc>
        <w:tc>
          <w:tcPr>
            <w:tcW w:w="1116" w:type="dxa"/>
            <w:tcBorders>
              <w:top w:val="single" w:sz="4" w:space="0" w:color="808080"/>
              <w:left w:val="single" w:sz="4" w:space="0" w:color="808080"/>
              <w:bottom w:val="single" w:sz="4" w:space="0" w:color="808080"/>
            </w:tcBorders>
            <w:shd w:val="clear" w:color="auto" w:fill="auto"/>
            <w:vAlign w:val="center"/>
          </w:tcPr>
          <w:p w14:paraId="60EC3AEE" w14:textId="77777777" w:rsidR="002510F4" w:rsidRDefault="006725F1">
            <w:pPr>
              <w:pStyle w:val="ElementText"/>
              <w:jc w:val="right"/>
            </w:pPr>
            <w:r>
              <w:t>$175,000</w:t>
            </w:r>
          </w:p>
        </w:tc>
        <w:tc>
          <w:tcPr>
            <w:tcW w:w="1116" w:type="dxa"/>
            <w:tcBorders>
              <w:top w:val="single" w:sz="4" w:space="0" w:color="808080"/>
              <w:left w:val="single" w:sz="4" w:space="0" w:color="808080"/>
              <w:bottom w:val="single" w:sz="4" w:space="0" w:color="808080"/>
            </w:tcBorders>
            <w:shd w:val="clear" w:color="auto" w:fill="auto"/>
            <w:vAlign w:val="center"/>
          </w:tcPr>
          <w:p w14:paraId="619D9686" w14:textId="77777777" w:rsidR="002510F4" w:rsidRDefault="006725F1">
            <w:pPr>
              <w:pStyle w:val="ElementText"/>
              <w:jc w:val="right"/>
            </w:pPr>
            <w:r>
              <w:t>-</w:t>
            </w:r>
          </w:p>
        </w:tc>
        <w:tc>
          <w:tcPr>
            <w:tcW w:w="1116" w:type="dxa"/>
            <w:tcBorders>
              <w:top w:val="single" w:sz="4" w:space="0" w:color="808080"/>
              <w:left w:val="single" w:sz="4" w:space="0" w:color="808080"/>
              <w:bottom w:val="single" w:sz="4" w:space="0" w:color="808080"/>
            </w:tcBorders>
            <w:shd w:val="clear" w:color="auto" w:fill="auto"/>
            <w:vAlign w:val="center"/>
          </w:tcPr>
          <w:p w14:paraId="75A47941" w14:textId="77777777" w:rsidR="002510F4" w:rsidRDefault="006725F1">
            <w:pPr>
              <w:pStyle w:val="ElementText"/>
              <w:jc w:val="right"/>
            </w:pPr>
            <w:r>
              <w:t>-</w:t>
            </w:r>
          </w:p>
        </w:tc>
        <w:tc>
          <w:tcPr>
            <w:tcW w:w="1126"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1CCA601" w14:textId="77777777" w:rsidR="002510F4" w:rsidRDefault="006725F1">
            <w:pPr>
              <w:pStyle w:val="ElementText"/>
              <w:jc w:val="right"/>
            </w:pPr>
            <w:r>
              <w:t>-</w:t>
            </w:r>
          </w:p>
        </w:tc>
      </w:tr>
      <w:tr w:rsidR="00CA255A" w14:paraId="063551AB" w14:textId="77777777">
        <w:trPr>
          <w:trHeight w:val="284"/>
        </w:trPr>
        <w:tc>
          <w:tcPr>
            <w:tcW w:w="1080" w:type="dxa"/>
            <w:tcBorders>
              <w:top w:val="single" w:sz="4" w:space="0" w:color="808080"/>
              <w:left w:val="single" w:sz="4" w:space="0" w:color="808080"/>
              <w:bottom w:val="single" w:sz="4" w:space="0" w:color="808080"/>
            </w:tcBorders>
            <w:shd w:val="clear" w:color="auto" w:fill="D9D9D9"/>
            <w:vAlign w:val="center"/>
          </w:tcPr>
          <w:p w14:paraId="757784AA" w14:textId="77777777" w:rsidR="002510F4" w:rsidRDefault="002510F4">
            <w:pPr>
              <w:pStyle w:val="ElementText"/>
              <w:snapToGrid w:val="0"/>
            </w:pPr>
          </w:p>
        </w:tc>
        <w:tc>
          <w:tcPr>
            <w:tcW w:w="1440" w:type="dxa"/>
            <w:tcBorders>
              <w:top w:val="single" w:sz="4" w:space="0" w:color="808080"/>
              <w:bottom w:val="single" w:sz="4" w:space="0" w:color="808080"/>
            </w:tcBorders>
            <w:shd w:val="clear" w:color="auto" w:fill="D9D9D9"/>
            <w:vAlign w:val="center"/>
          </w:tcPr>
          <w:p w14:paraId="05296F03" w14:textId="77777777" w:rsidR="002510F4" w:rsidRDefault="002510F4">
            <w:pPr>
              <w:pStyle w:val="ElementText"/>
              <w:snapToGrid w:val="0"/>
              <w:rPr>
                <w:i/>
              </w:rPr>
            </w:pPr>
          </w:p>
        </w:tc>
        <w:tc>
          <w:tcPr>
            <w:tcW w:w="2700" w:type="dxa"/>
            <w:tcBorders>
              <w:top w:val="single" w:sz="4" w:space="0" w:color="808080"/>
              <w:bottom w:val="single" w:sz="4" w:space="0" w:color="808080"/>
            </w:tcBorders>
            <w:shd w:val="clear" w:color="auto" w:fill="D9D9D9"/>
            <w:vAlign w:val="center"/>
          </w:tcPr>
          <w:p w14:paraId="2194864E" w14:textId="77777777" w:rsidR="002510F4" w:rsidRDefault="006725F1">
            <w:pPr>
              <w:pStyle w:val="ElementText"/>
              <w:jc w:val="right"/>
            </w:pPr>
            <w:r>
              <w:rPr>
                <w:b/>
              </w:rPr>
              <w:t>Total (Holly ):</w:t>
            </w:r>
          </w:p>
        </w:tc>
        <w:tc>
          <w:tcPr>
            <w:tcW w:w="1116" w:type="dxa"/>
            <w:tcBorders>
              <w:top w:val="single" w:sz="4" w:space="0" w:color="808080"/>
              <w:left w:val="single" w:sz="4" w:space="0" w:color="808080"/>
              <w:bottom w:val="single" w:sz="4" w:space="0" w:color="808080"/>
            </w:tcBorders>
            <w:shd w:val="clear" w:color="auto" w:fill="D9D9D9"/>
            <w:vAlign w:val="center"/>
          </w:tcPr>
          <w:p w14:paraId="59F12B5C" w14:textId="77777777" w:rsidR="002510F4" w:rsidRDefault="006725F1">
            <w:pPr>
              <w:pStyle w:val="ElementText"/>
              <w:jc w:val="right"/>
            </w:pPr>
            <w:r>
              <w:rPr>
                <w:b/>
              </w:rPr>
              <w:t>$175,000</w:t>
            </w:r>
          </w:p>
        </w:tc>
        <w:tc>
          <w:tcPr>
            <w:tcW w:w="1116" w:type="dxa"/>
            <w:tcBorders>
              <w:top w:val="single" w:sz="4" w:space="0" w:color="808080"/>
              <w:left w:val="single" w:sz="4" w:space="0" w:color="808080"/>
              <w:bottom w:val="single" w:sz="4" w:space="0" w:color="808080"/>
            </w:tcBorders>
            <w:shd w:val="clear" w:color="auto" w:fill="D9D9D9"/>
            <w:vAlign w:val="center"/>
          </w:tcPr>
          <w:p w14:paraId="14195E23" w14:textId="77777777" w:rsidR="002510F4" w:rsidRDefault="006725F1">
            <w:pPr>
              <w:pStyle w:val="ElementText"/>
              <w:jc w:val="right"/>
            </w:pPr>
            <w:r>
              <w:rPr>
                <w:b/>
              </w:rPr>
              <w:t>$175,000</w:t>
            </w:r>
          </w:p>
        </w:tc>
        <w:tc>
          <w:tcPr>
            <w:tcW w:w="1116" w:type="dxa"/>
            <w:tcBorders>
              <w:top w:val="single" w:sz="4" w:space="0" w:color="808080"/>
              <w:left w:val="single" w:sz="4" w:space="0" w:color="808080"/>
              <w:bottom w:val="single" w:sz="4" w:space="0" w:color="808080"/>
            </w:tcBorders>
            <w:shd w:val="clear" w:color="auto" w:fill="D9D9D9"/>
            <w:vAlign w:val="center"/>
          </w:tcPr>
          <w:p w14:paraId="2C3D25E7" w14:textId="77777777" w:rsidR="002510F4" w:rsidRDefault="006725F1">
            <w:pPr>
              <w:pStyle w:val="ElementText"/>
              <w:jc w:val="right"/>
            </w:pPr>
            <w:r>
              <w:rPr>
                <w:b/>
              </w:rPr>
              <w:t>$0</w:t>
            </w:r>
          </w:p>
        </w:tc>
        <w:tc>
          <w:tcPr>
            <w:tcW w:w="1116" w:type="dxa"/>
            <w:tcBorders>
              <w:top w:val="single" w:sz="4" w:space="0" w:color="808080"/>
              <w:left w:val="single" w:sz="4" w:space="0" w:color="808080"/>
              <w:bottom w:val="single" w:sz="4" w:space="0" w:color="808080"/>
            </w:tcBorders>
            <w:shd w:val="clear" w:color="auto" w:fill="D9D9D9"/>
            <w:vAlign w:val="center"/>
          </w:tcPr>
          <w:p w14:paraId="40E3E9CE" w14:textId="77777777" w:rsidR="002510F4" w:rsidRDefault="006725F1">
            <w:pPr>
              <w:pStyle w:val="ElementText"/>
              <w:jc w:val="right"/>
            </w:pPr>
            <w:r>
              <w:rPr>
                <w:b/>
              </w:rPr>
              <w:t>$0</w:t>
            </w:r>
          </w:p>
        </w:tc>
        <w:tc>
          <w:tcPr>
            <w:tcW w:w="1126"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tcPr>
          <w:p w14:paraId="028D6A58" w14:textId="77777777" w:rsidR="002510F4" w:rsidRDefault="006725F1">
            <w:pPr>
              <w:pStyle w:val="ElementText"/>
              <w:jc w:val="right"/>
            </w:pPr>
            <w:r>
              <w:rPr>
                <w:b/>
              </w:rPr>
              <w:t>$0</w:t>
            </w:r>
          </w:p>
        </w:tc>
      </w:tr>
    </w:tbl>
    <w:p w14:paraId="468ABA3B" w14:textId="77777777" w:rsidR="002510F4" w:rsidRDefault="002510F4">
      <w:pPr>
        <w:rPr>
          <w:highlight w:val="magenta"/>
        </w:rPr>
      </w:pPr>
    </w:p>
    <w:p w14:paraId="5317413D" w14:textId="77777777" w:rsidR="002510F4" w:rsidRDefault="002510F4">
      <w:pPr>
        <w:rPr>
          <w:highlight w:val="red"/>
        </w:rPr>
      </w:pPr>
    </w:p>
    <w:p w14:paraId="3E2EAD95" w14:textId="77777777" w:rsidR="002510F4" w:rsidRDefault="002510F4">
      <w:pPr>
        <w:rPr>
          <w:highlight w:val="red"/>
        </w:rPr>
      </w:pPr>
    </w:p>
    <w:p w14:paraId="1FC6009A" w14:textId="77777777" w:rsidR="002510F4" w:rsidRDefault="006725F1">
      <w:pPr>
        <w:pStyle w:val="Heading2-LightBlue"/>
      </w:pPr>
      <w:r>
        <w:t>Policy Specifications</w:t>
      </w:r>
    </w:p>
    <w:p w14:paraId="0A11D4C3" w14:textId="77777777" w:rsidR="002510F4" w:rsidRDefault="002510F4">
      <w:pPr>
        <w:pStyle w:val="Spacer4"/>
        <w:rPr>
          <w:highlight w:val="red"/>
        </w:rPr>
      </w:pPr>
    </w:p>
    <w:tbl>
      <w:tblPr>
        <w:tblW w:w="10925" w:type="dxa"/>
        <w:tblInd w:w="28" w:type="dxa"/>
        <w:tblLayout w:type="fixed"/>
        <w:tblCellMar>
          <w:top w:w="28" w:type="dxa"/>
          <w:left w:w="28" w:type="dxa"/>
          <w:bottom w:w="28" w:type="dxa"/>
          <w:right w:w="28" w:type="dxa"/>
        </w:tblCellMar>
        <w:tblLook w:val="0000" w:firstRow="0" w:lastRow="0" w:firstColumn="0" w:lastColumn="0" w:noHBand="0" w:noVBand="0"/>
      </w:tblPr>
      <w:tblGrid>
        <w:gridCol w:w="1276"/>
        <w:gridCol w:w="992"/>
        <w:gridCol w:w="1134"/>
        <w:gridCol w:w="780"/>
        <w:gridCol w:w="780"/>
        <w:gridCol w:w="850"/>
        <w:gridCol w:w="850"/>
        <w:gridCol w:w="851"/>
        <w:gridCol w:w="850"/>
        <w:gridCol w:w="997"/>
        <w:gridCol w:w="704"/>
        <w:gridCol w:w="851"/>
        <w:gridCol w:w="10"/>
      </w:tblGrid>
      <w:tr w:rsidR="00CA255A" w14:paraId="734AAD6F" w14:textId="77777777" w:rsidTr="007A0D83">
        <w:trPr>
          <w:gridAfter w:val="1"/>
          <w:wAfter w:w="10" w:type="dxa"/>
          <w:trHeight w:val="284"/>
        </w:trPr>
        <w:tc>
          <w:tcPr>
            <w:tcW w:w="1276" w:type="dxa"/>
            <w:shd w:val="clear" w:color="auto" w:fill="auto"/>
            <w:vAlign w:val="center"/>
          </w:tcPr>
          <w:p w14:paraId="691BF4E2" w14:textId="77777777" w:rsidR="002510F4" w:rsidRDefault="006725F1">
            <w:pPr>
              <w:pStyle w:val="ElementHeadingGrey8"/>
            </w:pPr>
            <w:r>
              <w:t>Policy No.</w:t>
            </w:r>
          </w:p>
        </w:tc>
        <w:tc>
          <w:tcPr>
            <w:tcW w:w="992" w:type="dxa"/>
            <w:shd w:val="clear" w:color="auto" w:fill="auto"/>
            <w:vAlign w:val="center"/>
          </w:tcPr>
          <w:p w14:paraId="708E7D35" w14:textId="77777777" w:rsidR="002510F4" w:rsidRDefault="006725F1">
            <w:pPr>
              <w:pStyle w:val="ElementHeadingGrey8"/>
              <w:jc w:val="center"/>
            </w:pPr>
            <w:r>
              <w:t>Life &amp; Amount</w:t>
            </w:r>
          </w:p>
        </w:tc>
        <w:tc>
          <w:tcPr>
            <w:tcW w:w="1134" w:type="dxa"/>
            <w:shd w:val="clear" w:color="auto" w:fill="auto"/>
            <w:vAlign w:val="center"/>
          </w:tcPr>
          <w:p w14:paraId="256644CE" w14:textId="77777777" w:rsidR="002510F4" w:rsidRDefault="006725F1">
            <w:pPr>
              <w:pStyle w:val="ElementHeadingGrey8"/>
              <w:jc w:val="center"/>
            </w:pPr>
            <w:r>
              <w:t>Type</w:t>
            </w:r>
          </w:p>
        </w:tc>
        <w:tc>
          <w:tcPr>
            <w:tcW w:w="780" w:type="dxa"/>
            <w:shd w:val="clear" w:color="auto" w:fill="auto"/>
            <w:vAlign w:val="center"/>
          </w:tcPr>
          <w:p w14:paraId="5F6A51B3" w14:textId="77777777" w:rsidR="002510F4" w:rsidRDefault="006725F1">
            <w:pPr>
              <w:pStyle w:val="ElementHeadingGrey8"/>
              <w:jc w:val="center"/>
            </w:pPr>
            <w:r>
              <w:t>Renewal</w:t>
            </w:r>
          </w:p>
          <w:p w14:paraId="0CCD2915" w14:textId="77777777" w:rsidR="002510F4" w:rsidRDefault="006725F1">
            <w:pPr>
              <w:pStyle w:val="ElementHeadingGrey8"/>
              <w:jc w:val="center"/>
            </w:pPr>
            <w:r>
              <w:t>Date</w:t>
            </w:r>
          </w:p>
        </w:tc>
        <w:tc>
          <w:tcPr>
            <w:tcW w:w="780" w:type="dxa"/>
            <w:shd w:val="clear" w:color="auto" w:fill="auto"/>
            <w:vAlign w:val="center"/>
          </w:tcPr>
          <w:p w14:paraId="35ADB111" w14:textId="77777777" w:rsidR="002510F4" w:rsidRDefault="006725F1">
            <w:pPr>
              <w:pStyle w:val="ElementHeadingGrey8"/>
              <w:jc w:val="center"/>
            </w:pPr>
            <w:r>
              <w:t>Issue Status</w:t>
            </w:r>
          </w:p>
        </w:tc>
        <w:tc>
          <w:tcPr>
            <w:tcW w:w="850" w:type="dxa"/>
            <w:shd w:val="clear" w:color="auto" w:fill="auto"/>
            <w:vAlign w:val="center"/>
          </w:tcPr>
          <w:p w14:paraId="636EB9FB" w14:textId="77777777" w:rsidR="002510F4" w:rsidRDefault="006725F1">
            <w:pPr>
              <w:pStyle w:val="ElementHeadingGrey8"/>
              <w:jc w:val="center"/>
            </w:pPr>
            <w:r>
              <w:t>Stand Alone?</w:t>
            </w:r>
          </w:p>
        </w:tc>
        <w:tc>
          <w:tcPr>
            <w:tcW w:w="850" w:type="dxa"/>
            <w:shd w:val="clear" w:color="auto" w:fill="auto"/>
            <w:vAlign w:val="center"/>
          </w:tcPr>
          <w:p w14:paraId="29E1C619" w14:textId="77777777" w:rsidR="002510F4" w:rsidRDefault="006725F1">
            <w:pPr>
              <w:pStyle w:val="ElementHeadingGrey8"/>
              <w:jc w:val="center"/>
            </w:pPr>
            <w:r>
              <w:t>Buy Back?</w:t>
            </w:r>
          </w:p>
        </w:tc>
        <w:tc>
          <w:tcPr>
            <w:tcW w:w="851" w:type="dxa"/>
            <w:shd w:val="clear" w:color="auto" w:fill="auto"/>
            <w:vAlign w:val="center"/>
          </w:tcPr>
          <w:p w14:paraId="557986D8" w14:textId="77777777" w:rsidR="002510F4" w:rsidRDefault="006725F1">
            <w:pPr>
              <w:pStyle w:val="ElementHeadingGrey8"/>
              <w:jc w:val="center"/>
            </w:pPr>
            <w:r>
              <w:t>Reinstate-ment?</w:t>
            </w:r>
          </w:p>
        </w:tc>
        <w:tc>
          <w:tcPr>
            <w:tcW w:w="850" w:type="dxa"/>
            <w:shd w:val="clear" w:color="auto" w:fill="auto"/>
            <w:vAlign w:val="center"/>
          </w:tcPr>
          <w:p w14:paraId="3236FD89" w14:textId="77777777" w:rsidR="002510F4" w:rsidRDefault="006725F1">
            <w:pPr>
              <w:pStyle w:val="ElementHeadingGrey8"/>
              <w:jc w:val="center"/>
            </w:pPr>
            <w:r>
              <w:t>Waiting Period</w:t>
            </w:r>
          </w:p>
        </w:tc>
        <w:tc>
          <w:tcPr>
            <w:tcW w:w="997" w:type="dxa"/>
            <w:shd w:val="clear" w:color="auto" w:fill="auto"/>
            <w:vAlign w:val="center"/>
          </w:tcPr>
          <w:p w14:paraId="02A94E49" w14:textId="77777777" w:rsidR="002510F4" w:rsidRDefault="006725F1">
            <w:pPr>
              <w:pStyle w:val="ElementHeadingGrey8"/>
              <w:jc w:val="center"/>
            </w:pPr>
            <w:r>
              <w:t>Benefit Period</w:t>
            </w:r>
          </w:p>
        </w:tc>
        <w:tc>
          <w:tcPr>
            <w:tcW w:w="704" w:type="dxa"/>
            <w:shd w:val="clear" w:color="auto" w:fill="auto"/>
            <w:vAlign w:val="center"/>
          </w:tcPr>
          <w:p w14:paraId="342CEE02" w14:textId="77777777" w:rsidR="002510F4" w:rsidRDefault="006725F1">
            <w:pPr>
              <w:pStyle w:val="ElementHeadingGrey8"/>
              <w:jc w:val="center"/>
            </w:pPr>
            <w:r>
              <w:t>Via</w:t>
            </w:r>
          </w:p>
          <w:p w14:paraId="3AB39201" w14:textId="77777777" w:rsidR="002510F4" w:rsidRDefault="006725F1">
            <w:pPr>
              <w:pStyle w:val="ElementHeadingGrey8"/>
              <w:jc w:val="center"/>
            </w:pPr>
            <w:r>
              <w:t>Super</w:t>
            </w:r>
          </w:p>
        </w:tc>
        <w:tc>
          <w:tcPr>
            <w:tcW w:w="851" w:type="dxa"/>
            <w:shd w:val="clear" w:color="auto" w:fill="auto"/>
            <w:vAlign w:val="center"/>
          </w:tcPr>
          <w:p w14:paraId="15F50197" w14:textId="77777777" w:rsidR="002510F4" w:rsidRDefault="006725F1">
            <w:pPr>
              <w:pStyle w:val="ElementHeadingGrey8"/>
              <w:jc w:val="center"/>
            </w:pPr>
            <w:r>
              <w:t>Annual Premium</w:t>
            </w:r>
          </w:p>
        </w:tc>
      </w:tr>
      <w:tr w:rsidR="00CA255A" w14:paraId="37065E9B" w14:textId="77777777" w:rsidTr="007A0D83">
        <w:trPr>
          <w:trHeight w:val="284"/>
        </w:trPr>
        <w:tc>
          <w:tcPr>
            <w:tcW w:w="1276" w:type="dxa"/>
            <w:tcBorders>
              <w:top w:val="single" w:sz="4" w:space="0" w:color="808080"/>
              <w:left w:val="single" w:sz="4" w:space="0" w:color="808080"/>
              <w:bottom w:val="single" w:sz="4" w:space="0" w:color="808080"/>
            </w:tcBorders>
            <w:shd w:val="clear" w:color="auto" w:fill="D9D9D9"/>
            <w:vAlign w:val="center"/>
          </w:tcPr>
          <w:p w14:paraId="12EC6247" w14:textId="77777777" w:rsidR="002510F4" w:rsidRDefault="006725F1">
            <w:pPr>
              <w:pStyle w:val="ElementHeadingGrey8"/>
            </w:pPr>
            <w:r>
              <w:t>Life</w:t>
            </w:r>
          </w:p>
        </w:tc>
        <w:tc>
          <w:tcPr>
            <w:tcW w:w="992" w:type="dxa"/>
            <w:tcBorders>
              <w:top w:val="single" w:sz="4" w:space="0" w:color="808080"/>
              <w:bottom w:val="single" w:sz="4" w:space="0" w:color="808080"/>
            </w:tcBorders>
            <w:shd w:val="clear" w:color="auto" w:fill="D9D9D9"/>
            <w:vAlign w:val="center"/>
          </w:tcPr>
          <w:p w14:paraId="11830773" w14:textId="77777777" w:rsidR="002510F4" w:rsidRDefault="002510F4">
            <w:pPr>
              <w:pStyle w:val="ElementText"/>
              <w:snapToGrid w:val="0"/>
              <w:jc w:val="center"/>
              <w:rPr>
                <w:b/>
                <w:bCs/>
                <w:sz w:val="14"/>
                <w:szCs w:val="14"/>
              </w:rPr>
            </w:pPr>
          </w:p>
        </w:tc>
        <w:tc>
          <w:tcPr>
            <w:tcW w:w="1134" w:type="dxa"/>
            <w:tcBorders>
              <w:top w:val="single" w:sz="4" w:space="0" w:color="808080"/>
              <w:bottom w:val="single" w:sz="4" w:space="0" w:color="808080"/>
            </w:tcBorders>
            <w:shd w:val="clear" w:color="auto" w:fill="D9D9D9"/>
            <w:vAlign w:val="center"/>
          </w:tcPr>
          <w:p w14:paraId="6AC18F75" w14:textId="77777777" w:rsidR="002510F4" w:rsidRDefault="002510F4">
            <w:pPr>
              <w:pStyle w:val="ElementText"/>
              <w:snapToGrid w:val="0"/>
              <w:jc w:val="center"/>
              <w:rPr>
                <w:b/>
                <w:bCs/>
                <w:sz w:val="14"/>
                <w:szCs w:val="14"/>
              </w:rPr>
            </w:pPr>
          </w:p>
        </w:tc>
        <w:tc>
          <w:tcPr>
            <w:tcW w:w="780" w:type="dxa"/>
            <w:tcBorders>
              <w:top w:val="single" w:sz="4" w:space="0" w:color="808080"/>
              <w:bottom w:val="single" w:sz="4" w:space="0" w:color="808080"/>
            </w:tcBorders>
            <w:shd w:val="clear" w:color="auto" w:fill="D9D9D9"/>
            <w:vAlign w:val="center"/>
          </w:tcPr>
          <w:p w14:paraId="1EA95CB0" w14:textId="77777777" w:rsidR="002510F4" w:rsidRDefault="002510F4">
            <w:pPr>
              <w:pStyle w:val="ElementText"/>
              <w:snapToGrid w:val="0"/>
              <w:jc w:val="center"/>
              <w:rPr>
                <w:b/>
                <w:bCs/>
                <w:sz w:val="14"/>
                <w:szCs w:val="14"/>
              </w:rPr>
            </w:pPr>
          </w:p>
        </w:tc>
        <w:tc>
          <w:tcPr>
            <w:tcW w:w="780" w:type="dxa"/>
            <w:tcBorders>
              <w:top w:val="single" w:sz="4" w:space="0" w:color="808080"/>
              <w:bottom w:val="single" w:sz="4" w:space="0" w:color="808080"/>
            </w:tcBorders>
            <w:shd w:val="clear" w:color="auto" w:fill="D9D9D9"/>
            <w:vAlign w:val="center"/>
          </w:tcPr>
          <w:p w14:paraId="625595F7" w14:textId="77777777" w:rsidR="002510F4" w:rsidRDefault="002510F4">
            <w:pPr>
              <w:pStyle w:val="ElementText"/>
              <w:snapToGrid w:val="0"/>
              <w:jc w:val="center"/>
              <w:rPr>
                <w:b/>
                <w:bCs/>
                <w:sz w:val="14"/>
                <w:szCs w:val="14"/>
              </w:rPr>
            </w:pPr>
          </w:p>
        </w:tc>
        <w:tc>
          <w:tcPr>
            <w:tcW w:w="850" w:type="dxa"/>
            <w:tcBorders>
              <w:top w:val="single" w:sz="4" w:space="0" w:color="808080"/>
              <w:bottom w:val="single" w:sz="4" w:space="0" w:color="808080"/>
            </w:tcBorders>
            <w:shd w:val="clear" w:color="auto" w:fill="D9D9D9"/>
            <w:vAlign w:val="center"/>
          </w:tcPr>
          <w:p w14:paraId="08671042" w14:textId="77777777" w:rsidR="002510F4" w:rsidRDefault="002510F4">
            <w:pPr>
              <w:pStyle w:val="ElementText"/>
              <w:snapToGrid w:val="0"/>
              <w:jc w:val="center"/>
              <w:rPr>
                <w:b/>
                <w:bCs/>
                <w:sz w:val="14"/>
                <w:szCs w:val="14"/>
              </w:rPr>
            </w:pPr>
          </w:p>
        </w:tc>
        <w:tc>
          <w:tcPr>
            <w:tcW w:w="850" w:type="dxa"/>
            <w:tcBorders>
              <w:top w:val="single" w:sz="4" w:space="0" w:color="808080"/>
              <w:bottom w:val="single" w:sz="4" w:space="0" w:color="808080"/>
            </w:tcBorders>
            <w:shd w:val="clear" w:color="auto" w:fill="D9D9D9"/>
            <w:vAlign w:val="center"/>
          </w:tcPr>
          <w:p w14:paraId="74E75A30" w14:textId="77777777" w:rsidR="002510F4" w:rsidRDefault="002510F4">
            <w:pPr>
              <w:pStyle w:val="ElementText"/>
              <w:snapToGrid w:val="0"/>
              <w:jc w:val="center"/>
              <w:rPr>
                <w:b/>
                <w:bCs/>
                <w:sz w:val="14"/>
                <w:szCs w:val="14"/>
              </w:rPr>
            </w:pPr>
          </w:p>
        </w:tc>
        <w:tc>
          <w:tcPr>
            <w:tcW w:w="851" w:type="dxa"/>
            <w:tcBorders>
              <w:top w:val="single" w:sz="4" w:space="0" w:color="808080"/>
              <w:bottom w:val="single" w:sz="4" w:space="0" w:color="808080"/>
            </w:tcBorders>
            <w:shd w:val="clear" w:color="auto" w:fill="D9D9D9"/>
            <w:vAlign w:val="center"/>
          </w:tcPr>
          <w:p w14:paraId="6A7BD5B3" w14:textId="77777777" w:rsidR="002510F4" w:rsidRDefault="002510F4">
            <w:pPr>
              <w:pStyle w:val="ElementText"/>
              <w:snapToGrid w:val="0"/>
              <w:jc w:val="center"/>
              <w:rPr>
                <w:b/>
                <w:bCs/>
                <w:sz w:val="14"/>
                <w:szCs w:val="14"/>
              </w:rPr>
            </w:pPr>
          </w:p>
        </w:tc>
        <w:tc>
          <w:tcPr>
            <w:tcW w:w="850" w:type="dxa"/>
            <w:tcBorders>
              <w:top w:val="single" w:sz="4" w:space="0" w:color="808080"/>
              <w:bottom w:val="single" w:sz="4" w:space="0" w:color="808080"/>
            </w:tcBorders>
            <w:shd w:val="clear" w:color="auto" w:fill="D9D9D9"/>
            <w:vAlign w:val="center"/>
          </w:tcPr>
          <w:p w14:paraId="2BC23462" w14:textId="77777777" w:rsidR="002510F4" w:rsidRDefault="002510F4">
            <w:pPr>
              <w:pStyle w:val="ElementText"/>
              <w:snapToGrid w:val="0"/>
              <w:jc w:val="center"/>
              <w:rPr>
                <w:b/>
                <w:bCs/>
                <w:sz w:val="14"/>
                <w:szCs w:val="14"/>
              </w:rPr>
            </w:pPr>
          </w:p>
        </w:tc>
        <w:tc>
          <w:tcPr>
            <w:tcW w:w="997" w:type="dxa"/>
            <w:tcBorders>
              <w:top w:val="single" w:sz="4" w:space="0" w:color="808080"/>
              <w:bottom w:val="single" w:sz="4" w:space="0" w:color="808080"/>
            </w:tcBorders>
            <w:shd w:val="clear" w:color="auto" w:fill="D9D9D9"/>
            <w:vAlign w:val="center"/>
          </w:tcPr>
          <w:p w14:paraId="54604CD9" w14:textId="77777777" w:rsidR="002510F4" w:rsidRDefault="002510F4">
            <w:pPr>
              <w:pStyle w:val="ElementText"/>
              <w:snapToGrid w:val="0"/>
              <w:jc w:val="center"/>
              <w:rPr>
                <w:sz w:val="14"/>
                <w:szCs w:val="14"/>
              </w:rPr>
            </w:pPr>
          </w:p>
        </w:tc>
        <w:tc>
          <w:tcPr>
            <w:tcW w:w="704" w:type="dxa"/>
            <w:tcBorders>
              <w:top w:val="single" w:sz="4" w:space="0" w:color="808080"/>
              <w:bottom w:val="single" w:sz="4" w:space="0" w:color="808080"/>
            </w:tcBorders>
            <w:shd w:val="clear" w:color="auto" w:fill="D9D9D9"/>
            <w:vAlign w:val="center"/>
          </w:tcPr>
          <w:p w14:paraId="0D70F1FC" w14:textId="77777777" w:rsidR="002510F4" w:rsidRDefault="002510F4">
            <w:pPr>
              <w:pStyle w:val="ElementText"/>
              <w:snapToGrid w:val="0"/>
              <w:jc w:val="center"/>
              <w:rPr>
                <w:sz w:val="14"/>
                <w:szCs w:val="14"/>
              </w:rPr>
            </w:pPr>
          </w:p>
        </w:tc>
        <w:tc>
          <w:tcPr>
            <w:tcW w:w="861" w:type="dxa"/>
            <w:gridSpan w:val="2"/>
            <w:tcBorders>
              <w:top w:val="single" w:sz="4" w:space="0" w:color="808080"/>
              <w:bottom w:val="single" w:sz="4" w:space="0" w:color="808080"/>
              <w:right w:val="single" w:sz="4" w:space="0" w:color="808080"/>
            </w:tcBorders>
            <w:shd w:val="clear" w:color="auto" w:fill="D9D9D9"/>
            <w:vAlign w:val="center"/>
          </w:tcPr>
          <w:p w14:paraId="40FFF929" w14:textId="77777777" w:rsidR="002510F4" w:rsidRDefault="002510F4">
            <w:pPr>
              <w:pStyle w:val="ElementText"/>
              <w:snapToGrid w:val="0"/>
              <w:jc w:val="center"/>
              <w:rPr>
                <w:sz w:val="14"/>
                <w:szCs w:val="14"/>
              </w:rPr>
            </w:pPr>
          </w:p>
        </w:tc>
      </w:tr>
      <w:tr w:rsidR="00CA255A" w14:paraId="14EBF72B"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0A682971" w14:textId="77777777" w:rsidR="002510F4" w:rsidRDefault="006725F1">
            <w:pPr>
              <w:pStyle w:val="ElementText7"/>
            </w:pPr>
            <w:r>
              <w:t>TAL</w:t>
            </w:r>
          </w:p>
          <w:p w14:paraId="590A9251" w14:textId="77777777" w:rsidR="002510F4" w:rsidRDefault="006725F1">
            <w:pPr>
              <w:pStyle w:val="ElementText7"/>
            </w:pPr>
            <w:r>
              <w:rPr>
                <w:i/>
              </w:rPr>
              <w:t>725234</w:t>
            </w:r>
          </w:p>
        </w:tc>
        <w:tc>
          <w:tcPr>
            <w:tcW w:w="992" w:type="dxa"/>
            <w:tcBorders>
              <w:top w:val="single" w:sz="4" w:space="0" w:color="808080"/>
              <w:left w:val="single" w:sz="4" w:space="0" w:color="808080"/>
              <w:bottom w:val="single" w:sz="4" w:space="0" w:color="808080"/>
            </w:tcBorders>
            <w:shd w:val="clear" w:color="auto" w:fill="auto"/>
            <w:vAlign w:val="center"/>
          </w:tcPr>
          <w:p w14:paraId="059C0519" w14:textId="77777777" w:rsidR="002510F4" w:rsidRDefault="006725F1">
            <w:pPr>
              <w:pStyle w:val="ElementText7"/>
              <w:jc w:val="center"/>
            </w:pPr>
            <w:r>
              <w:t xml:space="preserve">Holly </w:t>
            </w:r>
          </w:p>
          <w:p w14:paraId="4D7C3120" w14:textId="77777777" w:rsidR="002510F4" w:rsidRDefault="006725F1">
            <w:pPr>
              <w:pStyle w:val="ElementText7"/>
              <w:jc w:val="center"/>
            </w:pPr>
            <w:r>
              <w:t>$175,000</w:t>
            </w:r>
          </w:p>
        </w:tc>
        <w:tc>
          <w:tcPr>
            <w:tcW w:w="1134" w:type="dxa"/>
            <w:tcBorders>
              <w:top w:val="single" w:sz="4" w:space="0" w:color="808080"/>
              <w:left w:val="single" w:sz="4" w:space="0" w:color="808080"/>
              <w:bottom w:val="single" w:sz="4" w:space="0" w:color="808080"/>
            </w:tcBorders>
            <w:shd w:val="clear" w:color="auto" w:fill="auto"/>
            <w:vAlign w:val="center"/>
          </w:tcPr>
          <w:p w14:paraId="30757670" w14:textId="77777777" w:rsidR="002510F4" w:rsidRPr="007A0D83" w:rsidRDefault="006725F1">
            <w:pPr>
              <w:pStyle w:val="ElementText7"/>
              <w:jc w:val="center"/>
              <w:rPr>
                <w:highlight w:val="yellow"/>
              </w:rPr>
            </w:pPr>
            <w:r w:rsidRPr="007A0D83">
              <w:rPr>
                <w:highlight w:val="yellow"/>
              </w:rPr>
              <w:t>Term</w:t>
            </w:r>
          </w:p>
        </w:tc>
        <w:tc>
          <w:tcPr>
            <w:tcW w:w="780" w:type="dxa"/>
            <w:tcBorders>
              <w:top w:val="single" w:sz="4" w:space="0" w:color="808080"/>
              <w:left w:val="single" w:sz="4" w:space="0" w:color="808080"/>
              <w:bottom w:val="single" w:sz="4" w:space="0" w:color="808080"/>
            </w:tcBorders>
            <w:shd w:val="clear" w:color="auto" w:fill="auto"/>
            <w:vAlign w:val="center"/>
          </w:tcPr>
          <w:p w14:paraId="254D6A0D" w14:textId="77777777" w:rsidR="002510F4" w:rsidRPr="007A0D83" w:rsidRDefault="007A0D83">
            <w:pPr>
              <w:pStyle w:val="ElementText7"/>
              <w:snapToGrid w:val="0"/>
              <w:jc w:val="center"/>
              <w:rPr>
                <w:b/>
                <w:highlight w:val="yellow"/>
              </w:rPr>
            </w:pPr>
            <w:r>
              <w:rPr>
                <w:b/>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25EA3384" w14:textId="77777777" w:rsidR="002510F4" w:rsidRPr="007A0D83" w:rsidRDefault="007A0D83">
            <w:pPr>
              <w:pStyle w:val="ElementText7"/>
              <w:jc w:val="center"/>
              <w:rPr>
                <w:highlight w:val="yellow"/>
              </w:rPr>
            </w:pPr>
            <w:r>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24C70AAC" w14:textId="77777777" w:rsidR="002510F4" w:rsidRPr="007A0D83" w:rsidRDefault="006725F1">
            <w:pPr>
              <w:pStyle w:val="ElementText7"/>
              <w:jc w:val="center"/>
              <w:rPr>
                <w:highlight w:val="yellow"/>
              </w:rPr>
            </w:pPr>
            <w:r w:rsidRPr="007A0D83">
              <w:rPr>
                <w:highlight w:val="yellow"/>
              </w:rPr>
              <w:t>n/a</w:t>
            </w:r>
          </w:p>
        </w:tc>
        <w:tc>
          <w:tcPr>
            <w:tcW w:w="850" w:type="dxa"/>
            <w:tcBorders>
              <w:top w:val="single" w:sz="4" w:space="0" w:color="808080"/>
              <w:left w:val="single" w:sz="4" w:space="0" w:color="808080"/>
              <w:bottom w:val="single" w:sz="4" w:space="0" w:color="808080"/>
            </w:tcBorders>
            <w:shd w:val="clear" w:color="auto" w:fill="F3F3F3"/>
            <w:vAlign w:val="center"/>
          </w:tcPr>
          <w:p w14:paraId="02F13969" w14:textId="77777777" w:rsidR="002510F4" w:rsidRPr="007A0D83" w:rsidRDefault="006725F1">
            <w:pPr>
              <w:pStyle w:val="ElementText7"/>
              <w:jc w:val="center"/>
              <w:rPr>
                <w:highlight w:val="yellow"/>
              </w:rPr>
            </w:pPr>
            <w:r w:rsidRPr="007A0D83">
              <w:rPr>
                <w:highlight w:val="yellow"/>
              </w:rPr>
              <w:t>n/a</w:t>
            </w:r>
          </w:p>
        </w:tc>
        <w:tc>
          <w:tcPr>
            <w:tcW w:w="851" w:type="dxa"/>
            <w:tcBorders>
              <w:top w:val="single" w:sz="4" w:space="0" w:color="808080"/>
              <w:left w:val="single" w:sz="4" w:space="0" w:color="808080"/>
              <w:bottom w:val="single" w:sz="4" w:space="0" w:color="808080"/>
            </w:tcBorders>
            <w:shd w:val="clear" w:color="auto" w:fill="F3F3F3"/>
            <w:vAlign w:val="center"/>
          </w:tcPr>
          <w:p w14:paraId="7B342B36" w14:textId="77777777" w:rsidR="002510F4" w:rsidRPr="007A0D83" w:rsidRDefault="006725F1">
            <w:pPr>
              <w:pStyle w:val="ElementText7"/>
              <w:jc w:val="center"/>
              <w:rPr>
                <w:highlight w:val="yellow"/>
              </w:rPr>
            </w:pPr>
            <w:r w:rsidRPr="007A0D83">
              <w:rPr>
                <w:highlight w:val="yellow"/>
              </w:rPr>
              <w:t>n/a</w:t>
            </w:r>
          </w:p>
        </w:tc>
        <w:tc>
          <w:tcPr>
            <w:tcW w:w="850" w:type="dxa"/>
            <w:tcBorders>
              <w:top w:val="single" w:sz="4" w:space="0" w:color="808080"/>
              <w:left w:val="single" w:sz="4" w:space="0" w:color="808080"/>
              <w:bottom w:val="single" w:sz="4" w:space="0" w:color="808080"/>
            </w:tcBorders>
            <w:shd w:val="clear" w:color="auto" w:fill="F3F3F3"/>
            <w:vAlign w:val="center"/>
          </w:tcPr>
          <w:p w14:paraId="1B6AAE0F" w14:textId="77777777" w:rsidR="002510F4" w:rsidRPr="007A0D83" w:rsidRDefault="006725F1">
            <w:pPr>
              <w:pStyle w:val="ElementText7"/>
              <w:jc w:val="center"/>
              <w:rPr>
                <w:highlight w:val="yellow"/>
              </w:rP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F3F3F3"/>
            <w:vAlign w:val="center"/>
          </w:tcPr>
          <w:p w14:paraId="66A42E2B" w14:textId="77777777" w:rsidR="002510F4" w:rsidRPr="007A0D83" w:rsidRDefault="006725F1">
            <w:pPr>
              <w:pStyle w:val="ElementText7"/>
              <w:jc w:val="center"/>
              <w:rPr>
                <w:highlight w:val="yellow"/>
              </w:rP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auto"/>
            <w:vAlign w:val="center"/>
          </w:tcPr>
          <w:p w14:paraId="438C14B7" w14:textId="77777777" w:rsidR="002510F4" w:rsidRPr="007A0D83" w:rsidRDefault="006725F1">
            <w:pPr>
              <w:pStyle w:val="ElementText7"/>
              <w:jc w:val="center"/>
              <w:rPr>
                <w:highlight w:val="yellow"/>
              </w:rPr>
            </w:pPr>
            <w:r w:rsidRPr="007A0D83">
              <w:rPr>
                <w:highlight w:val="yellow"/>
              </w:rPr>
              <w:t>Yes</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0039C4D" w14:textId="77777777" w:rsidR="002510F4" w:rsidRPr="007A0D83" w:rsidRDefault="006725F1">
            <w:pPr>
              <w:pStyle w:val="ElementText7"/>
              <w:jc w:val="center"/>
              <w:rPr>
                <w:highlight w:val="yellow"/>
              </w:rPr>
            </w:pPr>
            <w:r w:rsidRPr="007A0D83">
              <w:rPr>
                <w:szCs w:val="16"/>
                <w:highlight w:val="yellow"/>
              </w:rPr>
              <w:t>$1,986.88</w:t>
            </w:r>
          </w:p>
          <w:p w14:paraId="55901E6C" w14:textId="77777777" w:rsidR="002510F4" w:rsidRPr="007A0D83" w:rsidRDefault="006725F1">
            <w:pPr>
              <w:pStyle w:val="ElementText7"/>
              <w:jc w:val="center"/>
              <w:rPr>
                <w:highlight w:val="yellow"/>
              </w:rPr>
            </w:pPr>
            <w:r w:rsidRPr="007A0D83">
              <w:rPr>
                <w:szCs w:val="16"/>
                <w:highlight w:val="yellow"/>
              </w:rPr>
              <w:t>(Stepped)</w:t>
            </w:r>
          </w:p>
        </w:tc>
      </w:tr>
      <w:tr w:rsidR="00CA255A" w14:paraId="5E4E5C6C" w14:textId="77777777" w:rsidTr="007A0D83">
        <w:trPr>
          <w:trHeight w:val="284"/>
        </w:trPr>
        <w:tc>
          <w:tcPr>
            <w:tcW w:w="1276" w:type="dxa"/>
            <w:tcBorders>
              <w:top w:val="single" w:sz="4" w:space="0" w:color="808080"/>
              <w:left w:val="single" w:sz="4" w:space="0" w:color="808080"/>
              <w:bottom w:val="single" w:sz="4" w:space="0" w:color="808080"/>
            </w:tcBorders>
            <w:shd w:val="clear" w:color="auto" w:fill="D9D9D9"/>
            <w:vAlign w:val="center"/>
          </w:tcPr>
          <w:p w14:paraId="3B75EF9C" w14:textId="77777777" w:rsidR="002510F4" w:rsidRDefault="006725F1">
            <w:pPr>
              <w:pStyle w:val="ElementHeadingGrey8"/>
            </w:pPr>
            <w:r>
              <w:t>TPD</w:t>
            </w:r>
          </w:p>
        </w:tc>
        <w:tc>
          <w:tcPr>
            <w:tcW w:w="992" w:type="dxa"/>
            <w:tcBorders>
              <w:top w:val="single" w:sz="4" w:space="0" w:color="808080"/>
              <w:bottom w:val="single" w:sz="4" w:space="0" w:color="808080"/>
            </w:tcBorders>
            <w:shd w:val="clear" w:color="auto" w:fill="D9D9D9"/>
            <w:vAlign w:val="center"/>
          </w:tcPr>
          <w:p w14:paraId="3675F5FC" w14:textId="77777777" w:rsidR="002510F4" w:rsidRDefault="002510F4">
            <w:pPr>
              <w:pStyle w:val="ElementHeadingGrey8"/>
              <w:snapToGrid w:val="0"/>
            </w:pPr>
          </w:p>
        </w:tc>
        <w:tc>
          <w:tcPr>
            <w:tcW w:w="1134" w:type="dxa"/>
            <w:tcBorders>
              <w:top w:val="single" w:sz="4" w:space="0" w:color="808080"/>
              <w:bottom w:val="single" w:sz="4" w:space="0" w:color="808080"/>
            </w:tcBorders>
            <w:shd w:val="clear" w:color="auto" w:fill="D9D9D9"/>
            <w:vAlign w:val="center"/>
          </w:tcPr>
          <w:p w14:paraId="666A94DE" w14:textId="77777777" w:rsidR="002510F4" w:rsidRPr="002D7420" w:rsidRDefault="002510F4">
            <w:pPr>
              <w:pStyle w:val="ElementHeadingGrey8"/>
              <w:snapToGrid w:val="0"/>
              <w:rPr>
                <w:highlight w:val="yellow"/>
              </w:rPr>
            </w:pPr>
          </w:p>
        </w:tc>
        <w:tc>
          <w:tcPr>
            <w:tcW w:w="780" w:type="dxa"/>
            <w:tcBorders>
              <w:top w:val="single" w:sz="4" w:space="0" w:color="808080"/>
              <w:bottom w:val="single" w:sz="4" w:space="0" w:color="808080"/>
            </w:tcBorders>
            <w:shd w:val="clear" w:color="auto" w:fill="D9D9D9"/>
            <w:vAlign w:val="center"/>
          </w:tcPr>
          <w:p w14:paraId="21DDFE10"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5C68777D"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2EBCE1C9"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1F2E9AA9" w14:textId="77777777" w:rsidR="002510F4" w:rsidRDefault="002510F4">
            <w:pPr>
              <w:pStyle w:val="ElementHeadingGrey8"/>
              <w:snapToGrid w:val="0"/>
            </w:pPr>
          </w:p>
        </w:tc>
        <w:tc>
          <w:tcPr>
            <w:tcW w:w="851" w:type="dxa"/>
            <w:tcBorders>
              <w:top w:val="single" w:sz="4" w:space="0" w:color="808080"/>
              <w:bottom w:val="single" w:sz="4" w:space="0" w:color="808080"/>
            </w:tcBorders>
            <w:shd w:val="clear" w:color="auto" w:fill="D9D9D9"/>
            <w:vAlign w:val="center"/>
          </w:tcPr>
          <w:p w14:paraId="59F0198A"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6B109C4C" w14:textId="77777777" w:rsidR="002510F4" w:rsidRDefault="002510F4">
            <w:pPr>
              <w:pStyle w:val="ElementHeadingGrey8"/>
              <w:snapToGrid w:val="0"/>
            </w:pPr>
          </w:p>
        </w:tc>
        <w:tc>
          <w:tcPr>
            <w:tcW w:w="997" w:type="dxa"/>
            <w:tcBorders>
              <w:top w:val="single" w:sz="4" w:space="0" w:color="808080"/>
              <w:bottom w:val="single" w:sz="4" w:space="0" w:color="808080"/>
            </w:tcBorders>
            <w:shd w:val="clear" w:color="auto" w:fill="D9D9D9"/>
            <w:vAlign w:val="center"/>
          </w:tcPr>
          <w:p w14:paraId="7748EF4A" w14:textId="77777777" w:rsidR="002510F4" w:rsidRDefault="002510F4">
            <w:pPr>
              <w:pStyle w:val="ElementHeadingGrey8"/>
              <w:snapToGrid w:val="0"/>
            </w:pPr>
          </w:p>
        </w:tc>
        <w:tc>
          <w:tcPr>
            <w:tcW w:w="704" w:type="dxa"/>
            <w:tcBorders>
              <w:top w:val="single" w:sz="4" w:space="0" w:color="808080"/>
              <w:bottom w:val="single" w:sz="4" w:space="0" w:color="808080"/>
            </w:tcBorders>
            <w:shd w:val="clear" w:color="auto" w:fill="D9D9D9"/>
            <w:vAlign w:val="center"/>
          </w:tcPr>
          <w:p w14:paraId="4410E870" w14:textId="77777777" w:rsidR="002510F4" w:rsidRDefault="002510F4">
            <w:pPr>
              <w:pStyle w:val="ElementHeadingGrey8"/>
              <w:snapToGrid w:val="0"/>
            </w:pPr>
          </w:p>
        </w:tc>
        <w:tc>
          <w:tcPr>
            <w:tcW w:w="861" w:type="dxa"/>
            <w:gridSpan w:val="2"/>
            <w:tcBorders>
              <w:top w:val="single" w:sz="4" w:space="0" w:color="808080"/>
              <w:bottom w:val="single" w:sz="4" w:space="0" w:color="808080"/>
              <w:right w:val="single" w:sz="4" w:space="0" w:color="808080"/>
            </w:tcBorders>
            <w:shd w:val="clear" w:color="auto" w:fill="D9D9D9"/>
            <w:vAlign w:val="center"/>
          </w:tcPr>
          <w:p w14:paraId="57B1E295" w14:textId="77777777" w:rsidR="002510F4" w:rsidRDefault="002510F4">
            <w:pPr>
              <w:pStyle w:val="ElementHeadingGrey8"/>
              <w:snapToGrid w:val="0"/>
            </w:pPr>
          </w:p>
        </w:tc>
      </w:tr>
      <w:tr w:rsidR="00CA255A" w14:paraId="1F2D5885"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7F3C8375" w14:textId="77777777" w:rsidR="002510F4" w:rsidRDefault="006725F1">
            <w:pPr>
              <w:pStyle w:val="ElementText7"/>
            </w:pPr>
            <w:r>
              <w:t>TAL</w:t>
            </w:r>
          </w:p>
          <w:p w14:paraId="4F8C12BE" w14:textId="77777777" w:rsidR="002510F4" w:rsidRDefault="006725F1">
            <w:pPr>
              <w:pStyle w:val="ElementText7"/>
            </w:pPr>
            <w:r>
              <w:rPr>
                <w:i/>
              </w:rPr>
              <w:t>725234</w:t>
            </w:r>
          </w:p>
        </w:tc>
        <w:tc>
          <w:tcPr>
            <w:tcW w:w="992" w:type="dxa"/>
            <w:tcBorders>
              <w:top w:val="single" w:sz="4" w:space="0" w:color="808080"/>
              <w:left w:val="single" w:sz="4" w:space="0" w:color="808080"/>
              <w:bottom w:val="single" w:sz="4" w:space="0" w:color="808080"/>
            </w:tcBorders>
            <w:shd w:val="clear" w:color="auto" w:fill="auto"/>
            <w:vAlign w:val="center"/>
          </w:tcPr>
          <w:p w14:paraId="4BB7EAF3" w14:textId="77777777" w:rsidR="002510F4" w:rsidRDefault="006725F1">
            <w:pPr>
              <w:pStyle w:val="ElementText7"/>
              <w:jc w:val="center"/>
            </w:pPr>
            <w:r>
              <w:t xml:space="preserve">Holly </w:t>
            </w:r>
          </w:p>
          <w:p w14:paraId="69BD43A4" w14:textId="77777777" w:rsidR="002510F4" w:rsidRDefault="006725F1">
            <w:pPr>
              <w:pStyle w:val="ElementText7"/>
              <w:jc w:val="center"/>
            </w:pPr>
            <w:r>
              <w:t>$175,000</w:t>
            </w:r>
          </w:p>
        </w:tc>
        <w:tc>
          <w:tcPr>
            <w:tcW w:w="1134" w:type="dxa"/>
            <w:tcBorders>
              <w:top w:val="single" w:sz="4" w:space="0" w:color="808080"/>
              <w:left w:val="single" w:sz="4" w:space="0" w:color="808080"/>
              <w:bottom w:val="single" w:sz="4" w:space="0" w:color="808080"/>
            </w:tcBorders>
            <w:shd w:val="clear" w:color="auto" w:fill="auto"/>
            <w:vAlign w:val="center"/>
          </w:tcPr>
          <w:p w14:paraId="1CD8E2D7" w14:textId="77777777" w:rsidR="002510F4" w:rsidRPr="007A0D83" w:rsidRDefault="006725F1">
            <w:pPr>
              <w:pStyle w:val="ElementText7"/>
              <w:jc w:val="center"/>
              <w:rPr>
                <w:highlight w:val="yellow"/>
              </w:rPr>
            </w:pPr>
            <w:r w:rsidRPr="007A0D83">
              <w:rPr>
                <w:highlight w:val="yellow"/>
              </w:rPr>
              <w:t>Any Occupation</w:t>
            </w:r>
          </w:p>
        </w:tc>
        <w:tc>
          <w:tcPr>
            <w:tcW w:w="780" w:type="dxa"/>
            <w:tcBorders>
              <w:top w:val="single" w:sz="4" w:space="0" w:color="808080"/>
              <w:left w:val="single" w:sz="4" w:space="0" w:color="808080"/>
              <w:bottom w:val="single" w:sz="4" w:space="0" w:color="808080"/>
            </w:tcBorders>
            <w:shd w:val="clear" w:color="auto" w:fill="auto"/>
            <w:vAlign w:val="center"/>
          </w:tcPr>
          <w:p w14:paraId="47831A09" w14:textId="77777777" w:rsidR="002510F4" w:rsidRPr="007A0D83" w:rsidRDefault="007A0D83">
            <w:pPr>
              <w:pStyle w:val="ElementText7"/>
              <w:snapToGrid w:val="0"/>
              <w:jc w:val="center"/>
              <w:rPr>
                <w:b/>
                <w:highlight w:val="yellow"/>
              </w:rPr>
            </w:pPr>
            <w:r>
              <w:rPr>
                <w:b/>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0B8AB380" w14:textId="77777777" w:rsidR="002510F4" w:rsidRPr="007A0D83" w:rsidRDefault="007A0D83">
            <w:pPr>
              <w:pStyle w:val="ElementText7"/>
              <w:jc w:val="center"/>
              <w:rPr>
                <w:highlight w:val="yellow"/>
              </w:rPr>
            </w:pPr>
            <w:r>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6314DC03" w14:textId="77777777" w:rsidR="002510F4" w:rsidRPr="007A0D83" w:rsidRDefault="007A0D83">
            <w:pPr>
              <w:pStyle w:val="ElementText7"/>
              <w:jc w:val="center"/>
              <w:rPr>
                <w:highlight w:val="yellow"/>
              </w:rPr>
            </w:pPr>
            <w:r>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324946DE" w14:textId="77777777" w:rsidR="002510F4" w:rsidRPr="007A0D83" w:rsidRDefault="007A0D83">
            <w:pPr>
              <w:pStyle w:val="ElementText7"/>
              <w:jc w:val="center"/>
              <w:rPr>
                <w:highlight w:val="yellow"/>
              </w:rPr>
            </w:pPr>
            <w:r>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40307C14" w14:textId="77777777" w:rsidR="002510F4" w:rsidRPr="007A0D83" w:rsidRDefault="006725F1">
            <w:pPr>
              <w:pStyle w:val="ElementText7"/>
              <w:jc w:val="center"/>
              <w:rPr>
                <w:highlight w:val="yellow"/>
              </w:rPr>
            </w:pPr>
            <w:r w:rsidRPr="007A0D83">
              <w:rPr>
                <w:highlight w:val="yellow"/>
              </w:rPr>
              <w:t>n/a</w:t>
            </w:r>
          </w:p>
        </w:tc>
        <w:tc>
          <w:tcPr>
            <w:tcW w:w="850" w:type="dxa"/>
            <w:tcBorders>
              <w:top w:val="single" w:sz="4" w:space="0" w:color="808080"/>
              <w:left w:val="single" w:sz="4" w:space="0" w:color="808080"/>
              <w:bottom w:val="single" w:sz="4" w:space="0" w:color="808080"/>
            </w:tcBorders>
            <w:shd w:val="clear" w:color="auto" w:fill="auto"/>
            <w:vAlign w:val="center"/>
          </w:tcPr>
          <w:p w14:paraId="1F14E568" w14:textId="77777777" w:rsidR="002510F4" w:rsidRPr="007A0D83" w:rsidRDefault="007A0D83">
            <w:pPr>
              <w:pStyle w:val="ElementText7"/>
              <w:jc w:val="center"/>
              <w:rPr>
                <w:highlight w:val="yellow"/>
              </w:rPr>
            </w:pPr>
            <w:r>
              <w:rPr>
                <w:highlight w:val="yellow"/>
              </w:rPr>
              <w:t>x</w:t>
            </w:r>
          </w:p>
        </w:tc>
        <w:tc>
          <w:tcPr>
            <w:tcW w:w="997" w:type="dxa"/>
            <w:tcBorders>
              <w:top w:val="single" w:sz="4" w:space="0" w:color="808080"/>
              <w:left w:val="single" w:sz="4" w:space="0" w:color="808080"/>
              <w:bottom w:val="single" w:sz="4" w:space="0" w:color="808080"/>
            </w:tcBorders>
            <w:shd w:val="clear" w:color="auto" w:fill="F3F3F3"/>
            <w:vAlign w:val="center"/>
          </w:tcPr>
          <w:p w14:paraId="7FB18DF6" w14:textId="77777777" w:rsidR="002510F4" w:rsidRPr="007A0D83" w:rsidRDefault="006725F1">
            <w:pPr>
              <w:pStyle w:val="ElementText7"/>
              <w:jc w:val="center"/>
              <w:rPr>
                <w:highlight w:val="yellow"/>
              </w:rP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auto"/>
            <w:vAlign w:val="center"/>
          </w:tcPr>
          <w:p w14:paraId="59A005A2" w14:textId="77777777" w:rsidR="002510F4" w:rsidRPr="007A0D83" w:rsidRDefault="006725F1">
            <w:pPr>
              <w:pStyle w:val="ElementText7"/>
              <w:jc w:val="center"/>
              <w:rPr>
                <w:highlight w:val="yellow"/>
              </w:rPr>
            </w:pPr>
            <w:r w:rsidRPr="007A0D83">
              <w:rPr>
                <w:highlight w:val="yellow"/>
              </w:rPr>
              <w:t>Yes</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B050E03" w14:textId="77777777" w:rsidR="002510F4" w:rsidRPr="007A0D83" w:rsidRDefault="006725F1">
            <w:pPr>
              <w:pStyle w:val="ElementText7"/>
              <w:jc w:val="center"/>
              <w:rPr>
                <w:highlight w:val="yellow"/>
              </w:rPr>
            </w:pPr>
            <w:r w:rsidRPr="007A0D83">
              <w:rPr>
                <w:szCs w:val="16"/>
                <w:highlight w:val="yellow"/>
              </w:rPr>
              <w:t>$1,986.88</w:t>
            </w:r>
          </w:p>
          <w:p w14:paraId="3BF77417" w14:textId="77777777" w:rsidR="002510F4" w:rsidRPr="007A0D83" w:rsidRDefault="006725F1">
            <w:pPr>
              <w:pStyle w:val="ElementText7"/>
              <w:jc w:val="center"/>
              <w:rPr>
                <w:highlight w:val="yellow"/>
              </w:rPr>
            </w:pPr>
            <w:r w:rsidRPr="007A0D83">
              <w:rPr>
                <w:szCs w:val="16"/>
                <w:highlight w:val="yellow"/>
              </w:rPr>
              <w:t>(Stepped)</w:t>
            </w:r>
          </w:p>
        </w:tc>
      </w:tr>
      <w:tr w:rsidR="00CA255A" w14:paraId="15A140F1" w14:textId="77777777" w:rsidTr="007A0D83">
        <w:trPr>
          <w:trHeight w:val="284"/>
        </w:trPr>
        <w:tc>
          <w:tcPr>
            <w:tcW w:w="1276" w:type="dxa"/>
            <w:tcBorders>
              <w:top w:val="single" w:sz="4" w:space="0" w:color="808080"/>
              <w:left w:val="single" w:sz="4" w:space="0" w:color="808080"/>
              <w:bottom w:val="single" w:sz="4" w:space="0" w:color="808080"/>
            </w:tcBorders>
            <w:shd w:val="clear" w:color="auto" w:fill="D9D9D9"/>
            <w:vAlign w:val="center"/>
          </w:tcPr>
          <w:p w14:paraId="29A9A8B4" w14:textId="77777777" w:rsidR="002510F4" w:rsidRDefault="006725F1">
            <w:pPr>
              <w:pStyle w:val="ElementHeadingGrey8"/>
            </w:pPr>
            <w:r>
              <w:t>Trauma</w:t>
            </w:r>
          </w:p>
        </w:tc>
        <w:tc>
          <w:tcPr>
            <w:tcW w:w="992" w:type="dxa"/>
            <w:tcBorders>
              <w:top w:val="single" w:sz="4" w:space="0" w:color="808080"/>
              <w:bottom w:val="single" w:sz="4" w:space="0" w:color="808080"/>
            </w:tcBorders>
            <w:shd w:val="clear" w:color="auto" w:fill="D9D9D9"/>
            <w:vAlign w:val="center"/>
          </w:tcPr>
          <w:p w14:paraId="6CB9D8AE" w14:textId="77777777" w:rsidR="002510F4" w:rsidRDefault="002510F4">
            <w:pPr>
              <w:pStyle w:val="ElementHeadingGrey8"/>
              <w:snapToGrid w:val="0"/>
            </w:pPr>
          </w:p>
        </w:tc>
        <w:tc>
          <w:tcPr>
            <w:tcW w:w="1134" w:type="dxa"/>
            <w:tcBorders>
              <w:top w:val="single" w:sz="4" w:space="0" w:color="808080"/>
              <w:bottom w:val="single" w:sz="4" w:space="0" w:color="808080"/>
            </w:tcBorders>
            <w:shd w:val="clear" w:color="auto" w:fill="D9D9D9"/>
            <w:vAlign w:val="center"/>
          </w:tcPr>
          <w:p w14:paraId="30BA7C81"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7D472CE9"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2E92F4DC"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56C86C78"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61F61B8C" w14:textId="77777777" w:rsidR="002510F4" w:rsidRDefault="002510F4">
            <w:pPr>
              <w:pStyle w:val="ElementHeadingGrey8"/>
              <w:snapToGrid w:val="0"/>
            </w:pPr>
          </w:p>
        </w:tc>
        <w:tc>
          <w:tcPr>
            <w:tcW w:w="851" w:type="dxa"/>
            <w:tcBorders>
              <w:top w:val="single" w:sz="4" w:space="0" w:color="808080"/>
              <w:bottom w:val="single" w:sz="4" w:space="0" w:color="808080"/>
            </w:tcBorders>
            <w:shd w:val="clear" w:color="auto" w:fill="D9D9D9"/>
            <w:vAlign w:val="center"/>
          </w:tcPr>
          <w:p w14:paraId="398BAF8A"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3EDA0744" w14:textId="77777777" w:rsidR="002510F4" w:rsidRDefault="002510F4">
            <w:pPr>
              <w:pStyle w:val="ElementHeadingGrey8"/>
              <w:snapToGrid w:val="0"/>
            </w:pPr>
          </w:p>
        </w:tc>
        <w:tc>
          <w:tcPr>
            <w:tcW w:w="997" w:type="dxa"/>
            <w:tcBorders>
              <w:top w:val="single" w:sz="4" w:space="0" w:color="808080"/>
              <w:bottom w:val="single" w:sz="4" w:space="0" w:color="808080"/>
            </w:tcBorders>
            <w:shd w:val="clear" w:color="auto" w:fill="D9D9D9"/>
            <w:vAlign w:val="center"/>
          </w:tcPr>
          <w:p w14:paraId="4D559624" w14:textId="77777777" w:rsidR="002510F4" w:rsidRDefault="002510F4">
            <w:pPr>
              <w:pStyle w:val="ElementHeadingGrey8"/>
              <w:snapToGrid w:val="0"/>
            </w:pPr>
          </w:p>
        </w:tc>
        <w:tc>
          <w:tcPr>
            <w:tcW w:w="704" w:type="dxa"/>
            <w:tcBorders>
              <w:top w:val="single" w:sz="4" w:space="0" w:color="808080"/>
              <w:bottom w:val="single" w:sz="4" w:space="0" w:color="808080"/>
            </w:tcBorders>
            <w:shd w:val="clear" w:color="auto" w:fill="D9D9D9"/>
            <w:vAlign w:val="center"/>
          </w:tcPr>
          <w:p w14:paraId="676DC622" w14:textId="77777777" w:rsidR="002510F4" w:rsidRDefault="002510F4">
            <w:pPr>
              <w:pStyle w:val="ElementHeadingGrey8"/>
              <w:snapToGrid w:val="0"/>
            </w:pPr>
          </w:p>
        </w:tc>
        <w:tc>
          <w:tcPr>
            <w:tcW w:w="861" w:type="dxa"/>
            <w:gridSpan w:val="2"/>
            <w:tcBorders>
              <w:top w:val="single" w:sz="4" w:space="0" w:color="808080"/>
              <w:bottom w:val="single" w:sz="4" w:space="0" w:color="808080"/>
              <w:right w:val="single" w:sz="4" w:space="0" w:color="808080"/>
            </w:tcBorders>
            <w:shd w:val="clear" w:color="auto" w:fill="D9D9D9"/>
            <w:vAlign w:val="center"/>
          </w:tcPr>
          <w:p w14:paraId="7956E522" w14:textId="77777777" w:rsidR="002510F4" w:rsidRDefault="002510F4">
            <w:pPr>
              <w:pStyle w:val="ElementHeadingGrey8"/>
              <w:snapToGrid w:val="0"/>
            </w:pPr>
          </w:p>
        </w:tc>
      </w:tr>
      <w:tr w:rsidR="00CA255A" w14:paraId="40F8237A"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66450D21" w14:textId="77777777" w:rsidR="002510F4" w:rsidRDefault="002510F4">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021591F2" w14:textId="77777777" w:rsidR="002510F4" w:rsidRDefault="002510F4">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108C940F" w14:textId="77777777" w:rsidR="002510F4" w:rsidRPr="007A0D83" w:rsidRDefault="007A0D83">
            <w:pPr>
              <w:pStyle w:val="ElementText7"/>
              <w:snapToGrid w:val="0"/>
              <w:jc w:val="center"/>
              <w:rPr>
                <w:highlight w:val="yellow"/>
              </w:rP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C18BE31" w14:textId="77777777" w:rsidR="002510F4" w:rsidRPr="007A0D83" w:rsidRDefault="007A0D83">
            <w:pPr>
              <w:pStyle w:val="ElementText7"/>
              <w:snapToGrid w:val="0"/>
              <w:jc w:val="center"/>
              <w:rPr>
                <w:highlight w:val="yellow"/>
              </w:rP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5C455E3A" w14:textId="77777777" w:rsidR="002510F4" w:rsidRPr="007A0D83" w:rsidRDefault="007A0D83">
            <w:pPr>
              <w:pStyle w:val="ElementText7"/>
              <w:snapToGrid w:val="0"/>
              <w:jc w:val="center"/>
              <w:rPr>
                <w:highlight w:val="yellow"/>
              </w:rP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6C3CBDCB" w14:textId="77777777" w:rsidR="002510F4" w:rsidRPr="007A0D83" w:rsidRDefault="007A0D83">
            <w:pPr>
              <w:pStyle w:val="ElementText7"/>
              <w:snapToGrid w:val="0"/>
              <w:jc w:val="center"/>
              <w:rPr>
                <w:highlight w:val="yellow"/>
              </w:rP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714A1612" w14:textId="77777777" w:rsidR="002510F4" w:rsidRPr="007A0D83" w:rsidRDefault="007A0D83">
            <w:pPr>
              <w:pStyle w:val="ElementText7"/>
              <w:snapToGrid w:val="0"/>
              <w:jc w:val="center"/>
              <w:rPr>
                <w:highlight w:val="yellow"/>
              </w:rP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auto"/>
            <w:vAlign w:val="center"/>
          </w:tcPr>
          <w:p w14:paraId="423D9E29" w14:textId="77777777" w:rsidR="002510F4" w:rsidRPr="007A0D83" w:rsidRDefault="007A0D83">
            <w:pPr>
              <w:pStyle w:val="ElementText7"/>
              <w:snapToGrid w:val="0"/>
              <w:jc w:val="center"/>
              <w:rPr>
                <w:highlight w:val="yellow"/>
              </w:rP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50E95AD8" w14:textId="77777777" w:rsidR="002510F4" w:rsidRPr="007A0D83" w:rsidRDefault="006725F1">
            <w:pPr>
              <w:pStyle w:val="ElementText7"/>
              <w:jc w:val="center"/>
              <w:rPr>
                <w:highlight w:val="yellow"/>
              </w:rP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F3F3F3"/>
            <w:vAlign w:val="center"/>
          </w:tcPr>
          <w:p w14:paraId="234EE30B" w14:textId="77777777" w:rsidR="002510F4" w:rsidRPr="007A0D83" w:rsidRDefault="006725F1">
            <w:pPr>
              <w:pStyle w:val="ElementText7"/>
              <w:jc w:val="center"/>
              <w:rPr>
                <w:highlight w:val="yellow"/>
              </w:rP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2468D6EB" w14:textId="77777777" w:rsidR="002510F4" w:rsidRPr="007A0D83" w:rsidRDefault="006725F1">
            <w:pPr>
              <w:pStyle w:val="ElementText7"/>
              <w:jc w:val="center"/>
              <w:rPr>
                <w:highlight w:val="yellow"/>
              </w:rP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509B881" w14:textId="77777777" w:rsidR="002510F4" w:rsidRPr="007A0D83" w:rsidRDefault="007A0D83">
            <w:pPr>
              <w:pStyle w:val="ElementText7"/>
              <w:snapToGrid w:val="0"/>
              <w:jc w:val="center"/>
              <w:rPr>
                <w:highlight w:val="yellow"/>
              </w:rPr>
            </w:pPr>
            <w:r w:rsidRPr="007A0D83">
              <w:rPr>
                <w:highlight w:val="yellow"/>
              </w:rPr>
              <w:t>x</w:t>
            </w:r>
          </w:p>
        </w:tc>
      </w:tr>
      <w:tr w:rsidR="00CA255A" w14:paraId="1005078A"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0A75C768"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636F8A37"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49164AFA"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7474158"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03A2B5B9"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14222B4A"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7DE36862" w14:textId="77777777" w:rsidR="007A0D83" w:rsidRDefault="006725F1" w:rsidP="007A0D83">
            <w:pPr>
              <w:pStyle w:val="ElementText7"/>
              <w:snapToGrid w:val="0"/>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auto"/>
            <w:vAlign w:val="center"/>
          </w:tcPr>
          <w:p w14:paraId="182861C7"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603BD19A" w14:textId="77777777" w:rsidR="007A0D83" w:rsidRDefault="006725F1" w:rsidP="007A0D83">
            <w:pPr>
              <w:pStyle w:val="ElementText7"/>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F3F3F3"/>
            <w:vAlign w:val="center"/>
          </w:tcPr>
          <w:p w14:paraId="71E4F7A1" w14:textId="77777777" w:rsidR="007A0D83" w:rsidRDefault="006725F1" w:rsidP="007A0D83">
            <w:pPr>
              <w:pStyle w:val="ElementText7"/>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77FCD0E6" w14:textId="77777777" w:rsidR="007A0D83" w:rsidRDefault="006725F1" w:rsidP="007A0D83">
            <w:pPr>
              <w:pStyle w:val="ElementText7"/>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38E6F9AC" w14:textId="77777777" w:rsidR="007A0D83" w:rsidRDefault="006725F1" w:rsidP="007A0D83">
            <w:pPr>
              <w:pStyle w:val="ElementText7"/>
              <w:snapToGrid w:val="0"/>
              <w:jc w:val="center"/>
            </w:pPr>
            <w:r w:rsidRPr="007A0D83">
              <w:rPr>
                <w:highlight w:val="yellow"/>
              </w:rPr>
              <w:t>x</w:t>
            </w:r>
          </w:p>
        </w:tc>
      </w:tr>
      <w:tr w:rsidR="00CA255A" w14:paraId="2AAC4CCA"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2BFEFA9F"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6FE17628"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377ED8EA"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18545091"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5A3900E"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1EDA70EF"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3D2B4070" w14:textId="77777777" w:rsidR="007A0D83" w:rsidRDefault="006725F1" w:rsidP="007A0D83">
            <w:pPr>
              <w:pStyle w:val="ElementText7"/>
              <w:snapToGrid w:val="0"/>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auto"/>
            <w:vAlign w:val="center"/>
          </w:tcPr>
          <w:p w14:paraId="3F53EAB2"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115F789F" w14:textId="77777777" w:rsidR="007A0D83" w:rsidRDefault="006725F1" w:rsidP="007A0D83">
            <w:pPr>
              <w:pStyle w:val="ElementText7"/>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F3F3F3"/>
            <w:vAlign w:val="center"/>
          </w:tcPr>
          <w:p w14:paraId="16A329F4" w14:textId="77777777" w:rsidR="007A0D83" w:rsidRDefault="006725F1" w:rsidP="007A0D83">
            <w:pPr>
              <w:pStyle w:val="ElementText7"/>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0C8D4658" w14:textId="77777777" w:rsidR="007A0D83" w:rsidRDefault="006725F1" w:rsidP="007A0D83">
            <w:pPr>
              <w:pStyle w:val="ElementText7"/>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0EFC469" w14:textId="77777777" w:rsidR="00A10630" w:rsidRPr="007A0D83" w:rsidRDefault="00A10630" w:rsidP="00A10630">
            <w:pPr>
              <w:pStyle w:val="ElementText7"/>
              <w:jc w:val="center"/>
              <w:rPr>
                <w:highlight w:val="yellow"/>
              </w:rPr>
            </w:pPr>
            <w:r w:rsidRPr="007A0D83">
              <w:rPr>
                <w:szCs w:val="16"/>
                <w:highlight w:val="yellow"/>
              </w:rPr>
              <w:t>$1,986.88</w:t>
            </w:r>
          </w:p>
          <w:p w14:paraId="22D04323" w14:textId="394EF13F" w:rsidR="007A0D83" w:rsidRDefault="00A10630" w:rsidP="00A10630">
            <w:pPr>
              <w:pStyle w:val="ElementText7"/>
              <w:snapToGrid w:val="0"/>
              <w:jc w:val="center"/>
            </w:pPr>
            <w:r w:rsidRPr="007A0D83">
              <w:rPr>
                <w:szCs w:val="16"/>
                <w:highlight w:val="yellow"/>
              </w:rPr>
              <w:t>(Stepped)</w:t>
            </w:r>
            <w:bookmarkStart w:id="0" w:name="_GoBack"/>
            <w:bookmarkEnd w:id="0"/>
          </w:p>
        </w:tc>
      </w:tr>
      <w:tr w:rsidR="00CA255A" w14:paraId="296916FB" w14:textId="77777777" w:rsidTr="007A0D83">
        <w:trPr>
          <w:trHeight w:val="284"/>
        </w:trPr>
        <w:tc>
          <w:tcPr>
            <w:tcW w:w="2268" w:type="dxa"/>
            <w:gridSpan w:val="2"/>
            <w:tcBorders>
              <w:top w:val="single" w:sz="4" w:space="0" w:color="808080"/>
              <w:left w:val="single" w:sz="4" w:space="0" w:color="808080"/>
              <w:bottom w:val="single" w:sz="4" w:space="0" w:color="808080"/>
            </w:tcBorders>
            <w:shd w:val="clear" w:color="auto" w:fill="D9D9D9"/>
            <w:vAlign w:val="center"/>
          </w:tcPr>
          <w:p w14:paraId="2F0AA844" w14:textId="77777777" w:rsidR="002510F4" w:rsidRDefault="006725F1">
            <w:pPr>
              <w:pStyle w:val="ElementHeadingGrey8"/>
            </w:pPr>
            <w:r>
              <w:t>Income Protection</w:t>
            </w:r>
          </w:p>
        </w:tc>
        <w:tc>
          <w:tcPr>
            <w:tcW w:w="1134" w:type="dxa"/>
            <w:tcBorders>
              <w:top w:val="single" w:sz="4" w:space="0" w:color="808080"/>
              <w:bottom w:val="single" w:sz="4" w:space="0" w:color="808080"/>
            </w:tcBorders>
            <w:shd w:val="clear" w:color="auto" w:fill="D9D9D9"/>
            <w:vAlign w:val="center"/>
          </w:tcPr>
          <w:p w14:paraId="46E60C19"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026AFB4B"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5D372869"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28163EE2"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78771C72" w14:textId="77777777" w:rsidR="002510F4" w:rsidRDefault="002510F4">
            <w:pPr>
              <w:pStyle w:val="ElementHeadingGrey8"/>
              <w:snapToGrid w:val="0"/>
            </w:pPr>
          </w:p>
        </w:tc>
        <w:tc>
          <w:tcPr>
            <w:tcW w:w="851" w:type="dxa"/>
            <w:tcBorders>
              <w:top w:val="single" w:sz="4" w:space="0" w:color="808080"/>
              <w:bottom w:val="single" w:sz="4" w:space="0" w:color="808080"/>
            </w:tcBorders>
            <w:shd w:val="clear" w:color="auto" w:fill="D9D9D9"/>
            <w:vAlign w:val="center"/>
          </w:tcPr>
          <w:p w14:paraId="0C8B3209"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530B370B" w14:textId="77777777" w:rsidR="002510F4" w:rsidRDefault="002510F4">
            <w:pPr>
              <w:pStyle w:val="ElementHeadingGrey8"/>
              <w:snapToGrid w:val="0"/>
            </w:pPr>
          </w:p>
        </w:tc>
        <w:tc>
          <w:tcPr>
            <w:tcW w:w="997" w:type="dxa"/>
            <w:tcBorders>
              <w:top w:val="single" w:sz="4" w:space="0" w:color="808080"/>
              <w:bottom w:val="single" w:sz="4" w:space="0" w:color="808080"/>
            </w:tcBorders>
            <w:shd w:val="clear" w:color="auto" w:fill="D9D9D9"/>
            <w:vAlign w:val="center"/>
          </w:tcPr>
          <w:p w14:paraId="704B8E8A" w14:textId="77777777" w:rsidR="002510F4" w:rsidRDefault="002510F4">
            <w:pPr>
              <w:pStyle w:val="ElementHeadingGrey8"/>
              <w:snapToGrid w:val="0"/>
            </w:pPr>
          </w:p>
        </w:tc>
        <w:tc>
          <w:tcPr>
            <w:tcW w:w="704" w:type="dxa"/>
            <w:tcBorders>
              <w:top w:val="single" w:sz="4" w:space="0" w:color="808080"/>
              <w:bottom w:val="single" w:sz="4" w:space="0" w:color="808080"/>
            </w:tcBorders>
            <w:shd w:val="clear" w:color="auto" w:fill="D9D9D9"/>
            <w:vAlign w:val="center"/>
          </w:tcPr>
          <w:p w14:paraId="1DA83367" w14:textId="77777777" w:rsidR="002510F4" w:rsidRDefault="002510F4">
            <w:pPr>
              <w:pStyle w:val="ElementHeadingGrey8"/>
              <w:snapToGrid w:val="0"/>
            </w:pPr>
          </w:p>
        </w:tc>
        <w:tc>
          <w:tcPr>
            <w:tcW w:w="861" w:type="dxa"/>
            <w:gridSpan w:val="2"/>
            <w:tcBorders>
              <w:top w:val="single" w:sz="4" w:space="0" w:color="808080"/>
              <w:bottom w:val="single" w:sz="4" w:space="0" w:color="808080"/>
              <w:right w:val="single" w:sz="4" w:space="0" w:color="808080"/>
            </w:tcBorders>
            <w:shd w:val="clear" w:color="auto" w:fill="D9D9D9"/>
            <w:vAlign w:val="center"/>
          </w:tcPr>
          <w:p w14:paraId="58C8C637" w14:textId="77777777" w:rsidR="002510F4" w:rsidRDefault="002510F4">
            <w:pPr>
              <w:pStyle w:val="ElementHeadingGrey8"/>
              <w:snapToGrid w:val="0"/>
            </w:pPr>
          </w:p>
        </w:tc>
      </w:tr>
      <w:tr w:rsidR="00CA255A" w14:paraId="296A6A96"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3FA35D58"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7940E1B7"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49202723"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18A34B7"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5E1549DD"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71BF8703"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5BAB7539"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5BBD04B7"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7D6AC7BA"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047D3651"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auto"/>
            <w:vAlign w:val="center"/>
          </w:tcPr>
          <w:p w14:paraId="52996BC2" w14:textId="77777777" w:rsidR="007A0D83" w:rsidRDefault="006725F1" w:rsidP="007A0D83">
            <w:pPr>
              <w:pStyle w:val="ElementText7"/>
              <w:snapToGrid w:val="0"/>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2C7E35E" w14:textId="77777777" w:rsidR="007A0D83" w:rsidRDefault="006725F1" w:rsidP="007A0D83">
            <w:pPr>
              <w:pStyle w:val="ElementText7"/>
              <w:snapToGrid w:val="0"/>
              <w:jc w:val="center"/>
            </w:pPr>
            <w:r w:rsidRPr="007A0D83">
              <w:rPr>
                <w:highlight w:val="yellow"/>
              </w:rPr>
              <w:t>x</w:t>
            </w:r>
          </w:p>
        </w:tc>
      </w:tr>
      <w:tr w:rsidR="00CA255A" w14:paraId="2F793965"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7287C35F"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5D5F0D45"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228CF05A"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13ED6FD6"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16E80EA1"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5F85FE91"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3283F6D7"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0BA15ABE"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4822ED2F"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7EF20CD2"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auto"/>
            <w:vAlign w:val="center"/>
          </w:tcPr>
          <w:p w14:paraId="26E2D1F2" w14:textId="77777777" w:rsidR="007A0D83" w:rsidRDefault="006725F1" w:rsidP="007A0D83">
            <w:pPr>
              <w:pStyle w:val="ElementText7"/>
              <w:snapToGrid w:val="0"/>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69CFBEA" w14:textId="77777777" w:rsidR="007A0D83" w:rsidRDefault="006725F1" w:rsidP="007A0D83">
            <w:pPr>
              <w:pStyle w:val="ElementText7"/>
              <w:snapToGrid w:val="0"/>
              <w:jc w:val="center"/>
            </w:pPr>
            <w:r w:rsidRPr="007A0D83">
              <w:rPr>
                <w:highlight w:val="yellow"/>
              </w:rPr>
              <w:t>x</w:t>
            </w:r>
          </w:p>
        </w:tc>
      </w:tr>
      <w:tr w:rsidR="00CA255A" w14:paraId="7B03E135"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589B950E"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63B23138"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46172A34"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01BAE636"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A1E4682"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7683DF76"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3C20BAE9"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4EAF5F06"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38DD55FA"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1E3827C5"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auto"/>
            <w:vAlign w:val="center"/>
          </w:tcPr>
          <w:p w14:paraId="6B5A8323" w14:textId="77777777" w:rsidR="007A0D83" w:rsidRDefault="006725F1" w:rsidP="007A0D83">
            <w:pPr>
              <w:pStyle w:val="ElementText7"/>
              <w:snapToGrid w:val="0"/>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0A65B600" w14:textId="77777777" w:rsidR="007A0D83" w:rsidRDefault="006725F1" w:rsidP="007A0D83">
            <w:pPr>
              <w:pStyle w:val="ElementText7"/>
              <w:snapToGrid w:val="0"/>
              <w:jc w:val="center"/>
            </w:pPr>
            <w:r w:rsidRPr="007A0D83">
              <w:rPr>
                <w:highlight w:val="yellow"/>
              </w:rPr>
              <w:t>x</w:t>
            </w:r>
          </w:p>
        </w:tc>
      </w:tr>
      <w:tr w:rsidR="00CA255A" w14:paraId="1DC9DB5D" w14:textId="77777777" w:rsidTr="007A0D83">
        <w:trPr>
          <w:trHeight w:val="284"/>
        </w:trPr>
        <w:tc>
          <w:tcPr>
            <w:tcW w:w="2268" w:type="dxa"/>
            <w:gridSpan w:val="2"/>
            <w:tcBorders>
              <w:top w:val="single" w:sz="4" w:space="0" w:color="808080"/>
              <w:left w:val="single" w:sz="4" w:space="0" w:color="808080"/>
              <w:bottom w:val="single" w:sz="4" w:space="0" w:color="808080"/>
            </w:tcBorders>
            <w:shd w:val="clear" w:color="auto" w:fill="D9D9D9"/>
            <w:vAlign w:val="center"/>
          </w:tcPr>
          <w:p w14:paraId="5EE3ABD5" w14:textId="77777777" w:rsidR="002510F4" w:rsidRDefault="006725F1">
            <w:pPr>
              <w:pStyle w:val="ElementHeadingGrey8"/>
            </w:pPr>
            <w:r>
              <w:t>Business Expense</w:t>
            </w:r>
          </w:p>
        </w:tc>
        <w:tc>
          <w:tcPr>
            <w:tcW w:w="1134" w:type="dxa"/>
            <w:tcBorders>
              <w:top w:val="single" w:sz="4" w:space="0" w:color="808080"/>
              <w:bottom w:val="single" w:sz="4" w:space="0" w:color="808080"/>
            </w:tcBorders>
            <w:shd w:val="clear" w:color="auto" w:fill="D9D9D9"/>
            <w:vAlign w:val="center"/>
          </w:tcPr>
          <w:p w14:paraId="5F43F4B3"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4D0F6D90" w14:textId="77777777" w:rsidR="002510F4" w:rsidRDefault="002510F4">
            <w:pPr>
              <w:pStyle w:val="ElementHeadingGrey8"/>
              <w:snapToGrid w:val="0"/>
            </w:pPr>
          </w:p>
        </w:tc>
        <w:tc>
          <w:tcPr>
            <w:tcW w:w="780" w:type="dxa"/>
            <w:tcBorders>
              <w:top w:val="single" w:sz="4" w:space="0" w:color="808080"/>
              <w:bottom w:val="single" w:sz="4" w:space="0" w:color="808080"/>
            </w:tcBorders>
            <w:shd w:val="clear" w:color="auto" w:fill="D9D9D9"/>
            <w:vAlign w:val="center"/>
          </w:tcPr>
          <w:p w14:paraId="63EB14C9"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4C895D4D"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4CCD3D98" w14:textId="77777777" w:rsidR="002510F4" w:rsidRDefault="002510F4">
            <w:pPr>
              <w:pStyle w:val="ElementHeadingGrey8"/>
              <w:snapToGrid w:val="0"/>
            </w:pPr>
          </w:p>
        </w:tc>
        <w:tc>
          <w:tcPr>
            <w:tcW w:w="851" w:type="dxa"/>
            <w:tcBorders>
              <w:top w:val="single" w:sz="4" w:space="0" w:color="808080"/>
              <w:bottom w:val="single" w:sz="4" w:space="0" w:color="808080"/>
            </w:tcBorders>
            <w:shd w:val="clear" w:color="auto" w:fill="D9D9D9"/>
            <w:vAlign w:val="center"/>
          </w:tcPr>
          <w:p w14:paraId="78C0DC43" w14:textId="77777777" w:rsidR="002510F4" w:rsidRDefault="002510F4">
            <w:pPr>
              <w:pStyle w:val="ElementHeadingGrey8"/>
              <w:snapToGrid w:val="0"/>
            </w:pPr>
          </w:p>
        </w:tc>
        <w:tc>
          <w:tcPr>
            <w:tcW w:w="850" w:type="dxa"/>
            <w:tcBorders>
              <w:top w:val="single" w:sz="4" w:space="0" w:color="808080"/>
              <w:bottom w:val="single" w:sz="4" w:space="0" w:color="808080"/>
            </w:tcBorders>
            <w:shd w:val="clear" w:color="auto" w:fill="D9D9D9"/>
            <w:vAlign w:val="center"/>
          </w:tcPr>
          <w:p w14:paraId="19CEF3B3" w14:textId="77777777" w:rsidR="002510F4" w:rsidRDefault="002510F4">
            <w:pPr>
              <w:pStyle w:val="ElementHeadingGrey8"/>
              <w:snapToGrid w:val="0"/>
            </w:pPr>
          </w:p>
        </w:tc>
        <w:tc>
          <w:tcPr>
            <w:tcW w:w="997" w:type="dxa"/>
            <w:tcBorders>
              <w:top w:val="single" w:sz="4" w:space="0" w:color="808080"/>
              <w:bottom w:val="single" w:sz="4" w:space="0" w:color="808080"/>
            </w:tcBorders>
            <w:shd w:val="clear" w:color="auto" w:fill="D9D9D9"/>
            <w:vAlign w:val="center"/>
          </w:tcPr>
          <w:p w14:paraId="3367C929" w14:textId="77777777" w:rsidR="002510F4" w:rsidRDefault="002510F4">
            <w:pPr>
              <w:pStyle w:val="ElementHeadingGrey8"/>
              <w:snapToGrid w:val="0"/>
            </w:pPr>
          </w:p>
        </w:tc>
        <w:tc>
          <w:tcPr>
            <w:tcW w:w="704" w:type="dxa"/>
            <w:tcBorders>
              <w:top w:val="single" w:sz="4" w:space="0" w:color="808080"/>
              <w:bottom w:val="single" w:sz="4" w:space="0" w:color="808080"/>
            </w:tcBorders>
            <w:shd w:val="clear" w:color="auto" w:fill="D9D9D9"/>
            <w:vAlign w:val="center"/>
          </w:tcPr>
          <w:p w14:paraId="2F9CE70A" w14:textId="77777777" w:rsidR="002510F4" w:rsidRDefault="002510F4">
            <w:pPr>
              <w:pStyle w:val="ElementHeadingGrey8"/>
              <w:snapToGrid w:val="0"/>
            </w:pPr>
          </w:p>
        </w:tc>
        <w:tc>
          <w:tcPr>
            <w:tcW w:w="861" w:type="dxa"/>
            <w:gridSpan w:val="2"/>
            <w:tcBorders>
              <w:top w:val="single" w:sz="4" w:space="0" w:color="808080"/>
              <w:bottom w:val="single" w:sz="4" w:space="0" w:color="808080"/>
              <w:right w:val="single" w:sz="4" w:space="0" w:color="808080"/>
            </w:tcBorders>
            <w:shd w:val="clear" w:color="auto" w:fill="D9D9D9"/>
            <w:vAlign w:val="center"/>
          </w:tcPr>
          <w:p w14:paraId="31582680" w14:textId="77777777" w:rsidR="002510F4" w:rsidRDefault="002510F4">
            <w:pPr>
              <w:pStyle w:val="ElementHeadingGrey8"/>
              <w:snapToGrid w:val="0"/>
            </w:pPr>
          </w:p>
        </w:tc>
      </w:tr>
      <w:tr w:rsidR="00CA255A" w14:paraId="6C88DC02"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63F1309C" w14:textId="77777777" w:rsidR="007A0D83" w:rsidRDefault="007A0D83" w:rsidP="007A0D83">
            <w:pPr>
              <w:pStyle w:val="ElementText7"/>
              <w:snapToGrid w:val="0"/>
            </w:pPr>
          </w:p>
        </w:tc>
        <w:tc>
          <w:tcPr>
            <w:tcW w:w="992" w:type="dxa"/>
            <w:tcBorders>
              <w:top w:val="single" w:sz="4" w:space="0" w:color="808080"/>
              <w:left w:val="single" w:sz="4" w:space="0" w:color="808080"/>
              <w:bottom w:val="single" w:sz="4" w:space="0" w:color="808080"/>
            </w:tcBorders>
            <w:shd w:val="clear" w:color="auto" w:fill="auto"/>
            <w:vAlign w:val="center"/>
          </w:tcPr>
          <w:p w14:paraId="36E2C8DC"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354060E3"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01D1AA74"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6384CA47"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7850F117"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543DF464"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67D5960A"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07E9E530"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330A16F7"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251FC1DF" w14:textId="77777777" w:rsidR="007A0D83" w:rsidRDefault="006725F1" w:rsidP="007A0D83">
            <w:pPr>
              <w:pStyle w:val="ElementText7"/>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E5D4E12" w14:textId="77777777" w:rsidR="007A0D83" w:rsidRDefault="006725F1" w:rsidP="007A0D83">
            <w:pPr>
              <w:pStyle w:val="ElementText7"/>
              <w:snapToGrid w:val="0"/>
              <w:jc w:val="center"/>
            </w:pPr>
            <w:r w:rsidRPr="007A0D83">
              <w:rPr>
                <w:highlight w:val="yellow"/>
              </w:rPr>
              <w:t>x</w:t>
            </w:r>
          </w:p>
        </w:tc>
      </w:tr>
      <w:tr w:rsidR="00CA255A" w14:paraId="307AB523"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596D1FE7" w14:textId="77777777" w:rsidR="007A0D83" w:rsidRDefault="007A0D83" w:rsidP="007A0D83">
            <w:pPr>
              <w:pStyle w:val="ElementText7"/>
              <w:snapToGrid w:val="0"/>
              <w:rPr>
                <w:highlight w:val="red"/>
              </w:rPr>
            </w:pPr>
          </w:p>
        </w:tc>
        <w:tc>
          <w:tcPr>
            <w:tcW w:w="992" w:type="dxa"/>
            <w:tcBorders>
              <w:top w:val="single" w:sz="4" w:space="0" w:color="808080"/>
              <w:left w:val="single" w:sz="4" w:space="0" w:color="808080"/>
              <w:bottom w:val="single" w:sz="4" w:space="0" w:color="808080"/>
            </w:tcBorders>
            <w:shd w:val="clear" w:color="auto" w:fill="auto"/>
            <w:vAlign w:val="center"/>
          </w:tcPr>
          <w:p w14:paraId="4A6DBF67"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6F54AE21"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1EA90E6B"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569ADE09"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0E44DDD5"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02FEF0B3"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0964BEF9"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78FF15EC"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6CF8E9CC"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242E1765" w14:textId="77777777" w:rsidR="007A0D83" w:rsidRDefault="006725F1" w:rsidP="007A0D83">
            <w:pPr>
              <w:pStyle w:val="ElementText7"/>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74440E8" w14:textId="77777777" w:rsidR="007A0D83" w:rsidRDefault="006725F1" w:rsidP="007A0D83">
            <w:pPr>
              <w:pStyle w:val="ElementText7"/>
              <w:snapToGrid w:val="0"/>
              <w:jc w:val="center"/>
            </w:pPr>
            <w:r w:rsidRPr="007A0D83">
              <w:rPr>
                <w:highlight w:val="yellow"/>
              </w:rPr>
              <w:t>x</w:t>
            </w:r>
          </w:p>
        </w:tc>
      </w:tr>
      <w:tr w:rsidR="00CA255A" w14:paraId="465AD49C" w14:textId="77777777" w:rsidTr="007A0D83">
        <w:trPr>
          <w:trHeight w:val="284"/>
        </w:trPr>
        <w:tc>
          <w:tcPr>
            <w:tcW w:w="1276" w:type="dxa"/>
            <w:tcBorders>
              <w:top w:val="single" w:sz="4" w:space="0" w:color="808080"/>
              <w:left w:val="single" w:sz="4" w:space="0" w:color="808080"/>
              <w:bottom w:val="single" w:sz="4" w:space="0" w:color="808080"/>
            </w:tcBorders>
            <w:shd w:val="clear" w:color="auto" w:fill="auto"/>
            <w:vAlign w:val="center"/>
          </w:tcPr>
          <w:p w14:paraId="6E83C3AC" w14:textId="77777777" w:rsidR="007A0D83" w:rsidRDefault="007A0D83" w:rsidP="007A0D83">
            <w:pPr>
              <w:pStyle w:val="ElementText7"/>
              <w:snapToGrid w:val="0"/>
              <w:rPr>
                <w:highlight w:val="red"/>
              </w:rPr>
            </w:pPr>
          </w:p>
        </w:tc>
        <w:tc>
          <w:tcPr>
            <w:tcW w:w="992" w:type="dxa"/>
            <w:tcBorders>
              <w:top w:val="single" w:sz="4" w:space="0" w:color="808080"/>
              <w:left w:val="single" w:sz="4" w:space="0" w:color="808080"/>
              <w:bottom w:val="single" w:sz="4" w:space="0" w:color="808080"/>
            </w:tcBorders>
            <w:shd w:val="clear" w:color="auto" w:fill="auto"/>
            <w:vAlign w:val="center"/>
          </w:tcPr>
          <w:p w14:paraId="4FF69405" w14:textId="77777777" w:rsidR="007A0D83" w:rsidRDefault="007A0D83" w:rsidP="007A0D83">
            <w:pPr>
              <w:pStyle w:val="ElementText7"/>
              <w:snapToGrid w:val="0"/>
              <w:jc w:val="center"/>
            </w:pPr>
          </w:p>
        </w:tc>
        <w:tc>
          <w:tcPr>
            <w:tcW w:w="1134" w:type="dxa"/>
            <w:tcBorders>
              <w:top w:val="single" w:sz="4" w:space="0" w:color="808080"/>
              <w:left w:val="single" w:sz="4" w:space="0" w:color="808080"/>
              <w:bottom w:val="single" w:sz="4" w:space="0" w:color="808080"/>
            </w:tcBorders>
            <w:shd w:val="clear" w:color="auto" w:fill="auto"/>
            <w:vAlign w:val="center"/>
          </w:tcPr>
          <w:p w14:paraId="41996B71"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35BBAFE8" w14:textId="77777777" w:rsidR="007A0D83" w:rsidRDefault="006725F1" w:rsidP="007A0D83">
            <w:pPr>
              <w:pStyle w:val="ElementText7"/>
              <w:snapToGrid w:val="0"/>
              <w:jc w:val="center"/>
            </w:pPr>
            <w:r w:rsidRPr="007A0D83">
              <w:rPr>
                <w:highlight w:val="yellow"/>
              </w:rPr>
              <w:t>x</w:t>
            </w:r>
          </w:p>
        </w:tc>
        <w:tc>
          <w:tcPr>
            <w:tcW w:w="780" w:type="dxa"/>
            <w:tcBorders>
              <w:top w:val="single" w:sz="4" w:space="0" w:color="808080"/>
              <w:left w:val="single" w:sz="4" w:space="0" w:color="808080"/>
              <w:bottom w:val="single" w:sz="4" w:space="0" w:color="808080"/>
            </w:tcBorders>
            <w:shd w:val="clear" w:color="auto" w:fill="auto"/>
            <w:vAlign w:val="center"/>
          </w:tcPr>
          <w:p w14:paraId="7C5839A9" w14:textId="77777777" w:rsidR="007A0D83" w:rsidRDefault="006725F1" w:rsidP="007A0D83">
            <w:pPr>
              <w:pStyle w:val="ElementText7"/>
              <w:snapToGrid w:val="0"/>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5FA8F530"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F3F3F3"/>
            <w:vAlign w:val="center"/>
          </w:tcPr>
          <w:p w14:paraId="6FD328BF" w14:textId="77777777" w:rsidR="007A0D83" w:rsidRDefault="006725F1" w:rsidP="007A0D83">
            <w:pPr>
              <w:pStyle w:val="ElementText7"/>
              <w:jc w:val="center"/>
            </w:pPr>
            <w:r w:rsidRPr="007A0D83">
              <w:rPr>
                <w:highlight w:val="yellow"/>
              </w:rPr>
              <w:t>x</w:t>
            </w:r>
          </w:p>
        </w:tc>
        <w:tc>
          <w:tcPr>
            <w:tcW w:w="851" w:type="dxa"/>
            <w:tcBorders>
              <w:top w:val="single" w:sz="4" w:space="0" w:color="808080"/>
              <w:left w:val="single" w:sz="4" w:space="0" w:color="808080"/>
              <w:bottom w:val="single" w:sz="4" w:space="0" w:color="808080"/>
            </w:tcBorders>
            <w:shd w:val="clear" w:color="auto" w:fill="F3F3F3"/>
            <w:vAlign w:val="center"/>
          </w:tcPr>
          <w:p w14:paraId="12CF2053" w14:textId="77777777" w:rsidR="007A0D83" w:rsidRDefault="006725F1" w:rsidP="007A0D83">
            <w:pPr>
              <w:pStyle w:val="ElementText7"/>
              <w:jc w:val="center"/>
            </w:pPr>
            <w:r w:rsidRPr="007A0D83">
              <w:rPr>
                <w:highlight w:val="yellow"/>
              </w:rPr>
              <w:t>x</w:t>
            </w:r>
          </w:p>
        </w:tc>
        <w:tc>
          <w:tcPr>
            <w:tcW w:w="850" w:type="dxa"/>
            <w:tcBorders>
              <w:top w:val="single" w:sz="4" w:space="0" w:color="808080"/>
              <w:left w:val="single" w:sz="4" w:space="0" w:color="808080"/>
              <w:bottom w:val="single" w:sz="4" w:space="0" w:color="808080"/>
            </w:tcBorders>
            <w:shd w:val="clear" w:color="auto" w:fill="auto"/>
            <w:vAlign w:val="center"/>
          </w:tcPr>
          <w:p w14:paraId="2F17CA39" w14:textId="77777777" w:rsidR="007A0D83" w:rsidRDefault="006725F1" w:rsidP="007A0D83">
            <w:pPr>
              <w:pStyle w:val="ElementText7"/>
              <w:snapToGrid w:val="0"/>
              <w:jc w:val="center"/>
            </w:pPr>
            <w:r w:rsidRPr="007A0D83">
              <w:rPr>
                <w:highlight w:val="yellow"/>
              </w:rPr>
              <w:t>n/a</w:t>
            </w:r>
          </w:p>
        </w:tc>
        <w:tc>
          <w:tcPr>
            <w:tcW w:w="997" w:type="dxa"/>
            <w:tcBorders>
              <w:top w:val="single" w:sz="4" w:space="0" w:color="808080"/>
              <w:left w:val="single" w:sz="4" w:space="0" w:color="808080"/>
              <w:bottom w:val="single" w:sz="4" w:space="0" w:color="808080"/>
            </w:tcBorders>
            <w:shd w:val="clear" w:color="auto" w:fill="auto"/>
            <w:vAlign w:val="center"/>
          </w:tcPr>
          <w:p w14:paraId="3EB5BDC8" w14:textId="77777777" w:rsidR="007A0D83" w:rsidRDefault="006725F1" w:rsidP="007A0D83">
            <w:pPr>
              <w:pStyle w:val="ElementText7"/>
              <w:snapToGrid w:val="0"/>
              <w:jc w:val="center"/>
            </w:pPr>
            <w:r w:rsidRPr="007A0D83">
              <w:rPr>
                <w:highlight w:val="yellow"/>
              </w:rPr>
              <w:t>n/a</w:t>
            </w:r>
          </w:p>
        </w:tc>
        <w:tc>
          <w:tcPr>
            <w:tcW w:w="704" w:type="dxa"/>
            <w:tcBorders>
              <w:top w:val="single" w:sz="4" w:space="0" w:color="808080"/>
              <w:left w:val="single" w:sz="4" w:space="0" w:color="808080"/>
              <w:bottom w:val="single" w:sz="4" w:space="0" w:color="808080"/>
            </w:tcBorders>
            <w:shd w:val="clear" w:color="auto" w:fill="F3F3F3"/>
            <w:vAlign w:val="center"/>
          </w:tcPr>
          <w:p w14:paraId="5D3E69A9" w14:textId="77777777" w:rsidR="007A0D83" w:rsidRDefault="006725F1" w:rsidP="007A0D83">
            <w:pPr>
              <w:pStyle w:val="ElementText7"/>
              <w:jc w:val="center"/>
            </w:pPr>
            <w:r w:rsidRPr="007A0D83">
              <w:rPr>
                <w:highlight w:val="yellow"/>
              </w:rPr>
              <w:t>n/a</w:t>
            </w:r>
          </w:p>
        </w:tc>
        <w:tc>
          <w:tcPr>
            <w:tcW w:w="8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3E686797" w14:textId="77777777" w:rsidR="007A0D83" w:rsidRDefault="006725F1" w:rsidP="007A0D83">
            <w:pPr>
              <w:pStyle w:val="ElementText7"/>
              <w:snapToGrid w:val="0"/>
              <w:jc w:val="center"/>
            </w:pPr>
            <w:r w:rsidRPr="007A0D83">
              <w:rPr>
                <w:highlight w:val="yellow"/>
              </w:rPr>
              <w:t>x</w:t>
            </w:r>
          </w:p>
        </w:tc>
      </w:tr>
    </w:tbl>
    <w:p w14:paraId="259B4CD3" w14:textId="77777777" w:rsidR="002510F4" w:rsidRDefault="002510F4">
      <w:pPr>
        <w:rPr>
          <w:highlight w:val="magenta"/>
        </w:rPr>
      </w:pPr>
    </w:p>
    <w:p w14:paraId="51DF008F" w14:textId="77777777" w:rsidR="002510F4" w:rsidRDefault="002510F4">
      <w:pPr>
        <w:rPr>
          <w:highlight w:val="magenta"/>
        </w:rPr>
      </w:pPr>
    </w:p>
    <w:p w14:paraId="732559D8" w14:textId="77777777" w:rsidR="002510F4" w:rsidRDefault="002510F4">
      <w:pPr>
        <w:rPr>
          <w:highlight w:val="magenta"/>
        </w:rPr>
      </w:pPr>
    </w:p>
    <w:p w14:paraId="7AF4A2E2" w14:textId="77777777" w:rsidR="002510F4" w:rsidRDefault="006725F1">
      <w:pPr>
        <w:pStyle w:val="Heading2-LightBlue"/>
      </w:pPr>
      <w:r>
        <w:t>Risk Insurance Notes</w:t>
      </w:r>
    </w:p>
    <w:p w14:paraId="1619BC34"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1B9A3A4E" w14:textId="77777777">
        <w:trPr>
          <w:trHeight w:val="2268"/>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7455D35B" w14:textId="77777777" w:rsidR="002510F4" w:rsidRDefault="002510F4"/>
        </w:tc>
      </w:tr>
    </w:tbl>
    <w:p w14:paraId="06BB79B6" w14:textId="77777777" w:rsidR="002510F4" w:rsidRDefault="002510F4">
      <w:pPr>
        <w:rPr>
          <w:sz w:val="2"/>
          <w:szCs w:val="2"/>
          <w:highlight w:val="magenta"/>
        </w:rPr>
        <w:sectPr w:rsidR="002510F4">
          <w:headerReference w:type="even" r:id="rId50"/>
          <w:headerReference w:type="default" r:id="rId51"/>
          <w:footerReference w:type="even" r:id="rId52"/>
          <w:footerReference w:type="default" r:id="rId53"/>
          <w:headerReference w:type="first" r:id="rId54"/>
          <w:footerReference w:type="first" r:id="rId55"/>
          <w:pgSz w:w="11906" w:h="16838"/>
          <w:pgMar w:top="425" w:right="567" w:bottom="567" w:left="567" w:header="284" w:footer="284" w:gutter="0"/>
          <w:cols w:space="720"/>
          <w:docGrid w:linePitch="360"/>
        </w:sectPr>
      </w:pPr>
    </w:p>
    <w:p w14:paraId="6138F782" w14:textId="77777777" w:rsidR="002510F4" w:rsidRDefault="002510F4">
      <w:pPr>
        <w:rPr>
          <w:sz w:val="2"/>
          <w:szCs w:val="2"/>
          <w:highlight w:val="red"/>
        </w:rPr>
      </w:pPr>
    </w:p>
    <w:p w14:paraId="617C1F80" w14:textId="77777777" w:rsidR="002510F4" w:rsidRDefault="006725F1">
      <w:pPr>
        <w:pStyle w:val="Heading1-LightBlue"/>
      </w:pPr>
      <w:r>
        <w:rPr>
          <w:lang w:eastAsia="ar-SA"/>
        </w:rPr>
        <w:t>Cashflow Position</w:t>
      </w:r>
    </w:p>
    <w:p w14:paraId="71D15334" w14:textId="77777777" w:rsidR="002510F4" w:rsidRDefault="002510F4">
      <w:pPr>
        <w:pStyle w:val="Spacer4"/>
        <w:rPr>
          <w:highlight w:val="yellow"/>
        </w:rPr>
      </w:pPr>
    </w:p>
    <w:p w14:paraId="0671ECB4" w14:textId="77777777" w:rsidR="002510F4" w:rsidRDefault="006725F1">
      <w:pPr>
        <w:pStyle w:val="Heading2-LightBlue"/>
      </w:pPr>
      <w:r>
        <w:rPr>
          <w:lang w:eastAsia="ar-SA"/>
        </w:rPr>
        <w:t>Income</w:t>
      </w:r>
    </w:p>
    <w:p w14:paraId="5B925DC7" w14:textId="77777777" w:rsidR="002510F4" w:rsidRDefault="002510F4">
      <w:pPr>
        <w:pStyle w:val="Spacer4"/>
        <w:rPr>
          <w:highlight w:val="red"/>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1602"/>
        <w:gridCol w:w="4680"/>
        <w:gridCol w:w="1500"/>
        <w:gridCol w:w="1500"/>
        <w:gridCol w:w="1510"/>
      </w:tblGrid>
      <w:tr w:rsidR="00CA255A" w14:paraId="1185BB0B" w14:textId="77777777">
        <w:trPr>
          <w:trHeight w:val="284"/>
        </w:trPr>
        <w:tc>
          <w:tcPr>
            <w:tcW w:w="1602" w:type="dxa"/>
            <w:shd w:val="clear" w:color="auto" w:fill="auto"/>
            <w:vAlign w:val="center"/>
          </w:tcPr>
          <w:p w14:paraId="19247177" w14:textId="77777777" w:rsidR="002510F4" w:rsidRDefault="006725F1">
            <w:pPr>
              <w:pStyle w:val="ElementHeadingGrey"/>
            </w:pPr>
            <w:r>
              <w:t>Owner</w:t>
            </w:r>
          </w:p>
        </w:tc>
        <w:tc>
          <w:tcPr>
            <w:tcW w:w="4680" w:type="dxa"/>
            <w:shd w:val="clear" w:color="auto" w:fill="auto"/>
            <w:vAlign w:val="center"/>
          </w:tcPr>
          <w:p w14:paraId="2621915D" w14:textId="77777777" w:rsidR="002510F4" w:rsidRDefault="006725F1">
            <w:pPr>
              <w:pStyle w:val="ElementHeadingGreyCentered"/>
              <w:jc w:val="left"/>
            </w:pPr>
            <w:r>
              <w:t xml:space="preserve">Description </w:t>
            </w:r>
          </w:p>
        </w:tc>
        <w:tc>
          <w:tcPr>
            <w:tcW w:w="1500" w:type="dxa"/>
            <w:shd w:val="clear" w:color="auto" w:fill="auto"/>
            <w:vAlign w:val="center"/>
          </w:tcPr>
          <w:p w14:paraId="70D259ED" w14:textId="77777777" w:rsidR="002510F4" w:rsidRDefault="006725F1">
            <w:pPr>
              <w:pStyle w:val="ElementHeadingGrey"/>
              <w:jc w:val="right"/>
            </w:pPr>
            <w:r>
              <w:rPr>
                <w:bCs/>
              </w:rPr>
              <w:t>Regular</w:t>
            </w:r>
          </w:p>
          <w:p w14:paraId="50D0BB54" w14:textId="77777777" w:rsidR="002510F4" w:rsidRDefault="006725F1">
            <w:pPr>
              <w:pStyle w:val="ElementHeadingGrey"/>
              <w:jc w:val="right"/>
            </w:pPr>
            <w:r>
              <w:rPr>
                <w:bCs/>
              </w:rPr>
              <w:t>Amount</w:t>
            </w:r>
          </w:p>
        </w:tc>
        <w:tc>
          <w:tcPr>
            <w:tcW w:w="1500" w:type="dxa"/>
            <w:shd w:val="clear" w:color="auto" w:fill="auto"/>
            <w:vAlign w:val="center"/>
          </w:tcPr>
          <w:p w14:paraId="72AF6472" w14:textId="77777777" w:rsidR="002510F4" w:rsidRDefault="006725F1">
            <w:pPr>
              <w:pStyle w:val="ElementHeadingGrey"/>
              <w:jc w:val="right"/>
            </w:pPr>
            <w:r>
              <w:rPr>
                <w:bCs/>
              </w:rPr>
              <w:t>Frequency</w:t>
            </w:r>
          </w:p>
        </w:tc>
        <w:tc>
          <w:tcPr>
            <w:tcW w:w="1500" w:type="dxa"/>
            <w:shd w:val="clear" w:color="auto" w:fill="auto"/>
            <w:vAlign w:val="center"/>
          </w:tcPr>
          <w:p w14:paraId="4DAD6EF0" w14:textId="77777777" w:rsidR="002510F4" w:rsidRDefault="006725F1">
            <w:pPr>
              <w:pStyle w:val="ElementHeadingGrey"/>
              <w:jc w:val="right"/>
            </w:pPr>
            <w:r>
              <w:rPr>
                <w:bCs/>
              </w:rPr>
              <w:t>Annual Amount</w:t>
            </w:r>
          </w:p>
        </w:tc>
      </w:tr>
      <w:tr w:rsidR="00CA255A" w14:paraId="21441D9B"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52653DE8"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1104CDDE" w14:textId="77777777" w:rsidR="002510F4" w:rsidRDefault="006725F1">
            <w:pPr>
              <w:pStyle w:val="ElementText"/>
            </w:pPr>
            <w:r>
              <w:t xml:space="preserve">Ordinary Wages - Salary </w:t>
            </w:r>
          </w:p>
        </w:tc>
        <w:tc>
          <w:tcPr>
            <w:tcW w:w="1500" w:type="dxa"/>
            <w:tcBorders>
              <w:top w:val="single" w:sz="4" w:space="0" w:color="808080"/>
              <w:left w:val="single" w:sz="4" w:space="0" w:color="808080"/>
              <w:bottom w:val="single" w:sz="4" w:space="0" w:color="808080"/>
            </w:tcBorders>
            <w:shd w:val="clear" w:color="auto" w:fill="auto"/>
            <w:vAlign w:val="center"/>
          </w:tcPr>
          <w:p w14:paraId="005A764C" w14:textId="77777777" w:rsidR="002510F4" w:rsidRDefault="006725F1">
            <w:pPr>
              <w:pStyle w:val="ElementText"/>
              <w:jc w:val="right"/>
            </w:pPr>
            <w:r>
              <w:t>$67,900.00</w:t>
            </w:r>
          </w:p>
        </w:tc>
        <w:tc>
          <w:tcPr>
            <w:tcW w:w="1500" w:type="dxa"/>
            <w:tcBorders>
              <w:top w:val="single" w:sz="4" w:space="0" w:color="808080"/>
              <w:left w:val="single" w:sz="4" w:space="0" w:color="808080"/>
              <w:bottom w:val="single" w:sz="4" w:space="0" w:color="808080"/>
            </w:tcBorders>
            <w:shd w:val="clear" w:color="auto" w:fill="auto"/>
            <w:vAlign w:val="center"/>
          </w:tcPr>
          <w:p w14:paraId="29790160" w14:textId="77777777" w:rsidR="002510F4" w:rsidRDefault="006725F1">
            <w:pPr>
              <w:pStyle w:val="ElementText"/>
              <w:jc w:val="right"/>
            </w:pPr>
            <w:r>
              <w:t>Yearly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368975" w14:textId="77777777" w:rsidR="002510F4" w:rsidRDefault="006725F1">
            <w:pPr>
              <w:pStyle w:val="ElementText"/>
              <w:jc w:val="right"/>
            </w:pPr>
            <w:r>
              <w:t>$67,900</w:t>
            </w:r>
          </w:p>
        </w:tc>
      </w:tr>
      <w:tr w:rsidR="00CA255A" w14:paraId="5BA0CBC2"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4D307D74"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5849A32E" w14:textId="77777777" w:rsidR="002510F4" w:rsidRDefault="006725F1">
            <w:pPr>
              <w:pStyle w:val="ElementText"/>
            </w:pPr>
            <w:r>
              <w:t xml:space="preserve">Investment: Rental - Rental Income </w:t>
            </w:r>
          </w:p>
        </w:tc>
        <w:tc>
          <w:tcPr>
            <w:tcW w:w="1500" w:type="dxa"/>
            <w:tcBorders>
              <w:top w:val="single" w:sz="4" w:space="0" w:color="808080"/>
              <w:left w:val="single" w:sz="4" w:space="0" w:color="808080"/>
              <w:bottom w:val="single" w:sz="4" w:space="0" w:color="808080"/>
            </w:tcBorders>
            <w:shd w:val="clear" w:color="auto" w:fill="auto"/>
            <w:vAlign w:val="center"/>
          </w:tcPr>
          <w:p w14:paraId="1C0605F6" w14:textId="77777777" w:rsidR="002510F4" w:rsidRDefault="006725F1">
            <w:pPr>
              <w:pStyle w:val="ElementText"/>
              <w:jc w:val="right"/>
            </w:pPr>
            <w:r>
              <w:t>$379.00</w:t>
            </w:r>
          </w:p>
        </w:tc>
        <w:tc>
          <w:tcPr>
            <w:tcW w:w="1500" w:type="dxa"/>
            <w:tcBorders>
              <w:top w:val="single" w:sz="4" w:space="0" w:color="808080"/>
              <w:left w:val="single" w:sz="4" w:space="0" w:color="808080"/>
              <w:bottom w:val="single" w:sz="4" w:space="0" w:color="808080"/>
            </w:tcBorders>
            <w:shd w:val="clear" w:color="auto" w:fill="auto"/>
            <w:vAlign w:val="center"/>
          </w:tcPr>
          <w:p w14:paraId="2E1F7793" w14:textId="77777777" w:rsidR="002510F4" w:rsidRDefault="006725F1">
            <w:pPr>
              <w:pStyle w:val="ElementText"/>
              <w:jc w:val="right"/>
            </w:pPr>
            <w:r>
              <w:t>Weekly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83B07A4" w14:textId="77777777" w:rsidR="002510F4" w:rsidRDefault="006725F1">
            <w:pPr>
              <w:pStyle w:val="ElementText"/>
              <w:jc w:val="right"/>
            </w:pPr>
            <w:r>
              <w:t>$19,708</w:t>
            </w:r>
          </w:p>
        </w:tc>
      </w:tr>
      <w:tr w:rsidR="00CA255A" w14:paraId="78EBF4D7" w14:textId="77777777">
        <w:trPr>
          <w:trHeight w:val="284"/>
        </w:trPr>
        <w:tc>
          <w:tcPr>
            <w:tcW w:w="9282" w:type="dxa"/>
            <w:gridSpan w:val="4"/>
            <w:tcBorders>
              <w:top w:val="single" w:sz="4" w:space="0" w:color="808080"/>
              <w:left w:val="single" w:sz="4" w:space="0" w:color="808080"/>
              <w:bottom w:val="single" w:sz="4" w:space="0" w:color="808080"/>
            </w:tcBorders>
            <w:shd w:val="clear" w:color="auto" w:fill="D9D9D9"/>
            <w:vAlign w:val="center"/>
          </w:tcPr>
          <w:p w14:paraId="42B5BF9F" w14:textId="77777777" w:rsidR="002510F4" w:rsidRDefault="006725F1">
            <w:pPr>
              <w:pStyle w:val="ElementText"/>
              <w:jc w:val="right"/>
            </w:pPr>
            <w:r>
              <w:rPr>
                <w:b/>
              </w:rPr>
              <w:t>Total Income:</w:t>
            </w:r>
          </w:p>
        </w:tc>
        <w:tc>
          <w:tcPr>
            <w:tcW w:w="1510"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5185110D" w14:textId="77777777" w:rsidR="002510F4" w:rsidRDefault="006725F1">
            <w:pPr>
              <w:pStyle w:val="ElementText"/>
              <w:jc w:val="right"/>
            </w:pPr>
            <w:r>
              <w:rPr>
                <w:b/>
              </w:rPr>
              <w:t>$87,608</w:t>
            </w:r>
          </w:p>
        </w:tc>
      </w:tr>
    </w:tbl>
    <w:p w14:paraId="0F1CC323" w14:textId="77777777" w:rsidR="002510F4" w:rsidRDefault="002510F4">
      <w:pPr>
        <w:rPr>
          <w:highlight w:val="green"/>
        </w:rPr>
      </w:pPr>
    </w:p>
    <w:p w14:paraId="5D76BFE6" w14:textId="77777777" w:rsidR="002510F4" w:rsidRDefault="002510F4"/>
    <w:p w14:paraId="2FACBE83" w14:textId="77777777" w:rsidR="002510F4" w:rsidRDefault="002510F4"/>
    <w:p w14:paraId="111566E8" w14:textId="77777777" w:rsidR="002510F4" w:rsidRDefault="006725F1">
      <w:pPr>
        <w:pStyle w:val="Heading2-LightBlue"/>
      </w:pPr>
      <w:r>
        <w:rPr>
          <w:lang w:eastAsia="ar-SA"/>
        </w:rPr>
        <w:t>Expenses</w:t>
      </w:r>
    </w:p>
    <w:p w14:paraId="7D199869" w14:textId="77777777" w:rsidR="002510F4" w:rsidRDefault="002510F4">
      <w:pPr>
        <w:pStyle w:val="Spacer4"/>
        <w:rPr>
          <w:highlight w:val="red"/>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1602"/>
        <w:gridCol w:w="4680"/>
        <w:gridCol w:w="1500"/>
        <w:gridCol w:w="1500"/>
        <w:gridCol w:w="1510"/>
      </w:tblGrid>
      <w:tr w:rsidR="00CA255A" w14:paraId="3AF47914" w14:textId="77777777">
        <w:trPr>
          <w:trHeight w:val="284"/>
        </w:trPr>
        <w:tc>
          <w:tcPr>
            <w:tcW w:w="1602" w:type="dxa"/>
            <w:shd w:val="clear" w:color="auto" w:fill="auto"/>
            <w:vAlign w:val="center"/>
          </w:tcPr>
          <w:p w14:paraId="59F8F4F2" w14:textId="77777777" w:rsidR="002510F4" w:rsidRDefault="006725F1">
            <w:pPr>
              <w:pStyle w:val="ElementHeadingGrey"/>
            </w:pPr>
            <w:r>
              <w:t>Owner</w:t>
            </w:r>
          </w:p>
        </w:tc>
        <w:tc>
          <w:tcPr>
            <w:tcW w:w="4680" w:type="dxa"/>
            <w:shd w:val="clear" w:color="auto" w:fill="auto"/>
            <w:vAlign w:val="center"/>
          </w:tcPr>
          <w:p w14:paraId="3ED9CB0B" w14:textId="77777777" w:rsidR="002510F4" w:rsidRDefault="006725F1">
            <w:pPr>
              <w:pStyle w:val="ElementHeadingGreyCentered"/>
              <w:jc w:val="left"/>
            </w:pPr>
            <w:r>
              <w:t xml:space="preserve">Description </w:t>
            </w:r>
          </w:p>
        </w:tc>
        <w:tc>
          <w:tcPr>
            <w:tcW w:w="1500" w:type="dxa"/>
            <w:shd w:val="clear" w:color="auto" w:fill="auto"/>
            <w:vAlign w:val="center"/>
          </w:tcPr>
          <w:p w14:paraId="444F4AC0" w14:textId="77777777" w:rsidR="002510F4" w:rsidRDefault="006725F1">
            <w:pPr>
              <w:pStyle w:val="ElementHeadingGrey"/>
              <w:jc w:val="right"/>
            </w:pPr>
            <w:r>
              <w:rPr>
                <w:bCs/>
              </w:rPr>
              <w:t>Regular</w:t>
            </w:r>
          </w:p>
          <w:p w14:paraId="30F374DA" w14:textId="77777777" w:rsidR="002510F4" w:rsidRDefault="006725F1">
            <w:pPr>
              <w:pStyle w:val="ElementHeadingGrey"/>
              <w:jc w:val="right"/>
            </w:pPr>
            <w:r>
              <w:rPr>
                <w:bCs/>
              </w:rPr>
              <w:t>Amount</w:t>
            </w:r>
          </w:p>
        </w:tc>
        <w:tc>
          <w:tcPr>
            <w:tcW w:w="1500" w:type="dxa"/>
            <w:shd w:val="clear" w:color="auto" w:fill="auto"/>
            <w:vAlign w:val="center"/>
          </w:tcPr>
          <w:p w14:paraId="06D6A584" w14:textId="77777777" w:rsidR="002510F4" w:rsidRDefault="006725F1">
            <w:pPr>
              <w:pStyle w:val="ElementHeadingGrey"/>
              <w:jc w:val="right"/>
            </w:pPr>
            <w:r>
              <w:rPr>
                <w:bCs/>
              </w:rPr>
              <w:t>Frequency</w:t>
            </w:r>
          </w:p>
        </w:tc>
        <w:tc>
          <w:tcPr>
            <w:tcW w:w="1500" w:type="dxa"/>
            <w:shd w:val="clear" w:color="auto" w:fill="auto"/>
            <w:vAlign w:val="center"/>
          </w:tcPr>
          <w:p w14:paraId="73987604" w14:textId="77777777" w:rsidR="002510F4" w:rsidRDefault="006725F1">
            <w:pPr>
              <w:pStyle w:val="ElementHeadingGrey"/>
              <w:jc w:val="right"/>
            </w:pPr>
            <w:r>
              <w:rPr>
                <w:bCs/>
              </w:rPr>
              <w:t>Annual Amount</w:t>
            </w:r>
          </w:p>
        </w:tc>
      </w:tr>
      <w:tr w:rsidR="00CA255A" w14:paraId="4C8A0066"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4FD5D765"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59B52371" w14:textId="77777777" w:rsidR="002510F4" w:rsidRDefault="006725F1">
            <w:pPr>
              <w:pStyle w:val="ElementText"/>
            </w:pPr>
            <w:r>
              <w:t>Insurance Premium - TAL Accelerated Protection 725234</w:t>
            </w:r>
          </w:p>
        </w:tc>
        <w:tc>
          <w:tcPr>
            <w:tcW w:w="1500" w:type="dxa"/>
            <w:tcBorders>
              <w:top w:val="single" w:sz="4" w:space="0" w:color="808080"/>
              <w:left w:val="single" w:sz="4" w:space="0" w:color="808080"/>
              <w:bottom w:val="single" w:sz="4" w:space="0" w:color="808080"/>
            </w:tcBorders>
            <w:shd w:val="clear" w:color="auto" w:fill="auto"/>
            <w:vAlign w:val="center"/>
          </w:tcPr>
          <w:p w14:paraId="151D9985" w14:textId="77777777" w:rsidR="002510F4" w:rsidRDefault="006725F1">
            <w:pPr>
              <w:pStyle w:val="ElementText"/>
              <w:jc w:val="right"/>
            </w:pPr>
            <w:r>
              <w:t>$1,986.88</w:t>
            </w:r>
          </w:p>
        </w:tc>
        <w:tc>
          <w:tcPr>
            <w:tcW w:w="1500" w:type="dxa"/>
            <w:tcBorders>
              <w:top w:val="single" w:sz="4" w:space="0" w:color="808080"/>
              <w:left w:val="single" w:sz="4" w:space="0" w:color="808080"/>
              <w:bottom w:val="single" w:sz="4" w:space="0" w:color="808080"/>
            </w:tcBorders>
            <w:shd w:val="clear" w:color="auto" w:fill="auto"/>
            <w:vAlign w:val="center"/>
          </w:tcPr>
          <w:p w14:paraId="2B973346" w14:textId="77777777" w:rsidR="002510F4" w:rsidRDefault="006725F1">
            <w:pPr>
              <w:pStyle w:val="ElementText"/>
              <w:jc w:val="right"/>
            </w:pPr>
            <w:r>
              <w:t>Yearly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296C17F" w14:textId="77777777" w:rsidR="002510F4" w:rsidRDefault="006725F1">
            <w:pPr>
              <w:pStyle w:val="ElementText"/>
              <w:jc w:val="right"/>
            </w:pPr>
            <w:r>
              <w:t>$1,987</w:t>
            </w:r>
          </w:p>
        </w:tc>
      </w:tr>
      <w:tr w:rsidR="00CA255A" w14:paraId="16E451AC"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653E2C08"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1D2C2D17" w14:textId="77777777" w:rsidR="002510F4" w:rsidRDefault="006725F1">
            <w:pPr>
              <w:pStyle w:val="ElementText"/>
            </w:pPr>
            <w:r>
              <w:t xml:space="preserve">Living Expenses - Living Expenses </w:t>
            </w:r>
          </w:p>
        </w:tc>
        <w:tc>
          <w:tcPr>
            <w:tcW w:w="1500" w:type="dxa"/>
            <w:tcBorders>
              <w:top w:val="single" w:sz="4" w:space="0" w:color="808080"/>
              <w:left w:val="single" w:sz="4" w:space="0" w:color="808080"/>
              <w:bottom w:val="single" w:sz="4" w:space="0" w:color="808080"/>
            </w:tcBorders>
            <w:shd w:val="clear" w:color="auto" w:fill="auto"/>
            <w:vAlign w:val="center"/>
          </w:tcPr>
          <w:p w14:paraId="42CA7A56" w14:textId="77777777" w:rsidR="002510F4" w:rsidRDefault="006725F1">
            <w:pPr>
              <w:pStyle w:val="ElementText"/>
              <w:jc w:val="right"/>
            </w:pPr>
            <w:r>
              <w:t>$39,750.00</w:t>
            </w:r>
          </w:p>
        </w:tc>
        <w:tc>
          <w:tcPr>
            <w:tcW w:w="1500" w:type="dxa"/>
            <w:tcBorders>
              <w:top w:val="single" w:sz="4" w:space="0" w:color="808080"/>
              <w:left w:val="single" w:sz="4" w:space="0" w:color="808080"/>
              <w:bottom w:val="single" w:sz="4" w:space="0" w:color="808080"/>
            </w:tcBorders>
            <w:shd w:val="clear" w:color="auto" w:fill="auto"/>
            <w:vAlign w:val="center"/>
          </w:tcPr>
          <w:p w14:paraId="6CC40ACF" w14:textId="77777777" w:rsidR="002510F4" w:rsidRDefault="006725F1">
            <w:pPr>
              <w:pStyle w:val="ElementText"/>
              <w:jc w:val="right"/>
            </w:pPr>
            <w:r>
              <w:t>Yearly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DF91AC" w14:textId="77777777" w:rsidR="002510F4" w:rsidRDefault="006725F1">
            <w:pPr>
              <w:pStyle w:val="ElementText"/>
              <w:jc w:val="right"/>
            </w:pPr>
            <w:r>
              <w:t>$39,750</w:t>
            </w:r>
          </w:p>
        </w:tc>
      </w:tr>
      <w:tr w:rsidR="00CA255A" w14:paraId="19C48E50"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501DF353"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280C87B4" w14:textId="77777777" w:rsidR="002510F4" w:rsidRDefault="006725F1">
            <w:pPr>
              <w:pStyle w:val="ElementText"/>
            </w:pPr>
            <w:r>
              <w:t xml:space="preserve">Tax-Deductible Mortgage Payments - ANZ </w:t>
            </w:r>
          </w:p>
        </w:tc>
        <w:tc>
          <w:tcPr>
            <w:tcW w:w="1500" w:type="dxa"/>
            <w:tcBorders>
              <w:top w:val="single" w:sz="4" w:space="0" w:color="808080"/>
              <w:left w:val="single" w:sz="4" w:space="0" w:color="808080"/>
              <w:bottom w:val="single" w:sz="4" w:space="0" w:color="808080"/>
            </w:tcBorders>
            <w:shd w:val="clear" w:color="auto" w:fill="auto"/>
            <w:vAlign w:val="center"/>
          </w:tcPr>
          <w:p w14:paraId="03BEC1FC" w14:textId="77777777" w:rsidR="002510F4" w:rsidRDefault="006725F1">
            <w:pPr>
              <w:pStyle w:val="ElementText"/>
              <w:jc w:val="right"/>
            </w:pPr>
            <w:r>
              <w:t>$10,000.00</w:t>
            </w:r>
          </w:p>
        </w:tc>
        <w:tc>
          <w:tcPr>
            <w:tcW w:w="1500" w:type="dxa"/>
            <w:tcBorders>
              <w:top w:val="single" w:sz="4" w:space="0" w:color="808080"/>
              <w:left w:val="single" w:sz="4" w:space="0" w:color="808080"/>
              <w:bottom w:val="single" w:sz="4" w:space="0" w:color="808080"/>
            </w:tcBorders>
            <w:shd w:val="clear" w:color="auto" w:fill="auto"/>
            <w:vAlign w:val="center"/>
          </w:tcPr>
          <w:p w14:paraId="48249FDC" w14:textId="77777777" w:rsidR="002510F4" w:rsidRDefault="006725F1">
            <w:pPr>
              <w:pStyle w:val="ElementText"/>
              <w:jc w:val="right"/>
            </w:pPr>
            <w:r>
              <w:t>Monthly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015A76B" w14:textId="77777777" w:rsidR="002510F4" w:rsidRDefault="006725F1">
            <w:pPr>
              <w:pStyle w:val="ElementText"/>
              <w:jc w:val="right"/>
            </w:pPr>
            <w:r>
              <w:t>$120,000</w:t>
            </w:r>
          </w:p>
        </w:tc>
      </w:tr>
      <w:tr w:rsidR="00CA255A" w14:paraId="635CC041" w14:textId="77777777">
        <w:trPr>
          <w:trHeight w:val="284"/>
        </w:trPr>
        <w:tc>
          <w:tcPr>
            <w:tcW w:w="1602" w:type="dxa"/>
            <w:tcBorders>
              <w:top w:val="single" w:sz="4" w:space="0" w:color="808080"/>
              <w:left w:val="single" w:sz="4" w:space="0" w:color="808080"/>
              <w:bottom w:val="single" w:sz="4" w:space="0" w:color="808080"/>
            </w:tcBorders>
            <w:shd w:val="clear" w:color="auto" w:fill="auto"/>
            <w:vAlign w:val="center"/>
          </w:tcPr>
          <w:p w14:paraId="24944FC2" w14:textId="77777777" w:rsidR="002510F4" w:rsidRDefault="006725F1">
            <w:pPr>
              <w:pStyle w:val="ElementText"/>
            </w:pPr>
            <w:r>
              <w:t xml:space="preserve">Holly </w:t>
            </w:r>
          </w:p>
        </w:tc>
        <w:tc>
          <w:tcPr>
            <w:tcW w:w="4680" w:type="dxa"/>
            <w:tcBorders>
              <w:top w:val="single" w:sz="4" w:space="0" w:color="808080"/>
              <w:left w:val="single" w:sz="4" w:space="0" w:color="808080"/>
              <w:bottom w:val="single" w:sz="4" w:space="0" w:color="808080"/>
            </w:tcBorders>
            <w:shd w:val="clear" w:color="auto" w:fill="auto"/>
            <w:vAlign w:val="center"/>
          </w:tcPr>
          <w:p w14:paraId="68C47DE5" w14:textId="77777777" w:rsidR="002510F4" w:rsidRDefault="006725F1">
            <w:pPr>
              <w:pStyle w:val="ElementText"/>
            </w:pPr>
            <w:r>
              <w:t>Mortgage Payments - S loan</w:t>
            </w:r>
          </w:p>
        </w:tc>
        <w:tc>
          <w:tcPr>
            <w:tcW w:w="1500" w:type="dxa"/>
            <w:tcBorders>
              <w:top w:val="single" w:sz="4" w:space="0" w:color="808080"/>
              <w:left w:val="single" w:sz="4" w:space="0" w:color="808080"/>
              <w:bottom w:val="single" w:sz="4" w:space="0" w:color="808080"/>
            </w:tcBorders>
            <w:shd w:val="clear" w:color="auto" w:fill="auto"/>
            <w:vAlign w:val="center"/>
          </w:tcPr>
          <w:p w14:paraId="551EB1C7" w14:textId="77777777" w:rsidR="002510F4" w:rsidRDefault="006725F1">
            <w:pPr>
              <w:pStyle w:val="ElementText"/>
              <w:jc w:val="right"/>
            </w:pPr>
            <w:r>
              <w:t>$570.00</w:t>
            </w:r>
          </w:p>
        </w:tc>
        <w:tc>
          <w:tcPr>
            <w:tcW w:w="1500" w:type="dxa"/>
            <w:tcBorders>
              <w:top w:val="single" w:sz="4" w:space="0" w:color="808080"/>
              <w:left w:val="single" w:sz="4" w:space="0" w:color="808080"/>
              <w:bottom w:val="single" w:sz="4" w:space="0" w:color="808080"/>
            </w:tcBorders>
            <w:shd w:val="clear" w:color="auto" w:fill="auto"/>
            <w:vAlign w:val="center"/>
          </w:tcPr>
          <w:p w14:paraId="1596F53D" w14:textId="77777777" w:rsidR="002510F4" w:rsidRDefault="006725F1">
            <w:pPr>
              <w:pStyle w:val="ElementText"/>
              <w:jc w:val="right"/>
            </w:pPr>
            <w:r>
              <w:t>Monthly</w:t>
            </w:r>
          </w:p>
        </w:tc>
        <w:tc>
          <w:tcPr>
            <w:tcW w:w="151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B4AE5BF" w14:textId="77777777" w:rsidR="002510F4" w:rsidRDefault="006725F1">
            <w:pPr>
              <w:pStyle w:val="ElementText"/>
              <w:jc w:val="right"/>
            </w:pPr>
            <w:r>
              <w:t>$6,840</w:t>
            </w:r>
          </w:p>
        </w:tc>
      </w:tr>
      <w:tr w:rsidR="00CA255A" w14:paraId="7B6BFA6B" w14:textId="77777777">
        <w:trPr>
          <w:trHeight w:val="284"/>
        </w:trPr>
        <w:tc>
          <w:tcPr>
            <w:tcW w:w="9282" w:type="dxa"/>
            <w:gridSpan w:val="4"/>
            <w:tcBorders>
              <w:top w:val="single" w:sz="4" w:space="0" w:color="808080"/>
              <w:left w:val="single" w:sz="4" w:space="0" w:color="808080"/>
              <w:bottom w:val="single" w:sz="4" w:space="0" w:color="808080"/>
            </w:tcBorders>
            <w:shd w:val="clear" w:color="auto" w:fill="D9D9D9"/>
            <w:vAlign w:val="center"/>
          </w:tcPr>
          <w:p w14:paraId="78485EB8" w14:textId="77777777" w:rsidR="002510F4" w:rsidRDefault="006725F1">
            <w:pPr>
              <w:pStyle w:val="ElementText"/>
              <w:jc w:val="right"/>
            </w:pPr>
            <w:r>
              <w:rPr>
                <w:b/>
              </w:rPr>
              <w:t>Total Expenses:</w:t>
            </w:r>
          </w:p>
        </w:tc>
        <w:tc>
          <w:tcPr>
            <w:tcW w:w="1510"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0B66A245" w14:textId="77777777" w:rsidR="002510F4" w:rsidRDefault="006725F1">
            <w:pPr>
              <w:pStyle w:val="ElementText"/>
              <w:jc w:val="right"/>
            </w:pPr>
            <w:r>
              <w:rPr>
                <w:b/>
              </w:rPr>
              <w:t>$168,577</w:t>
            </w:r>
          </w:p>
        </w:tc>
      </w:tr>
    </w:tbl>
    <w:p w14:paraId="7872D467" w14:textId="77777777" w:rsidR="002510F4" w:rsidRDefault="002510F4">
      <w:pPr>
        <w:rPr>
          <w:highlight w:val="green"/>
        </w:rPr>
      </w:pPr>
    </w:p>
    <w:p w14:paraId="684B653B" w14:textId="77777777" w:rsidR="002510F4" w:rsidRDefault="002510F4"/>
    <w:p w14:paraId="2F778557" w14:textId="77777777" w:rsidR="002510F4" w:rsidRDefault="002510F4"/>
    <w:p w14:paraId="17432C94" w14:textId="77777777" w:rsidR="002510F4" w:rsidRDefault="006725F1">
      <w:pPr>
        <w:pStyle w:val="Heading2-LightBlue"/>
      </w:pPr>
      <w:r>
        <w:rPr>
          <w:lang w:eastAsia="ar-SA"/>
        </w:rPr>
        <w:t>Cashflow Summary</w:t>
      </w:r>
    </w:p>
    <w:p w14:paraId="0711F8AB" w14:textId="77777777" w:rsidR="002510F4" w:rsidRDefault="002510F4">
      <w:pPr>
        <w:rPr>
          <w:highlight w:val="red"/>
        </w:rPr>
      </w:pPr>
    </w:p>
    <w:tbl>
      <w:tblPr>
        <w:tblW w:w="0" w:type="auto"/>
        <w:tblInd w:w="93" w:type="dxa"/>
        <w:tblLayout w:type="fixed"/>
        <w:tblCellMar>
          <w:top w:w="28" w:type="dxa"/>
          <w:left w:w="85" w:type="dxa"/>
          <w:bottom w:w="28" w:type="dxa"/>
          <w:right w:w="85" w:type="dxa"/>
        </w:tblCellMar>
        <w:tblLook w:val="0000" w:firstRow="0" w:lastRow="0" w:firstColumn="0" w:lastColumn="0" w:noHBand="0" w:noVBand="0"/>
      </w:tblPr>
      <w:tblGrid>
        <w:gridCol w:w="1608"/>
        <w:gridCol w:w="2290"/>
        <w:gridCol w:w="2290"/>
        <w:gridCol w:w="2290"/>
        <w:gridCol w:w="2292"/>
      </w:tblGrid>
      <w:tr w:rsidR="00CA255A" w14:paraId="34A73421" w14:textId="77777777">
        <w:trPr>
          <w:trHeight w:val="284"/>
        </w:trPr>
        <w:tc>
          <w:tcPr>
            <w:tcW w:w="1608" w:type="dxa"/>
            <w:tcBorders>
              <w:bottom w:val="single" w:sz="4" w:space="0" w:color="808080"/>
            </w:tcBorders>
            <w:shd w:val="clear" w:color="auto" w:fill="auto"/>
            <w:vAlign w:val="center"/>
          </w:tcPr>
          <w:p w14:paraId="577D75DC" w14:textId="77777777" w:rsidR="002510F4" w:rsidRDefault="002510F4">
            <w:pPr>
              <w:pStyle w:val="ElementHeadingGreyCentered"/>
              <w:snapToGrid w:val="0"/>
            </w:pPr>
          </w:p>
        </w:tc>
        <w:tc>
          <w:tcPr>
            <w:tcW w:w="2290" w:type="dxa"/>
            <w:tcBorders>
              <w:bottom w:val="single" w:sz="4" w:space="0" w:color="808080"/>
            </w:tcBorders>
            <w:shd w:val="clear" w:color="auto" w:fill="auto"/>
            <w:vAlign w:val="center"/>
          </w:tcPr>
          <w:p w14:paraId="031F6C8A" w14:textId="77777777" w:rsidR="002510F4" w:rsidRDefault="006725F1">
            <w:pPr>
              <w:pStyle w:val="ElementHeadingGreyCentered"/>
              <w:jc w:val="right"/>
            </w:pPr>
            <w:r>
              <w:t>Weekly</w:t>
            </w:r>
          </w:p>
        </w:tc>
        <w:tc>
          <w:tcPr>
            <w:tcW w:w="2290" w:type="dxa"/>
            <w:tcBorders>
              <w:bottom w:val="single" w:sz="4" w:space="0" w:color="808080"/>
            </w:tcBorders>
            <w:shd w:val="clear" w:color="auto" w:fill="auto"/>
            <w:vAlign w:val="center"/>
          </w:tcPr>
          <w:p w14:paraId="6793A806" w14:textId="77777777" w:rsidR="002510F4" w:rsidRDefault="006725F1">
            <w:pPr>
              <w:pStyle w:val="ElementHeadingGreyCentered"/>
              <w:jc w:val="right"/>
            </w:pPr>
            <w:r>
              <w:t>Fortnightly</w:t>
            </w:r>
          </w:p>
        </w:tc>
        <w:tc>
          <w:tcPr>
            <w:tcW w:w="2290" w:type="dxa"/>
            <w:tcBorders>
              <w:bottom w:val="single" w:sz="4" w:space="0" w:color="808080"/>
            </w:tcBorders>
            <w:shd w:val="clear" w:color="auto" w:fill="auto"/>
            <w:vAlign w:val="center"/>
          </w:tcPr>
          <w:p w14:paraId="26A1C95F" w14:textId="77777777" w:rsidR="002510F4" w:rsidRDefault="006725F1">
            <w:pPr>
              <w:pStyle w:val="ElementHeadingGreyCentered"/>
              <w:jc w:val="right"/>
            </w:pPr>
            <w:r>
              <w:t>Monthly</w:t>
            </w:r>
          </w:p>
        </w:tc>
        <w:tc>
          <w:tcPr>
            <w:tcW w:w="2292" w:type="dxa"/>
            <w:tcBorders>
              <w:bottom w:val="single" w:sz="4" w:space="0" w:color="808080"/>
            </w:tcBorders>
            <w:shd w:val="clear" w:color="auto" w:fill="auto"/>
            <w:vAlign w:val="center"/>
          </w:tcPr>
          <w:p w14:paraId="27B70E2A" w14:textId="77777777" w:rsidR="002510F4" w:rsidRDefault="006725F1">
            <w:pPr>
              <w:pStyle w:val="ElementHeadingGreyCentered"/>
              <w:jc w:val="right"/>
            </w:pPr>
            <w:r>
              <w:t>Annually</w:t>
            </w:r>
          </w:p>
        </w:tc>
      </w:tr>
      <w:tr w:rsidR="00CA255A" w14:paraId="199F4F53" w14:textId="77777777">
        <w:trPr>
          <w:trHeight w:val="284"/>
        </w:trPr>
        <w:tc>
          <w:tcPr>
            <w:tcW w:w="1608" w:type="dxa"/>
            <w:tcBorders>
              <w:top w:val="single" w:sz="4" w:space="0" w:color="808080"/>
              <w:left w:val="single" w:sz="4" w:space="0" w:color="808080"/>
              <w:bottom w:val="single" w:sz="4" w:space="0" w:color="808080"/>
            </w:tcBorders>
            <w:shd w:val="clear" w:color="auto" w:fill="auto"/>
            <w:vAlign w:val="center"/>
          </w:tcPr>
          <w:p w14:paraId="0D87ABC9" w14:textId="77777777" w:rsidR="002510F4" w:rsidRDefault="006725F1">
            <w:pPr>
              <w:pStyle w:val="ElementText"/>
            </w:pPr>
            <w:r>
              <w:rPr>
                <w:b/>
              </w:rPr>
              <w:t>Income</w:t>
            </w:r>
          </w:p>
        </w:tc>
        <w:tc>
          <w:tcPr>
            <w:tcW w:w="2290" w:type="dxa"/>
            <w:tcBorders>
              <w:top w:val="single" w:sz="4" w:space="0" w:color="808080"/>
              <w:left w:val="single" w:sz="4" w:space="0" w:color="808080"/>
              <w:bottom w:val="single" w:sz="4" w:space="0" w:color="808080"/>
            </w:tcBorders>
            <w:shd w:val="clear" w:color="auto" w:fill="auto"/>
            <w:vAlign w:val="center"/>
          </w:tcPr>
          <w:p w14:paraId="28D5F0AC" w14:textId="77777777" w:rsidR="002510F4" w:rsidRDefault="006725F1">
            <w:pPr>
              <w:pStyle w:val="ElementText"/>
              <w:jc w:val="right"/>
            </w:pPr>
            <w:r>
              <w:t>$1,685</w:t>
            </w:r>
          </w:p>
        </w:tc>
        <w:tc>
          <w:tcPr>
            <w:tcW w:w="2290" w:type="dxa"/>
            <w:tcBorders>
              <w:top w:val="single" w:sz="4" w:space="0" w:color="808080"/>
              <w:left w:val="single" w:sz="4" w:space="0" w:color="808080"/>
              <w:bottom w:val="single" w:sz="4" w:space="0" w:color="808080"/>
            </w:tcBorders>
            <w:shd w:val="clear" w:color="auto" w:fill="auto"/>
            <w:vAlign w:val="center"/>
          </w:tcPr>
          <w:p w14:paraId="327EC83B" w14:textId="77777777" w:rsidR="002510F4" w:rsidRDefault="006725F1">
            <w:pPr>
              <w:pStyle w:val="ElementText"/>
              <w:jc w:val="right"/>
            </w:pPr>
            <w:r>
              <w:t>$3,370</w:t>
            </w:r>
          </w:p>
        </w:tc>
        <w:tc>
          <w:tcPr>
            <w:tcW w:w="2290" w:type="dxa"/>
            <w:tcBorders>
              <w:top w:val="single" w:sz="4" w:space="0" w:color="808080"/>
              <w:left w:val="single" w:sz="4" w:space="0" w:color="808080"/>
              <w:bottom w:val="single" w:sz="4" w:space="0" w:color="808080"/>
            </w:tcBorders>
            <w:shd w:val="clear" w:color="auto" w:fill="auto"/>
            <w:vAlign w:val="center"/>
          </w:tcPr>
          <w:p w14:paraId="44D45FCB" w14:textId="77777777" w:rsidR="002510F4" w:rsidRDefault="006725F1">
            <w:pPr>
              <w:pStyle w:val="ElementText"/>
              <w:jc w:val="right"/>
            </w:pPr>
            <w:r>
              <w:t>$7,301</w:t>
            </w:r>
          </w:p>
        </w:tc>
        <w:tc>
          <w:tcPr>
            <w:tcW w:w="22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6BB8DA" w14:textId="77777777" w:rsidR="002510F4" w:rsidRDefault="006725F1">
            <w:pPr>
              <w:pStyle w:val="ElementText"/>
              <w:jc w:val="right"/>
            </w:pPr>
            <w:r>
              <w:t>$87,608</w:t>
            </w:r>
          </w:p>
        </w:tc>
      </w:tr>
      <w:tr w:rsidR="00CA255A" w14:paraId="2DD211DC" w14:textId="77777777">
        <w:trPr>
          <w:trHeight w:val="284"/>
        </w:trPr>
        <w:tc>
          <w:tcPr>
            <w:tcW w:w="1608" w:type="dxa"/>
            <w:tcBorders>
              <w:top w:val="single" w:sz="4" w:space="0" w:color="808080"/>
              <w:left w:val="single" w:sz="4" w:space="0" w:color="808080"/>
              <w:bottom w:val="single" w:sz="4" w:space="0" w:color="808080"/>
            </w:tcBorders>
            <w:shd w:val="clear" w:color="auto" w:fill="auto"/>
            <w:vAlign w:val="center"/>
          </w:tcPr>
          <w:p w14:paraId="0FB2EB9C" w14:textId="77777777" w:rsidR="002510F4" w:rsidRDefault="006725F1">
            <w:pPr>
              <w:pStyle w:val="ElementText"/>
            </w:pPr>
            <w:r>
              <w:rPr>
                <w:b/>
              </w:rPr>
              <w:t>Expenses</w:t>
            </w:r>
          </w:p>
        </w:tc>
        <w:tc>
          <w:tcPr>
            <w:tcW w:w="2290" w:type="dxa"/>
            <w:tcBorders>
              <w:top w:val="single" w:sz="4" w:space="0" w:color="808080"/>
              <w:left w:val="single" w:sz="4" w:space="0" w:color="808080"/>
              <w:bottom w:val="single" w:sz="4" w:space="0" w:color="808080"/>
            </w:tcBorders>
            <w:shd w:val="clear" w:color="auto" w:fill="auto"/>
            <w:vAlign w:val="center"/>
          </w:tcPr>
          <w:p w14:paraId="5E058BF3" w14:textId="77777777" w:rsidR="002510F4" w:rsidRDefault="006725F1">
            <w:pPr>
              <w:pStyle w:val="ElementText"/>
              <w:jc w:val="right"/>
            </w:pPr>
            <w:r>
              <w:t>$3,242</w:t>
            </w:r>
          </w:p>
        </w:tc>
        <w:tc>
          <w:tcPr>
            <w:tcW w:w="2290" w:type="dxa"/>
            <w:tcBorders>
              <w:top w:val="single" w:sz="4" w:space="0" w:color="808080"/>
              <w:left w:val="single" w:sz="4" w:space="0" w:color="808080"/>
              <w:bottom w:val="single" w:sz="4" w:space="0" w:color="808080"/>
            </w:tcBorders>
            <w:shd w:val="clear" w:color="auto" w:fill="auto"/>
            <w:vAlign w:val="center"/>
          </w:tcPr>
          <w:p w14:paraId="15D6BFAC" w14:textId="77777777" w:rsidR="002510F4" w:rsidRDefault="006725F1">
            <w:pPr>
              <w:pStyle w:val="ElementText"/>
              <w:jc w:val="right"/>
            </w:pPr>
            <w:r>
              <w:t>$6,484</w:t>
            </w:r>
          </w:p>
        </w:tc>
        <w:tc>
          <w:tcPr>
            <w:tcW w:w="2290" w:type="dxa"/>
            <w:tcBorders>
              <w:top w:val="single" w:sz="4" w:space="0" w:color="808080"/>
              <w:left w:val="single" w:sz="4" w:space="0" w:color="808080"/>
              <w:bottom w:val="single" w:sz="4" w:space="0" w:color="808080"/>
            </w:tcBorders>
            <w:shd w:val="clear" w:color="auto" w:fill="auto"/>
            <w:vAlign w:val="center"/>
          </w:tcPr>
          <w:p w14:paraId="6A83ED84" w14:textId="77777777" w:rsidR="002510F4" w:rsidRDefault="006725F1">
            <w:pPr>
              <w:pStyle w:val="ElementText"/>
              <w:jc w:val="right"/>
            </w:pPr>
            <w:r>
              <w:t>$14,048</w:t>
            </w:r>
          </w:p>
        </w:tc>
        <w:tc>
          <w:tcPr>
            <w:tcW w:w="22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23BDE75" w14:textId="77777777" w:rsidR="002510F4" w:rsidRDefault="006725F1">
            <w:pPr>
              <w:pStyle w:val="ElementText"/>
              <w:jc w:val="right"/>
            </w:pPr>
            <w:r>
              <w:t>$168,577</w:t>
            </w:r>
          </w:p>
        </w:tc>
      </w:tr>
      <w:tr w:rsidR="00CA255A" w14:paraId="51266C32" w14:textId="77777777">
        <w:trPr>
          <w:trHeight w:val="284"/>
        </w:trPr>
        <w:tc>
          <w:tcPr>
            <w:tcW w:w="1608" w:type="dxa"/>
            <w:tcBorders>
              <w:top w:val="single" w:sz="4" w:space="0" w:color="808080"/>
              <w:left w:val="single" w:sz="4" w:space="0" w:color="808080"/>
              <w:bottom w:val="single" w:sz="4" w:space="0" w:color="808080"/>
            </w:tcBorders>
            <w:shd w:val="clear" w:color="auto" w:fill="D9D9D9"/>
            <w:vAlign w:val="center"/>
          </w:tcPr>
          <w:p w14:paraId="6F03F937" w14:textId="77777777" w:rsidR="002510F4" w:rsidRDefault="006725F1">
            <w:pPr>
              <w:pStyle w:val="ElementText"/>
            </w:pPr>
            <w:r>
              <w:rPr>
                <w:b/>
                <w:color w:val="FF0000"/>
              </w:rPr>
              <w:t>Deficit</w:t>
            </w:r>
          </w:p>
        </w:tc>
        <w:tc>
          <w:tcPr>
            <w:tcW w:w="2290" w:type="dxa"/>
            <w:tcBorders>
              <w:top w:val="single" w:sz="4" w:space="0" w:color="808080"/>
              <w:left w:val="single" w:sz="4" w:space="0" w:color="808080"/>
              <w:bottom w:val="single" w:sz="4" w:space="0" w:color="808080"/>
            </w:tcBorders>
            <w:shd w:val="clear" w:color="auto" w:fill="D9D9D9"/>
            <w:vAlign w:val="center"/>
          </w:tcPr>
          <w:p w14:paraId="067C9A16" w14:textId="77777777" w:rsidR="002510F4" w:rsidRDefault="006725F1">
            <w:pPr>
              <w:pStyle w:val="ElementText"/>
              <w:jc w:val="right"/>
            </w:pPr>
            <w:r>
              <w:rPr>
                <w:b/>
                <w:color w:val="FF0000"/>
              </w:rPr>
              <w:t>$1,557</w:t>
            </w:r>
          </w:p>
        </w:tc>
        <w:tc>
          <w:tcPr>
            <w:tcW w:w="2290" w:type="dxa"/>
            <w:tcBorders>
              <w:top w:val="single" w:sz="4" w:space="0" w:color="808080"/>
              <w:left w:val="single" w:sz="4" w:space="0" w:color="808080"/>
              <w:bottom w:val="single" w:sz="4" w:space="0" w:color="808080"/>
            </w:tcBorders>
            <w:shd w:val="clear" w:color="auto" w:fill="D9D9D9"/>
            <w:vAlign w:val="center"/>
          </w:tcPr>
          <w:p w14:paraId="752FEF11" w14:textId="77777777" w:rsidR="002510F4" w:rsidRDefault="006725F1">
            <w:pPr>
              <w:pStyle w:val="ElementText"/>
              <w:jc w:val="right"/>
            </w:pPr>
            <w:r>
              <w:rPr>
                <w:b/>
                <w:color w:val="FF0000"/>
              </w:rPr>
              <w:t>$3,114</w:t>
            </w:r>
          </w:p>
        </w:tc>
        <w:tc>
          <w:tcPr>
            <w:tcW w:w="2290" w:type="dxa"/>
            <w:tcBorders>
              <w:top w:val="single" w:sz="4" w:space="0" w:color="808080"/>
              <w:left w:val="single" w:sz="4" w:space="0" w:color="808080"/>
              <w:bottom w:val="single" w:sz="4" w:space="0" w:color="808080"/>
            </w:tcBorders>
            <w:shd w:val="clear" w:color="auto" w:fill="D9D9D9"/>
            <w:vAlign w:val="center"/>
          </w:tcPr>
          <w:p w14:paraId="4AF35E67" w14:textId="77777777" w:rsidR="002510F4" w:rsidRDefault="006725F1">
            <w:pPr>
              <w:pStyle w:val="ElementText"/>
              <w:jc w:val="right"/>
            </w:pPr>
            <w:r>
              <w:rPr>
                <w:b/>
                <w:color w:val="FF0000"/>
              </w:rPr>
              <w:t>$6,747</w:t>
            </w:r>
          </w:p>
        </w:tc>
        <w:tc>
          <w:tcPr>
            <w:tcW w:w="2292"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75797FBD" w14:textId="77777777" w:rsidR="002510F4" w:rsidRDefault="006725F1">
            <w:pPr>
              <w:pStyle w:val="ElementText"/>
              <w:jc w:val="right"/>
            </w:pPr>
            <w:r>
              <w:rPr>
                <w:b/>
                <w:color w:val="FF0000"/>
              </w:rPr>
              <w:t>$80,969</w:t>
            </w:r>
          </w:p>
        </w:tc>
      </w:tr>
    </w:tbl>
    <w:p w14:paraId="4A11A1CA" w14:textId="77777777" w:rsidR="002510F4" w:rsidRDefault="002510F4"/>
    <w:p w14:paraId="2178A43E" w14:textId="77777777" w:rsidR="002510F4" w:rsidRDefault="002510F4"/>
    <w:p w14:paraId="2C419A8B" w14:textId="77777777" w:rsidR="002510F4" w:rsidRDefault="002510F4"/>
    <w:p w14:paraId="6BD28CED" w14:textId="77777777" w:rsidR="002510F4" w:rsidRDefault="006725F1">
      <w:pPr>
        <w:pStyle w:val="Heading2"/>
      </w:pPr>
      <w:r>
        <w:t>Cashflow Notes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3B80CCCB"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775566A" w14:textId="77777777" w:rsidR="002510F4" w:rsidRDefault="002510F4"/>
        </w:tc>
      </w:tr>
    </w:tbl>
    <w:p w14:paraId="573D48A2" w14:textId="77777777" w:rsidR="002510F4" w:rsidRDefault="002510F4">
      <w:pPr>
        <w:pStyle w:val="Spacer4"/>
        <w:rPr>
          <w:highlight w:val="red"/>
        </w:rPr>
      </w:pPr>
    </w:p>
    <w:p w14:paraId="6518543A" w14:textId="77777777" w:rsidR="002510F4" w:rsidRPr="00E558D5" w:rsidRDefault="002510F4">
      <w:pPr>
        <w:rPr>
          <w:sz w:val="2"/>
          <w:szCs w:val="2"/>
          <w:highlight w:val="darkGreen"/>
        </w:rPr>
      </w:pPr>
    </w:p>
    <w:p w14:paraId="71642C0E" w14:textId="77777777" w:rsidR="002510F4" w:rsidRDefault="002510F4">
      <w:pPr>
        <w:sectPr w:rsidR="002510F4">
          <w:headerReference w:type="even" r:id="rId56"/>
          <w:headerReference w:type="default" r:id="rId57"/>
          <w:footerReference w:type="even" r:id="rId58"/>
          <w:footerReference w:type="default" r:id="rId59"/>
          <w:headerReference w:type="first" r:id="rId60"/>
          <w:footerReference w:type="first" r:id="rId61"/>
          <w:pgSz w:w="11906" w:h="16838"/>
          <w:pgMar w:top="425" w:right="567" w:bottom="567" w:left="567" w:header="284" w:footer="284" w:gutter="0"/>
          <w:cols w:space="720"/>
          <w:docGrid w:linePitch="360"/>
        </w:sectPr>
      </w:pPr>
    </w:p>
    <w:p w14:paraId="2AFB0003" w14:textId="77777777" w:rsidR="002510F4" w:rsidRPr="00E558D5" w:rsidRDefault="002510F4">
      <w:pPr>
        <w:rPr>
          <w:sz w:val="2"/>
          <w:szCs w:val="2"/>
          <w:highlight w:val="darkGreen"/>
        </w:rPr>
      </w:pPr>
    </w:p>
    <w:p w14:paraId="7A3C2E5B" w14:textId="77777777" w:rsidR="002510F4" w:rsidRDefault="006725F1">
      <w:pPr>
        <w:pStyle w:val="Heading1-LightBlue"/>
      </w:pPr>
      <w:r>
        <w:rPr>
          <w:lang w:eastAsia="ar-SA"/>
        </w:rPr>
        <w:t>Lifestyle Assets</w:t>
      </w:r>
    </w:p>
    <w:p w14:paraId="71CB4CE5" w14:textId="77777777" w:rsidR="002510F4" w:rsidRDefault="002510F4">
      <w:pPr>
        <w:pStyle w:val="Spacer4"/>
        <w:rPr>
          <w:highlight w:val="red"/>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1242"/>
        <w:gridCol w:w="2700"/>
        <w:gridCol w:w="5400"/>
        <w:gridCol w:w="1450"/>
      </w:tblGrid>
      <w:tr w:rsidR="00CA255A" w14:paraId="2159AB6A" w14:textId="77777777">
        <w:trPr>
          <w:trHeight w:val="284"/>
        </w:trPr>
        <w:tc>
          <w:tcPr>
            <w:tcW w:w="1242" w:type="dxa"/>
            <w:shd w:val="clear" w:color="auto" w:fill="auto"/>
            <w:vAlign w:val="center"/>
          </w:tcPr>
          <w:p w14:paraId="1F51E681" w14:textId="77777777" w:rsidR="002510F4" w:rsidRDefault="006725F1">
            <w:pPr>
              <w:pStyle w:val="ElementHeadingGrey"/>
            </w:pPr>
            <w:r>
              <w:t>Owner</w:t>
            </w:r>
          </w:p>
        </w:tc>
        <w:tc>
          <w:tcPr>
            <w:tcW w:w="2700" w:type="dxa"/>
            <w:shd w:val="clear" w:color="auto" w:fill="auto"/>
            <w:vAlign w:val="center"/>
          </w:tcPr>
          <w:p w14:paraId="24049957" w14:textId="77777777" w:rsidR="002510F4" w:rsidRDefault="006725F1">
            <w:pPr>
              <w:pStyle w:val="ElementHeadingGrey"/>
            </w:pPr>
            <w:r>
              <w:t>Type</w:t>
            </w:r>
          </w:p>
        </w:tc>
        <w:tc>
          <w:tcPr>
            <w:tcW w:w="5400" w:type="dxa"/>
            <w:shd w:val="clear" w:color="auto" w:fill="auto"/>
            <w:vAlign w:val="center"/>
          </w:tcPr>
          <w:p w14:paraId="5F7B541A" w14:textId="77777777" w:rsidR="002510F4" w:rsidRDefault="006725F1">
            <w:pPr>
              <w:pStyle w:val="ElementHeadingGreyCentered"/>
              <w:jc w:val="left"/>
            </w:pPr>
            <w:r>
              <w:t>Description</w:t>
            </w:r>
          </w:p>
        </w:tc>
        <w:tc>
          <w:tcPr>
            <w:tcW w:w="1440" w:type="dxa"/>
            <w:shd w:val="clear" w:color="auto" w:fill="auto"/>
            <w:vAlign w:val="center"/>
          </w:tcPr>
          <w:p w14:paraId="19565DD0" w14:textId="77777777" w:rsidR="002510F4" w:rsidRDefault="006725F1">
            <w:pPr>
              <w:pStyle w:val="ElementHeadingGreyCentered"/>
            </w:pPr>
            <w:r>
              <w:t>Value</w:t>
            </w:r>
          </w:p>
        </w:tc>
      </w:tr>
      <w:tr w:rsidR="00CA255A" w14:paraId="0F89A10E"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0811B37D" w14:textId="77777777" w:rsidR="002510F4" w:rsidRDefault="006725F1">
            <w:pPr>
              <w:pStyle w:val="ElementText"/>
            </w:pPr>
            <w:r>
              <w:t xml:space="preserve">Holly </w:t>
            </w:r>
          </w:p>
        </w:tc>
        <w:tc>
          <w:tcPr>
            <w:tcW w:w="2700" w:type="dxa"/>
            <w:tcBorders>
              <w:top w:val="single" w:sz="4" w:space="0" w:color="808080"/>
              <w:left w:val="single" w:sz="4" w:space="0" w:color="808080"/>
              <w:bottom w:val="single" w:sz="4" w:space="0" w:color="808080"/>
            </w:tcBorders>
            <w:shd w:val="clear" w:color="auto" w:fill="auto"/>
            <w:vAlign w:val="center"/>
          </w:tcPr>
          <w:p w14:paraId="2A1F7BCF" w14:textId="77777777" w:rsidR="002510F4" w:rsidRDefault="006725F1">
            <w:pPr>
              <w:pStyle w:val="ElementText"/>
            </w:pPr>
            <w:r>
              <w:t>Real Estate</w:t>
            </w:r>
          </w:p>
        </w:tc>
        <w:tc>
          <w:tcPr>
            <w:tcW w:w="5400" w:type="dxa"/>
            <w:tcBorders>
              <w:top w:val="single" w:sz="4" w:space="0" w:color="808080"/>
              <w:left w:val="single" w:sz="4" w:space="0" w:color="808080"/>
              <w:bottom w:val="single" w:sz="4" w:space="0" w:color="808080"/>
            </w:tcBorders>
            <w:shd w:val="clear" w:color="auto" w:fill="auto"/>
            <w:vAlign w:val="center"/>
          </w:tcPr>
          <w:p w14:paraId="14DD6CEC" w14:textId="77777777" w:rsidR="002510F4" w:rsidRDefault="006725F1">
            <w:pPr>
              <w:pStyle w:val="ElementText"/>
            </w:pPr>
            <w:r>
              <w:t xml:space="preserve">Home </w:t>
            </w:r>
          </w:p>
        </w:tc>
        <w:tc>
          <w:tcPr>
            <w:tcW w:w="145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A86078" w14:textId="77777777" w:rsidR="002510F4" w:rsidRDefault="006725F1">
            <w:pPr>
              <w:pStyle w:val="ElementText"/>
              <w:jc w:val="right"/>
            </w:pPr>
            <w:r>
              <w:t>$475,000</w:t>
            </w:r>
          </w:p>
        </w:tc>
      </w:tr>
      <w:tr w:rsidR="00CA255A" w14:paraId="74E15A49"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2DF4582D" w14:textId="77777777" w:rsidR="002510F4" w:rsidRDefault="006725F1">
            <w:pPr>
              <w:pStyle w:val="ElementText"/>
            </w:pPr>
            <w:r>
              <w:t xml:space="preserve">Holly </w:t>
            </w:r>
          </w:p>
        </w:tc>
        <w:tc>
          <w:tcPr>
            <w:tcW w:w="2700" w:type="dxa"/>
            <w:tcBorders>
              <w:top w:val="single" w:sz="4" w:space="0" w:color="808080"/>
              <w:left w:val="single" w:sz="4" w:space="0" w:color="808080"/>
              <w:bottom w:val="single" w:sz="4" w:space="0" w:color="808080"/>
            </w:tcBorders>
            <w:shd w:val="clear" w:color="auto" w:fill="auto"/>
            <w:vAlign w:val="center"/>
          </w:tcPr>
          <w:p w14:paraId="11E771C5" w14:textId="77777777" w:rsidR="002510F4" w:rsidRDefault="006725F1">
            <w:pPr>
              <w:pStyle w:val="ElementText"/>
            </w:pPr>
            <w:r>
              <w:t>Real Estate</w:t>
            </w:r>
          </w:p>
        </w:tc>
        <w:tc>
          <w:tcPr>
            <w:tcW w:w="5400" w:type="dxa"/>
            <w:tcBorders>
              <w:top w:val="single" w:sz="4" w:space="0" w:color="808080"/>
              <w:left w:val="single" w:sz="4" w:space="0" w:color="808080"/>
              <w:bottom w:val="single" w:sz="4" w:space="0" w:color="808080"/>
            </w:tcBorders>
            <w:shd w:val="clear" w:color="auto" w:fill="auto"/>
            <w:vAlign w:val="center"/>
          </w:tcPr>
          <w:p w14:paraId="7704479D" w14:textId="77777777" w:rsidR="002510F4" w:rsidRDefault="006725F1">
            <w:pPr>
              <w:pStyle w:val="ElementText"/>
            </w:pPr>
            <w:r>
              <w:t xml:space="preserve">Investment Property - Widebay </w:t>
            </w:r>
          </w:p>
        </w:tc>
        <w:tc>
          <w:tcPr>
            <w:tcW w:w="145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A3C42F3" w14:textId="77777777" w:rsidR="002510F4" w:rsidRDefault="006725F1">
            <w:pPr>
              <w:pStyle w:val="FadedElementTextLeft"/>
              <w:jc w:val="right"/>
            </w:pPr>
            <w:r>
              <w:t>Not Recorded</w:t>
            </w:r>
          </w:p>
        </w:tc>
      </w:tr>
      <w:tr w:rsidR="00CA255A" w14:paraId="3203EB3F"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0451A606" w14:textId="77777777" w:rsidR="002510F4" w:rsidRDefault="006725F1">
            <w:pPr>
              <w:pStyle w:val="ElementText"/>
            </w:pPr>
            <w:r>
              <w:t xml:space="preserve">Holly </w:t>
            </w:r>
          </w:p>
        </w:tc>
        <w:tc>
          <w:tcPr>
            <w:tcW w:w="2700" w:type="dxa"/>
            <w:tcBorders>
              <w:top w:val="single" w:sz="4" w:space="0" w:color="808080"/>
              <w:left w:val="single" w:sz="4" w:space="0" w:color="808080"/>
              <w:bottom w:val="single" w:sz="4" w:space="0" w:color="808080"/>
            </w:tcBorders>
            <w:shd w:val="clear" w:color="auto" w:fill="auto"/>
            <w:vAlign w:val="center"/>
          </w:tcPr>
          <w:p w14:paraId="4B5ADF43" w14:textId="77777777" w:rsidR="002510F4" w:rsidRDefault="006725F1">
            <w:pPr>
              <w:pStyle w:val="ElementText"/>
            </w:pPr>
            <w:r>
              <w:t>Life Style</w:t>
            </w:r>
          </w:p>
        </w:tc>
        <w:tc>
          <w:tcPr>
            <w:tcW w:w="5400" w:type="dxa"/>
            <w:tcBorders>
              <w:top w:val="single" w:sz="4" w:space="0" w:color="808080"/>
              <w:left w:val="single" w:sz="4" w:space="0" w:color="808080"/>
              <w:bottom w:val="single" w:sz="4" w:space="0" w:color="808080"/>
            </w:tcBorders>
            <w:shd w:val="clear" w:color="auto" w:fill="auto"/>
            <w:vAlign w:val="center"/>
          </w:tcPr>
          <w:p w14:paraId="7833F82F" w14:textId="77777777" w:rsidR="002510F4" w:rsidRDefault="006725F1">
            <w:pPr>
              <w:pStyle w:val="ElementText"/>
            </w:pPr>
            <w:r>
              <w:t xml:space="preserve">Home Contents </w:t>
            </w:r>
          </w:p>
        </w:tc>
        <w:tc>
          <w:tcPr>
            <w:tcW w:w="145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CC52406" w14:textId="77777777" w:rsidR="002510F4" w:rsidRDefault="006725F1">
            <w:pPr>
              <w:pStyle w:val="ElementText"/>
              <w:jc w:val="right"/>
            </w:pPr>
            <w:r>
              <w:t>$13,000</w:t>
            </w:r>
          </w:p>
        </w:tc>
      </w:tr>
      <w:tr w:rsidR="00CA255A" w14:paraId="0D76C601"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5B64AD79" w14:textId="77777777" w:rsidR="002510F4" w:rsidRDefault="006725F1">
            <w:pPr>
              <w:pStyle w:val="ElementText"/>
            </w:pPr>
            <w:r>
              <w:t xml:space="preserve">Holly </w:t>
            </w:r>
          </w:p>
        </w:tc>
        <w:tc>
          <w:tcPr>
            <w:tcW w:w="2700" w:type="dxa"/>
            <w:tcBorders>
              <w:top w:val="single" w:sz="4" w:space="0" w:color="808080"/>
              <w:left w:val="single" w:sz="4" w:space="0" w:color="808080"/>
              <w:bottom w:val="single" w:sz="4" w:space="0" w:color="808080"/>
            </w:tcBorders>
            <w:shd w:val="clear" w:color="auto" w:fill="auto"/>
            <w:vAlign w:val="center"/>
          </w:tcPr>
          <w:p w14:paraId="405FCFC7" w14:textId="77777777" w:rsidR="002510F4" w:rsidRDefault="006725F1">
            <w:pPr>
              <w:pStyle w:val="ElementText"/>
            </w:pPr>
            <w:r>
              <w:t>Liquid Assets</w:t>
            </w:r>
          </w:p>
        </w:tc>
        <w:tc>
          <w:tcPr>
            <w:tcW w:w="5400" w:type="dxa"/>
            <w:tcBorders>
              <w:top w:val="single" w:sz="4" w:space="0" w:color="808080"/>
              <w:left w:val="single" w:sz="4" w:space="0" w:color="808080"/>
              <w:bottom w:val="single" w:sz="4" w:space="0" w:color="808080"/>
            </w:tcBorders>
            <w:shd w:val="clear" w:color="auto" w:fill="auto"/>
            <w:vAlign w:val="center"/>
          </w:tcPr>
          <w:p w14:paraId="36B2D072" w14:textId="77777777" w:rsidR="002510F4" w:rsidRDefault="006725F1">
            <w:pPr>
              <w:pStyle w:val="ElementText"/>
            </w:pPr>
            <w:r>
              <w:t xml:space="preserve">ANZ Term Deposit </w:t>
            </w:r>
          </w:p>
        </w:tc>
        <w:tc>
          <w:tcPr>
            <w:tcW w:w="145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4F38660" w14:textId="77777777" w:rsidR="002510F4" w:rsidRDefault="006725F1">
            <w:pPr>
              <w:pStyle w:val="ElementText"/>
              <w:jc w:val="right"/>
            </w:pPr>
            <w:r>
              <w:t>$150,000</w:t>
            </w:r>
          </w:p>
        </w:tc>
      </w:tr>
      <w:tr w:rsidR="00CA255A" w14:paraId="14779445"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2096BF86" w14:textId="77777777" w:rsidR="002510F4" w:rsidRDefault="006725F1">
            <w:pPr>
              <w:pStyle w:val="ElementText"/>
            </w:pPr>
            <w:r>
              <w:t xml:space="preserve">Holly </w:t>
            </w:r>
          </w:p>
        </w:tc>
        <w:tc>
          <w:tcPr>
            <w:tcW w:w="2700" w:type="dxa"/>
            <w:tcBorders>
              <w:top w:val="single" w:sz="4" w:space="0" w:color="808080"/>
              <w:left w:val="single" w:sz="4" w:space="0" w:color="808080"/>
              <w:bottom w:val="single" w:sz="4" w:space="0" w:color="808080"/>
            </w:tcBorders>
            <w:shd w:val="clear" w:color="auto" w:fill="auto"/>
            <w:vAlign w:val="center"/>
          </w:tcPr>
          <w:p w14:paraId="523E4322" w14:textId="77777777" w:rsidR="002510F4" w:rsidRDefault="006725F1">
            <w:pPr>
              <w:pStyle w:val="ElementText"/>
            </w:pPr>
            <w:r>
              <w:t>Liquid Assets</w:t>
            </w:r>
          </w:p>
        </w:tc>
        <w:tc>
          <w:tcPr>
            <w:tcW w:w="5400" w:type="dxa"/>
            <w:tcBorders>
              <w:top w:val="single" w:sz="4" w:space="0" w:color="808080"/>
              <w:left w:val="single" w:sz="4" w:space="0" w:color="808080"/>
              <w:bottom w:val="single" w:sz="4" w:space="0" w:color="808080"/>
            </w:tcBorders>
            <w:shd w:val="clear" w:color="auto" w:fill="auto"/>
            <w:vAlign w:val="center"/>
          </w:tcPr>
          <w:p w14:paraId="39A245D2" w14:textId="77777777" w:rsidR="002510F4" w:rsidRDefault="006725F1">
            <w:pPr>
              <w:pStyle w:val="ElementText"/>
            </w:pPr>
            <w:r>
              <w:t xml:space="preserve">CBA Bank Account </w:t>
            </w:r>
          </w:p>
        </w:tc>
        <w:tc>
          <w:tcPr>
            <w:tcW w:w="145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5D544B" w14:textId="77777777" w:rsidR="002510F4" w:rsidRDefault="006725F1">
            <w:pPr>
              <w:pStyle w:val="ElementText"/>
              <w:jc w:val="right"/>
            </w:pPr>
            <w:r>
              <w:t>$28,950</w:t>
            </w:r>
          </w:p>
        </w:tc>
      </w:tr>
      <w:tr w:rsidR="00CA255A" w14:paraId="5CADF094" w14:textId="77777777">
        <w:trPr>
          <w:trHeight w:val="284"/>
        </w:trPr>
        <w:tc>
          <w:tcPr>
            <w:tcW w:w="9342" w:type="dxa"/>
            <w:gridSpan w:val="3"/>
            <w:tcBorders>
              <w:top w:val="single" w:sz="4" w:space="0" w:color="808080"/>
              <w:left w:val="single" w:sz="4" w:space="0" w:color="808080"/>
              <w:bottom w:val="single" w:sz="4" w:space="0" w:color="808080"/>
            </w:tcBorders>
            <w:shd w:val="clear" w:color="auto" w:fill="D9D9D9"/>
            <w:vAlign w:val="center"/>
          </w:tcPr>
          <w:p w14:paraId="4A7FD86F" w14:textId="77777777" w:rsidR="002510F4" w:rsidRDefault="006725F1">
            <w:pPr>
              <w:pStyle w:val="ElementText"/>
              <w:jc w:val="right"/>
            </w:pPr>
            <w:r>
              <w:rPr>
                <w:b/>
                <w:bCs/>
              </w:rPr>
              <w:t>Total Lifestyle Assets:</w:t>
            </w:r>
          </w:p>
        </w:tc>
        <w:tc>
          <w:tcPr>
            <w:tcW w:w="1450"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259EEB19" w14:textId="77777777" w:rsidR="002510F4" w:rsidRDefault="006725F1">
            <w:pPr>
              <w:pStyle w:val="ElementText"/>
              <w:jc w:val="right"/>
            </w:pPr>
            <w:r>
              <w:rPr>
                <w:b/>
              </w:rPr>
              <w:t>$666,950</w:t>
            </w:r>
          </w:p>
        </w:tc>
      </w:tr>
    </w:tbl>
    <w:p w14:paraId="17F33715" w14:textId="77777777" w:rsidR="002510F4" w:rsidRDefault="002510F4">
      <w:pPr>
        <w:rPr>
          <w:highlight w:val="red"/>
        </w:rPr>
      </w:pPr>
    </w:p>
    <w:p w14:paraId="6894E7E2" w14:textId="77777777" w:rsidR="002510F4" w:rsidRDefault="002510F4">
      <w:pPr>
        <w:rPr>
          <w:highlight w:val="red"/>
        </w:rPr>
      </w:pPr>
    </w:p>
    <w:p w14:paraId="3390BF57" w14:textId="77777777" w:rsidR="002510F4" w:rsidRDefault="006725F1">
      <w:pPr>
        <w:pStyle w:val="Heading2"/>
      </w:pPr>
      <w:r>
        <w:t>Lifestyle Asset Notes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23BE2DA9"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53093835" w14:textId="77777777" w:rsidR="002510F4" w:rsidRDefault="002510F4"/>
        </w:tc>
      </w:tr>
    </w:tbl>
    <w:p w14:paraId="51EA6F28" w14:textId="77777777" w:rsidR="002510F4" w:rsidRDefault="002510F4">
      <w:pPr>
        <w:rPr>
          <w:highlight w:val="red"/>
        </w:rPr>
      </w:pPr>
    </w:p>
    <w:p w14:paraId="29B7254E" w14:textId="77777777" w:rsidR="002510F4" w:rsidRDefault="002510F4">
      <w:pPr>
        <w:rPr>
          <w:highlight w:val="red"/>
        </w:rPr>
      </w:pPr>
    </w:p>
    <w:p w14:paraId="721ED7A8" w14:textId="77777777" w:rsidR="002510F4" w:rsidRDefault="002510F4">
      <w:pPr>
        <w:rPr>
          <w:highlight w:val="red"/>
        </w:rPr>
      </w:pPr>
    </w:p>
    <w:p w14:paraId="24443C52" w14:textId="77777777" w:rsidR="002510F4" w:rsidRPr="00A13862" w:rsidRDefault="006725F1">
      <w:pPr>
        <w:pStyle w:val="Heading1-LightBlue"/>
      </w:pPr>
      <w:r w:rsidRPr="00A13862">
        <w:rPr>
          <w:lang w:eastAsia="ar-SA"/>
        </w:rPr>
        <w:t>Liabilities</w:t>
      </w:r>
    </w:p>
    <w:p w14:paraId="68CAEC08" w14:textId="77777777" w:rsidR="002510F4" w:rsidRPr="00A13862" w:rsidRDefault="002510F4"/>
    <w:tbl>
      <w:tblPr>
        <w:tblW w:w="0" w:type="auto"/>
        <w:tblInd w:w="93" w:type="dxa"/>
        <w:tblLayout w:type="fixed"/>
        <w:tblCellMar>
          <w:top w:w="28" w:type="dxa"/>
          <w:left w:w="85" w:type="dxa"/>
          <w:bottom w:w="28" w:type="dxa"/>
          <w:right w:w="85" w:type="dxa"/>
        </w:tblCellMar>
        <w:tblLook w:val="0000" w:firstRow="0" w:lastRow="0" w:firstColumn="0" w:lastColumn="0" w:noHBand="0" w:noVBand="0"/>
      </w:tblPr>
      <w:tblGrid>
        <w:gridCol w:w="1242"/>
        <w:gridCol w:w="3065"/>
        <w:gridCol w:w="1255"/>
        <w:gridCol w:w="1655"/>
        <w:gridCol w:w="992"/>
        <w:gridCol w:w="1276"/>
        <w:gridCol w:w="1317"/>
      </w:tblGrid>
      <w:tr w:rsidR="00CA255A" w14:paraId="0D47A177" w14:textId="77777777">
        <w:trPr>
          <w:trHeight w:val="284"/>
        </w:trPr>
        <w:tc>
          <w:tcPr>
            <w:tcW w:w="1242" w:type="dxa"/>
            <w:tcBorders>
              <w:bottom w:val="single" w:sz="4" w:space="0" w:color="808080"/>
            </w:tcBorders>
            <w:shd w:val="clear" w:color="auto" w:fill="auto"/>
            <w:vAlign w:val="center"/>
          </w:tcPr>
          <w:p w14:paraId="4BCDCB5E" w14:textId="77777777" w:rsidR="002510F4" w:rsidRPr="00A13862" w:rsidRDefault="006725F1">
            <w:pPr>
              <w:pStyle w:val="ElementHeadingGrey"/>
            </w:pPr>
            <w:r w:rsidRPr="00A13862">
              <w:t>Owner</w:t>
            </w:r>
          </w:p>
        </w:tc>
        <w:tc>
          <w:tcPr>
            <w:tcW w:w="3065" w:type="dxa"/>
            <w:tcBorders>
              <w:bottom w:val="single" w:sz="4" w:space="0" w:color="808080"/>
            </w:tcBorders>
            <w:shd w:val="clear" w:color="auto" w:fill="auto"/>
            <w:vAlign w:val="center"/>
          </w:tcPr>
          <w:p w14:paraId="30FFB489" w14:textId="77777777" w:rsidR="002510F4" w:rsidRPr="00A13862" w:rsidRDefault="006725F1">
            <w:pPr>
              <w:pStyle w:val="ElementHeadingGrey"/>
            </w:pPr>
            <w:r w:rsidRPr="00A13862">
              <w:t>Description</w:t>
            </w:r>
          </w:p>
        </w:tc>
        <w:tc>
          <w:tcPr>
            <w:tcW w:w="1255" w:type="dxa"/>
            <w:tcBorders>
              <w:bottom w:val="single" w:sz="4" w:space="0" w:color="808080"/>
            </w:tcBorders>
            <w:shd w:val="clear" w:color="auto" w:fill="auto"/>
            <w:vAlign w:val="center"/>
          </w:tcPr>
          <w:p w14:paraId="5CBDA803" w14:textId="77777777" w:rsidR="002510F4" w:rsidRPr="00A13862" w:rsidRDefault="006725F1">
            <w:pPr>
              <w:pStyle w:val="ElementHeadingGreyCentered"/>
            </w:pPr>
            <w:r w:rsidRPr="00A13862">
              <w:t>Deductible</w:t>
            </w:r>
          </w:p>
          <w:p w14:paraId="72E3566D" w14:textId="77777777" w:rsidR="002510F4" w:rsidRPr="00A13862" w:rsidRDefault="006725F1">
            <w:pPr>
              <w:pStyle w:val="ElementHeadingGreyCentered"/>
            </w:pPr>
            <w:r w:rsidRPr="00A13862">
              <w:t>%</w:t>
            </w:r>
          </w:p>
        </w:tc>
        <w:tc>
          <w:tcPr>
            <w:tcW w:w="1655" w:type="dxa"/>
            <w:tcBorders>
              <w:bottom w:val="single" w:sz="4" w:space="0" w:color="808080"/>
            </w:tcBorders>
            <w:shd w:val="clear" w:color="auto" w:fill="auto"/>
            <w:vAlign w:val="center"/>
          </w:tcPr>
          <w:p w14:paraId="16777D8D" w14:textId="77777777" w:rsidR="002510F4" w:rsidRPr="00A13862" w:rsidRDefault="006725F1">
            <w:pPr>
              <w:pStyle w:val="ElementHeadingGreyCentered"/>
            </w:pPr>
            <w:r w:rsidRPr="00A13862">
              <w:t>P &amp; I /</w:t>
            </w:r>
          </w:p>
          <w:p w14:paraId="011837B5" w14:textId="77777777" w:rsidR="002510F4" w:rsidRPr="00A13862" w:rsidRDefault="006725F1">
            <w:pPr>
              <w:pStyle w:val="ElementHeadingGreyCentered"/>
            </w:pPr>
            <w:r w:rsidRPr="00A13862">
              <w:t>Interest Only</w:t>
            </w:r>
          </w:p>
        </w:tc>
        <w:tc>
          <w:tcPr>
            <w:tcW w:w="992" w:type="dxa"/>
            <w:tcBorders>
              <w:bottom w:val="single" w:sz="4" w:space="0" w:color="808080"/>
            </w:tcBorders>
            <w:shd w:val="clear" w:color="auto" w:fill="auto"/>
            <w:vAlign w:val="center"/>
          </w:tcPr>
          <w:p w14:paraId="191DD80C" w14:textId="77777777" w:rsidR="002510F4" w:rsidRPr="00A13862" w:rsidRDefault="006725F1">
            <w:pPr>
              <w:pStyle w:val="ElementHeadingGreyCentered"/>
            </w:pPr>
            <w:r w:rsidRPr="00A13862">
              <w:t>Interest Rate</w:t>
            </w:r>
          </w:p>
        </w:tc>
        <w:tc>
          <w:tcPr>
            <w:tcW w:w="1276" w:type="dxa"/>
            <w:tcBorders>
              <w:bottom w:val="single" w:sz="4" w:space="0" w:color="808080"/>
            </w:tcBorders>
            <w:shd w:val="clear" w:color="auto" w:fill="auto"/>
            <w:vAlign w:val="center"/>
          </w:tcPr>
          <w:p w14:paraId="28F60E2B" w14:textId="77777777" w:rsidR="002510F4" w:rsidRPr="00A13862" w:rsidRDefault="006725F1">
            <w:pPr>
              <w:pStyle w:val="ElementHeadingGreyCentered"/>
            </w:pPr>
            <w:r w:rsidRPr="00A13862">
              <w:t>Repayment Amount</w:t>
            </w:r>
          </w:p>
        </w:tc>
        <w:tc>
          <w:tcPr>
            <w:tcW w:w="1307" w:type="dxa"/>
            <w:tcBorders>
              <w:bottom w:val="single" w:sz="4" w:space="0" w:color="808080"/>
            </w:tcBorders>
            <w:shd w:val="clear" w:color="auto" w:fill="auto"/>
            <w:vAlign w:val="center"/>
          </w:tcPr>
          <w:p w14:paraId="028A4361" w14:textId="77777777" w:rsidR="002510F4" w:rsidRPr="00A13862" w:rsidRDefault="006725F1">
            <w:pPr>
              <w:pStyle w:val="ElementHeadingGreyCentered"/>
              <w:jc w:val="right"/>
            </w:pPr>
            <w:r w:rsidRPr="00A13862">
              <w:t>Outstanding Balance</w:t>
            </w:r>
          </w:p>
        </w:tc>
      </w:tr>
      <w:tr w:rsidR="00CA255A" w14:paraId="6F17A07C" w14:textId="77777777">
        <w:trPr>
          <w:trHeight w:val="284"/>
        </w:trPr>
        <w:tc>
          <w:tcPr>
            <w:tcW w:w="10792" w:type="dxa"/>
            <w:gridSpan w:val="7"/>
            <w:tcBorders>
              <w:top w:val="single" w:sz="4" w:space="0" w:color="808080"/>
              <w:left w:val="single" w:sz="4" w:space="0" w:color="808080"/>
              <w:bottom w:val="single" w:sz="4" w:space="0" w:color="808080"/>
              <w:right w:val="single" w:sz="4" w:space="0" w:color="808080"/>
            </w:tcBorders>
            <w:shd w:val="clear" w:color="auto" w:fill="D9D9D9"/>
            <w:vAlign w:val="center"/>
          </w:tcPr>
          <w:p w14:paraId="100A1D6D" w14:textId="77777777" w:rsidR="002510F4" w:rsidRPr="00A13862" w:rsidRDefault="006725F1">
            <w:pPr>
              <w:pStyle w:val="ElementText"/>
            </w:pPr>
            <w:r w:rsidRPr="00A13862">
              <w:rPr>
                <w:b/>
                <w:bCs/>
              </w:rPr>
              <w:t>Deductible</w:t>
            </w:r>
          </w:p>
        </w:tc>
      </w:tr>
      <w:tr w:rsidR="00CA255A" w14:paraId="51EE59E8"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7874AFB4" w14:textId="77777777" w:rsidR="002510F4" w:rsidRPr="00A13862" w:rsidRDefault="006725F1">
            <w:pPr>
              <w:pStyle w:val="ElementText"/>
            </w:pPr>
            <w:r w:rsidRPr="00A13862">
              <w:t xml:space="preserve">Holly </w:t>
            </w:r>
          </w:p>
        </w:tc>
        <w:tc>
          <w:tcPr>
            <w:tcW w:w="3065" w:type="dxa"/>
            <w:tcBorders>
              <w:top w:val="single" w:sz="4" w:space="0" w:color="808080"/>
              <w:left w:val="single" w:sz="4" w:space="0" w:color="808080"/>
              <w:bottom w:val="single" w:sz="4" w:space="0" w:color="808080"/>
            </w:tcBorders>
            <w:shd w:val="clear" w:color="auto" w:fill="auto"/>
            <w:vAlign w:val="center"/>
          </w:tcPr>
          <w:p w14:paraId="2F857391" w14:textId="77777777" w:rsidR="002510F4" w:rsidRPr="00A13862" w:rsidRDefault="006725F1">
            <w:pPr>
              <w:pStyle w:val="ElementText"/>
            </w:pPr>
            <w:r w:rsidRPr="00A13862">
              <w:t>Investment Property Mortgage</w:t>
            </w:r>
          </w:p>
          <w:p w14:paraId="2DAF6029" w14:textId="77777777" w:rsidR="002510F4" w:rsidRPr="00A13862" w:rsidRDefault="006725F1">
            <w:pPr>
              <w:pStyle w:val="ElementText"/>
            </w:pPr>
            <w:r w:rsidRPr="00A13862">
              <w:t xml:space="preserve">- ANZ </w:t>
            </w:r>
          </w:p>
        </w:tc>
        <w:tc>
          <w:tcPr>
            <w:tcW w:w="1255" w:type="dxa"/>
            <w:tcBorders>
              <w:top w:val="single" w:sz="4" w:space="0" w:color="808080"/>
              <w:left w:val="single" w:sz="4" w:space="0" w:color="808080"/>
              <w:bottom w:val="single" w:sz="4" w:space="0" w:color="808080"/>
            </w:tcBorders>
            <w:shd w:val="clear" w:color="auto" w:fill="auto"/>
            <w:vAlign w:val="center"/>
          </w:tcPr>
          <w:p w14:paraId="3C08E09B" w14:textId="77777777" w:rsidR="002510F4" w:rsidRPr="00A13862" w:rsidRDefault="006725F1">
            <w:pPr>
              <w:pStyle w:val="ElementText"/>
              <w:jc w:val="center"/>
            </w:pPr>
            <w:r w:rsidRPr="00A13862">
              <w:rPr>
                <w:rFonts w:cs="Arial"/>
              </w:rPr>
              <w:t>100%</w:t>
            </w:r>
          </w:p>
        </w:tc>
        <w:tc>
          <w:tcPr>
            <w:tcW w:w="1655" w:type="dxa"/>
            <w:tcBorders>
              <w:top w:val="single" w:sz="4" w:space="0" w:color="808080"/>
              <w:left w:val="single" w:sz="4" w:space="0" w:color="808080"/>
              <w:bottom w:val="single" w:sz="4" w:space="0" w:color="808080"/>
            </w:tcBorders>
            <w:shd w:val="clear" w:color="auto" w:fill="auto"/>
            <w:vAlign w:val="center"/>
          </w:tcPr>
          <w:p w14:paraId="3B9D80BC" w14:textId="77777777" w:rsidR="002510F4" w:rsidRPr="00A13862" w:rsidRDefault="006725F1">
            <w:pPr>
              <w:pStyle w:val="ElementText"/>
              <w:jc w:val="center"/>
            </w:pPr>
            <w:r w:rsidRPr="00A13862">
              <w:t>Principal &amp; Interest</w:t>
            </w:r>
          </w:p>
        </w:tc>
        <w:tc>
          <w:tcPr>
            <w:tcW w:w="992" w:type="dxa"/>
            <w:tcBorders>
              <w:top w:val="single" w:sz="4" w:space="0" w:color="808080"/>
              <w:left w:val="single" w:sz="4" w:space="0" w:color="808080"/>
              <w:bottom w:val="single" w:sz="4" w:space="0" w:color="808080"/>
            </w:tcBorders>
            <w:shd w:val="clear" w:color="auto" w:fill="auto"/>
            <w:vAlign w:val="center"/>
          </w:tcPr>
          <w:p w14:paraId="246091C0" w14:textId="77777777" w:rsidR="002510F4" w:rsidRPr="00A13862" w:rsidRDefault="006725F1">
            <w:pPr>
              <w:pStyle w:val="ElementText"/>
              <w:jc w:val="center"/>
            </w:pPr>
            <w:r w:rsidRPr="00A13862">
              <w:rPr>
                <w:rFonts w:cs="Arial"/>
              </w:rPr>
              <w:t>0.40%</w:t>
            </w:r>
          </w:p>
          <w:p w14:paraId="27C44A58" w14:textId="77777777" w:rsidR="002510F4" w:rsidRPr="00A13862" w:rsidRDefault="006725F1">
            <w:pPr>
              <w:pStyle w:val="ElementText"/>
              <w:jc w:val="center"/>
            </w:pPr>
            <w:r w:rsidRPr="00A13862">
              <w:t>(Fixed)</w:t>
            </w:r>
          </w:p>
        </w:tc>
        <w:tc>
          <w:tcPr>
            <w:tcW w:w="1276" w:type="dxa"/>
            <w:tcBorders>
              <w:top w:val="single" w:sz="4" w:space="0" w:color="808080"/>
              <w:left w:val="single" w:sz="4" w:space="0" w:color="808080"/>
              <w:bottom w:val="single" w:sz="4" w:space="0" w:color="808080"/>
            </w:tcBorders>
            <w:shd w:val="clear" w:color="auto" w:fill="auto"/>
            <w:vAlign w:val="center"/>
          </w:tcPr>
          <w:p w14:paraId="3064D269" w14:textId="77777777" w:rsidR="002510F4" w:rsidRPr="00A13862" w:rsidRDefault="006725F1">
            <w:pPr>
              <w:pStyle w:val="ElementText"/>
              <w:jc w:val="center"/>
            </w:pPr>
            <w:r w:rsidRPr="00A13862">
              <w:rPr>
                <w:rFonts w:cs="Arial"/>
              </w:rPr>
              <w:t>$10,000.00</w:t>
            </w:r>
          </w:p>
          <w:p w14:paraId="26E8C1B7" w14:textId="77777777" w:rsidR="002510F4" w:rsidRPr="00A13862" w:rsidRDefault="006725F1">
            <w:pPr>
              <w:pStyle w:val="ElementText"/>
              <w:jc w:val="center"/>
            </w:pPr>
            <w:r w:rsidRPr="00A13862">
              <w:rPr>
                <w:rFonts w:cs="Arial"/>
              </w:rPr>
              <w:t>(</w:t>
            </w:r>
            <w:r w:rsidRPr="00A13862">
              <w:t>Monthly)</w:t>
            </w:r>
          </w:p>
        </w:tc>
        <w:tc>
          <w:tcPr>
            <w:tcW w:w="131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A5C4C77" w14:textId="77777777" w:rsidR="002510F4" w:rsidRPr="00A13862" w:rsidRDefault="006725F1">
            <w:pPr>
              <w:pStyle w:val="ElementText"/>
              <w:jc w:val="right"/>
            </w:pPr>
            <w:r w:rsidRPr="00A13862">
              <w:rPr>
                <w:rFonts w:cs="Arial"/>
              </w:rPr>
              <w:t>$350,000</w:t>
            </w:r>
          </w:p>
        </w:tc>
      </w:tr>
      <w:tr w:rsidR="00CA255A" w14:paraId="5F56CB19" w14:textId="77777777">
        <w:trPr>
          <w:trHeight w:val="284"/>
        </w:trPr>
        <w:tc>
          <w:tcPr>
            <w:tcW w:w="9485" w:type="dxa"/>
            <w:gridSpan w:val="6"/>
            <w:tcBorders>
              <w:top w:val="single" w:sz="4" w:space="0" w:color="808080"/>
              <w:left w:val="single" w:sz="4" w:space="0" w:color="808080"/>
              <w:bottom w:val="single" w:sz="4" w:space="0" w:color="808080"/>
            </w:tcBorders>
            <w:shd w:val="clear" w:color="auto" w:fill="D9D9D9"/>
            <w:vAlign w:val="center"/>
          </w:tcPr>
          <w:p w14:paraId="3FFBE99B" w14:textId="77777777" w:rsidR="002510F4" w:rsidRPr="00A13862" w:rsidRDefault="006725F1">
            <w:pPr>
              <w:pStyle w:val="ElementText"/>
              <w:jc w:val="right"/>
            </w:pPr>
            <w:r w:rsidRPr="00A13862">
              <w:rPr>
                <w:b/>
                <w:bCs/>
              </w:rPr>
              <w:t>Total Deductible:</w:t>
            </w:r>
          </w:p>
        </w:tc>
        <w:tc>
          <w:tcPr>
            <w:tcW w:w="1317"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3E3DAE5C" w14:textId="77777777" w:rsidR="002510F4" w:rsidRPr="00A13862" w:rsidRDefault="006725F1">
            <w:pPr>
              <w:pStyle w:val="ElementText"/>
              <w:jc w:val="right"/>
            </w:pPr>
            <w:r w:rsidRPr="00A13862">
              <w:rPr>
                <w:rFonts w:cs="Arial"/>
                <w:b/>
                <w:bCs/>
              </w:rPr>
              <w:t>$350,000</w:t>
            </w:r>
          </w:p>
        </w:tc>
      </w:tr>
      <w:tr w:rsidR="00CA255A" w14:paraId="537D9B96" w14:textId="77777777">
        <w:trPr>
          <w:trHeight w:hRule="exact" w:val="113"/>
        </w:trPr>
        <w:tc>
          <w:tcPr>
            <w:tcW w:w="9485" w:type="dxa"/>
            <w:gridSpan w:val="6"/>
            <w:tcBorders>
              <w:top w:val="single" w:sz="4" w:space="0" w:color="808080"/>
            </w:tcBorders>
            <w:shd w:val="clear" w:color="auto" w:fill="auto"/>
            <w:vAlign w:val="center"/>
          </w:tcPr>
          <w:p w14:paraId="1FBA6975" w14:textId="77777777" w:rsidR="002510F4" w:rsidRPr="00A13862" w:rsidRDefault="002510F4">
            <w:pPr>
              <w:pStyle w:val="ElementText"/>
              <w:snapToGrid w:val="0"/>
              <w:jc w:val="right"/>
              <w:rPr>
                <w:b/>
                <w:bCs/>
              </w:rPr>
            </w:pPr>
          </w:p>
        </w:tc>
        <w:tc>
          <w:tcPr>
            <w:tcW w:w="1317" w:type="dxa"/>
            <w:tcBorders>
              <w:top w:val="single" w:sz="4" w:space="0" w:color="808080"/>
            </w:tcBorders>
            <w:shd w:val="clear" w:color="auto" w:fill="auto"/>
            <w:vAlign w:val="center"/>
          </w:tcPr>
          <w:p w14:paraId="4D6C6C25" w14:textId="77777777" w:rsidR="002510F4" w:rsidRPr="00A13862" w:rsidRDefault="002510F4">
            <w:pPr>
              <w:pStyle w:val="ElementText"/>
              <w:snapToGrid w:val="0"/>
              <w:jc w:val="right"/>
              <w:rPr>
                <w:b/>
                <w:bCs/>
              </w:rPr>
            </w:pPr>
          </w:p>
        </w:tc>
      </w:tr>
      <w:tr w:rsidR="00CA255A" w14:paraId="235AE6B7" w14:textId="77777777">
        <w:trPr>
          <w:trHeight w:val="284"/>
        </w:trPr>
        <w:tc>
          <w:tcPr>
            <w:tcW w:w="10792" w:type="dxa"/>
            <w:gridSpan w:val="7"/>
            <w:tcBorders>
              <w:top w:val="single" w:sz="4" w:space="0" w:color="808080"/>
              <w:left w:val="single" w:sz="4" w:space="0" w:color="808080"/>
              <w:bottom w:val="single" w:sz="4" w:space="0" w:color="808080"/>
              <w:right w:val="single" w:sz="4" w:space="0" w:color="808080"/>
            </w:tcBorders>
            <w:shd w:val="clear" w:color="auto" w:fill="D9D9D9"/>
            <w:vAlign w:val="center"/>
          </w:tcPr>
          <w:p w14:paraId="14C6A2A9" w14:textId="77777777" w:rsidR="002510F4" w:rsidRPr="00A13862" w:rsidRDefault="006725F1">
            <w:pPr>
              <w:pStyle w:val="ElementText"/>
            </w:pPr>
            <w:r w:rsidRPr="00A13862">
              <w:rPr>
                <w:b/>
                <w:bCs/>
              </w:rPr>
              <w:t>Non-Deductible</w:t>
            </w:r>
          </w:p>
        </w:tc>
      </w:tr>
      <w:tr w:rsidR="00CA255A" w14:paraId="103CCA0D" w14:textId="77777777">
        <w:trPr>
          <w:trHeight w:val="284"/>
        </w:trPr>
        <w:tc>
          <w:tcPr>
            <w:tcW w:w="1242" w:type="dxa"/>
            <w:tcBorders>
              <w:top w:val="single" w:sz="4" w:space="0" w:color="808080"/>
              <w:left w:val="single" w:sz="4" w:space="0" w:color="808080"/>
              <w:bottom w:val="single" w:sz="4" w:space="0" w:color="808080"/>
            </w:tcBorders>
            <w:shd w:val="clear" w:color="auto" w:fill="auto"/>
            <w:vAlign w:val="center"/>
          </w:tcPr>
          <w:p w14:paraId="7151D298" w14:textId="77777777" w:rsidR="002510F4" w:rsidRPr="00A13862" w:rsidRDefault="006725F1">
            <w:pPr>
              <w:pStyle w:val="ElementText"/>
            </w:pPr>
            <w:r w:rsidRPr="00A13862">
              <w:t xml:space="preserve">Holly </w:t>
            </w:r>
          </w:p>
        </w:tc>
        <w:tc>
          <w:tcPr>
            <w:tcW w:w="3065" w:type="dxa"/>
            <w:tcBorders>
              <w:top w:val="single" w:sz="4" w:space="0" w:color="808080"/>
              <w:left w:val="single" w:sz="4" w:space="0" w:color="808080"/>
              <w:bottom w:val="single" w:sz="4" w:space="0" w:color="808080"/>
            </w:tcBorders>
            <w:shd w:val="clear" w:color="auto" w:fill="auto"/>
            <w:vAlign w:val="center"/>
          </w:tcPr>
          <w:p w14:paraId="6B09026F" w14:textId="77777777" w:rsidR="002510F4" w:rsidRPr="00A13862" w:rsidRDefault="006725F1">
            <w:pPr>
              <w:pStyle w:val="ElementText"/>
            </w:pPr>
            <w:r w:rsidRPr="00A13862">
              <w:t>Primary Residence Mortgage</w:t>
            </w:r>
          </w:p>
          <w:p w14:paraId="53AF47D8" w14:textId="77777777" w:rsidR="002510F4" w:rsidRPr="00A13862" w:rsidRDefault="006725F1">
            <w:pPr>
              <w:pStyle w:val="ElementText"/>
            </w:pPr>
            <w:r w:rsidRPr="00A13862">
              <w:t>- S loan</w:t>
            </w:r>
          </w:p>
        </w:tc>
        <w:tc>
          <w:tcPr>
            <w:tcW w:w="1255" w:type="dxa"/>
            <w:tcBorders>
              <w:top w:val="single" w:sz="4" w:space="0" w:color="808080"/>
              <w:left w:val="single" w:sz="4" w:space="0" w:color="808080"/>
              <w:bottom w:val="single" w:sz="4" w:space="0" w:color="808080"/>
            </w:tcBorders>
            <w:shd w:val="clear" w:color="auto" w:fill="auto"/>
            <w:vAlign w:val="center"/>
          </w:tcPr>
          <w:p w14:paraId="06641C7D" w14:textId="77777777" w:rsidR="002510F4" w:rsidRPr="00A13862" w:rsidRDefault="006725F1">
            <w:pPr>
              <w:pStyle w:val="ElementText"/>
              <w:jc w:val="center"/>
            </w:pPr>
            <w:r w:rsidRPr="00A13862">
              <w:rPr>
                <w:rFonts w:cs="Arial"/>
              </w:rPr>
              <w:t>n/a</w:t>
            </w:r>
          </w:p>
        </w:tc>
        <w:tc>
          <w:tcPr>
            <w:tcW w:w="1655" w:type="dxa"/>
            <w:tcBorders>
              <w:top w:val="single" w:sz="4" w:space="0" w:color="808080"/>
              <w:left w:val="single" w:sz="4" w:space="0" w:color="808080"/>
              <w:bottom w:val="single" w:sz="4" w:space="0" w:color="808080"/>
            </w:tcBorders>
            <w:shd w:val="clear" w:color="auto" w:fill="auto"/>
            <w:vAlign w:val="center"/>
          </w:tcPr>
          <w:p w14:paraId="49A593EB" w14:textId="77777777" w:rsidR="002510F4" w:rsidRPr="00A13862" w:rsidRDefault="006725F1">
            <w:pPr>
              <w:pStyle w:val="ElementText"/>
              <w:jc w:val="center"/>
            </w:pPr>
            <w:r w:rsidRPr="00A13862">
              <w:t>Principal &amp; Interest</w:t>
            </w:r>
          </w:p>
        </w:tc>
        <w:tc>
          <w:tcPr>
            <w:tcW w:w="992" w:type="dxa"/>
            <w:tcBorders>
              <w:top w:val="single" w:sz="4" w:space="0" w:color="808080"/>
              <w:left w:val="single" w:sz="4" w:space="0" w:color="808080"/>
              <w:bottom w:val="single" w:sz="4" w:space="0" w:color="808080"/>
            </w:tcBorders>
            <w:shd w:val="clear" w:color="auto" w:fill="auto"/>
            <w:vAlign w:val="center"/>
          </w:tcPr>
          <w:p w14:paraId="70287429" w14:textId="77777777" w:rsidR="002510F4" w:rsidRPr="00A13862" w:rsidRDefault="006725F1">
            <w:pPr>
              <w:pStyle w:val="ElementText"/>
              <w:jc w:val="center"/>
            </w:pPr>
            <w:r w:rsidRPr="00A13862">
              <w:rPr>
                <w:rFonts w:cs="Arial"/>
              </w:rPr>
              <w:t>3.50%</w:t>
            </w:r>
          </w:p>
          <w:p w14:paraId="5AFD4845" w14:textId="77777777" w:rsidR="002510F4" w:rsidRPr="00A13862" w:rsidRDefault="006725F1">
            <w:pPr>
              <w:pStyle w:val="ElementText"/>
              <w:jc w:val="center"/>
            </w:pPr>
            <w:r w:rsidRPr="00A13862">
              <w:t>(Fixed)</w:t>
            </w:r>
          </w:p>
        </w:tc>
        <w:tc>
          <w:tcPr>
            <w:tcW w:w="1276" w:type="dxa"/>
            <w:tcBorders>
              <w:top w:val="single" w:sz="4" w:space="0" w:color="808080"/>
              <w:left w:val="single" w:sz="4" w:space="0" w:color="808080"/>
              <w:bottom w:val="single" w:sz="4" w:space="0" w:color="808080"/>
            </w:tcBorders>
            <w:shd w:val="clear" w:color="auto" w:fill="auto"/>
            <w:vAlign w:val="center"/>
          </w:tcPr>
          <w:p w14:paraId="41CA772D" w14:textId="77777777" w:rsidR="002510F4" w:rsidRPr="00A13862" w:rsidRDefault="006725F1">
            <w:pPr>
              <w:pStyle w:val="ElementText"/>
              <w:jc w:val="center"/>
            </w:pPr>
            <w:r w:rsidRPr="00A13862">
              <w:rPr>
                <w:rFonts w:cs="Arial"/>
              </w:rPr>
              <w:t>$570.00</w:t>
            </w:r>
          </w:p>
          <w:p w14:paraId="0F4AD9B5" w14:textId="77777777" w:rsidR="002510F4" w:rsidRPr="00A13862" w:rsidRDefault="006725F1">
            <w:pPr>
              <w:pStyle w:val="ElementText"/>
              <w:jc w:val="center"/>
            </w:pPr>
            <w:r w:rsidRPr="00A13862">
              <w:rPr>
                <w:rFonts w:cs="Arial"/>
              </w:rPr>
              <w:t>(</w:t>
            </w:r>
            <w:r w:rsidRPr="00A13862">
              <w:t>Monthly)</w:t>
            </w:r>
          </w:p>
        </w:tc>
        <w:tc>
          <w:tcPr>
            <w:tcW w:w="131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8EBEDC" w14:textId="77777777" w:rsidR="002510F4" w:rsidRPr="00A13862" w:rsidRDefault="006725F1">
            <w:pPr>
              <w:pStyle w:val="ElementText"/>
              <w:jc w:val="right"/>
            </w:pPr>
            <w:r w:rsidRPr="00A13862">
              <w:rPr>
                <w:rFonts w:cs="Arial"/>
              </w:rPr>
              <w:t>$79,000</w:t>
            </w:r>
          </w:p>
        </w:tc>
      </w:tr>
      <w:tr w:rsidR="00CA255A" w14:paraId="4E19754D" w14:textId="77777777">
        <w:trPr>
          <w:trHeight w:val="284"/>
        </w:trPr>
        <w:tc>
          <w:tcPr>
            <w:tcW w:w="9485" w:type="dxa"/>
            <w:gridSpan w:val="6"/>
            <w:tcBorders>
              <w:top w:val="single" w:sz="4" w:space="0" w:color="808080"/>
              <w:left w:val="single" w:sz="4" w:space="0" w:color="808080"/>
              <w:bottom w:val="single" w:sz="4" w:space="0" w:color="808080"/>
            </w:tcBorders>
            <w:shd w:val="clear" w:color="auto" w:fill="D9D9D9"/>
            <w:vAlign w:val="center"/>
          </w:tcPr>
          <w:p w14:paraId="07201D2F" w14:textId="77777777" w:rsidR="002510F4" w:rsidRPr="00A13862" w:rsidRDefault="006725F1">
            <w:pPr>
              <w:pStyle w:val="ElementText"/>
              <w:jc w:val="right"/>
            </w:pPr>
            <w:r w:rsidRPr="00A13862">
              <w:rPr>
                <w:b/>
                <w:bCs/>
              </w:rPr>
              <w:t>Total Non-Deductible:</w:t>
            </w:r>
          </w:p>
        </w:tc>
        <w:tc>
          <w:tcPr>
            <w:tcW w:w="1317"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760C39FC" w14:textId="77777777" w:rsidR="002510F4" w:rsidRDefault="006725F1">
            <w:pPr>
              <w:pStyle w:val="ElementText"/>
              <w:jc w:val="right"/>
            </w:pPr>
            <w:r w:rsidRPr="00A13862">
              <w:rPr>
                <w:rFonts w:cs="Arial"/>
                <w:b/>
                <w:bCs/>
              </w:rPr>
              <w:t>$79,000</w:t>
            </w:r>
          </w:p>
        </w:tc>
      </w:tr>
    </w:tbl>
    <w:p w14:paraId="41B5F572" w14:textId="77777777" w:rsidR="002510F4" w:rsidRDefault="002510F4"/>
    <w:p w14:paraId="7C95F485" w14:textId="77777777" w:rsidR="002510F4" w:rsidRDefault="002510F4"/>
    <w:p w14:paraId="1FD297EA" w14:textId="77777777" w:rsidR="002510F4" w:rsidRDefault="006725F1">
      <w:pPr>
        <w:pStyle w:val="Heading2"/>
      </w:pPr>
      <w:r>
        <w:t>Summary</w:t>
      </w: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1783"/>
        <w:gridCol w:w="1501"/>
        <w:gridCol w:w="1501"/>
        <w:gridCol w:w="1501"/>
        <w:gridCol w:w="1501"/>
        <w:gridCol w:w="1501"/>
        <w:gridCol w:w="1504"/>
      </w:tblGrid>
      <w:tr w:rsidR="00CA255A" w14:paraId="1D79D127" w14:textId="77777777">
        <w:trPr>
          <w:trHeight w:val="284"/>
        </w:trPr>
        <w:tc>
          <w:tcPr>
            <w:tcW w:w="1783" w:type="dxa"/>
            <w:tcBorders>
              <w:bottom w:val="single" w:sz="4" w:space="0" w:color="808080"/>
            </w:tcBorders>
            <w:shd w:val="clear" w:color="auto" w:fill="auto"/>
            <w:vAlign w:val="center"/>
          </w:tcPr>
          <w:p w14:paraId="6D1AC0C0" w14:textId="77777777" w:rsidR="002510F4" w:rsidRDefault="006725F1">
            <w:pPr>
              <w:pStyle w:val="ElementHeadingGrey"/>
            </w:pPr>
            <w:r>
              <w:t>Type</w:t>
            </w:r>
          </w:p>
        </w:tc>
        <w:tc>
          <w:tcPr>
            <w:tcW w:w="1501" w:type="dxa"/>
            <w:tcBorders>
              <w:bottom w:val="single" w:sz="4" w:space="0" w:color="808080"/>
            </w:tcBorders>
            <w:shd w:val="clear" w:color="auto" w:fill="auto"/>
            <w:vAlign w:val="center"/>
          </w:tcPr>
          <w:p w14:paraId="3661704D" w14:textId="77777777" w:rsidR="002510F4" w:rsidRDefault="006725F1">
            <w:pPr>
              <w:pStyle w:val="ElementHeadingGrey"/>
              <w:jc w:val="center"/>
            </w:pPr>
            <w:r>
              <w:t>Outstanding Balance</w:t>
            </w:r>
          </w:p>
        </w:tc>
        <w:tc>
          <w:tcPr>
            <w:tcW w:w="1501" w:type="dxa"/>
            <w:tcBorders>
              <w:bottom w:val="single" w:sz="4" w:space="0" w:color="808080"/>
            </w:tcBorders>
            <w:shd w:val="clear" w:color="auto" w:fill="auto"/>
            <w:vAlign w:val="center"/>
          </w:tcPr>
          <w:p w14:paraId="531DF8D6" w14:textId="77777777" w:rsidR="002510F4" w:rsidRDefault="006725F1">
            <w:pPr>
              <w:pStyle w:val="ElementHeadingGreyCentered"/>
            </w:pPr>
            <w:r>
              <w:t>Proportion</w:t>
            </w:r>
          </w:p>
        </w:tc>
        <w:tc>
          <w:tcPr>
            <w:tcW w:w="1501" w:type="dxa"/>
            <w:tcBorders>
              <w:bottom w:val="single" w:sz="4" w:space="0" w:color="808080"/>
            </w:tcBorders>
            <w:shd w:val="clear" w:color="auto" w:fill="auto"/>
            <w:vAlign w:val="center"/>
          </w:tcPr>
          <w:p w14:paraId="3FE012CB" w14:textId="77777777" w:rsidR="002510F4" w:rsidRDefault="006725F1">
            <w:pPr>
              <w:pStyle w:val="ElementHeadingGreyCentered"/>
            </w:pPr>
            <w:r>
              <w:t>Weekly</w:t>
            </w:r>
          </w:p>
          <w:p w14:paraId="123DC28D" w14:textId="77777777" w:rsidR="002510F4" w:rsidRDefault="006725F1">
            <w:pPr>
              <w:pStyle w:val="ElementHeadingGreyCentered"/>
            </w:pPr>
            <w:r>
              <w:t>Repayment</w:t>
            </w:r>
          </w:p>
        </w:tc>
        <w:tc>
          <w:tcPr>
            <w:tcW w:w="1501" w:type="dxa"/>
            <w:tcBorders>
              <w:bottom w:val="single" w:sz="4" w:space="0" w:color="808080"/>
            </w:tcBorders>
            <w:shd w:val="clear" w:color="auto" w:fill="auto"/>
            <w:vAlign w:val="center"/>
          </w:tcPr>
          <w:p w14:paraId="665D55AA" w14:textId="77777777" w:rsidR="002510F4" w:rsidRDefault="006725F1">
            <w:pPr>
              <w:pStyle w:val="ElementHeadingGreyCentered"/>
            </w:pPr>
            <w:r>
              <w:t>Fortnightly</w:t>
            </w:r>
          </w:p>
          <w:p w14:paraId="25AC4EAC" w14:textId="77777777" w:rsidR="002510F4" w:rsidRDefault="006725F1">
            <w:pPr>
              <w:pStyle w:val="ElementHeadingGreyCentered"/>
            </w:pPr>
            <w:r>
              <w:t>Repayment</w:t>
            </w:r>
          </w:p>
        </w:tc>
        <w:tc>
          <w:tcPr>
            <w:tcW w:w="1501" w:type="dxa"/>
            <w:tcBorders>
              <w:bottom w:val="single" w:sz="4" w:space="0" w:color="808080"/>
            </w:tcBorders>
            <w:shd w:val="clear" w:color="auto" w:fill="auto"/>
            <w:vAlign w:val="center"/>
          </w:tcPr>
          <w:p w14:paraId="5E52F63F" w14:textId="77777777" w:rsidR="002510F4" w:rsidRDefault="006725F1">
            <w:pPr>
              <w:pStyle w:val="ElementHeadingGreyCentered"/>
            </w:pPr>
            <w:r>
              <w:t>Monthly Repayment</w:t>
            </w:r>
          </w:p>
        </w:tc>
        <w:tc>
          <w:tcPr>
            <w:tcW w:w="1504" w:type="dxa"/>
            <w:tcBorders>
              <w:bottom w:val="single" w:sz="4" w:space="0" w:color="808080"/>
            </w:tcBorders>
            <w:shd w:val="clear" w:color="auto" w:fill="auto"/>
            <w:vAlign w:val="center"/>
          </w:tcPr>
          <w:p w14:paraId="2FBDBFF4" w14:textId="77777777" w:rsidR="002510F4" w:rsidRDefault="006725F1">
            <w:pPr>
              <w:pStyle w:val="ElementHeadingGreyCentered"/>
            </w:pPr>
            <w:r>
              <w:t>Annual Repayment</w:t>
            </w:r>
          </w:p>
        </w:tc>
      </w:tr>
      <w:tr w:rsidR="00CA255A" w14:paraId="29D62CC4" w14:textId="77777777">
        <w:trPr>
          <w:trHeight w:val="284"/>
        </w:trPr>
        <w:tc>
          <w:tcPr>
            <w:tcW w:w="1783" w:type="dxa"/>
            <w:tcBorders>
              <w:top w:val="single" w:sz="4" w:space="0" w:color="808080"/>
              <w:left w:val="single" w:sz="4" w:space="0" w:color="808080"/>
              <w:bottom w:val="single" w:sz="4" w:space="0" w:color="808080"/>
            </w:tcBorders>
            <w:shd w:val="clear" w:color="auto" w:fill="auto"/>
            <w:vAlign w:val="center"/>
          </w:tcPr>
          <w:p w14:paraId="65599304" w14:textId="77777777" w:rsidR="002510F4" w:rsidRDefault="006725F1">
            <w:pPr>
              <w:pStyle w:val="ElementText"/>
            </w:pPr>
            <w:r>
              <w:t>Deductible</w:t>
            </w:r>
          </w:p>
        </w:tc>
        <w:tc>
          <w:tcPr>
            <w:tcW w:w="1501" w:type="dxa"/>
            <w:tcBorders>
              <w:top w:val="single" w:sz="4" w:space="0" w:color="808080"/>
              <w:left w:val="single" w:sz="4" w:space="0" w:color="808080"/>
              <w:bottom w:val="single" w:sz="4" w:space="0" w:color="808080"/>
            </w:tcBorders>
            <w:shd w:val="clear" w:color="auto" w:fill="auto"/>
            <w:vAlign w:val="center"/>
          </w:tcPr>
          <w:p w14:paraId="3869F617" w14:textId="77777777" w:rsidR="002510F4" w:rsidRDefault="006725F1">
            <w:pPr>
              <w:pStyle w:val="ElementText"/>
              <w:jc w:val="center"/>
            </w:pPr>
            <w:r>
              <w:t>$350,000</w:t>
            </w:r>
          </w:p>
        </w:tc>
        <w:tc>
          <w:tcPr>
            <w:tcW w:w="1501" w:type="dxa"/>
            <w:tcBorders>
              <w:top w:val="single" w:sz="4" w:space="0" w:color="808080"/>
              <w:left w:val="single" w:sz="4" w:space="0" w:color="808080"/>
              <w:bottom w:val="single" w:sz="4" w:space="0" w:color="808080"/>
            </w:tcBorders>
            <w:shd w:val="clear" w:color="auto" w:fill="auto"/>
            <w:vAlign w:val="center"/>
          </w:tcPr>
          <w:p w14:paraId="5412B0F0" w14:textId="77777777" w:rsidR="002510F4" w:rsidRDefault="006725F1">
            <w:pPr>
              <w:pStyle w:val="ElementText"/>
              <w:jc w:val="center"/>
            </w:pPr>
            <w:r>
              <w:t>81.59%</w:t>
            </w:r>
          </w:p>
        </w:tc>
        <w:tc>
          <w:tcPr>
            <w:tcW w:w="1501" w:type="dxa"/>
            <w:tcBorders>
              <w:top w:val="single" w:sz="4" w:space="0" w:color="808080"/>
              <w:left w:val="single" w:sz="4" w:space="0" w:color="808080"/>
              <w:bottom w:val="single" w:sz="4" w:space="0" w:color="808080"/>
            </w:tcBorders>
            <w:shd w:val="clear" w:color="auto" w:fill="auto"/>
            <w:vAlign w:val="center"/>
          </w:tcPr>
          <w:p w14:paraId="6C1AC632" w14:textId="77777777" w:rsidR="002510F4" w:rsidRDefault="006725F1">
            <w:pPr>
              <w:pStyle w:val="ElementText"/>
              <w:jc w:val="center"/>
            </w:pPr>
            <w:r>
              <w:t>$2,307.69</w:t>
            </w:r>
          </w:p>
        </w:tc>
        <w:tc>
          <w:tcPr>
            <w:tcW w:w="1501" w:type="dxa"/>
            <w:tcBorders>
              <w:top w:val="single" w:sz="4" w:space="0" w:color="808080"/>
              <w:left w:val="single" w:sz="4" w:space="0" w:color="808080"/>
              <w:bottom w:val="single" w:sz="4" w:space="0" w:color="808080"/>
            </w:tcBorders>
            <w:shd w:val="clear" w:color="auto" w:fill="auto"/>
            <w:vAlign w:val="center"/>
          </w:tcPr>
          <w:p w14:paraId="5A32524A" w14:textId="77777777" w:rsidR="002510F4" w:rsidRDefault="006725F1">
            <w:pPr>
              <w:pStyle w:val="ElementText"/>
              <w:jc w:val="center"/>
            </w:pPr>
            <w:r>
              <w:t>$4,615.38</w:t>
            </w:r>
          </w:p>
        </w:tc>
        <w:tc>
          <w:tcPr>
            <w:tcW w:w="1501" w:type="dxa"/>
            <w:tcBorders>
              <w:top w:val="single" w:sz="4" w:space="0" w:color="808080"/>
              <w:left w:val="single" w:sz="4" w:space="0" w:color="808080"/>
              <w:bottom w:val="single" w:sz="4" w:space="0" w:color="808080"/>
            </w:tcBorders>
            <w:shd w:val="clear" w:color="auto" w:fill="auto"/>
            <w:vAlign w:val="center"/>
          </w:tcPr>
          <w:p w14:paraId="578BD0E6" w14:textId="77777777" w:rsidR="002510F4" w:rsidRDefault="006725F1">
            <w:pPr>
              <w:pStyle w:val="ElementText"/>
              <w:jc w:val="center"/>
            </w:pPr>
            <w:r>
              <w:t>$10,000.00</w:t>
            </w:r>
          </w:p>
        </w:tc>
        <w:tc>
          <w:tcPr>
            <w:tcW w:w="15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9D9F69A" w14:textId="77777777" w:rsidR="002510F4" w:rsidRDefault="006725F1">
            <w:pPr>
              <w:pStyle w:val="ElementText"/>
              <w:jc w:val="center"/>
            </w:pPr>
            <w:r>
              <w:t>$120,000.00</w:t>
            </w:r>
          </w:p>
        </w:tc>
      </w:tr>
      <w:tr w:rsidR="00CA255A" w14:paraId="576A4567" w14:textId="77777777">
        <w:trPr>
          <w:trHeight w:val="284"/>
        </w:trPr>
        <w:tc>
          <w:tcPr>
            <w:tcW w:w="1783" w:type="dxa"/>
            <w:tcBorders>
              <w:top w:val="single" w:sz="4" w:space="0" w:color="808080"/>
              <w:left w:val="single" w:sz="4" w:space="0" w:color="808080"/>
              <w:bottom w:val="single" w:sz="4" w:space="0" w:color="808080"/>
            </w:tcBorders>
            <w:shd w:val="clear" w:color="auto" w:fill="auto"/>
            <w:vAlign w:val="center"/>
          </w:tcPr>
          <w:p w14:paraId="1880253C" w14:textId="77777777" w:rsidR="002510F4" w:rsidRDefault="006725F1">
            <w:pPr>
              <w:pStyle w:val="ElementText"/>
            </w:pPr>
            <w:r>
              <w:t>Non-Deductible</w:t>
            </w:r>
          </w:p>
        </w:tc>
        <w:tc>
          <w:tcPr>
            <w:tcW w:w="1501" w:type="dxa"/>
            <w:tcBorders>
              <w:top w:val="single" w:sz="4" w:space="0" w:color="808080"/>
              <w:left w:val="single" w:sz="4" w:space="0" w:color="808080"/>
              <w:bottom w:val="single" w:sz="4" w:space="0" w:color="808080"/>
            </w:tcBorders>
            <w:shd w:val="clear" w:color="auto" w:fill="auto"/>
            <w:vAlign w:val="center"/>
          </w:tcPr>
          <w:p w14:paraId="072133F6" w14:textId="77777777" w:rsidR="002510F4" w:rsidRDefault="006725F1">
            <w:pPr>
              <w:pStyle w:val="ElementText"/>
              <w:jc w:val="center"/>
            </w:pPr>
            <w:r>
              <w:t>$79,000</w:t>
            </w:r>
          </w:p>
        </w:tc>
        <w:tc>
          <w:tcPr>
            <w:tcW w:w="1501" w:type="dxa"/>
            <w:tcBorders>
              <w:top w:val="single" w:sz="4" w:space="0" w:color="808080"/>
              <w:left w:val="single" w:sz="4" w:space="0" w:color="808080"/>
              <w:bottom w:val="single" w:sz="4" w:space="0" w:color="808080"/>
            </w:tcBorders>
            <w:shd w:val="clear" w:color="auto" w:fill="auto"/>
            <w:vAlign w:val="center"/>
          </w:tcPr>
          <w:p w14:paraId="1FD30A95" w14:textId="77777777" w:rsidR="002510F4" w:rsidRDefault="006725F1">
            <w:pPr>
              <w:pStyle w:val="ElementText"/>
              <w:jc w:val="center"/>
            </w:pPr>
            <w:r>
              <w:t>18.41%</w:t>
            </w:r>
          </w:p>
        </w:tc>
        <w:tc>
          <w:tcPr>
            <w:tcW w:w="1501" w:type="dxa"/>
            <w:tcBorders>
              <w:top w:val="single" w:sz="4" w:space="0" w:color="808080"/>
              <w:left w:val="single" w:sz="4" w:space="0" w:color="808080"/>
              <w:bottom w:val="single" w:sz="4" w:space="0" w:color="808080"/>
            </w:tcBorders>
            <w:shd w:val="clear" w:color="auto" w:fill="auto"/>
            <w:vAlign w:val="center"/>
          </w:tcPr>
          <w:p w14:paraId="7E49C207" w14:textId="77777777" w:rsidR="002510F4" w:rsidRDefault="006725F1">
            <w:pPr>
              <w:pStyle w:val="ElementText"/>
              <w:jc w:val="center"/>
            </w:pPr>
            <w:r>
              <w:t>$131.54</w:t>
            </w:r>
          </w:p>
        </w:tc>
        <w:tc>
          <w:tcPr>
            <w:tcW w:w="1501" w:type="dxa"/>
            <w:tcBorders>
              <w:top w:val="single" w:sz="4" w:space="0" w:color="808080"/>
              <w:left w:val="single" w:sz="4" w:space="0" w:color="808080"/>
              <w:bottom w:val="single" w:sz="4" w:space="0" w:color="808080"/>
            </w:tcBorders>
            <w:shd w:val="clear" w:color="auto" w:fill="auto"/>
            <w:vAlign w:val="center"/>
          </w:tcPr>
          <w:p w14:paraId="6EA586D1" w14:textId="77777777" w:rsidR="002510F4" w:rsidRDefault="006725F1">
            <w:pPr>
              <w:pStyle w:val="ElementText"/>
              <w:jc w:val="center"/>
            </w:pPr>
            <w:r>
              <w:t>$263.08</w:t>
            </w:r>
          </w:p>
        </w:tc>
        <w:tc>
          <w:tcPr>
            <w:tcW w:w="1501" w:type="dxa"/>
            <w:tcBorders>
              <w:top w:val="single" w:sz="4" w:space="0" w:color="808080"/>
              <w:left w:val="single" w:sz="4" w:space="0" w:color="808080"/>
              <w:bottom w:val="single" w:sz="4" w:space="0" w:color="808080"/>
            </w:tcBorders>
            <w:shd w:val="clear" w:color="auto" w:fill="auto"/>
            <w:vAlign w:val="center"/>
          </w:tcPr>
          <w:p w14:paraId="5F31FEED" w14:textId="77777777" w:rsidR="002510F4" w:rsidRDefault="006725F1">
            <w:pPr>
              <w:pStyle w:val="ElementText"/>
              <w:jc w:val="center"/>
            </w:pPr>
            <w:r>
              <w:t>$570.00</w:t>
            </w:r>
          </w:p>
        </w:tc>
        <w:tc>
          <w:tcPr>
            <w:tcW w:w="15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C0DC5CF" w14:textId="77777777" w:rsidR="002510F4" w:rsidRDefault="006725F1">
            <w:pPr>
              <w:pStyle w:val="ElementText"/>
              <w:jc w:val="center"/>
            </w:pPr>
            <w:r>
              <w:t>$6,840.00</w:t>
            </w:r>
          </w:p>
        </w:tc>
      </w:tr>
      <w:tr w:rsidR="00CA255A" w14:paraId="3982E7C0" w14:textId="77777777">
        <w:trPr>
          <w:trHeight w:val="284"/>
        </w:trPr>
        <w:tc>
          <w:tcPr>
            <w:tcW w:w="1783" w:type="dxa"/>
            <w:tcBorders>
              <w:top w:val="single" w:sz="4" w:space="0" w:color="808080"/>
              <w:left w:val="single" w:sz="4" w:space="0" w:color="808080"/>
              <w:bottom w:val="single" w:sz="4" w:space="0" w:color="808080"/>
            </w:tcBorders>
            <w:shd w:val="clear" w:color="auto" w:fill="D9D9D9"/>
            <w:vAlign w:val="center"/>
          </w:tcPr>
          <w:p w14:paraId="22F56AE5" w14:textId="77777777" w:rsidR="002510F4" w:rsidRDefault="006725F1">
            <w:pPr>
              <w:pStyle w:val="ElementText"/>
              <w:jc w:val="right"/>
            </w:pPr>
            <w:r>
              <w:rPr>
                <w:b/>
              </w:rPr>
              <w:t>Total:</w:t>
            </w:r>
          </w:p>
        </w:tc>
        <w:tc>
          <w:tcPr>
            <w:tcW w:w="1501" w:type="dxa"/>
            <w:tcBorders>
              <w:top w:val="single" w:sz="4" w:space="0" w:color="808080"/>
              <w:left w:val="single" w:sz="4" w:space="0" w:color="808080"/>
              <w:bottom w:val="single" w:sz="4" w:space="0" w:color="808080"/>
            </w:tcBorders>
            <w:shd w:val="clear" w:color="auto" w:fill="D9D9D9"/>
            <w:vAlign w:val="center"/>
          </w:tcPr>
          <w:p w14:paraId="3C128AF0" w14:textId="77777777" w:rsidR="002510F4" w:rsidRDefault="006725F1">
            <w:pPr>
              <w:pStyle w:val="ElementText"/>
              <w:jc w:val="center"/>
            </w:pPr>
            <w:r>
              <w:rPr>
                <w:b/>
              </w:rPr>
              <w:t>$429,000</w:t>
            </w:r>
          </w:p>
        </w:tc>
        <w:tc>
          <w:tcPr>
            <w:tcW w:w="1501" w:type="dxa"/>
            <w:tcBorders>
              <w:top w:val="single" w:sz="4" w:space="0" w:color="808080"/>
              <w:left w:val="single" w:sz="4" w:space="0" w:color="808080"/>
              <w:bottom w:val="single" w:sz="4" w:space="0" w:color="808080"/>
            </w:tcBorders>
            <w:shd w:val="clear" w:color="auto" w:fill="D9D9D9"/>
            <w:vAlign w:val="center"/>
          </w:tcPr>
          <w:p w14:paraId="2E68F86C" w14:textId="77777777" w:rsidR="002510F4" w:rsidRDefault="006725F1">
            <w:pPr>
              <w:pStyle w:val="ElementText"/>
              <w:jc w:val="center"/>
            </w:pPr>
            <w:r>
              <w:rPr>
                <w:b/>
              </w:rPr>
              <w:t>100.00%</w:t>
            </w:r>
          </w:p>
        </w:tc>
        <w:tc>
          <w:tcPr>
            <w:tcW w:w="1501" w:type="dxa"/>
            <w:tcBorders>
              <w:top w:val="single" w:sz="4" w:space="0" w:color="808080"/>
              <w:left w:val="single" w:sz="4" w:space="0" w:color="808080"/>
              <w:bottom w:val="single" w:sz="4" w:space="0" w:color="808080"/>
            </w:tcBorders>
            <w:shd w:val="clear" w:color="auto" w:fill="D9D9D9"/>
            <w:vAlign w:val="center"/>
          </w:tcPr>
          <w:p w14:paraId="0C0F1BE8" w14:textId="77777777" w:rsidR="002510F4" w:rsidRDefault="006725F1">
            <w:pPr>
              <w:pStyle w:val="ElementText"/>
              <w:jc w:val="center"/>
            </w:pPr>
            <w:r>
              <w:rPr>
                <w:b/>
              </w:rPr>
              <w:t>$2,439.23</w:t>
            </w:r>
          </w:p>
        </w:tc>
        <w:tc>
          <w:tcPr>
            <w:tcW w:w="1501" w:type="dxa"/>
            <w:tcBorders>
              <w:top w:val="single" w:sz="4" w:space="0" w:color="808080"/>
              <w:left w:val="single" w:sz="4" w:space="0" w:color="808080"/>
              <w:bottom w:val="single" w:sz="4" w:space="0" w:color="808080"/>
            </w:tcBorders>
            <w:shd w:val="clear" w:color="auto" w:fill="D9D9D9"/>
            <w:vAlign w:val="center"/>
          </w:tcPr>
          <w:p w14:paraId="3AAE5080" w14:textId="77777777" w:rsidR="002510F4" w:rsidRDefault="006725F1">
            <w:pPr>
              <w:pStyle w:val="ElementText"/>
              <w:jc w:val="center"/>
            </w:pPr>
            <w:r>
              <w:rPr>
                <w:b/>
              </w:rPr>
              <w:t>$4,878.46</w:t>
            </w:r>
          </w:p>
        </w:tc>
        <w:tc>
          <w:tcPr>
            <w:tcW w:w="1501" w:type="dxa"/>
            <w:tcBorders>
              <w:top w:val="single" w:sz="4" w:space="0" w:color="808080"/>
              <w:left w:val="single" w:sz="4" w:space="0" w:color="808080"/>
              <w:bottom w:val="single" w:sz="4" w:space="0" w:color="808080"/>
            </w:tcBorders>
            <w:shd w:val="clear" w:color="auto" w:fill="D9D9D9"/>
            <w:vAlign w:val="center"/>
          </w:tcPr>
          <w:p w14:paraId="4C530156" w14:textId="77777777" w:rsidR="002510F4" w:rsidRDefault="006725F1">
            <w:pPr>
              <w:pStyle w:val="ElementText"/>
              <w:jc w:val="center"/>
            </w:pPr>
            <w:r>
              <w:rPr>
                <w:b/>
              </w:rPr>
              <w:t>$10,570.00</w:t>
            </w:r>
          </w:p>
        </w:tc>
        <w:tc>
          <w:tcPr>
            <w:tcW w:w="1504"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27671AFB" w14:textId="77777777" w:rsidR="002510F4" w:rsidRDefault="006725F1">
            <w:pPr>
              <w:pStyle w:val="ElementText"/>
              <w:jc w:val="center"/>
            </w:pPr>
            <w:r>
              <w:rPr>
                <w:b/>
              </w:rPr>
              <w:t>$126,840.00</w:t>
            </w:r>
          </w:p>
        </w:tc>
      </w:tr>
    </w:tbl>
    <w:p w14:paraId="6E017F0C" w14:textId="77777777" w:rsidR="002510F4" w:rsidRDefault="002510F4">
      <w:pPr>
        <w:rPr>
          <w:highlight w:val="red"/>
        </w:rPr>
      </w:pPr>
    </w:p>
    <w:p w14:paraId="4A73E871" w14:textId="77777777" w:rsidR="002510F4" w:rsidRDefault="002510F4">
      <w:pPr>
        <w:rPr>
          <w:highlight w:val="red"/>
        </w:rPr>
      </w:pPr>
    </w:p>
    <w:p w14:paraId="5BA92545" w14:textId="77777777" w:rsidR="002510F4" w:rsidRDefault="006725F1">
      <w:pPr>
        <w:pStyle w:val="Heading2"/>
      </w:pPr>
      <w:r>
        <w:t>Liability Notes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57F7A626"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307A954" w14:textId="77777777" w:rsidR="002510F4" w:rsidRDefault="002510F4"/>
        </w:tc>
      </w:tr>
    </w:tbl>
    <w:p w14:paraId="52ADE735" w14:textId="77777777" w:rsidR="002510F4" w:rsidRPr="00E558D5" w:rsidRDefault="002510F4">
      <w:pPr>
        <w:rPr>
          <w:sz w:val="2"/>
          <w:szCs w:val="2"/>
          <w:highlight w:val="darkGreen"/>
        </w:rPr>
      </w:pPr>
    </w:p>
    <w:p w14:paraId="748BC035" w14:textId="77777777" w:rsidR="002510F4" w:rsidRPr="00E558D5" w:rsidRDefault="002510F4">
      <w:pPr>
        <w:rPr>
          <w:sz w:val="2"/>
          <w:szCs w:val="2"/>
          <w:highlight w:val="darkGreen"/>
        </w:rPr>
      </w:pPr>
    </w:p>
    <w:p w14:paraId="305996EF" w14:textId="77777777" w:rsidR="002510F4" w:rsidRDefault="002510F4">
      <w:pPr>
        <w:sectPr w:rsidR="002510F4">
          <w:headerReference w:type="even" r:id="rId62"/>
          <w:headerReference w:type="default" r:id="rId63"/>
          <w:footerReference w:type="even" r:id="rId64"/>
          <w:footerReference w:type="default" r:id="rId65"/>
          <w:headerReference w:type="first" r:id="rId66"/>
          <w:footerReference w:type="first" r:id="rId67"/>
          <w:pgSz w:w="11906" w:h="16838"/>
          <w:pgMar w:top="425" w:right="567" w:bottom="567" w:left="567" w:header="284" w:footer="284" w:gutter="0"/>
          <w:cols w:space="720"/>
          <w:docGrid w:linePitch="360"/>
        </w:sectPr>
      </w:pPr>
    </w:p>
    <w:p w14:paraId="78001507" w14:textId="77777777" w:rsidR="002510F4" w:rsidRDefault="002510F4">
      <w:pPr>
        <w:rPr>
          <w:sz w:val="2"/>
          <w:szCs w:val="2"/>
          <w:highlight w:val="red"/>
        </w:rPr>
      </w:pPr>
    </w:p>
    <w:p w14:paraId="3633B550" w14:textId="77777777" w:rsidR="002510F4" w:rsidRDefault="006725F1">
      <w:pPr>
        <w:pStyle w:val="Heading1-LightBlue"/>
      </w:pPr>
      <w:r>
        <w:rPr>
          <w:lang w:eastAsia="ar-SA"/>
        </w:rPr>
        <w:t>Superannuation</w:t>
      </w:r>
    </w:p>
    <w:p w14:paraId="78BF9CFE"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243"/>
        <w:gridCol w:w="3423"/>
        <w:gridCol w:w="720"/>
        <w:gridCol w:w="3424"/>
      </w:tblGrid>
      <w:tr w:rsidR="00CA255A" w14:paraId="020D9FE8" w14:textId="77777777">
        <w:tc>
          <w:tcPr>
            <w:tcW w:w="3243" w:type="dxa"/>
            <w:shd w:val="clear" w:color="auto" w:fill="auto"/>
            <w:vAlign w:val="center"/>
          </w:tcPr>
          <w:p w14:paraId="69F6C1CB" w14:textId="77777777" w:rsidR="002510F4" w:rsidRDefault="002510F4">
            <w:pPr>
              <w:pStyle w:val="ElementHeadingGrey10"/>
              <w:snapToGrid w:val="0"/>
            </w:pPr>
          </w:p>
        </w:tc>
        <w:tc>
          <w:tcPr>
            <w:tcW w:w="3423" w:type="dxa"/>
            <w:shd w:val="clear" w:color="auto" w:fill="auto"/>
            <w:vAlign w:val="center"/>
          </w:tcPr>
          <w:p w14:paraId="3A757CF6" w14:textId="77777777" w:rsidR="002510F4" w:rsidRDefault="006725F1">
            <w:pPr>
              <w:pStyle w:val="ElementHeadingGrey10"/>
            </w:pPr>
            <w:r>
              <w:t xml:space="preserve">Holly </w:t>
            </w:r>
          </w:p>
        </w:tc>
        <w:tc>
          <w:tcPr>
            <w:tcW w:w="720" w:type="dxa"/>
            <w:shd w:val="clear" w:color="auto" w:fill="auto"/>
            <w:vAlign w:val="center"/>
          </w:tcPr>
          <w:p w14:paraId="4847B8A4" w14:textId="77777777" w:rsidR="002510F4" w:rsidRDefault="002510F4">
            <w:pPr>
              <w:pStyle w:val="ElementHeadingGrey10"/>
              <w:snapToGrid w:val="0"/>
            </w:pPr>
          </w:p>
        </w:tc>
        <w:tc>
          <w:tcPr>
            <w:tcW w:w="3424" w:type="dxa"/>
            <w:shd w:val="clear" w:color="auto" w:fill="auto"/>
            <w:vAlign w:val="center"/>
          </w:tcPr>
          <w:p w14:paraId="02834C2A" w14:textId="77777777" w:rsidR="002510F4" w:rsidRDefault="002510F4">
            <w:pPr>
              <w:pStyle w:val="ElementHeadingGrey10"/>
            </w:pPr>
          </w:p>
        </w:tc>
      </w:tr>
      <w:tr w:rsidR="00CA255A" w14:paraId="249082FB" w14:textId="77777777">
        <w:trPr>
          <w:trHeight w:hRule="exact" w:val="113"/>
        </w:trPr>
        <w:tc>
          <w:tcPr>
            <w:tcW w:w="3243" w:type="dxa"/>
            <w:shd w:val="clear" w:color="auto" w:fill="auto"/>
            <w:vAlign w:val="center"/>
          </w:tcPr>
          <w:p w14:paraId="5FBC470C" w14:textId="77777777" w:rsidR="002510F4" w:rsidRDefault="002510F4">
            <w:pPr>
              <w:pStyle w:val="ElementHeading"/>
              <w:snapToGrid w:val="0"/>
            </w:pPr>
          </w:p>
        </w:tc>
        <w:tc>
          <w:tcPr>
            <w:tcW w:w="3423" w:type="dxa"/>
            <w:tcBorders>
              <w:bottom w:val="single" w:sz="4" w:space="0" w:color="808080"/>
            </w:tcBorders>
            <w:shd w:val="clear" w:color="auto" w:fill="auto"/>
            <w:vAlign w:val="center"/>
          </w:tcPr>
          <w:p w14:paraId="54FE77F0" w14:textId="77777777" w:rsidR="002510F4" w:rsidRDefault="002510F4">
            <w:pPr>
              <w:pStyle w:val="ElementText"/>
              <w:snapToGrid w:val="0"/>
            </w:pPr>
          </w:p>
        </w:tc>
        <w:tc>
          <w:tcPr>
            <w:tcW w:w="720" w:type="dxa"/>
            <w:shd w:val="clear" w:color="auto" w:fill="auto"/>
            <w:vAlign w:val="center"/>
          </w:tcPr>
          <w:p w14:paraId="414C098E" w14:textId="77777777" w:rsidR="002510F4" w:rsidRDefault="002510F4">
            <w:pPr>
              <w:pStyle w:val="ElementText"/>
              <w:snapToGrid w:val="0"/>
            </w:pPr>
          </w:p>
        </w:tc>
        <w:tc>
          <w:tcPr>
            <w:tcW w:w="3424" w:type="dxa"/>
            <w:tcBorders>
              <w:bottom w:val="single" w:sz="4" w:space="0" w:color="808080"/>
            </w:tcBorders>
            <w:shd w:val="clear" w:color="auto" w:fill="auto"/>
            <w:vAlign w:val="center"/>
          </w:tcPr>
          <w:p w14:paraId="1D175E7C" w14:textId="77777777" w:rsidR="002510F4" w:rsidRDefault="002510F4">
            <w:pPr>
              <w:pStyle w:val="ElementHeading"/>
              <w:snapToGrid w:val="0"/>
            </w:pPr>
          </w:p>
        </w:tc>
      </w:tr>
      <w:tr w:rsidR="00CA255A" w14:paraId="225E0885" w14:textId="77777777">
        <w:trPr>
          <w:trHeight w:val="284"/>
        </w:trPr>
        <w:tc>
          <w:tcPr>
            <w:tcW w:w="3243" w:type="dxa"/>
            <w:shd w:val="clear" w:color="auto" w:fill="auto"/>
            <w:vAlign w:val="center"/>
          </w:tcPr>
          <w:p w14:paraId="56FD990B" w14:textId="77777777" w:rsidR="002510F4" w:rsidRDefault="006725F1">
            <w:pPr>
              <w:pStyle w:val="ElementHeading"/>
            </w:pPr>
            <w:r>
              <w:t>Phase</w:t>
            </w:r>
          </w:p>
        </w:tc>
        <w:tc>
          <w:tcPr>
            <w:tcW w:w="3423" w:type="dxa"/>
            <w:tcBorders>
              <w:top w:val="single" w:sz="4" w:space="0" w:color="808080"/>
              <w:left w:val="single" w:sz="4" w:space="0" w:color="808080"/>
              <w:bottom w:val="single" w:sz="4" w:space="0" w:color="808080"/>
            </w:tcBorders>
            <w:shd w:val="clear" w:color="auto" w:fill="auto"/>
            <w:vAlign w:val="center"/>
          </w:tcPr>
          <w:p w14:paraId="59E52E3C" w14:textId="77777777" w:rsidR="002510F4" w:rsidRDefault="006725F1">
            <w:pPr>
              <w:pStyle w:val="FadedElementTextLeft"/>
            </w:pPr>
            <w:r>
              <w:rPr>
                <w:rFonts w:eastAsia="Tahoma"/>
              </w:rPr>
              <w:t xml:space="preserve"> </w:t>
            </w:r>
            <w:r>
              <w:t>Not Recorded</w:t>
            </w:r>
          </w:p>
        </w:tc>
        <w:tc>
          <w:tcPr>
            <w:tcW w:w="720" w:type="dxa"/>
            <w:tcBorders>
              <w:left w:val="single" w:sz="4" w:space="0" w:color="808080"/>
            </w:tcBorders>
            <w:shd w:val="clear" w:color="auto" w:fill="auto"/>
            <w:vAlign w:val="center"/>
          </w:tcPr>
          <w:p w14:paraId="482B9B93" w14:textId="77777777" w:rsidR="002510F4" w:rsidRDefault="002510F4">
            <w:pPr>
              <w:pStyle w:val="ElementText"/>
              <w:snapToGrid w:val="0"/>
            </w:pPr>
          </w:p>
        </w:tc>
        <w:tc>
          <w:tcPr>
            <w:tcW w:w="342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FC1FD5" w14:textId="77777777" w:rsidR="002510F4" w:rsidRDefault="002510F4"/>
        </w:tc>
      </w:tr>
      <w:tr w:rsidR="00CA255A" w14:paraId="2C1BBC8D" w14:textId="77777777">
        <w:trPr>
          <w:trHeight w:hRule="exact" w:val="113"/>
        </w:trPr>
        <w:tc>
          <w:tcPr>
            <w:tcW w:w="3243" w:type="dxa"/>
            <w:shd w:val="clear" w:color="auto" w:fill="auto"/>
            <w:vAlign w:val="center"/>
          </w:tcPr>
          <w:p w14:paraId="0C799D80" w14:textId="77777777" w:rsidR="002510F4" w:rsidRDefault="002510F4">
            <w:pPr>
              <w:pStyle w:val="ElementHeading"/>
              <w:snapToGrid w:val="0"/>
            </w:pPr>
          </w:p>
        </w:tc>
        <w:tc>
          <w:tcPr>
            <w:tcW w:w="3423" w:type="dxa"/>
            <w:tcBorders>
              <w:bottom w:val="single" w:sz="4" w:space="0" w:color="808080"/>
            </w:tcBorders>
            <w:shd w:val="clear" w:color="auto" w:fill="auto"/>
            <w:vAlign w:val="center"/>
          </w:tcPr>
          <w:p w14:paraId="309C0068" w14:textId="77777777" w:rsidR="002510F4" w:rsidRDefault="002510F4">
            <w:pPr>
              <w:pStyle w:val="ElementText"/>
              <w:snapToGrid w:val="0"/>
            </w:pPr>
          </w:p>
        </w:tc>
        <w:tc>
          <w:tcPr>
            <w:tcW w:w="720" w:type="dxa"/>
            <w:shd w:val="clear" w:color="auto" w:fill="auto"/>
            <w:vAlign w:val="center"/>
          </w:tcPr>
          <w:p w14:paraId="6BC86581" w14:textId="77777777" w:rsidR="002510F4" w:rsidRDefault="002510F4">
            <w:pPr>
              <w:pStyle w:val="ElementText"/>
              <w:snapToGrid w:val="0"/>
            </w:pPr>
          </w:p>
        </w:tc>
        <w:tc>
          <w:tcPr>
            <w:tcW w:w="3424" w:type="dxa"/>
            <w:tcBorders>
              <w:bottom w:val="single" w:sz="4" w:space="0" w:color="808080"/>
            </w:tcBorders>
            <w:shd w:val="clear" w:color="auto" w:fill="auto"/>
            <w:vAlign w:val="center"/>
          </w:tcPr>
          <w:p w14:paraId="01EAE9E6" w14:textId="77777777" w:rsidR="002510F4" w:rsidRDefault="002510F4">
            <w:pPr>
              <w:pStyle w:val="ElementHeading"/>
              <w:snapToGrid w:val="0"/>
            </w:pPr>
          </w:p>
        </w:tc>
      </w:tr>
      <w:tr w:rsidR="00CA255A" w14:paraId="79F9A722" w14:textId="77777777">
        <w:trPr>
          <w:trHeight w:val="284"/>
        </w:trPr>
        <w:tc>
          <w:tcPr>
            <w:tcW w:w="3243" w:type="dxa"/>
            <w:shd w:val="clear" w:color="auto" w:fill="auto"/>
            <w:vAlign w:val="center"/>
          </w:tcPr>
          <w:p w14:paraId="3F1D3635" w14:textId="77777777" w:rsidR="002510F4" w:rsidRDefault="006725F1">
            <w:pPr>
              <w:pStyle w:val="ElementHeading"/>
            </w:pPr>
            <w:r>
              <w:t>Employer Contribution Rate</w:t>
            </w:r>
          </w:p>
        </w:tc>
        <w:tc>
          <w:tcPr>
            <w:tcW w:w="3423" w:type="dxa"/>
            <w:tcBorders>
              <w:top w:val="single" w:sz="4" w:space="0" w:color="808080"/>
              <w:left w:val="single" w:sz="4" w:space="0" w:color="808080"/>
              <w:bottom w:val="single" w:sz="4" w:space="0" w:color="808080"/>
            </w:tcBorders>
            <w:shd w:val="clear" w:color="auto" w:fill="auto"/>
            <w:vAlign w:val="center"/>
          </w:tcPr>
          <w:p w14:paraId="5EB55696" w14:textId="77777777" w:rsidR="002510F4" w:rsidRDefault="006725F1">
            <w:pPr>
              <w:pStyle w:val="FadedElementTextLeft"/>
            </w:pPr>
            <w:r>
              <w:rPr>
                <w:rFonts w:eastAsia="Tahoma"/>
              </w:rPr>
              <w:t xml:space="preserve"> </w:t>
            </w:r>
            <w:r>
              <w:t>Not Recorded</w:t>
            </w:r>
          </w:p>
        </w:tc>
        <w:tc>
          <w:tcPr>
            <w:tcW w:w="720" w:type="dxa"/>
            <w:tcBorders>
              <w:left w:val="single" w:sz="4" w:space="0" w:color="808080"/>
            </w:tcBorders>
            <w:shd w:val="clear" w:color="auto" w:fill="auto"/>
            <w:vAlign w:val="center"/>
          </w:tcPr>
          <w:p w14:paraId="6DC78F55" w14:textId="77777777" w:rsidR="002510F4" w:rsidRDefault="002510F4">
            <w:pPr>
              <w:pStyle w:val="ElementText"/>
              <w:snapToGrid w:val="0"/>
            </w:pPr>
          </w:p>
        </w:tc>
        <w:tc>
          <w:tcPr>
            <w:tcW w:w="342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BD29DBA" w14:textId="77777777" w:rsidR="002510F4" w:rsidRDefault="002510F4"/>
        </w:tc>
      </w:tr>
      <w:tr w:rsidR="00CA255A" w14:paraId="042FF491" w14:textId="77777777">
        <w:trPr>
          <w:trHeight w:hRule="exact" w:val="113"/>
        </w:trPr>
        <w:tc>
          <w:tcPr>
            <w:tcW w:w="3243" w:type="dxa"/>
            <w:shd w:val="clear" w:color="auto" w:fill="auto"/>
            <w:vAlign w:val="center"/>
          </w:tcPr>
          <w:p w14:paraId="798DB6E3" w14:textId="77777777" w:rsidR="002510F4" w:rsidRDefault="002510F4">
            <w:pPr>
              <w:pStyle w:val="ElementHeading"/>
              <w:snapToGrid w:val="0"/>
            </w:pPr>
          </w:p>
        </w:tc>
        <w:tc>
          <w:tcPr>
            <w:tcW w:w="3423" w:type="dxa"/>
            <w:tcBorders>
              <w:bottom w:val="single" w:sz="4" w:space="0" w:color="808080"/>
            </w:tcBorders>
            <w:shd w:val="clear" w:color="auto" w:fill="auto"/>
            <w:vAlign w:val="center"/>
          </w:tcPr>
          <w:p w14:paraId="4CAE2643" w14:textId="77777777" w:rsidR="002510F4" w:rsidRDefault="002510F4">
            <w:pPr>
              <w:pStyle w:val="ElementText"/>
              <w:snapToGrid w:val="0"/>
            </w:pPr>
          </w:p>
        </w:tc>
        <w:tc>
          <w:tcPr>
            <w:tcW w:w="720" w:type="dxa"/>
            <w:shd w:val="clear" w:color="auto" w:fill="auto"/>
            <w:vAlign w:val="center"/>
          </w:tcPr>
          <w:p w14:paraId="4FFEC5A9" w14:textId="77777777" w:rsidR="002510F4" w:rsidRDefault="002510F4">
            <w:pPr>
              <w:pStyle w:val="ElementText"/>
              <w:snapToGrid w:val="0"/>
            </w:pPr>
          </w:p>
        </w:tc>
        <w:tc>
          <w:tcPr>
            <w:tcW w:w="3424" w:type="dxa"/>
            <w:tcBorders>
              <w:bottom w:val="single" w:sz="4" w:space="0" w:color="808080"/>
            </w:tcBorders>
            <w:shd w:val="clear" w:color="auto" w:fill="auto"/>
            <w:vAlign w:val="center"/>
          </w:tcPr>
          <w:p w14:paraId="7BF1BEC1" w14:textId="77777777" w:rsidR="002510F4" w:rsidRDefault="002510F4">
            <w:pPr>
              <w:pStyle w:val="ElementHeading"/>
              <w:snapToGrid w:val="0"/>
            </w:pPr>
          </w:p>
        </w:tc>
      </w:tr>
      <w:tr w:rsidR="00CA255A" w14:paraId="3A5D748E" w14:textId="77777777">
        <w:trPr>
          <w:trHeight w:val="284"/>
        </w:trPr>
        <w:tc>
          <w:tcPr>
            <w:tcW w:w="3243" w:type="dxa"/>
            <w:shd w:val="clear" w:color="auto" w:fill="auto"/>
            <w:vAlign w:val="center"/>
          </w:tcPr>
          <w:p w14:paraId="3EC61B4B" w14:textId="77777777" w:rsidR="002510F4" w:rsidRDefault="006725F1">
            <w:pPr>
              <w:pStyle w:val="ElementHeading"/>
            </w:pPr>
            <w:r>
              <w:t>Employee Contributions (Post-Tax)</w:t>
            </w:r>
          </w:p>
        </w:tc>
        <w:tc>
          <w:tcPr>
            <w:tcW w:w="3423" w:type="dxa"/>
            <w:tcBorders>
              <w:top w:val="single" w:sz="4" w:space="0" w:color="808080"/>
              <w:left w:val="single" w:sz="4" w:space="0" w:color="808080"/>
              <w:bottom w:val="single" w:sz="4" w:space="0" w:color="808080"/>
            </w:tcBorders>
            <w:shd w:val="clear" w:color="auto" w:fill="auto"/>
            <w:vAlign w:val="center"/>
          </w:tcPr>
          <w:p w14:paraId="5111E410" w14:textId="77777777" w:rsidR="002510F4" w:rsidRDefault="006725F1">
            <w:pPr>
              <w:pStyle w:val="FadedElementTextLeft"/>
            </w:pPr>
            <w:r>
              <w:rPr>
                <w:rFonts w:eastAsia="Tahoma"/>
              </w:rPr>
              <w:t xml:space="preserve"> </w:t>
            </w:r>
            <w:r>
              <w:t>Not Recorded</w:t>
            </w:r>
          </w:p>
        </w:tc>
        <w:tc>
          <w:tcPr>
            <w:tcW w:w="720" w:type="dxa"/>
            <w:tcBorders>
              <w:left w:val="single" w:sz="4" w:space="0" w:color="808080"/>
            </w:tcBorders>
            <w:shd w:val="clear" w:color="auto" w:fill="auto"/>
            <w:vAlign w:val="center"/>
          </w:tcPr>
          <w:p w14:paraId="36670F28" w14:textId="77777777" w:rsidR="002510F4" w:rsidRDefault="002510F4">
            <w:pPr>
              <w:pStyle w:val="ElementText"/>
              <w:snapToGrid w:val="0"/>
            </w:pPr>
          </w:p>
        </w:tc>
        <w:tc>
          <w:tcPr>
            <w:tcW w:w="342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ABD471A" w14:textId="77777777" w:rsidR="002510F4" w:rsidRDefault="002510F4"/>
        </w:tc>
      </w:tr>
      <w:tr w:rsidR="00CA255A" w14:paraId="1A48CBB9" w14:textId="77777777">
        <w:trPr>
          <w:trHeight w:hRule="exact" w:val="113"/>
        </w:trPr>
        <w:tc>
          <w:tcPr>
            <w:tcW w:w="3243" w:type="dxa"/>
            <w:shd w:val="clear" w:color="auto" w:fill="auto"/>
            <w:vAlign w:val="center"/>
          </w:tcPr>
          <w:p w14:paraId="2E4D49B3" w14:textId="77777777" w:rsidR="002510F4" w:rsidRDefault="002510F4">
            <w:pPr>
              <w:pStyle w:val="ElementHeading"/>
              <w:snapToGrid w:val="0"/>
            </w:pPr>
          </w:p>
        </w:tc>
        <w:tc>
          <w:tcPr>
            <w:tcW w:w="3423" w:type="dxa"/>
            <w:tcBorders>
              <w:bottom w:val="single" w:sz="4" w:space="0" w:color="808080"/>
            </w:tcBorders>
            <w:shd w:val="clear" w:color="auto" w:fill="auto"/>
            <w:vAlign w:val="center"/>
          </w:tcPr>
          <w:p w14:paraId="661110E5" w14:textId="77777777" w:rsidR="002510F4" w:rsidRDefault="002510F4">
            <w:pPr>
              <w:pStyle w:val="ElementText"/>
              <w:snapToGrid w:val="0"/>
            </w:pPr>
          </w:p>
        </w:tc>
        <w:tc>
          <w:tcPr>
            <w:tcW w:w="720" w:type="dxa"/>
            <w:shd w:val="clear" w:color="auto" w:fill="auto"/>
            <w:vAlign w:val="center"/>
          </w:tcPr>
          <w:p w14:paraId="37C21C39" w14:textId="77777777" w:rsidR="002510F4" w:rsidRDefault="002510F4">
            <w:pPr>
              <w:pStyle w:val="ElementText"/>
              <w:snapToGrid w:val="0"/>
            </w:pPr>
          </w:p>
        </w:tc>
        <w:tc>
          <w:tcPr>
            <w:tcW w:w="3424" w:type="dxa"/>
            <w:tcBorders>
              <w:bottom w:val="single" w:sz="4" w:space="0" w:color="808080"/>
            </w:tcBorders>
            <w:shd w:val="clear" w:color="auto" w:fill="auto"/>
            <w:vAlign w:val="center"/>
          </w:tcPr>
          <w:p w14:paraId="2CC19A4A" w14:textId="77777777" w:rsidR="002510F4" w:rsidRDefault="002510F4">
            <w:pPr>
              <w:pStyle w:val="ElementHeading"/>
              <w:snapToGrid w:val="0"/>
            </w:pPr>
          </w:p>
        </w:tc>
      </w:tr>
      <w:tr w:rsidR="00CA255A" w14:paraId="55FE4DC7" w14:textId="77777777">
        <w:trPr>
          <w:trHeight w:val="284"/>
        </w:trPr>
        <w:tc>
          <w:tcPr>
            <w:tcW w:w="3243" w:type="dxa"/>
            <w:shd w:val="clear" w:color="auto" w:fill="auto"/>
            <w:vAlign w:val="center"/>
          </w:tcPr>
          <w:p w14:paraId="75BC2C94" w14:textId="77777777" w:rsidR="002510F4" w:rsidRDefault="006725F1">
            <w:pPr>
              <w:pStyle w:val="ElementHeading"/>
            </w:pPr>
            <w:r>
              <w:t>Employee Contributions (Pre-Tax)</w:t>
            </w:r>
          </w:p>
        </w:tc>
        <w:tc>
          <w:tcPr>
            <w:tcW w:w="3423" w:type="dxa"/>
            <w:tcBorders>
              <w:top w:val="single" w:sz="4" w:space="0" w:color="808080"/>
              <w:left w:val="single" w:sz="4" w:space="0" w:color="808080"/>
              <w:bottom w:val="single" w:sz="4" w:space="0" w:color="808080"/>
            </w:tcBorders>
            <w:shd w:val="clear" w:color="auto" w:fill="auto"/>
            <w:vAlign w:val="center"/>
          </w:tcPr>
          <w:p w14:paraId="4F0728B2" w14:textId="77777777" w:rsidR="002510F4" w:rsidRDefault="006725F1">
            <w:pPr>
              <w:pStyle w:val="FadedElementTextLeft"/>
            </w:pPr>
            <w:r>
              <w:rPr>
                <w:rFonts w:eastAsia="Tahoma"/>
              </w:rPr>
              <w:t xml:space="preserve"> </w:t>
            </w:r>
            <w:r>
              <w:t>Not Recorded</w:t>
            </w:r>
          </w:p>
        </w:tc>
        <w:tc>
          <w:tcPr>
            <w:tcW w:w="720" w:type="dxa"/>
            <w:tcBorders>
              <w:left w:val="single" w:sz="4" w:space="0" w:color="808080"/>
            </w:tcBorders>
            <w:shd w:val="clear" w:color="auto" w:fill="auto"/>
            <w:vAlign w:val="center"/>
          </w:tcPr>
          <w:p w14:paraId="60B1031D" w14:textId="77777777" w:rsidR="002510F4" w:rsidRDefault="002510F4">
            <w:pPr>
              <w:pStyle w:val="ElementText"/>
              <w:snapToGrid w:val="0"/>
            </w:pPr>
          </w:p>
        </w:tc>
        <w:tc>
          <w:tcPr>
            <w:tcW w:w="342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D15032" w14:textId="77777777" w:rsidR="002510F4" w:rsidRDefault="002510F4"/>
        </w:tc>
      </w:tr>
    </w:tbl>
    <w:p w14:paraId="17FAAD4E" w14:textId="77777777" w:rsidR="002510F4" w:rsidRDefault="002510F4">
      <w:pPr>
        <w:rPr>
          <w:highlight w:val="red"/>
        </w:rPr>
      </w:pPr>
    </w:p>
    <w:p w14:paraId="06D743EF" w14:textId="77777777" w:rsidR="002510F4" w:rsidRDefault="002510F4">
      <w:pPr>
        <w:rPr>
          <w:highlight w:val="red"/>
        </w:rPr>
      </w:pPr>
    </w:p>
    <w:p w14:paraId="0B55DCF4" w14:textId="77777777" w:rsidR="002510F4" w:rsidRDefault="006725F1">
      <w:pPr>
        <w:pStyle w:val="Heading2"/>
      </w:pPr>
      <w:r>
        <w:t>Accumulation / Defined Benefit Funds</w:t>
      </w:r>
    </w:p>
    <w:p w14:paraId="780A27CC" w14:textId="77777777" w:rsidR="002510F4" w:rsidRDefault="002510F4">
      <w:pPr>
        <w:pStyle w:val="Spacer4"/>
        <w:rPr>
          <w:highlight w:val="red"/>
        </w:rPr>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440"/>
        <w:gridCol w:w="3522"/>
        <w:gridCol w:w="1275"/>
        <w:gridCol w:w="709"/>
        <w:gridCol w:w="992"/>
        <w:gridCol w:w="709"/>
        <w:gridCol w:w="992"/>
        <w:gridCol w:w="1171"/>
        <w:gridCol w:w="10"/>
      </w:tblGrid>
      <w:tr w:rsidR="00CA255A" w14:paraId="7139AA62" w14:textId="77777777">
        <w:trPr>
          <w:gridAfter w:val="1"/>
          <w:wAfter w:w="10" w:type="dxa"/>
          <w:trHeight w:val="284"/>
        </w:trPr>
        <w:tc>
          <w:tcPr>
            <w:tcW w:w="1440" w:type="dxa"/>
            <w:shd w:val="clear" w:color="auto" w:fill="auto"/>
            <w:vAlign w:val="center"/>
          </w:tcPr>
          <w:p w14:paraId="38A5AEED" w14:textId="77777777" w:rsidR="002510F4" w:rsidRDefault="006725F1">
            <w:pPr>
              <w:pStyle w:val="ElementHeadingGrey"/>
            </w:pPr>
            <w:r>
              <w:t>Owner</w:t>
            </w:r>
          </w:p>
        </w:tc>
        <w:tc>
          <w:tcPr>
            <w:tcW w:w="3522" w:type="dxa"/>
            <w:shd w:val="clear" w:color="auto" w:fill="auto"/>
            <w:vAlign w:val="center"/>
          </w:tcPr>
          <w:p w14:paraId="473490A4" w14:textId="77777777" w:rsidR="002510F4" w:rsidRDefault="006725F1">
            <w:pPr>
              <w:pStyle w:val="ElementHeadingGrey"/>
            </w:pPr>
            <w:r>
              <w:t>Description</w:t>
            </w:r>
          </w:p>
        </w:tc>
        <w:tc>
          <w:tcPr>
            <w:tcW w:w="1275" w:type="dxa"/>
            <w:shd w:val="clear" w:color="auto" w:fill="auto"/>
            <w:vAlign w:val="center"/>
          </w:tcPr>
          <w:p w14:paraId="469DB58D" w14:textId="77777777" w:rsidR="002510F4" w:rsidRDefault="006725F1">
            <w:pPr>
              <w:pStyle w:val="ElementHeadingGrey"/>
              <w:jc w:val="center"/>
            </w:pPr>
            <w:r>
              <w:t>Date of Balance</w:t>
            </w:r>
          </w:p>
        </w:tc>
        <w:tc>
          <w:tcPr>
            <w:tcW w:w="1701" w:type="dxa"/>
            <w:gridSpan w:val="2"/>
            <w:shd w:val="clear" w:color="auto" w:fill="auto"/>
            <w:vAlign w:val="center"/>
          </w:tcPr>
          <w:p w14:paraId="2B4AB120" w14:textId="77777777" w:rsidR="002510F4" w:rsidRDefault="006725F1">
            <w:pPr>
              <w:pStyle w:val="ElementHeadingGreyCentered"/>
            </w:pPr>
            <w:r>
              <w:t>Taxable Component</w:t>
            </w:r>
          </w:p>
        </w:tc>
        <w:tc>
          <w:tcPr>
            <w:tcW w:w="1701" w:type="dxa"/>
            <w:gridSpan w:val="2"/>
            <w:shd w:val="clear" w:color="auto" w:fill="auto"/>
            <w:vAlign w:val="center"/>
          </w:tcPr>
          <w:p w14:paraId="6B79D65D" w14:textId="77777777" w:rsidR="002510F4" w:rsidRDefault="006725F1">
            <w:pPr>
              <w:pStyle w:val="ElementHeadingGreyCentered"/>
            </w:pPr>
            <w:r>
              <w:t>Tax Free Component</w:t>
            </w:r>
          </w:p>
        </w:tc>
        <w:tc>
          <w:tcPr>
            <w:tcW w:w="1171" w:type="dxa"/>
            <w:shd w:val="clear" w:color="auto" w:fill="auto"/>
            <w:vAlign w:val="center"/>
          </w:tcPr>
          <w:p w14:paraId="3C21A166" w14:textId="77777777" w:rsidR="002510F4" w:rsidRDefault="006725F1">
            <w:pPr>
              <w:pStyle w:val="ElementHeadingGreyCentered"/>
            </w:pPr>
            <w:r>
              <w:t>Total Balance</w:t>
            </w:r>
          </w:p>
        </w:tc>
      </w:tr>
      <w:tr w:rsidR="00CA255A" w14:paraId="1664D5A9"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4C4A53C2" w14:textId="77777777" w:rsidR="002510F4" w:rsidRDefault="006725F1">
            <w:pPr>
              <w:pStyle w:val="ElementText"/>
            </w:pPr>
            <w:r>
              <w:t xml:space="preserve">Holly </w:t>
            </w:r>
          </w:p>
        </w:tc>
        <w:tc>
          <w:tcPr>
            <w:tcW w:w="3522" w:type="dxa"/>
            <w:tcBorders>
              <w:top w:val="single" w:sz="4" w:space="0" w:color="808080"/>
              <w:left w:val="single" w:sz="4" w:space="0" w:color="808080"/>
              <w:bottom w:val="single" w:sz="4" w:space="0" w:color="808080"/>
            </w:tcBorders>
            <w:shd w:val="clear" w:color="auto" w:fill="auto"/>
            <w:vAlign w:val="center"/>
          </w:tcPr>
          <w:p w14:paraId="5A7C1184" w14:textId="77777777" w:rsidR="002510F4" w:rsidRDefault="006725F1">
            <w:pPr>
              <w:pStyle w:val="ElementText"/>
            </w:pPr>
            <w:r>
              <w:t>IOOF Pursuit Select Personal Super - Consultum (as of 1 July 2018)</w:t>
            </w:r>
          </w:p>
        </w:tc>
        <w:tc>
          <w:tcPr>
            <w:tcW w:w="1275" w:type="dxa"/>
            <w:tcBorders>
              <w:top w:val="single" w:sz="4" w:space="0" w:color="808080"/>
              <w:left w:val="single" w:sz="4" w:space="0" w:color="808080"/>
              <w:bottom w:val="single" w:sz="4" w:space="0" w:color="808080"/>
            </w:tcBorders>
            <w:shd w:val="clear" w:color="auto" w:fill="auto"/>
            <w:vAlign w:val="center"/>
          </w:tcPr>
          <w:p w14:paraId="64B8DF33" w14:textId="77777777" w:rsidR="002510F4" w:rsidRDefault="006725F1">
            <w:pPr>
              <w:pStyle w:val="ElementText"/>
              <w:jc w:val="center"/>
            </w:pPr>
            <w:r>
              <w:t>24 Jun 2021</w:t>
            </w:r>
          </w:p>
        </w:tc>
        <w:tc>
          <w:tcPr>
            <w:tcW w:w="709" w:type="dxa"/>
            <w:tcBorders>
              <w:top w:val="single" w:sz="4" w:space="0" w:color="808080"/>
              <w:left w:val="single" w:sz="4" w:space="0" w:color="808080"/>
              <w:bottom w:val="single" w:sz="4" w:space="0" w:color="808080"/>
            </w:tcBorders>
            <w:shd w:val="clear" w:color="auto" w:fill="auto"/>
            <w:vAlign w:val="center"/>
          </w:tcPr>
          <w:p w14:paraId="23579719" w14:textId="77777777" w:rsidR="002510F4" w:rsidRDefault="006725F1">
            <w:pPr>
              <w:pStyle w:val="ElementText"/>
              <w:jc w:val="center"/>
            </w:pPr>
            <w:r>
              <w:t>100%</w:t>
            </w:r>
          </w:p>
        </w:tc>
        <w:tc>
          <w:tcPr>
            <w:tcW w:w="992" w:type="dxa"/>
            <w:tcBorders>
              <w:top w:val="single" w:sz="4" w:space="0" w:color="808080"/>
              <w:left w:val="single" w:sz="4" w:space="0" w:color="808080"/>
              <w:bottom w:val="single" w:sz="4" w:space="0" w:color="808080"/>
            </w:tcBorders>
            <w:shd w:val="clear" w:color="auto" w:fill="auto"/>
            <w:vAlign w:val="center"/>
          </w:tcPr>
          <w:p w14:paraId="724C5F50" w14:textId="77777777" w:rsidR="002510F4" w:rsidRDefault="006725F1">
            <w:pPr>
              <w:pStyle w:val="ElementText"/>
              <w:jc w:val="center"/>
            </w:pPr>
            <w:r>
              <w:t>$221,148</w:t>
            </w:r>
          </w:p>
        </w:tc>
        <w:tc>
          <w:tcPr>
            <w:tcW w:w="709" w:type="dxa"/>
            <w:tcBorders>
              <w:top w:val="single" w:sz="4" w:space="0" w:color="808080"/>
              <w:left w:val="single" w:sz="4" w:space="0" w:color="808080"/>
              <w:bottom w:val="single" w:sz="4" w:space="0" w:color="808080"/>
            </w:tcBorders>
            <w:shd w:val="clear" w:color="auto" w:fill="auto"/>
            <w:vAlign w:val="center"/>
          </w:tcPr>
          <w:p w14:paraId="76F179F8" w14:textId="77777777" w:rsidR="002510F4" w:rsidRDefault="002510F4"/>
        </w:tc>
        <w:tc>
          <w:tcPr>
            <w:tcW w:w="992" w:type="dxa"/>
            <w:tcBorders>
              <w:top w:val="single" w:sz="4" w:space="0" w:color="808080"/>
              <w:left w:val="single" w:sz="4" w:space="0" w:color="808080"/>
              <w:bottom w:val="single" w:sz="4" w:space="0" w:color="808080"/>
            </w:tcBorders>
            <w:shd w:val="clear" w:color="auto" w:fill="auto"/>
            <w:vAlign w:val="center"/>
          </w:tcPr>
          <w:p w14:paraId="28E10D51" w14:textId="77777777" w:rsidR="002510F4" w:rsidRDefault="002510F4"/>
        </w:tc>
        <w:tc>
          <w:tcPr>
            <w:tcW w:w="118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CC89765" w14:textId="77777777" w:rsidR="002510F4" w:rsidRDefault="006725F1">
            <w:pPr>
              <w:pStyle w:val="ElementText"/>
              <w:jc w:val="right"/>
            </w:pPr>
            <w:r>
              <w:t>$221,148</w:t>
            </w:r>
          </w:p>
        </w:tc>
      </w:tr>
      <w:tr w:rsidR="00CA255A" w14:paraId="412BDC30" w14:textId="77777777">
        <w:trPr>
          <w:trHeight w:val="284"/>
        </w:trPr>
        <w:tc>
          <w:tcPr>
            <w:tcW w:w="9639" w:type="dxa"/>
            <w:gridSpan w:val="7"/>
            <w:tcBorders>
              <w:top w:val="single" w:sz="4" w:space="0" w:color="808080"/>
              <w:left w:val="single" w:sz="4" w:space="0" w:color="808080"/>
              <w:bottom w:val="single" w:sz="4" w:space="0" w:color="808080"/>
            </w:tcBorders>
            <w:shd w:val="clear" w:color="auto" w:fill="D9D9D9"/>
            <w:vAlign w:val="center"/>
          </w:tcPr>
          <w:p w14:paraId="35657150" w14:textId="77777777" w:rsidR="002510F4" w:rsidRDefault="006725F1">
            <w:pPr>
              <w:pStyle w:val="ElementText"/>
              <w:jc w:val="right"/>
            </w:pPr>
            <w:r>
              <w:rPr>
                <w:b/>
                <w:bCs/>
              </w:rPr>
              <w:t>Total (Holly ):</w:t>
            </w:r>
          </w:p>
        </w:tc>
        <w:tc>
          <w:tcPr>
            <w:tcW w:w="1181"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tcPr>
          <w:p w14:paraId="0FB8D764" w14:textId="77777777" w:rsidR="002510F4" w:rsidRDefault="006725F1">
            <w:pPr>
              <w:pStyle w:val="ElementText"/>
              <w:jc w:val="right"/>
            </w:pPr>
            <w:r>
              <w:rPr>
                <w:b/>
              </w:rPr>
              <w:t>$221,148</w:t>
            </w:r>
          </w:p>
        </w:tc>
      </w:tr>
    </w:tbl>
    <w:p w14:paraId="4AAAF481" w14:textId="77777777" w:rsidR="002510F4" w:rsidRDefault="002510F4">
      <w:pPr>
        <w:rPr>
          <w:highlight w:val="red"/>
        </w:rPr>
      </w:pPr>
    </w:p>
    <w:p w14:paraId="1B72D541" w14:textId="77777777" w:rsidR="002510F4" w:rsidRDefault="002510F4">
      <w:pPr>
        <w:rPr>
          <w:highlight w:val="red"/>
        </w:rPr>
      </w:pPr>
    </w:p>
    <w:p w14:paraId="1F6BD0AB" w14:textId="77777777" w:rsidR="002510F4" w:rsidRDefault="006725F1">
      <w:pPr>
        <w:pStyle w:val="Heading2"/>
      </w:pPr>
      <w:r>
        <w:t>Retirement Income Streams</w:t>
      </w: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440"/>
        <w:gridCol w:w="3522"/>
        <w:gridCol w:w="1275"/>
        <w:gridCol w:w="1143"/>
        <w:gridCol w:w="1129"/>
        <w:gridCol w:w="1130"/>
        <w:gridCol w:w="1171"/>
        <w:gridCol w:w="10"/>
      </w:tblGrid>
      <w:tr w:rsidR="00CA255A" w14:paraId="186E64E0" w14:textId="77777777">
        <w:trPr>
          <w:gridAfter w:val="1"/>
          <w:wAfter w:w="10" w:type="dxa"/>
          <w:trHeight w:val="284"/>
        </w:trPr>
        <w:tc>
          <w:tcPr>
            <w:tcW w:w="1440" w:type="dxa"/>
            <w:shd w:val="clear" w:color="auto" w:fill="auto"/>
            <w:vAlign w:val="center"/>
          </w:tcPr>
          <w:p w14:paraId="0630F07D" w14:textId="77777777" w:rsidR="002510F4" w:rsidRDefault="006725F1">
            <w:pPr>
              <w:pStyle w:val="ElementHeadingGrey"/>
            </w:pPr>
            <w:r>
              <w:t>Owner</w:t>
            </w:r>
          </w:p>
        </w:tc>
        <w:tc>
          <w:tcPr>
            <w:tcW w:w="3522" w:type="dxa"/>
            <w:shd w:val="clear" w:color="auto" w:fill="auto"/>
            <w:vAlign w:val="center"/>
          </w:tcPr>
          <w:p w14:paraId="1E86A003" w14:textId="77777777" w:rsidR="002510F4" w:rsidRDefault="006725F1">
            <w:pPr>
              <w:pStyle w:val="ElementHeadingGrey"/>
            </w:pPr>
            <w:r>
              <w:t>Description</w:t>
            </w:r>
          </w:p>
        </w:tc>
        <w:tc>
          <w:tcPr>
            <w:tcW w:w="1275" w:type="dxa"/>
            <w:shd w:val="clear" w:color="auto" w:fill="auto"/>
            <w:vAlign w:val="center"/>
          </w:tcPr>
          <w:p w14:paraId="2DB55A33" w14:textId="77777777" w:rsidR="002510F4" w:rsidRDefault="006725F1">
            <w:pPr>
              <w:pStyle w:val="ElementHeadingGrey"/>
              <w:jc w:val="right"/>
            </w:pPr>
            <w:r>
              <w:t>Balance</w:t>
            </w:r>
          </w:p>
        </w:tc>
        <w:tc>
          <w:tcPr>
            <w:tcW w:w="1143" w:type="dxa"/>
            <w:shd w:val="clear" w:color="auto" w:fill="auto"/>
            <w:vAlign w:val="center"/>
          </w:tcPr>
          <w:p w14:paraId="21521877" w14:textId="77777777" w:rsidR="002510F4" w:rsidRDefault="006725F1">
            <w:pPr>
              <w:pStyle w:val="ElementHeadingGreyCentered"/>
              <w:jc w:val="right"/>
            </w:pPr>
            <w:r>
              <w:t>Tax Free Portion</w:t>
            </w:r>
          </w:p>
        </w:tc>
        <w:tc>
          <w:tcPr>
            <w:tcW w:w="1129" w:type="dxa"/>
            <w:shd w:val="clear" w:color="auto" w:fill="auto"/>
            <w:vAlign w:val="center"/>
          </w:tcPr>
          <w:p w14:paraId="65816113" w14:textId="77777777" w:rsidR="002510F4" w:rsidRDefault="006725F1">
            <w:pPr>
              <w:pStyle w:val="ElementHeadingGreyCentered"/>
              <w:jc w:val="right"/>
            </w:pPr>
            <w:r>
              <w:t>Payment</w:t>
            </w:r>
          </w:p>
          <w:p w14:paraId="2F75F98F" w14:textId="77777777" w:rsidR="002510F4" w:rsidRDefault="006725F1">
            <w:pPr>
              <w:pStyle w:val="ElementHeadingGreyCentered"/>
              <w:jc w:val="right"/>
            </w:pPr>
            <w:r>
              <w:t>Type</w:t>
            </w:r>
          </w:p>
        </w:tc>
        <w:tc>
          <w:tcPr>
            <w:tcW w:w="1130" w:type="dxa"/>
            <w:shd w:val="clear" w:color="auto" w:fill="auto"/>
            <w:vAlign w:val="center"/>
          </w:tcPr>
          <w:p w14:paraId="5BF3ACC1" w14:textId="77777777" w:rsidR="002510F4" w:rsidRDefault="006725F1">
            <w:pPr>
              <w:pStyle w:val="ElementHeadingGreyCentered"/>
              <w:jc w:val="right"/>
            </w:pPr>
            <w:r>
              <w:t>Payment Amount</w:t>
            </w:r>
          </w:p>
        </w:tc>
        <w:tc>
          <w:tcPr>
            <w:tcW w:w="1171" w:type="dxa"/>
            <w:shd w:val="clear" w:color="auto" w:fill="auto"/>
            <w:vAlign w:val="center"/>
          </w:tcPr>
          <w:p w14:paraId="2E373EBB" w14:textId="77777777" w:rsidR="002510F4" w:rsidRDefault="006725F1">
            <w:pPr>
              <w:pStyle w:val="ElementHeadingGreyCentered"/>
              <w:jc w:val="right"/>
            </w:pPr>
            <w:r>
              <w:t>C’Link Deductible</w:t>
            </w:r>
          </w:p>
        </w:tc>
      </w:tr>
      <w:tr w:rsidR="00CA255A" w14:paraId="28D31060"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5E20B027" w14:textId="77777777" w:rsidR="002510F4" w:rsidRDefault="006725F1">
            <w:pPr>
              <w:pStyle w:val="FadedElementTextLeft"/>
            </w:pPr>
            <w:r>
              <w:t>None Recorded</w:t>
            </w:r>
          </w:p>
        </w:tc>
        <w:tc>
          <w:tcPr>
            <w:tcW w:w="3522" w:type="dxa"/>
            <w:tcBorders>
              <w:top w:val="single" w:sz="4" w:space="0" w:color="808080"/>
              <w:left w:val="single" w:sz="4" w:space="0" w:color="808080"/>
              <w:bottom w:val="single" w:sz="4" w:space="0" w:color="808080"/>
            </w:tcBorders>
            <w:shd w:val="clear" w:color="auto" w:fill="auto"/>
            <w:vAlign w:val="center"/>
          </w:tcPr>
          <w:p w14:paraId="2712ACA6" w14:textId="77777777" w:rsidR="002510F4" w:rsidRDefault="002510F4">
            <w:pPr>
              <w:pStyle w:val="ElementText"/>
              <w:snapToGrid w:val="0"/>
            </w:pPr>
          </w:p>
        </w:tc>
        <w:tc>
          <w:tcPr>
            <w:tcW w:w="1275" w:type="dxa"/>
            <w:tcBorders>
              <w:top w:val="single" w:sz="4" w:space="0" w:color="808080"/>
              <w:left w:val="single" w:sz="4" w:space="0" w:color="808080"/>
              <w:bottom w:val="single" w:sz="4" w:space="0" w:color="808080"/>
            </w:tcBorders>
            <w:shd w:val="clear" w:color="auto" w:fill="auto"/>
            <w:vAlign w:val="center"/>
          </w:tcPr>
          <w:p w14:paraId="1276260A" w14:textId="77777777" w:rsidR="002510F4" w:rsidRDefault="002510F4">
            <w:pPr>
              <w:pStyle w:val="ElementText"/>
              <w:snapToGrid w:val="0"/>
              <w:jc w:val="right"/>
            </w:pPr>
          </w:p>
        </w:tc>
        <w:tc>
          <w:tcPr>
            <w:tcW w:w="1143" w:type="dxa"/>
            <w:tcBorders>
              <w:top w:val="single" w:sz="4" w:space="0" w:color="808080"/>
              <w:left w:val="single" w:sz="4" w:space="0" w:color="808080"/>
              <w:bottom w:val="single" w:sz="4" w:space="0" w:color="808080"/>
            </w:tcBorders>
            <w:shd w:val="clear" w:color="auto" w:fill="auto"/>
            <w:vAlign w:val="center"/>
          </w:tcPr>
          <w:p w14:paraId="599DF6EB" w14:textId="77777777" w:rsidR="002510F4" w:rsidRDefault="002510F4">
            <w:pPr>
              <w:pStyle w:val="ElementText"/>
              <w:snapToGrid w:val="0"/>
              <w:jc w:val="right"/>
            </w:pPr>
          </w:p>
        </w:tc>
        <w:tc>
          <w:tcPr>
            <w:tcW w:w="1129" w:type="dxa"/>
            <w:tcBorders>
              <w:top w:val="single" w:sz="4" w:space="0" w:color="808080"/>
              <w:left w:val="single" w:sz="4" w:space="0" w:color="808080"/>
              <w:bottom w:val="single" w:sz="4" w:space="0" w:color="808080"/>
            </w:tcBorders>
            <w:shd w:val="clear" w:color="auto" w:fill="auto"/>
            <w:vAlign w:val="center"/>
          </w:tcPr>
          <w:p w14:paraId="1C16726F" w14:textId="77777777" w:rsidR="002510F4" w:rsidRDefault="002510F4">
            <w:pPr>
              <w:pStyle w:val="ElementText"/>
              <w:snapToGrid w:val="0"/>
              <w:jc w:val="right"/>
            </w:pPr>
          </w:p>
        </w:tc>
        <w:tc>
          <w:tcPr>
            <w:tcW w:w="1130" w:type="dxa"/>
            <w:tcBorders>
              <w:top w:val="single" w:sz="4" w:space="0" w:color="808080"/>
              <w:left w:val="single" w:sz="4" w:space="0" w:color="808080"/>
              <w:bottom w:val="single" w:sz="4" w:space="0" w:color="808080"/>
            </w:tcBorders>
            <w:shd w:val="clear" w:color="auto" w:fill="auto"/>
            <w:vAlign w:val="center"/>
          </w:tcPr>
          <w:p w14:paraId="2430D6BB" w14:textId="77777777" w:rsidR="002510F4" w:rsidRDefault="002510F4">
            <w:pPr>
              <w:pStyle w:val="ElementText"/>
              <w:snapToGrid w:val="0"/>
              <w:jc w:val="right"/>
            </w:pPr>
          </w:p>
        </w:tc>
        <w:tc>
          <w:tcPr>
            <w:tcW w:w="118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00AA8593" w14:textId="77777777" w:rsidR="002510F4" w:rsidRDefault="002510F4">
            <w:pPr>
              <w:pStyle w:val="ElementText"/>
              <w:snapToGrid w:val="0"/>
              <w:jc w:val="right"/>
            </w:pPr>
          </w:p>
        </w:tc>
      </w:tr>
      <w:tr w:rsidR="00CA255A" w14:paraId="33EE49F6"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442800A7" w14:textId="77777777" w:rsidR="002510F4" w:rsidRDefault="002510F4">
            <w:pPr>
              <w:pStyle w:val="ElementText"/>
              <w:snapToGrid w:val="0"/>
            </w:pPr>
          </w:p>
        </w:tc>
        <w:tc>
          <w:tcPr>
            <w:tcW w:w="3522" w:type="dxa"/>
            <w:tcBorders>
              <w:top w:val="single" w:sz="4" w:space="0" w:color="808080"/>
              <w:left w:val="single" w:sz="4" w:space="0" w:color="808080"/>
              <w:bottom w:val="single" w:sz="4" w:space="0" w:color="808080"/>
            </w:tcBorders>
            <w:shd w:val="clear" w:color="auto" w:fill="auto"/>
            <w:vAlign w:val="center"/>
          </w:tcPr>
          <w:p w14:paraId="4DADDA7A" w14:textId="77777777" w:rsidR="002510F4" w:rsidRDefault="002510F4">
            <w:pPr>
              <w:pStyle w:val="ElementText"/>
              <w:snapToGrid w:val="0"/>
            </w:pPr>
          </w:p>
        </w:tc>
        <w:tc>
          <w:tcPr>
            <w:tcW w:w="1275" w:type="dxa"/>
            <w:tcBorders>
              <w:top w:val="single" w:sz="4" w:space="0" w:color="808080"/>
              <w:left w:val="single" w:sz="4" w:space="0" w:color="808080"/>
              <w:bottom w:val="single" w:sz="4" w:space="0" w:color="808080"/>
            </w:tcBorders>
            <w:shd w:val="clear" w:color="auto" w:fill="auto"/>
            <w:vAlign w:val="center"/>
          </w:tcPr>
          <w:p w14:paraId="21A34759" w14:textId="77777777" w:rsidR="002510F4" w:rsidRDefault="002510F4">
            <w:pPr>
              <w:pStyle w:val="ElementText"/>
              <w:snapToGrid w:val="0"/>
              <w:jc w:val="right"/>
            </w:pPr>
          </w:p>
        </w:tc>
        <w:tc>
          <w:tcPr>
            <w:tcW w:w="1143" w:type="dxa"/>
            <w:tcBorders>
              <w:top w:val="single" w:sz="4" w:space="0" w:color="808080"/>
              <w:left w:val="single" w:sz="4" w:space="0" w:color="808080"/>
              <w:bottom w:val="single" w:sz="4" w:space="0" w:color="808080"/>
            </w:tcBorders>
            <w:shd w:val="clear" w:color="auto" w:fill="auto"/>
            <w:vAlign w:val="center"/>
          </w:tcPr>
          <w:p w14:paraId="0FF4F0AF" w14:textId="77777777" w:rsidR="002510F4" w:rsidRDefault="002510F4">
            <w:pPr>
              <w:pStyle w:val="ElementText"/>
              <w:snapToGrid w:val="0"/>
              <w:jc w:val="right"/>
            </w:pPr>
          </w:p>
        </w:tc>
        <w:tc>
          <w:tcPr>
            <w:tcW w:w="1129" w:type="dxa"/>
            <w:tcBorders>
              <w:top w:val="single" w:sz="4" w:space="0" w:color="808080"/>
              <w:left w:val="single" w:sz="4" w:space="0" w:color="808080"/>
              <w:bottom w:val="single" w:sz="4" w:space="0" w:color="808080"/>
            </w:tcBorders>
            <w:shd w:val="clear" w:color="auto" w:fill="auto"/>
            <w:vAlign w:val="center"/>
          </w:tcPr>
          <w:p w14:paraId="42C22AC3" w14:textId="77777777" w:rsidR="002510F4" w:rsidRDefault="002510F4">
            <w:pPr>
              <w:pStyle w:val="ElementText"/>
              <w:snapToGrid w:val="0"/>
              <w:jc w:val="right"/>
            </w:pPr>
          </w:p>
        </w:tc>
        <w:tc>
          <w:tcPr>
            <w:tcW w:w="1130" w:type="dxa"/>
            <w:tcBorders>
              <w:top w:val="single" w:sz="4" w:space="0" w:color="808080"/>
              <w:left w:val="single" w:sz="4" w:space="0" w:color="808080"/>
              <w:bottom w:val="single" w:sz="4" w:space="0" w:color="808080"/>
            </w:tcBorders>
            <w:shd w:val="clear" w:color="auto" w:fill="auto"/>
            <w:vAlign w:val="center"/>
          </w:tcPr>
          <w:p w14:paraId="2DEF55BB" w14:textId="77777777" w:rsidR="002510F4" w:rsidRDefault="002510F4">
            <w:pPr>
              <w:pStyle w:val="ElementText"/>
              <w:snapToGrid w:val="0"/>
              <w:jc w:val="right"/>
            </w:pPr>
          </w:p>
        </w:tc>
        <w:tc>
          <w:tcPr>
            <w:tcW w:w="118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1B8A712" w14:textId="77777777" w:rsidR="002510F4" w:rsidRDefault="002510F4">
            <w:pPr>
              <w:pStyle w:val="ElementText"/>
              <w:snapToGrid w:val="0"/>
              <w:jc w:val="right"/>
            </w:pPr>
          </w:p>
        </w:tc>
      </w:tr>
      <w:tr w:rsidR="00CA255A" w14:paraId="0BD9E213" w14:textId="77777777">
        <w:trPr>
          <w:trHeight w:val="284"/>
        </w:trPr>
        <w:tc>
          <w:tcPr>
            <w:tcW w:w="1440" w:type="dxa"/>
            <w:tcBorders>
              <w:top w:val="single" w:sz="4" w:space="0" w:color="808080"/>
              <w:left w:val="single" w:sz="4" w:space="0" w:color="808080"/>
              <w:bottom w:val="single" w:sz="4" w:space="0" w:color="808080"/>
            </w:tcBorders>
            <w:shd w:val="clear" w:color="auto" w:fill="D9D9D9"/>
            <w:vAlign w:val="center"/>
          </w:tcPr>
          <w:p w14:paraId="579835D6" w14:textId="77777777" w:rsidR="002510F4" w:rsidRDefault="002510F4">
            <w:pPr>
              <w:pStyle w:val="ElementText"/>
              <w:snapToGrid w:val="0"/>
            </w:pPr>
          </w:p>
        </w:tc>
        <w:tc>
          <w:tcPr>
            <w:tcW w:w="3522" w:type="dxa"/>
            <w:tcBorders>
              <w:top w:val="single" w:sz="4" w:space="0" w:color="808080"/>
              <w:bottom w:val="single" w:sz="4" w:space="0" w:color="808080"/>
            </w:tcBorders>
            <w:shd w:val="clear" w:color="auto" w:fill="D9D9D9"/>
            <w:vAlign w:val="center"/>
          </w:tcPr>
          <w:p w14:paraId="055639EC" w14:textId="77777777" w:rsidR="002510F4" w:rsidRDefault="006725F1">
            <w:pPr>
              <w:pStyle w:val="ElementText"/>
              <w:jc w:val="right"/>
            </w:pPr>
            <w:r>
              <w:rPr>
                <w:b/>
                <w:bCs/>
              </w:rPr>
              <w:t>Total (Holly ):</w:t>
            </w:r>
          </w:p>
        </w:tc>
        <w:tc>
          <w:tcPr>
            <w:tcW w:w="1275" w:type="dxa"/>
            <w:tcBorders>
              <w:top w:val="single" w:sz="4" w:space="0" w:color="808080"/>
              <w:left w:val="single" w:sz="4" w:space="0" w:color="808080"/>
              <w:bottom w:val="single" w:sz="4" w:space="0" w:color="808080"/>
            </w:tcBorders>
            <w:shd w:val="clear" w:color="auto" w:fill="D9D9D9"/>
            <w:vAlign w:val="center"/>
          </w:tcPr>
          <w:p w14:paraId="57F8CAC8" w14:textId="77777777" w:rsidR="002510F4" w:rsidRDefault="002510F4">
            <w:pPr>
              <w:pStyle w:val="ElementText"/>
              <w:snapToGrid w:val="0"/>
              <w:jc w:val="right"/>
              <w:rPr>
                <w:b/>
              </w:rPr>
            </w:pPr>
          </w:p>
        </w:tc>
        <w:tc>
          <w:tcPr>
            <w:tcW w:w="1143" w:type="dxa"/>
            <w:tcBorders>
              <w:top w:val="single" w:sz="4" w:space="0" w:color="808080"/>
              <w:left w:val="single" w:sz="4" w:space="0" w:color="808080"/>
              <w:bottom w:val="single" w:sz="4" w:space="0" w:color="808080"/>
            </w:tcBorders>
            <w:shd w:val="clear" w:color="auto" w:fill="D9D9D9"/>
            <w:vAlign w:val="center"/>
          </w:tcPr>
          <w:p w14:paraId="7E882F66" w14:textId="77777777" w:rsidR="002510F4" w:rsidRDefault="002510F4">
            <w:pPr>
              <w:pStyle w:val="ElementText"/>
              <w:snapToGrid w:val="0"/>
              <w:jc w:val="right"/>
            </w:pPr>
          </w:p>
        </w:tc>
        <w:tc>
          <w:tcPr>
            <w:tcW w:w="1129" w:type="dxa"/>
            <w:tcBorders>
              <w:top w:val="single" w:sz="4" w:space="0" w:color="808080"/>
              <w:left w:val="single" w:sz="4" w:space="0" w:color="808080"/>
              <w:bottom w:val="single" w:sz="4" w:space="0" w:color="808080"/>
            </w:tcBorders>
            <w:shd w:val="clear" w:color="auto" w:fill="D9D9D9"/>
            <w:vAlign w:val="center"/>
          </w:tcPr>
          <w:p w14:paraId="498F469A" w14:textId="77777777" w:rsidR="002510F4" w:rsidRDefault="002510F4">
            <w:pPr>
              <w:pStyle w:val="ElementText"/>
              <w:snapToGrid w:val="0"/>
              <w:jc w:val="right"/>
            </w:pPr>
          </w:p>
        </w:tc>
        <w:tc>
          <w:tcPr>
            <w:tcW w:w="1130" w:type="dxa"/>
            <w:tcBorders>
              <w:top w:val="single" w:sz="4" w:space="0" w:color="808080"/>
              <w:left w:val="single" w:sz="4" w:space="0" w:color="808080"/>
              <w:bottom w:val="single" w:sz="4" w:space="0" w:color="808080"/>
            </w:tcBorders>
            <w:shd w:val="clear" w:color="auto" w:fill="D9D9D9"/>
            <w:vAlign w:val="center"/>
          </w:tcPr>
          <w:p w14:paraId="1894672D" w14:textId="77777777" w:rsidR="002510F4" w:rsidRDefault="002510F4">
            <w:pPr>
              <w:pStyle w:val="ElementText"/>
              <w:snapToGrid w:val="0"/>
              <w:jc w:val="right"/>
              <w:rPr>
                <w:b/>
              </w:rPr>
            </w:pPr>
          </w:p>
        </w:tc>
        <w:tc>
          <w:tcPr>
            <w:tcW w:w="1181"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tcPr>
          <w:p w14:paraId="1046EC09" w14:textId="77777777" w:rsidR="002510F4" w:rsidRDefault="002510F4">
            <w:pPr>
              <w:pStyle w:val="ElementText"/>
              <w:snapToGrid w:val="0"/>
              <w:jc w:val="right"/>
              <w:rPr>
                <w:b/>
              </w:rPr>
            </w:pPr>
          </w:p>
        </w:tc>
      </w:tr>
    </w:tbl>
    <w:p w14:paraId="40C2AD59" w14:textId="77777777" w:rsidR="002510F4" w:rsidRDefault="002510F4">
      <w:pPr>
        <w:rPr>
          <w:highlight w:val="red"/>
        </w:rPr>
      </w:pPr>
    </w:p>
    <w:p w14:paraId="0780FCE3" w14:textId="77777777" w:rsidR="002510F4" w:rsidRDefault="002510F4">
      <w:pPr>
        <w:rPr>
          <w:highlight w:val="red"/>
        </w:rPr>
      </w:pPr>
    </w:p>
    <w:p w14:paraId="7A7243DD" w14:textId="77777777" w:rsidR="002510F4" w:rsidRDefault="006725F1">
      <w:pPr>
        <w:pStyle w:val="Heading2"/>
      </w:pPr>
      <w:r>
        <w:t>Superannuation Notes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4D3D6848" w14:textId="77777777">
        <w:trPr>
          <w:trHeight w:hRule="exac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0CA2665B" w14:textId="77777777" w:rsidR="002510F4" w:rsidRDefault="002510F4"/>
        </w:tc>
      </w:tr>
    </w:tbl>
    <w:p w14:paraId="47D666FA" w14:textId="77777777" w:rsidR="002510F4" w:rsidRDefault="002510F4"/>
    <w:p w14:paraId="07394FFA" w14:textId="77777777" w:rsidR="002510F4" w:rsidRDefault="002510F4"/>
    <w:p w14:paraId="3CBDE46A" w14:textId="77777777" w:rsidR="002510F4" w:rsidRDefault="002510F4"/>
    <w:p w14:paraId="5BF091FE" w14:textId="77777777" w:rsidR="002510F4" w:rsidRDefault="006725F1">
      <w:pPr>
        <w:pStyle w:val="Heading2"/>
      </w:pPr>
      <w:r>
        <w:t>Annuities</w:t>
      </w: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440"/>
        <w:gridCol w:w="3522"/>
        <w:gridCol w:w="1275"/>
        <w:gridCol w:w="1143"/>
        <w:gridCol w:w="1260"/>
        <w:gridCol w:w="1260"/>
        <w:gridCol w:w="910"/>
        <w:gridCol w:w="10"/>
      </w:tblGrid>
      <w:tr w:rsidR="00CA255A" w14:paraId="7F0251B7" w14:textId="77777777">
        <w:trPr>
          <w:gridAfter w:val="1"/>
          <w:wAfter w:w="10" w:type="dxa"/>
          <w:trHeight w:val="284"/>
        </w:trPr>
        <w:tc>
          <w:tcPr>
            <w:tcW w:w="1440" w:type="dxa"/>
            <w:shd w:val="clear" w:color="auto" w:fill="auto"/>
            <w:vAlign w:val="center"/>
          </w:tcPr>
          <w:p w14:paraId="371DB529" w14:textId="77777777" w:rsidR="002510F4" w:rsidRDefault="006725F1">
            <w:pPr>
              <w:pStyle w:val="ElementHeadingGrey"/>
            </w:pPr>
            <w:r>
              <w:t>Owner</w:t>
            </w:r>
          </w:p>
        </w:tc>
        <w:tc>
          <w:tcPr>
            <w:tcW w:w="3522" w:type="dxa"/>
            <w:shd w:val="clear" w:color="auto" w:fill="auto"/>
            <w:vAlign w:val="center"/>
          </w:tcPr>
          <w:p w14:paraId="09BBB15A" w14:textId="77777777" w:rsidR="002510F4" w:rsidRDefault="006725F1">
            <w:pPr>
              <w:pStyle w:val="ElementHeadingGrey"/>
            </w:pPr>
            <w:r>
              <w:t>Description</w:t>
            </w:r>
            <w:r>
              <w:rPr>
                <w:rFonts w:cs="Arial"/>
                <w:b w:val="0"/>
                <w:color w:val="000000"/>
                <w:sz w:val="16"/>
                <w:szCs w:val="22"/>
                <w:lang w:eastAsia="ar-SA"/>
              </w:rPr>
              <w:t xml:space="preserve"> </w:t>
            </w:r>
          </w:p>
        </w:tc>
        <w:tc>
          <w:tcPr>
            <w:tcW w:w="1275" w:type="dxa"/>
            <w:shd w:val="clear" w:color="auto" w:fill="auto"/>
            <w:vAlign w:val="center"/>
          </w:tcPr>
          <w:p w14:paraId="008F79CE" w14:textId="77777777" w:rsidR="002510F4" w:rsidRDefault="006725F1">
            <w:pPr>
              <w:pStyle w:val="ElementHeadingGrey"/>
              <w:jc w:val="right"/>
            </w:pPr>
            <w:r>
              <w:t>Income Amount</w:t>
            </w:r>
          </w:p>
        </w:tc>
        <w:tc>
          <w:tcPr>
            <w:tcW w:w="1143" w:type="dxa"/>
            <w:shd w:val="clear" w:color="auto" w:fill="auto"/>
            <w:vAlign w:val="center"/>
          </w:tcPr>
          <w:p w14:paraId="1B40787A" w14:textId="77777777" w:rsidR="002510F4" w:rsidRDefault="006725F1">
            <w:pPr>
              <w:pStyle w:val="ElementHeadingGreyCentered"/>
              <w:jc w:val="right"/>
            </w:pPr>
            <w:r>
              <w:t>Term</w:t>
            </w:r>
          </w:p>
        </w:tc>
        <w:tc>
          <w:tcPr>
            <w:tcW w:w="1260" w:type="dxa"/>
            <w:shd w:val="clear" w:color="auto" w:fill="auto"/>
            <w:vAlign w:val="center"/>
          </w:tcPr>
          <w:p w14:paraId="135AB358" w14:textId="77777777" w:rsidR="002510F4" w:rsidRDefault="006725F1">
            <w:pPr>
              <w:pStyle w:val="ElementHeadingGreyCentered"/>
              <w:jc w:val="right"/>
            </w:pPr>
            <w:r>
              <w:t>Income</w:t>
            </w:r>
          </w:p>
          <w:p w14:paraId="199EFFD7" w14:textId="77777777" w:rsidR="002510F4" w:rsidRDefault="006725F1">
            <w:pPr>
              <w:pStyle w:val="ElementHeadingGreyCentered"/>
              <w:jc w:val="right"/>
            </w:pPr>
            <w:r>
              <w:t>Escalation</w:t>
            </w:r>
          </w:p>
        </w:tc>
        <w:tc>
          <w:tcPr>
            <w:tcW w:w="1260" w:type="dxa"/>
            <w:shd w:val="clear" w:color="auto" w:fill="auto"/>
            <w:vAlign w:val="center"/>
          </w:tcPr>
          <w:p w14:paraId="03C9942B" w14:textId="77777777" w:rsidR="002510F4" w:rsidRDefault="006725F1">
            <w:pPr>
              <w:pStyle w:val="ElementHeadingGreyCentered"/>
              <w:jc w:val="right"/>
            </w:pPr>
            <w:r>
              <w:t>Complying</w:t>
            </w:r>
          </w:p>
        </w:tc>
        <w:tc>
          <w:tcPr>
            <w:tcW w:w="910" w:type="dxa"/>
            <w:shd w:val="clear" w:color="auto" w:fill="auto"/>
            <w:vAlign w:val="center"/>
          </w:tcPr>
          <w:p w14:paraId="6745E22A" w14:textId="77777777" w:rsidR="002510F4" w:rsidRDefault="006725F1">
            <w:pPr>
              <w:pStyle w:val="ElementHeadingGreyCentered"/>
              <w:jc w:val="right"/>
            </w:pPr>
            <w:r>
              <w:t>RCV</w:t>
            </w:r>
          </w:p>
        </w:tc>
      </w:tr>
      <w:tr w:rsidR="00CA255A" w14:paraId="6E5415B9"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1705C395" w14:textId="77777777" w:rsidR="002510F4" w:rsidRDefault="006725F1">
            <w:pPr>
              <w:pStyle w:val="FadedElementTextLeft"/>
            </w:pPr>
            <w:r>
              <w:t>None Recorded</w:t>
            </w:r>
          </w:p>
        </w:tc>
        <w:tc>
          <w:tcPr>
            <w:tcW w:w="3522" w:type="dxa"/>
            <w:tcBorders>
              <w:top w:val="single" w:sz="4" w:space="0" w:color="808080"/>
              <w:left w:val="single" w:sz="4" w:space="0" w:color="808080"/>
              <w:bottom w:val="single" w:sz="4" w:space="0" w:color="808080"/>
            </w:tcBorders>
            <w:shd w:val="clear" w:color="auto" w:fill="auto"/>
            <w:vAlign w:val="center"/>
          </w:tcPr>
          <w:p w14:paraId="532CE665" w14:textId="77777777" w:rsidR="002510F4" w:rsidRDefault="002510F4">
            <w:pPr>
              <w:pStyle w:val="ElementText"/>
              <w:snapToGrid w:val="0"/>
            </w:pPr>
          </w:p>
        </w:tc>
        <w:tc>
          <w:tcPr>
            <w:tcW w:w="1275" w:type="dxa"/>
            <w:tcBorders>
              <w:top w:val="single" w:sz="4" w:space="0" w:color="808080"/>
              <w:left w:val="single" w:sz="4" w:space="0" w:color="808080"/>
              <w:bottom w:val="single" w:sz="4" w:space="0" w:color="808080"/>
            </w:tcBorders>
            <w:shd w:val="clear" w:color="auto" w:fill="auto"/>
            <w:vAlign w:val="center"/>
          </w:tcPr>
          <w:p w14:paraId="7C8FA487" w14:textId="77777777" w:rsidR="002510F4" w:rsidRDefault="002510F4">
            <w:pPr>
              <w:pStyle w:val="ElementText"/>
              <w:snapToGrid w:val="0"/>
              <w:jc w:val="right"/>
            </w:pPr>
          </w:p>
        </w:tc>
        <w:tc>
          <w:tcPr>
            <w:tcW w:w="1143" w:type="dxa"/>
            <w:tcBorders>
              <w:top w:val="single" w:sz="4" w:space="0" w:color="808080"/>
              <w:left w:val="single" w:sz="4" w:space="0" w:color="808080"/>
              <w:bottom w:val="single" w:sz="4" w:space="0" w:color="808080"/>
            </w:tcBorders>
            <w:shd w:val="clear" w:color="auto" w:fill="auto"/>
            <w:vAlign w:val="center"/>
          </w:tcPr>
          <w:p w14:paraId="2DA7C834"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18B841CB"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6FC0C67C" w14:textId="77777777" w:rsidR="002510F4" w:rsidRDefault="002510F4">
            <w:pPr>
              <w:pStyle w:val="ElementText"/>
              <w:snapToGrid w:val="0"/>
              <w:jc w:val="right"/>
            </w:pPr>
          </w:p>
        </w:tc>
        <w:tc>
          <w:tcPr>
            <w:tcW w:w="92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518B76A9" w14:textId="77777777" w:rsidR="002510F4" w:rsidRDefault="002510F4">
            <w:pPr>
              <w:pStyle w:val="ElementText"/>
              <w:snapToGrid w:val="0"/>
              <w:jc w:val="right"/>
            </w:pPr>
          </w:p>
        </w:tc>
      </w:tr>
      <w:tr w:rsidR="00CA255A" w14:paraId="2F33A12A"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2AD23C5D" w14:textId="77777777" w:rsidR="002510F4" w:rsidRDefault="002510F4">
            <w:pPr>
              <w:pStyle w:val="ElementText"/>
              <w:snapToGrid w:val="0"/>
            </w:pPr>
          </w:p>
        </w:tc>
        <w:tc>
          <w:tcPr>
            <w:tcW w:w="3522" w:type="dxa"/>
            <w:tcBorders>
              <w:top w:val="single" w:sz="4" w:space="0" w:color="808080"/>
              <w:left w:val="single" w:sz="4" w:space="0" w:color="808080"/>
              <w:bottom w:val="single" w:sz="4" w:space="0" w:color="808080"/>
            </w:tcBorders>
            <w:shd w:val="clear" w:color="auto" w:fill="auto"/>
            <w:vAlign w:val="center"/>
          </w:tcPr>
          <w:p w14:paraId="5E6293D3" w14:textId="77777777" w:rsidR="002510F4" w:rsidRDefault="002510F4">
            <w:pPr>
              <w:pStyle w:val="ElementText"/>
              <w:snapToGrid w:val="0"/>
            </w:pPr>
          </w:p>
        </w:tc>
        <w:tc>
          <w:tcPr>
            <w:tcW w:w="1275" w:type="dxa"/>
            <w:tcBorders>
              <w:top w:val="single" w:sz="4" w:space="0" w:color="808080"/>
              <w:left w:val="single" w:sz="4" w:space="0" w:color="808080"/>
              <w:bottom w:val="single" w:sz="4" w:space="0" w:color="808080"/>
            </w:tcBorders>
            <w:shd w:val="clear" w:color="auto" w:fill="auto"/>
            <w:vAlign w:val="center"/>
          </w:tcPr>
          <w:p w14:paraId="06CDEFE8" w14:textId="77777777" w:rsidR="002510F4" w:rsidRDefault="002510F4">
            <w:pPr>
              <w:pStyle w:val="ElementText"/>
              <w:snapToGrid w:val="0"/>
              <w:jc w:val="right"/>
            </w:pPr>
          </w:p>
        </w:tc>
        <w:tc>
          <w:tcPr>
            <w:tcW w:w="1143" w:type="dxa"/>
            <w:tcBorders>
              <w:top w:val="single" w:sz="4" w:space="0" w:color="808080"/>
              <w:left w:val="single" w:sz="4" w:space="0" w:color="808080"/>
              <w:bottom w:val="single" w:sz="4" w:space="0" w:color="808080"/>
            </w:tcBorders>
            <w:shd w:val="clear" w:color="auto" w:fill="auto"/>
            <w:vAlign w:val="center"/>
          </w:tcPr>
          <w:p w14:paraId="25793A20"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36B7A2DC"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3DEFA578" w14:textId="77777777" w:rsidR="002510F4" w:rsidRDefault="002510F4">
            <w:pPr>
              <w:pStyle w:val="ElementText"/>
              <w:snapToGrid w:val="0"/>
              <w:jc w:val="right"/>
            </w:pPr>
          </w:p>
        </w:tc>
        <w:tc>
          <w:tcPr>
            <w:tcW w:w="92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2DABB460" w14:textId="77777777" w:rsidR="002510F4" w:rsidRDefault="002510F4">
            <w:pPr>
              <w:pStyle w:val="ElementText"/>
              <w:snapToGrid w:val="0"/>
              <w:jc w:val="right"/>
            </w:pPr>
          </w:p>
        </w:tc>
      </w:tr>
      <w:tr w:rsidR="00CA255A" w14:paraId="47E9A273" w14:textId="77777777">
        <w:trPr>
          <w:trHeight w:val="284"/>
        </w:trPr>
        <w:tc>
          <w:tcPr>
            <w:tcW w:w="1440" w:type="dxa"/>
            <w:tcBorders>
              <w:top w:val="single" w:sz="4" w:space="0" w:color="808080"/>
              <w:left w:val="single" w:sz="4" w:space="0" w:color="808080"/>
              <w:bottom w:val="single" w:sz="4" w:space="0" w:color="808080"/>
            </w:tcBorders>
            <w:shd w:val="clear" w:color="auto" w:fill="auto"/>
            <w:vAlign w:val="center"/>
          </w:tcPr>
          <w:p w14:paraId="6ABA9D60" w14:textId="77777777" w:rsidR="002510F4" w:rsidRDefault="002510F4">
            <w:pPr>
              <w:pStyle w:val="ElementText"/>
              <w:snapToGrid w:val="0"/>
            </w:pPr>
          </w:p>
        </w:tc>
        <w:tc>
          <w:tcPr>
            <w:tcW w:w="3522" w:type="dxa"/>
            <w:tcBorders>
              <w:top w:val="single" w:sz="4" w:space="0" w:color="808080"/>
              <w:left w:val="single" w:sz="4" w:space="0" w:color="808080"/>
              <w:bottom w:val="single" w:sz="4" w:space="0" w:color="808080"/>
            </w:tcBorders>
            <w:shd w:val="clear" w:color="auto" w:fill="auto"/>
            <w:vAlign w:val="center"/>
          </w:tcPr>
          <w:p w14:paraId="143452E8" w14:textId="77777777" w:rsidR="002510F4" w:rsidRDefault="002510F4">
            <w:pPr>
              <w:pStyle w:val="ElementText"/>
              <w:snapToGrid w:val="0"/>
            </w:pPr>
          </w:p>
        </w:tc>
        <w:tc>
          <w:tcPr>
            <w:tcW w:w="1275" w:type="dxa"/>
            <w:tcBorders>
              <w:top w:val="single" w:sz="4" w:space="0" w:color="808080"/>
              <w:left w:val="single" w:sz="4" w:space="0" w:color="808080"/>
              <w:bottom w:val="single" w:sz="4" w:space="0" w:color="808080"/>
            </w:tcBorders>
            <w:shd w:val="clear" w:color="auto" w:fill="auto"/>
            <w:vAlign w:val="center"/>
          </w:tcPr>
          <w:p w14:paraId="365D3864" w14:textId="77777777" w:rsidR="002510F4" w:rsidRDefault="002510F4">
            <w:pPr>
              <w:pStyle w:val="ElementText"/>
              <w:snapToGrid w:val="0"/>
              <w:jc w:val="right"/>
            </w:pPr>
          </w:p>
        </w:tc>
        <w:tc>
          <w:tcPr>
            <w:tcW w:w="1143" w:type="dxa"/>
            <w:tcBorders>
              <w:top w:val="single" w:sz="4" w:space="0" w:color="808080"/>
              <w:left w:val="single" w:sz="4" w:space="0" w:color="808080"/>
              <w:bottom w:val="single" w:sz="4" w:space="0" w:color="808080"/>
            </w:tcBorders>
            <w:shd w:val="clear" w:color="auto" w:fill="auto"/>
            <w:vAlign w:val="center"/>
          </w:tcPr>
          <w:p w14:paraId="31493151"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5FF5B3DC"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auto"/>
            <w:vAlign w:val="center"/>
          </w:tcPr>
          <w:p w14:paraId="7001EB0A" w14:textId="77777777" w:rsidR="002510F4" w:rsidRDefault="002510F4">
            <w:pPr>
              <w:pStyle w:val="ElementText"/>
              <w:snapToGrid w:val="0"/>
              <w:jc w:val="right"/>
            </w:pPr>
          </w:p>
        </w:tc>
        <w:tc>
          <w:tcPr>
            <w:tcW w:w="92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4A2E2F6" w14:textId="77777777" w:rsidR="002510F4" w:rsidRDefault="002510F4">
            <w:pPr>
              <w:pStyle w:val="ElementText"/>
              <w:snapToGrid w:val="0"/>
              <w:jc w:val="right"/>
            </w:pPr>
          </w:p>
        </w:tc>
      </w:tr>
      <w:tr w:rsidR="00CA255A" w14:paraId="1125C0B2" w14:textId="77777777">
        <w:trPr>
          <w:trHeight w:val="284"/>
        </w:trPr>
        <w:tc>
          <w:tcPr>
            <w:tcW w:w="1440" w:type="dxa"/>
            <w:tcBorders>
              <w:top w:val="single" w:sz="4" w:space="0" w:color="808080"/>
              <w:left w:val="single" w:sz="4" w:space="0" w:color="808080"/>
              <w:bottom w:val="single" w:sz="4" w:space="0" w:color="808080"/>
            </w:tcBorders>
            <w:shd w:val="clear" w:color="auto" w:fill="D9D9D9"/>
            <w:vAlign w:val="center"/>
          </w:tcPr>
          <w:p w14:paraId="690A009F" w14:textId="77777777" w:rsidR="002510F4" w:rsidRDefault="002510F4">
            <w:pPr>
              <w:pStyle w:val="ElementText"/>
              <w:snapToGrid w:val="0"/>
            </w:pPr>
          </w:p>
        </w:tc>
        <w:tc>
          <w:tcPr>
            <w:tcW w:w="3522" w:type="dxa"/>
            <w:tcBorders>
              <w:top w:val="single" w:sz="4" w:space="0" w:color="808080"/>
              <w:left w:val="single" w:sz="4" w:space="0" w:color="808080"/>
              <w:bottom w:val="single" w:sz="4" w:space="0" w:color="808080"/>
            </w:tcBorders>
            <w:shd w:val="clear" w:color="auto" w:fill="D9D9D9"/>
            <w:vAlign w:val="center"/>
          </w:tcPr>
          <w:p w14:paraId="3FC6D4B7" w14:textId="77777777" w:rsidR="002510F4" w:rsidRDefault="006725F1">
            <w:pPr>
              <w:pStyle w:val="ElementText"/>
              <w:jc w:val="right"/>
            </w:pPr>
            <w:r>
              <w:rPr>
                <w:b/>
              </w:rPr>
              <w:t>Total:</w:t>
            </w:r>
          </w:p>
        </w:tc>
        <w:tc>
          <w:tcPr>
            <w:tcW w:w="1275" w:type="dxa"/>
            <w:tcBorders>
              <w:top w:val="single" w:sz="4" w:space="0" w:color="808080"/>
              <w:left w:val="single" w:sz="4" w:space="0" w:color="808080"/>
              <w:bottom w:val="single" w:sz="4" w:space="0" w:color="808080"/>
            </w:tcBorders>
            <w:shd w:val="clear" w:color="auto" w:fill="D9D9D9"/>
            <w:vAlign w:val="center"/>
          </w:tcPr>
          <w:p w14:paraId="49DB3B1C" w14:textId="77777777" w:rsidR="002510F4" w:rsidRDefault="006725F1">
            <w:pPr>
              <w:pStyle w:val="ElementText"/>
              <w:jc w:val="right"/>
            </w:pPr>
            <w:r>
              <w:rPr>
                <w:b/>
              </w:rPr>
              <w:t>$0</w:t>
            </w:r>
          </w:p>
        </w:tc>
        <w:tc>
          <w:tcPr>
            <w:tcW w:w="1143" w:type="dxa"/>
            <w:tcBorders>
              <w:top w:val="single" w:sz="4" w:space="0" w:color="808080"/>
              <w:left w:val="single" w:sz="4" w:space="0" w:color="808080"/>
              <w:bottom w:val="single" w:sz="4" w:space="0" w:color="808080"/>
            </w:tcBorders>
            <w:shd w:val="clear" w:color="auto" w:fill="D9D9D9"/>
            <w:vAlign w:val="center"/>
          </w:tcPr>
          <w:p w14:paraId="7A7777B6"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D9D9D9"/>
            <w:vAlign w:val="center"/>
          </w:tcPr>
          <w:p w14:paraId="54387973" w14:textId="77777777" w:rsidR="002510F4" w:rsidRDefault="002510F4">
            <w:pPr>
              <w:pStyle w:val="ElementText"/>
              <w:snapToGrid w:val="0"/>
              <w:jc w:val="right"/>
            </w:pPr>
          </w:p>
        </w:tc>
        <w:tc>
          <w:tcPr>
            <w:tcW w:w="1260" w:type="dxa"/>
            <w:tcBorders>
              <w:top w:val="single" w:sz="4" w:space="0" w:color="808080"/>
              <w:left w:val="single" w:sz="4" w:space="0" w:color="808080"/>
              <w:bottom w:val="single" w:sz="4" w:space="0" w:color="808080"/>
            </w:tcBorders>
            <w:shd w:val="clear" w:color="auto" w:fill="D9D9D9"/>
            <w:vAlign w:val="center"/>
          </w:tcPr>
          <w:p w14:paraId="15982631" w14:textId="77777777" w:rsidR="002510F4" w:rsidRDefault="002510F4">
            <w:pPr>
              <w:pStyle w:val="ElementText"/>
              <w:snapToGrid w:val="0"/>
              <w:jc w:val="right"/>
            </w:pPr>
          </w:p>
        </w:tc>
        <w:tc>
          <w:tcPr>
            <w:tcW w:w="920"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tcPr>
          <w:p w14:paraId="08FDF17B" w14:textId="77777777" w:rsidR="002510F4" w:rsidRDefault="002510F4">
            <w:pPr>
              <w:pStyle w:val="ElementText"/>
              <w:snapToGrid w:val="0"/>
              <w:jc w:val="right"/>
            </w:pPr>
          </w:p>
        </w:tc>
      </w:tr>
    </w:tbl>
    <w:p w14:paraId="705E2B4D" w14:textId="77777777" w:rsidR="002510F4" w:rsidRDefault="002510F4">
      <w:pPr>
        <w:sectPr w:rsidR="002510F4">
          <w:headerReference w:type="even" r:id="rId68"/>
          <w:headerReference w:type="default" r:id="rId69"/>
          <w:footerReference w:type="even" r:id="rId70"/>
          <w:footerReference w:type="default" r:id="rId71"/>
          <w:headerReference w:type="first" r:id="rId72"/>
          <w:footerReference w:type="first" r:id="rId73"/>
          <w:pgSz w:w="11906" w:h="16838"/>
          <w:pgMar w:top="425" w:right="567" w:bottom="567" w:left="567" w:header="284" w:footer="284" w:gutter="0"/>
          <w:cols w:space="720"/>
          <w:docGrid w:linePitch="360"/>
        </w:sectPr>
      </w:pPr>
    </w:p>
    <w:p w14:paraId="67B0237A" w14:textId="77777777" w:rsidR="002510F4" w:rsidRDefault="002510F4">
      <w:pPr>
        <w:rPr>
          <w:sz w:val="2"/>
          <w:szCs w:val="2"/>
          <w:highlight w:val="red"/>
        </w:rPr>
      </w:pPr>
    </w:p>
    <w:p w14:paraId="6B4DFEEC" w14:textId="77777777" w:rsidR="002510F4" w:rsidRDefault="006725F1">
      <w:pPr>
        <w:pStyle w:val="Heading1-LightBlue"/>
      </w:pPr>
      <w:r>
        <w:t>Investment Portfolio</w:t>
      </w:r>
    </w:p>
    <w:p w14:paraId="2A398A63" w14:textId="77777777" w:rsidR="002510F4" w:rsidRDefault="002510F4">
      <w:pPr>
        <w:pStyle w:val="Spacer4"/>
        <w:rPr>
          <w:highlight w:val="yellow"/>
        </w:rPr>
      </w:pPr>
    </w:p>
    <w:p w14:paraId="7C7ECC1B" w14:textId="77777777" w:rsidR="002510F4" w:rsidRDefault="006725F1">
      <w:r>
        <w:t>The following portfolio valuation utilises unit prices available on the 24th of June 2021.</w:t>
      </w:r>
    </w:p>
    <w:p w14:paraId="27692757" w14:textId="77777777" w:rsidR="002510F4" w:rsidRDefault="002510F4">
      <w:pPr>
        <w:pStyle w:val="Spacer4"/>
        <w:rPr>
          <w:highlight w:val="red"/>
        </w:rPr>
      </w:pPr>
    </w:p>
    <w:tbl>
      <w:tblPr>
        <w:tblW w:w="0" w:type="auto"/>
        <w:tblInd w:w="23" w:type="dxa"/>
        <w:tblLayout w:type="fixed"/>
        <w:tblCellMar>
          <w:top w:w="28" w:type="dxa"/>
          <w:left w:w="57" w:type="dxa"/>
          <w:bottom w:w="28" w:type="dxa"/>
          <w:right w:w="57" w:type="dxa"/>
        </w:tblCellMar>
        <w:tblLook w:val="0000" w:firstRow="0" w:lastRow="0" w:firstColumn="0" w:lastColumn="0" w:noHBand="0" w:noVBand="0"/>
      </w:tblPr>
      <w:tblGrid>
        <w:gridCol w:w="1333"/>
        <w:gridCol w:w="4961"/>
        <w:gridCol w:w="1276"/>
        <w:gridCol w:w="1077"/>
        <w:gridCol w:w="992"/>
        <w:gridCol w:w="1315"/>
      </w:tblGrid>
      <w:tr w:rsidR="00CA255A" w14:paraId="77FF845C" w14:textId="77777777">
        <w:trPr>
          <w:trHeight w:val="284"/>
        </w:trPr>
        <w:tc>
          <w:tcPr>
            <w:tcW w:w="1333" w:type="dxa"/>
            <w:shd w:val="clear" w:color="auto" w:fill="auto"/>
            <w:vAlign w:val="center"/>
          </w:tcPr>
          <w:p w14:paraId="0816EE14" w14:textId="77777777" w:rsidR="002510F4" w:rsidRDefault="006725F1">
            <w:pPr>
              <w:pStyle w:val="ElementHeadingGrey"/>
            </w:pPr>
            <w:r>
              <w:t>Owner</w:t>
            </w:r>
          </w:p>
        </w:tc>
        <w:tc>
          <w:tcPr>
            <w:tcW w:w="4961" w:type="dxa"/>
            <w:shd w:val="clear" w:color="auto" w:fill="auto"/>
            <w:vAlign w:val="center"/>
          </w:tcPr>
          <w:p w14:paraId="72B834F4" w14:textId="77777777" w:rsidR="002510F4" w:rsidRDefault="006725F1">
            <w:pPr>
              <w:pStyle w:val="ElementHeadingGrey"/>
            </w:pPr>
            <w:r>
              <w:t>Investment Name</w:t>
            </w:r>
          </w:p>
        </w:tc>
        <w:tc>
          <w:tcPr>
            <w:tcW w:w="1276" w:type="dxa"/>
            <w:shd w:val="clear" w:color="auto" w:fill="auto"/>
            <w:vAlign w:val="center"/>
          </w:tcPr>
          <w:p w14:paraId="1FD45D9E" w14:textId="77777777" w:rsidR="002510F4" w:rsidRDefault="006725F1">
            <w:pPr>
              <w:pStyle w:val="ElementHeadingGrey"/>
              <w:jc w:val="right"/>
            </w:pPr>
            <w:r>
              <w:t xml:space="preserve">Investment </w:t>
            </w:r>
          </w:p>
          <w:p w14:paraId="31183C4F" w14:textId="77777777" w:rsidR="002510F4" w:rsidRDefault="006725F1">
            <w:pPr>
              <w:pStyle w:val="ElementHeadingGrey"/>
              <w:jc w:val="right"/>
            </w:pPr>
            <w:r>
              <w:t>Code</w:t>
            </w:r>
          </w:p>
        </w:tc>
        <w:tc>
          <w:tcPr>
            <w:tcW w:w="1077" w:type="dxa"/>
            <w:shd w:val="clear" w:color="auto" w:fill="auto"/>
            <w:vAlign w:val="center"/>
          </w:tcPr>
          <w:p w14:paraId="09CE683C" w14:textId="77777777" w:rsidR="002510F4" w:rsidRDefault="006725F1">
            <w:pPr>
              <w:pStyle w:val="ElementHeadingGrey"/>
              <w:jc w:val="right"/>
            </w:pPr>
            <w:r>
              <w:t>Units</w:t>
            </w:r>
          </w:p>
        </w:tc>
        <w:tc>
          <w:tcPr>
            <w:tcW w:w="992" w:type="dxa"/>
            <w:shd w:val="clear" w:color="auto" w:fill="auto"/>
            <w:vAlign w:val="center"/>
          </w:tcPr>
          <w:p w14:paraId="4E818EDA" w14:textId="77777777" w:rsidR="002510F4" w:rsidRDefault="006725F1">
            <w:pPr>
              <w:pStyle w:val="ElementHeadingGrey"/>
              <w:jc w:val="right"/>
            </w:pPr>
            <w:r>
              <w:t>Weight</w:t>
            </w:r>
          </w:p>
        </w:tc>
        <w:tc>
          <w:tcPr>
            <w:tcW w:w="1305" w:type="dxa"/>
            <w:shd w:val="clear" w:color="auto" w:fill="auto"/>
            <w:vAlign w:val="center"/>
          </w:tcPr>
          <w:p w14:paraId="5B521EDB" w14:textId="77777777" w:rsidR="002510F4" w:rsidRDefault="006725F1">
            <w:pPr>
              <w:pStyle w:val="ElementHeadingGrey"/>
              <w:jc w:val="right"/>
            </w:pPr>
            <w:r>
              <w:t xml:space="preserve">Market </w:t>
            </w:r>
          </w:p>
          <w:p w14:paraId="78769358" w14:textId="77777777" w:rsidR="002510F4" w:rsidRDefault="006725F1">
            <w:pPr>
              <w:pStyle w:val="ElementHeadingGrey"/>
              <w:jc w:val="right"/>
            </w:pPr>
            <w:r>
              <w:t>Value</w:t>
            </w:r>
          </w:p>
        </w:tc>
      </w:tr>
      <w:tr w:rsidR="00CA255A" w14:paraId="46E7E7F0" w14:textId="77777777">
        <w:trPr>
          <w:trHeight w:val="284"/>
        </w:trPr>
        <w:tc>
          <w:tcPr>
            <w:tcW w:w="10954" w:type="dxa"/>
            <w:gridSpan w:val="6"/>
            <w:tcBorders>
              <w:top w:val="single" w:sz="4" w:space="0" w:color="808080"/>
              <w:left w:val="single" w:sz="4" w:space="0" w:color="808080"/>
              <w:bottom w:val="single" w:sz="4" w:space="0" w:color="808080"/>
              <w:right w:val="single" w:sz="4" w:space="0" w:color="808080"/>
            </w:tcBorders>
            <w:shd w:val="clear" w:color="auto" w:fill="D9D9D9"/>
            <w:vAlign w:val="center"/>
          </w:tcPr>
          <w:p w14:paraId="2085C51F" w14:textId="77777777" w:rsidR="002510F4" w:rsidRDefault="006725F1">
            <w:pPr>
              <w:pStyle w:val="ElementHeadingGrey8"/>
            </w:pPr>
            <w:r>
              <w:t xml:space="preserve">Holly </w:t>
            </w:r>
          </w:p>
        </w:tc>
      </w:tr>
      <w:tr w:rsidR="00CA255A" w14:paraId="77E4ADE4" w14:textId="77777777">
        <w:trPr>
          <w:trHeight w:val="284"/>
        </w:trPr>
        <w:tc>
          <w:tcPr>
            <w:tcW w:w="10954" w:type="dxa"/>
            <w:gridSpan w:val="6"/>
            <w:tcBorders>
              <w:top w:val="single" w:sz="4" w:space="0" w:color="808080"/>
              <w:left w:val="single" w:sz="4" w:space="0" w:color="808080"/>
              <w:bottom w:val="single" w:sz="4" w:space="0" w:color="808080"/>
              <w:right w:val="single" w:sz="4" w:space="0" w:color="808080"/>
            </w:tcBorders>
            <w:shd w:val="clear" w:color="auto" w:fill="F3F3F3"/>
            <w:vAlign w:val="center"/>
          </w:tcPr>
          <w:p w14:paraId="49B9CC70" w14:textId="77777777" w:rsidR="002510F4" w:rsidRDefault="006725F1">
            <w:pPr>
              <w:pStyle w:val="ElementHeadingGrey8"/>
            </w:pPr>
            <w:r>
              <w:t>IOOF Pursuit Select Super</w:t>
            </w:r>
          </w:p>
        </w:tc>
      </w:tr>
      <w:tr w:rsidR="00CA255A" w14:paraId="4FD87EF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1AEFEF6E"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01C0FC26" w14:textId="77777777" w:rsidR="002510F4" w:rsidRDefault="006725F1">
            <w:pPr>
              <w:pStyle w:val="ElementText"/>
            </w:pPr>
            <w:r>
              <w:t>AUSBIL Australian Active Equity Portfolio</w:t>
            </w:r>
          </w:p>
        </w:tc>
        <w:tc>
          <w:tcPr>
            <w:tcW w:w="1276" w:type="dxa"/>
            <w:tcBorders>
              <w:top w:val="single" w:sz="4" w:space="0" w:color="808080"/>
              <w:left w:val="single" w:sz="4" w:space="0" w:color="808080"/>
              <w:bottom w:val="single" w:sz="4" w:space="0" w:color="808080"/>
            </w:tcBorders>
            <w:shd w:val="clear" w:color="auto" w:fill="auto"/>
            <w:vAlign w:val="center"/>
          </w:tcPr>
          <w:p w14:paraId="6395DF39" w14:textId="77777777" w:rsidR="002510F4" w:rsidRDefault="006725F1">
            <w:pPr>
              <w:pStyle w:val="ElementText"/>
              <w:jc w:val="right"/>
            </w:pPr>
            <w:r>
              <w:t>AAP0103AU</w:t>
            </w:r>
          </w:p>
        </w:tc>
        <w:tc>
          <w:tcPr>
            <w:tcW w:w="1077" w:type="dxa"/>
            <w:tcBorders>
              <w:top w:val="single" w:sz="4" w:space="0" w:color="808080"/>
              <w:left w:val="single" w:sz="4" w:space="0" w:color="808080"/>
              <w:bottom w:val="single" w:sz="4" w:space="0" w:color="808080"/>
            </w:tcBorders>
            <w:shd w:val="clear" w:color="auto" w:fill="auto"/>
            <w:vAlign w:val="center"/>
          </w:tcPr>
          <w:p w14:paraId="07A16800" w14:textId="77777777" w:rsidR="002510F4" w:rsidRDefault="006725F1">
            <w:pPr>
              <w:pStyle w:val="ElementText"/>
              <w:jc w:val="right"/>
            </w:pPr>
            <w:r>
              <w:rPr>
                <w:szCs w:val="18"/>
              </w:rPr>
              <w:t>7,896.00</w:t>
            </w:r>
          </w:p>
        </w:tc>
        <w:tc>
          <w:tcPr>
            <w:tcW w:w="992" w:type="dxa"/>
            <w:tcBorders>
              <w:top w:val="single" w:sz="4" w:space="0" w:color="808080"/>
              <w:left w:val="single" w:sz="4" w:space="0" w:color="808080"/>
              <w:bottom w:val="single" w:sz="4" w:space="0" w:color="808080"/>
            </w:tcBorders>
            <w:shd w:val="clear" w:color="auto" w:fill="auto"/>
            <w:vAlign w:val="center"/>
          </w:tcPr>
          <w:p w14:paraId="561F8DC2" w14:textId="77777777" w:rsidR="002510F4" w:rsidRDefault="006725F1">
            <w:pPr>
              <w:pStyle w:val="ElementText"/>
              <w:jc w:val="right"/>
            </w:pPr>
            <w:r>
              <w:rPr>
                <w:szCs w:val="18"/>
              </w:rPr>
              <w:t>15.50%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38E2971" w14:textId="77777777" w:rsidR="002510F4" w:rsidRDefault="006725F1">
            <w:pPr>
              <w:pStyle w:val="ElementText"/>
              <w:jc w:val="right"/>
            </w:pPr>
            <w:r>
              <w:rPr>
                <w:szCs w:val="18"/>
              </w:rPr>
              <w:t>$34,283.29</w:t>
            </w:r>
          </w:p>
        </w:tc>
      </w:tr>
      <w:tr w:rsidR="00CA255A" w14:paraId="2E0AF353"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F8C6675"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08437957" w14:textId="77777777" w:rsidR="002510F4" w:rsidRDefault="006725F1">
            <w:pPr>
              <w:pStyle w:val="ElementText"/>
            </w:pPr>
            <w:r>
              <w:t>Aberdeen Standard Australian Small Companies Fund</w:t>
            </w:r>
          </w:p>
        </w:tc>
        <w:tc>
          <w:tcPr>
            <w:tcW w:w="1276" w:type="dxa"/>
            <w:tcBorders>
              <w:top w:val="single" w:sz="4" w:space="0" w:color="808080"/>
              <w:left w:val="single" w:sz="4" w:space="0" w:color="808080"/>
              <w:bottom w:val="single" w:sz="4" w:space="0" w:color="808080"/>
            </w:tcBorders>
            <w:shd w:val="clear" w:color="auto" w:fill="auto"/>
            <w:vAlign w:val="center"/>
          </w:tcPr>
          <w:p w14:paraId="1F92A220" w14:textId="77777777" w:rsidR="002510F4" w:rsidRDefault="006725F1">
            <w:pPr>
              <w:pStyle w:val="ElementText"/>
              <w:jc w:val="right"/>
            </w:pPr>
            <w:r>
              <w:t>CSA0131AU</w:t>
            </w:r>
          </w:p>
        </w:tc>
        <w:tc>
          <w:tcPr>
            <w:tcW w:w="1077" w:type="dxa"/>
            <w:tcBorders>
              <w:top w:val="single" w:sz="4" w:space="0" w:color="808080"/>
              <w:left w:val="single" w:sz="4" w:space="0" w:color="808080"/>
              <w:bottom w:val="single" w:sz="4" w:space="0" w:color="808080"/>
            </w:tcBorders>
            <w:shd w:val="clear" w:color="auto" w:fill="auto"/>
            <w:vAlign w:val="center"/>
          </w:tcPr>
          <w:p w14:paraId="57625CD9" w14:textId="77777777" w:rsidR="002510F4" w:rsidRDefault="006725F1">
            <w:pPr>
              <w:pStyle w:val="ElementText"/>
              <w:jc w:val="right"/>
            </w:pPr>
            <w:r>
              <w:rPr>
                <w:szCs w:val="18"/>
              </w:rPr>
              <w:t>7,867.00</w:t>
            </w:r>
          </w:p>
        </w:tc>
        <w:tc>
          <w:tcPr>
            <w:tcW w:w="992" w:type="dxa"/>
            <w:tcBorders>
              <w:top w:val="single" w:sz="4" w:space="0" w:color="808080"/>
              <w:left w:val="single" w:sz="4" w:space="0" w:color="808080"/>
              <w:bottom w:val="single" w:sz="4" w:space="0" w:color="808080"/>
            </w:tcBorders>
            <w:shd w:val="clear" w:color="auto" w:fill="auto"/>
            <w:vAlign w:val="center"/>
          </w:tcPr>
          <w:p w14:paraId="7390C5A6" w14:textId="77777777" w:rsidR="002510F4" w:rsidRDefault="006725F1">
            <w:pPr>
              <w:pStyle w:val="ElementText"/>
              <w:jc w:val="right"/>
            </w:pPr>
            <w:r>
              <w:rPr>
                <w:szCs w:val="18"/>
              </w:rPr>
              <w:t>13.74%</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3FB62D3" w14:textId="77777777" w:rsidR="002510F4" w:rsidRDefault="006725F1">
            <w:pPr>
              <w:pStyle w:val="ElementText"/>
              <w:jc w:val="right"/>
            </w:pPr>
            <w:r>
              <w:rPr>
                <w:szCs w:val="18"/>
              </w:rPr>
              <w:t>$30,391.01</w:t>
            </w:r>
          </w:p>
        </w:tc>
      </w:tr>
      <w:tr w:rsidR="00CA255A" w14:paraId="05B56B41"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7525733E"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38C3054A" w14:textId="77777777" w:rsidR="002510F4" w:rsidRDefault="006725F1">
            <w:pPr>
              <w:pStyle w:val="ElementText"/>
            </w:pPr>
            <w:r>
              <w:t>Alpha Diversified Income Fund</w:t>
            </w:r>
          </w:p>
        </w:tc>
        <w:tc>
          <w:tcPr>
            <w:tcW w:w="1276" w:type="dxa"/>
            <w:tcBorders>
              <w:top w:val="single" w:sz="4" w:space="0" w:color="808080"/>
              <w:left w:val="single" w:sz="4" w:space="0" w:color="808080"/>
              <w:bottom w:val="single" w:sz="4" w:space="0" w:color="808080"/>
            </w:tcBorders>
            <w:shd w:val="clear" w:color="auto" w:fill="auto"/>
            <w:vAlign w:val="center"/>
          </w:tcPr>
          <w:p w14:paraId="2CAEB3C9" w14:textId="77777777" w:rsidR="002510F4" w:rsidRDefault="006725F1">
            <w:pPr>
              <w:pStyle w:val="ElementText"/>
              <w:jc w:val="right"/>
            </w:pPr>
            <w:r>
              <w:t>ETL0329AU</w:t>
            </w:r>
          </w:p>
        </w:tc>
        <w:tc>
          <w:tcPr>
            <w:tcW w:w="1077" w:type="dxa"/>
            <w:tcBorders>
              <w:top w:val="single" w:sz="4" w:space="0" w:color="808080"/>
              <w:left w:val="single" w:sz="4" w:space="0" w:color="808080"/>
              <w:bottom w:val="single" w:sz="4" w:space="0" w:color="808080"/>
            </w:tcBorders>
            <w:shd w:val="clear" w:color="auto" w:fill="auto"/>
            <w:vAlign w:val="center"/>
          </w:tcPr>
          <w:p w14:paraId="4533FFEF" w14:textId="77777777" w:rsidR="002510F4" w:rsidRDefault="006725F1">
            <w:pPr>
              <w:pStyle w:val="ElementText"/>
              <w:jc w:val="right"/>
            </w:pPr>
            <w:r>
              <w:rPr>
                <w:szCs w:val="18"/>
              </w:rPr>
              <w:t>17,867.00</w:t>
            </w:r>
          </w:p>
        </w:tc>
        <w:tc>
          <w:tcPr>
            <w:tcW w:w="992" w:type="dxa"/>
            <w:tcBorders>
              <w:top w:val="single" w:sz="4" w:space="0" w:color="808080"/>
              <w:left w:val="single" w:sz="4" w:space="0" w:color="808080"/>
              <w:bottom w:val="single" w:sz="4" w:space="0" w:color="808080"/>
            </w:tcBorders>
            <w:shd w:val="clear" w:color="auto" w:fill="auto"/>
            <w:vAlign w:val="center"/>
          </w:tcPr>
          <w:p w14:paraId="76EE4C76" w14:textId="77777777" w:rsidR="002510F4" w:rsidRDefault="006725F1">
            <w:pPr>
              <w:pStyle w:val="ElementText"/>
              <w:jc w:val="right"/>
            </w:pPr>
            <w:r>
              <w:rPr>
                <w:szCs w:val="18"/>
              </w:rPr>
              <w:t>7.44%</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F84680" w14:textId="77777777" w:rsidR="002510F4" w:rsidRDefault="006725F1">
            <w:pPr>
              <w:pStyle w:val="ElementText"/>
              <w:jc w:val="right"/>
            </w:pPr>
            <w:r>
              <w:rPr>
                <w:szCs w:val="18"/>
              </w:rPr>
              <w:t>$16,450.15</w:t>
            </w:r>
          </w:p>
        </w:tc>
      </w:tr>
      <w:tr w:rsidR="00CA255A" w14:paraId="750E2CD0"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1BE04C6C"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06E07A5E" w14:textId="77777777" w:rsidR="002510F4" w:rsidRDefault="006725F1">
            <w:pPr>
              <w:pStyle w:val="ElementText"/>
            </w:pPr>
            <w:r>
              <w:t>Alpha Enhanced Yield Fund</w:t>
            </w:r>
          </w:p>
        </w:tc>
        <w:tc>
          <w:tcPr>
            <w:tcW w:w="1276" w:type="dxa"/>
            <w:tcBorders>
              <w:top w:val="single" w:sz="4" w:space="0" w:color="808080"/>
              <w:left w:val="single" w:sz="4" w:space="0" w:color="808080"/>
              <w:bottom w:val="single" w:sz="4" w:space="0" w:color="808080"/>
            </w:tcBorders>
            <w:shd w:val="clear" w:color="auto" w:fill="auto"/>
            <w:vAlign w:val="center"/>
          </w:tcPr>
          <w:p w14:paraId="6CC3254A" w14:textId="77777777" w:rsidR="002510F4" w:rsidRDefault="006725F1">
            <w:pPr>
              <w:pStyle w:val="ElementText"/>
              <w:jc w:val="right"/>
            </w:pPr>
            <w:r>
              <w:t>ETL0093AU</w:t>
            </w:r>
          </w:p>
        </w:tc>
        <w:tc>
          <w:tcPr>
            <w:tcW w:w="1077" w:type="dxa"/>
            <w:tcBorders>
              <w:top w:val="single" w:sz="4" w:space="0" w:color="808080"/>
              <w:left w:val="single" w:sz="4" w:space="0" w:color="808080"/>
              <w:bottom w:val="single" w:sz="4" w:space="0" w:color="808080"/>
            </w:tcBorders>
            <w:shd w:val="clear" w:color="auto" w:fill="auto"/>
            <w:vAlign w:val="center"/>
          </w:tcPr>
          <w:p w14:paraId="157A6A1E" w14:textId="77777777" w:rsidR="002510F4" w:rsidRDefault="006725F1">
            <w:pPr>
              <w:pStyle w:val="ElementText"/>
              <w:jc w:val="right"/>
            </w:pPr>
            <w:r>
              <w:rPr>
                <w:szCs w:val="18"/>
              </w:rPr>
              <w:t>13,867.00</w:t>
            </w:r>
          </w:p>
        </w:tc>
        <w:tc>
          <w:tcPr>
            <w:tcW w:w="992" w:type="dxa"/>
            <w:tcBorders>
              <w:top w:val="single" w:sz="4" w:space="0" w:color="808080"/>
              <w:left w:val="single" w:sz="4" w:space="0" w:color="808080"/>
              <w:bottom w:val="single" w:sz="4" w:space="0" w:color="808080"/>
            </w:tcBorders>
            <w:shd w:val="clear" w:color="auto" w:fill="auto"/>
            <w:vAlign w:val="center"/>
          </w:tcPr>
          <w:p w14:paraId="1445B979" w14:textId="77777777" w:rsidR="002510F4" w:rsidRDefault="006725F1">
            <w:pPr>
              <w:pStyle w:val="ElementText"/>
              <w:jc w:val="right"/>
            </w:pPr>
            <w:r>
              <w:rPr>
                <w:szCs w:val="18"/>
              </w:rPr>
              <w:t>5.08%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1E90FC0" w14:textId="77777777" w:rsidR="002510F4" w:rsidRDefault="006725F1">
            <w:pPr>
              <w:pStyle w:val="ElementText"/>
              <w:jc w:val="right"/>
            </w:pPr>
            <w:r>
              <w:rPr>
                <w:szCs w:val="18"/>
              </w:rPr>
              <w:t>$11,225.34</w:t>
            </w:r>
          </w:p>
        </w:tc>
      </w:tr>
      <w:tr w:rsidR="00CA255A" w14:paraId="65C2B7E0"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BDA0F44"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3788662A" w14:textId="77777777" w:rsidR="002510F4" w:rsidRDefault="006725F1">
            <w:pPr>
              <w:pStyle w:val="ElementText"/>
            </w:pPr>
            <w:r>
              <w:t>Bennelong Concentrated Australian Equities Fund</w:t>
            </w:r>
          </w:p>
        </w:tc>
        <w:tc>
          <w:tcPr>
            <w:tcW w:w="1276" w:type="dxa"/>
            <w:tcBorders>
              <w:top w:val="single" w:sz="4" w:space="0" w:color="808080"/>
              <w:left w:val="single" w:sz="4" w:space="0" w:color="808080"/>
              <w:bottom w:val="single" w:sz="4" w:space="0" w:color="808080"/>
            </w:tcBorders>
            <w:shd w:val="clear" w:color="auto" w:fill="auto"/>
            <w:vAlign w:val="center"/>
          </w:tcPr>
          <w:p w14:paraId="06C43785" w14:textId="77777777" w:rsidR="002510F4" w:rsidRDefault="006725F1">
            <w:pPr>
              <w:pStyle w:val="ElementText"/>
              <w:jc w:val="right"/>
            </w:pPr>
            <w:r>
              <w:t>BFL0002AU</w:t>
            </w:r>
          </w:p>
        </w:tc>
        <w:tc>
          <w:tcPr>
            <w:tcW w:w="1077" w:type="dxa"/>
            <w:tcBorders>
              <w:top w:val="single" w:sz="4" w:space="0" w:color="808080"/>
              <w:left w:val="single" w:sz="4" w:space="0" w:color="808080"/>
              <w:bottom w:val="single" w:sz="4" w:space="0" w:color="808080"/>
            </w:tcBorders>
            <w:shd w:val="clear" w:color="auto" w:fill="auto"/>
            <w:vAlign w:val="center"/>
          </w:tcPr>
          <w:p w14:paraId="3092B020" w14:textId="77777777" w:rsidR="002510F4" w:rsidRDefault="006725F1">
            <w:pPr>
              <w:pStyle w:val="ElementText"/>
              <w:jc w:val="right"/>
            </w:pPr>
            <w:r>
              <w:rPr>
                <w:szCs w:val="18"/>
              </w:rPr>
              <w:t>7,789.00</w:t>
            </w:r>
          </w:p>
        </w:tc>
        <w:tc>
          <w:tcPr>
            <w:tcW w:w="992" w:type="dxa"/>
            <w:tcBorders>
              <w:top w:val="single" w:sz="4" w:space="0" w:color="808080"/>
              <w:left w:val="single" w:sz="4" w:space="0" w:color="808080"/>
              <w:bottom w:val="single" w:sz="4" w:space="0" w:color="808080"/>
            </w:tcBorders>
            <w:shd w:val="clear" w:color="auto" w:fill="auto"/>
            <w:vAlign w:val="center"/>
          </w:tcPr>
          <w:p w14:paraId="067B880E" w14:textId="77777777" w:rsidR="002510F4" w:rsidRDefault="006725F1">
            <w:pPr>
              <w:pStyle w:val="ElementText"/>
              <w:jc w:val="right"/>
            </w:pPr>
            <w:r>
              <w:rPr>
                <w:szCs w:val="18"/>
              </w:rPr>
              <w:t>10.73%</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C1F3F0D" w14:textId="77777777" w:rsidR="002510F4" w:rsidRDefault="006725F1">
            <w:pPr>
              <w:pStyle w:val="ElementText"/>
              <w:jc w:val="right"/>
            </w:pPr>
            <w:r>
              <w:rPr>
                <w:szCs w:val="18"/>
              </w:rPr>
              <w:t>$23,733.08</w:t>
            </w:r>
          </w:p>
        </w:tc>
      </w:tr>
      <w:tr w:rsidR="00CA255A" w14:paraId="2AE1FEAF"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7A150AA0"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4459ECE" w14:textId="77777777" w:rsidR="002510F4" w:rsidRDefault="006725F1">
            <w:pPr>
              <w:pStyle w:val="ElementText"/>
            </w:pPr>
            <w:r>
              <w:t>Bentham Global Income Fund</w:t>
            </w:r>
          </w:p>
        </w:tc>
        <w:tc>
          <w:tcPr>
            <w:tcW w:w="1276" w:type="dxa"/>
            <w:tcBorders>
              <w:top w:val="single" w:sz="4" w:space="0" w:color="808080"/>
              <w:left w:val="single" w:sz="4" w:space="0" w:color="808080"/>
              <w:bottom w:val="single" w:sz="4" w:space="0" w:color="808080"/>
            </w:tcBorders>
            <w:shd w:val="clear" w:color="auto" w:fill="auto"/>
            <w:vAlign w:val="center"/>
          </w:tcPr>
          <w:p w14:paraId="4DE9EFEB" w14:textId="77777777" w:rsidR="002510F4" w:rsidRDefault="006725F1">
            <w:pPr>
              <w:pStyle w:val="ElementText"/>
              <w:jc w:val="right"/>
            </w:pPr>
            <w:r>
              <w:t>CSA0038AU</w:t>
            </w:r>
          </w:p>
        </w:tc>
        <w:tc>
          <w:tcPr>
            <w:tcW w:w="1077" w:type="dxa"/>
            <w:tcBorders>
              <w:top w:val="single" w:sz="4" w:space="0" w:color="808080"/>
              <w:left w:val="single" w:sz="4" w:space="0" w:color="808080"/>
              <w:bottom w:val="single" w:sz="4" w:space="0" w:color="808080"/>
            </w:tcBorders>
            <w:shd w:val="clear" w:color="auto" w:fill="auto"/>
            <w:vAlign w:val="center"/>
          </w:tcPr>
          <w:p w14:paraId="22A5F539" w14:textId="77777777" w:rsidR="002510F4" w:rsidRDefault="006725F1">
            <w:pPr>
              <w:pStyle w:val="ElementText"/>
              <w:jc w:val="right"/>
            </w:pPr>
            <w:r>
              <w:rPr>
                <w:szCs w:val="18"/>
              </w:rPr>
              <w:t>17,897.00</w:t>
            </w:r>
          </w:p>
        </w:tc>
        <w:tc>
          <w:tcPr>
            <w:tcW w:w="992" w:type="dxa"/>
            <w:tcBorders>
              <w:top w:val="single" w:sz="4" w:space="0" w:color="808080"/>
              <w:left w:val="single" w:sz="4" w:space="0" w:color="808080"/>
              <w:bottom w:val="single" w:sz="4" w:space="0" w:color="808080"/>
            </w:tcBorders>
            <w:shd w:val="clear" w:color="auto" w:fill="auto"/>
            <w:vAlign w:val="center"/>
          </w:tcPr>
          <w:p w14:paraId="53BD3FEE" w14:textId="77777777" w:rsidR="002510F4" w:rsidRDefault="006725F1">
            <w:pPr>
              <w:pStyle w:val="ElementText"/>
              <w:jc w:val="right"/>
            </w:pPr>
            <w:r>
              <w:rPr>
                <w:szCs w:val="18"/>
              </w:rPr>
              <w:t>8.59%</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E4A7E75" w14:textId="77777777" w:rsidR="002510F4" w:rsidRDefault="006725F1">
            <w:pPr>
              <w:pStyle w:val="ElementText"/>
              <w:jc w:val="right"/>
            </w:pPr>
            <w:r>
              <w:rPr>
                <w:szCs w:val="18"/>
              </w:rPr>
              <w:t>$19,001.24</w:t>
            </w:r>
          </w:p>
        </w:tc>
      </w:tr>
      <w:tr w:rsidR="00CA255A" w14:paraId="66E51361"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AF4518C"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49E936C2" w14:textId="77777777" w:rsidR="002510F4" w:rsidRDefault="006725F1">
            <w:pPr>
              <w:pStyle w:val="ElementText"/>
            </w:pPr>
            <w:r>
              <w:t>Cash Holding - IOOF Pursuit Select (No Pricing)</w:t>
            </w:r>
          </w:p>
        </w:tc>
        <w:tc>
          <w:tcPr>
            <w:tcW w:w="1276" w:type="dxa"/>
            <w:tcBorders>
              <w:top w:val="single" w:sz="4" w:space="0" w:color="808080"/>
              <w:left w:val="single" w:sz="4" w:space="0" w:color="808080"/>
              <w:bottom w:val="single" w:sz="4" w:space="0" w:color="808080"/>
            </w:tcBorders>
            <w:shd w:val="clear" w:color="auto" w:fill="auto"/>
            <w:vAlign w:val="center"/>
          </w:tcPr>
          <w:p w14:paraId="12E69495" w14:textId="77777777" w:rsidR="002510F4" w:rsidRDefault="006725F1">
            <w:pPr>
              <w:pStyle w:val="ElementText"/>
              <w:jc w:val="right"/>
            </w:pPr>
            <w:r>
              <w:t>FC51368AU</w:t>
            </w:r>
          </w:p>
        </w:tc>
        <w:tc>
          <w:tcPr>
            <w:tcW w:w="1077" w:type="dxa"/>
            <w:tcBorders>
              <w:top w:val="single" w:sz="4" w:space="0" w:color="808080"/>
              <w:left w:val="single" w:sz="4" w:space="0" w:color="808080"/>
              <w:bottom w:val="single" w:sz="4" w:space="0" w:color="808080"/>
            </w:tcBorders>
            <w:shd w:val="clear" w:color="auto" w:fill="auto"/>
            <w:vAlign w:val="center"/>
          </w:tcPr>
          <w:p w14:paraId="32DEE562" w14:textId="77777777" w:rsidR="002510F4" w:rsidRDefault="006725F1">
            <w:pPr>
              <w:pStyle w:val="ElementText"/>
              <w:jc w:val="right"/>
            </w:pPr>
            <w:r>
              <w:rPr>
                <w:szCs w:val="18"/>
              </w:rPr>
              <w:t>7,859.00</w:t>
            </w:r>
          </w:p>
        </w:tc>
        <w:tc>
          <w:tcPr>
            <w:tcW w:w="992" w:type="dxa"/>
            <w:tcBorders>
              <w:top w:val="single" w:sz="4" w:space="0" w:color="808080"/>
              <w:left w:val="single" w:sz="4" w:space="0" w:color="808080"/>
              <w:bottom w:val="single" w:sz="4" w:space="0" w:color="808080"/>
            </w:tcBorders>
            <w:shd w:val="clear" w:color="auto" w:fill="auto"/>
            <w:vAlign w:val="center"/>
          </w:tcPr>
          <w:p w14:paraId="2C129E7E" w14:textId="77777777" w:rsidR="002510F4" w:rsidRDefault="006725F1">
            <w:pPr>
              <w:pStyle w:val="ElementText"/>
              <w:jc w:val="right"/>
            </w:pPr>
            <w:r>
              <w:rPr>
                <w:szCs w:val="18"/>
              </w:rPr>
              <w:t>3.55%</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15722F6" w14:textId="77777777" w:rsidR="002510F4" w:rsidRDefault="006725F1">
            <w:pPr>
              <w:pStyle w:val="ElementText"/>
              <w:jc w:val="right"/>
            </w:pPr>
            <w:r>
              <w:rPr>
                <w:szCs w:val="18"/>
              </w:rPr>
              <w:t>$7,859.00</w:t>
            </w:r>
          </w:p>
        </w:tc>
      </w:tr>
      <w:tr w:rsidR="00CA255A" w14:paraId="20923744"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7D254C2C"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AE82F52" w14:textId="77777777" w:rsidR="002510F4" w:rsidRDefault="006725F1">
            <w:pPr>
              <w:pStyle w:val="ElementText"/>
            </w:pPr>
            <w:r>
              <w:t>IOOF MultiMix Australian Shares Trust</w:t>
            </w:r>
          </w:p>
        </w:tc>
        <w:tc>
          <w:tcPr>
            <w:tcW w:w="1276" w:type="dxa"/>
            <w:tcBorders>
              <w:top w:val="single" w:sz="4" w:space="0" w:color="808080"/>
              <w:left w:val="single" w:sz="4" w:space="0" w:color="808080"/>
              <w:bottom w:val="single" w:sz="4" w:space="0" w:color="808080"/>
            </w:tcBorders>
            <w:shd w:val="clear" w:color="auto" w:fill="auto"/>
            <w:vAlign w:val="center"/>
          </w:tcPr>
          <w:p w14:paraId="586C0FAA" w14:textId="77777777" w:rsidR="002510F4" w:rsidRDefault="006725F1">
            <w:pPr>
              <w:pStyle w:val="ElementText"/>
              <w:jc w:val="right"/>
            </w:pPr>
            <w:r>
              <w:t>IOF0092AU</w:t>
            </w:r>
          </w:p>
        </w:tc>
        <w:tc>
          <w:tcPr>
            <w:tcW w:w="1077" w:type="dxa"/>
            <w:tcBorders>
              <w:top w:val="single" w:sz="4" w:space="0" w:color="808080"/>
              <w:left w:val="single" w:sz="4" w:space="0" w:color="808080"/>
              <w:bottom w:val="single" w:sz="4" w:space="0" w:color="808080"/>
            </w:tcBorders>
            <w:shd w:val="clear" w:color="auto" w:fill="auto"/>
            <w:vAlign w:val="center"/>
          </w:tcPr>
          <w:p w14:paraId="44A1D369" w14:textId="77777777" w:rsidR="002510F4" w:rsidRDefault="006725F1">
            <w:pPr>
              <w:pStyle w:val="ElementText"/>
              <w:jc w:val="right"/>
            </w:pPr>
            <w:r>
              <w:rPr>
                <w:szCs w:val="18"/>
              </w:rPr>
              <w:t>8,759.00</w:t>
            </w:r>
          </w:p>
        </w:tc>
        <w:tc>
          <w:tcPr>
            <w:tcW w:w="992" w:type="dxa"/>
            <w:tcBorders>
              <w:top w:val="single" w:sz="4" w:space="0" w:color="808080"/>
              <w:left w:val="single" w:sz="4" w:space="0" w:color="808080"/>
              <w:bottom w:val="single" w:sz="4" w:space="0" w:color="808080"/>
            </w:tcBorders>
            <w:shd w:val="clear" w:color="auto" w:fill="auto"/>
            <w:vAlign w:val="center"/>
          </w:tcPr>
          <w:p w14:paraId="0F383724" w14:textId="77777777" w:rsidR="002510F4" w:rsidRDefault="006725F1">
            <w:pPr>
              <w:pStyle w:val="ElementText"/>
              <w:jc w:val="right"/>
            </w:pPr>
            <w:r>
              <w:rPr>
                <w:szCs w:val="18"/>
              </w:rPr>
              <w:t>4.81%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AA82B4E" w14:textId="77777777" w:rsidR="002510F4" w:rsidRDefault="006725F1">
            <w:pPr>
              <w:pStyle w:val="ElementText"/>
              <w:jc w:val="right"/>
            </w:pPr>
            <w:r>
              <w:rPr>
                <w:szCs w:val="18"/>
              </w:rPr>
              <w:t>$10,638.68</w:t>
            </w:r>
          </w:p>
        </w:tc>
      </w:tr>
      <w:tr w:rsidR="00CA255A" w14:paraId="06BA2EF3"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45EDCC8"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6648BD85" w14:textId="77777777" w:rsidR="002510F4" w:rsidRDefault="006725F1">
            <w:pPr>
              <w:pStyle w:val="ElementText"/>
            </w:pPr>
            <w:r>
              <w:t>Lazard Select Australian Equity Fund - W Class</w:t>
            </w:r>
          </w:p>
        </w:tc>
        <w:tc>
          <w:tcPr>
            <w:tcW w:w="1276" w:type="dxa"/>
            <w:tcBorders>
              <w:top w:val="single" w:sz="4" w:space="0" w:color="808080"/>
              <w:left w:val="single" w:sz="4" w:space="0" w:color="808080"/>
              <w:bottom w:val="single" w:sz="4" w:space="0" w:color="808080"/>
            </w:tcBorders>
            <w:shd w:val="clear" w:color="auto" w:fill="auto"/>
            <w:vAlign w:val="center"/>
          </w:tcPr>
          <w:p w14:paraId="0F9B817E" w14:textId="77777777" w:rsidR="002510F4" w:rsidRDefault="006725F1">
            <w:pPr>
              <w:pStyle w:val="ElementText"/>
              <w:jc w:val="right"/>
            </w:pPr>
            <w:r>
              <w:t>LAZ0013AU</w:t>
            </w:r>
          </w:p>
        </w:tc>
        <w:tc>
          <w:tcPr>
            <w:tcW w:w="1077" w:type="dxa"/>
            <w:tcBorders>
              <w:top w:val="single" w:sz="4" w:space="0" w:color="808080"/>
              <w:left w:val="single" w:sz="4" w:space="0" w:color="808080"/>
              <w:bottom w:val="single" w:sz="4" w:space="0" w:color="808080"/>
            </w:tcBorders>
            <w:shd w:val="clear" w:color="auto" w:fill="auto"/>
            <w:vAlign w:val="center"/>
          </w:tcPr>
          <w:p w14:paraId="5BC38102" w14:textId="77777777" w:rsidR="002510F4" w:rsidRDefault="006725F1">
            <w:pPr>
              <w:pStyle w:val="ElementText"/>
              <w:jc w:val="right"/>
            </w:pPr>
            <w:r>
              <w:rPr>
                <w:szCs w:val="18"/>
              </w:rPr>
              <w:t>3,786.00</w:t>
            </w:r>
          </w:p>
        </w:tc>
        <w:tc>
          <w:tcPr>
            <w:tcW w:w="992" w:type="dxa"/>
            <w:tcBorders>
              <w:top w:val="single" w:sz="4" w:space="0" w:color="808080"/>
              <w:left w:val="single" w:sz="4" w:space="0" w:color="808080"/>
              <w:bottom w:val="single" w:sz="4" w:space="0" w:color="808080"/>
            </w:tcBorders>
            <w:shd w:val="clear" w:color="auto" w:fill="auto"/>
            <w:vAlign w:val="center"/>
          </w:tcPr>
          <w:p w14:paraId="76391971" w14:textId="77777777" w:rsidR="002510F4" w:rsidRDefault="006725F1">
            <w:pPr>
              <w:pStyle w:val="ElementText"/>
              <w:jc w:val="right"/>
            </w:pPr>
            <w:r>
              <w:rPr>
                <w:szCs w:val="18"/>
              </w:rPr>
              <w:t>2.57%</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91FD97" w14:textId="77777777" w:rsidR="002510F4" w:rsidRDefault="006725F1">
            <w:pPr>
              <w:pStyle w:val="ElementText"/>
              <w:jc w:val="right"/>
            </w:pPr>
            <w:r>
              <w:rPr>
                <w:szCs w:val="18"/>
              </w:rPr>
              <w:t>$5,674.46</w:t>
            </w:r>
          </w:p>
        </w:tc>
      </w:tr>
      <w:tr w:rsidR="00CA255A" w14:paraId="5BE2BF24"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FA7D062"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53F20A9B" w14:textId="77777777" w:rsidR="002510F4" w:rsidRDefault="006725F1">
            <w:pPr>
              <w:pStyle w:val="ElementText"/>
            </w:pPr>
            <w:r>
              <w:t>PIMCO Global Bond Fund - Wholesale Class</w:t>
            </w:r>
          </w:p>
        </w:tc>
        <w:tc>
          <w:tcPr>
            <w:tcW w:w="1276" w:type="dxa"/>
            <w:tcBorders>
              <w:top w:val="single" w:sz="4" w:space="0" w:color="808080"/>
              <w:left w:val="single" w:sz="4" w:space="0" w:color="808080"/>
              <w:bottom w:val="single" w:sz="4" w:space="0" w:color="808080"/>
            </w:tcBorders>
            <w:shd w:val="clear" w:color="auto" w:fill="auto"/>
            <w:vAlign w:val="center"/>
          </w:tcPr>
          <w:p w14:paraId="078DAF55" w14:textId="77777777" w:rsidR="002510F4" w:rsidRDefault="006725F1">
            <w:pPr>
              <w:pStyle w:val="ElementText"/>
              <w:jc w:val="right"/>
            </w:pPr>
            <w:r>
              <w:t>ETL0018AU</w:t>
            </w:r>
          </w:p>
        </w:tc>
        <w:tc>
          <w:tcPr>
            <w:tcW w:w="1077" w:type="dxa"/>
            <w:tcBorders>
              <w:top w:val="single" w:sz="4" w:space="0" w:color="808080"/>
              <w:left w:val="single" w:sz="4" w:space="0" w:color="808080"/>
              <w:bottom w:val="single" w:sz="4" w:space="0" w:color="808080"/>
            </w:tcBorders>
            <w:shd w:val="clear" w:color="auto" w:fill="auto"/>
            <w:vAlign w:val="center"/>
          </w:tcPr>
          <w:p w14:paraId="618C0D3E" w14:textId="77777777" w:rsidR="002510F4" w:rsidRDefault="006725F1">
            <w:pPr>
              <w:pStyle w:val="ElementText"/>
              <w:jc w:val="right"/>
            </w:pPr>
            <w:r>
              <w:rPr>
                <w:szCs w:val="18"/>
              </w:rPr>
              <w:t>23,786.00</w:t>
            </w:r>
          </w:p>
        </w:tc>
        <w:tc>
          <w:tcPr>
            <w:tcW w:w="992" w:type="dxa"/>
            <w:tcBorders>
              <w:top w:val="single" w:sz="4" w:space="0" w:color="808080"/>
              <w:left w:val="single" w:sz="4" w:space="0" w:color="808080"/>
              <w:bottom w:val="single" w:sz="4" w:space="0" w:color="808080"/>
            </w:tcBorders>
            <w:shd w:val="clear" w:color="auto" w:fill="auto"/>
            <w:vAlign w:val="center"/>
          </w:tcPr>
          <w:p w14:paraId="54E4FAA9" w14:textId="77777777" w:rsidR="002510F4" w:rsidRDefault="006725F1">
            <w:pPr>
              <w:pStyle w:val="ElementText"/>
              <w:jc w:val="right"/>
            </w:pPr>
            <w:r>
              <w:rPr>
                <w:szCs w:val="18"/>
              </w:rPr>
              <w:t>10.72%</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F70F7E3" w14:textId="77777777" w:rsidR="002510F4" w:rsidRDefault="006725F1">
            <w:pPr>
              <w:pStyle w:val="ElementText"/>
              <w:jc w:val="right"/>
            </w:pPr>
            <w:r>
              <w:rPr>
                <w:szCs w:val="18"/>
              </w:rPr>
              <w:t>$23,705.13</w:t>
            </w:r>
          </w:p>
        </w:tc>
      </w:tr>
      <w:tr w:rsidR="00CA255A" w14:paraId="07C1F0FA"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4CBB5B3"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360663E7" w14:textId="77777777" w:rsidR="002510F4" w:rsidRDefault="006725F1">
            <w:pPr>
              <w:pStyle w:val="ElementText"/>
            </w:pPr>
            <w:r>
              <w:t>Pengana Australian Equities Fund</w:t>
            </w:r>
          </w:p>
        </w:tc>
        <w:tc>
          <w:tcPr>
            <w:tcW w:w="1276" w:type="dxa"/>
            <w:tcBorders>
              <w:top w:val="single" w:sz="4" w:space="0" w:color="808080"/>
              <w:left w:val="single" w:sz="4" w:space="0" w:color="808080"/>
              <w:bottom w:val="single" w:sz="4" w:space="0" w:color="808080"/>
            </w:tcBorders>
            <w:shd w:val="clear" w:color="auto" w:fill="auto"/>
            <w:vAlign w:val="center"/>
          </w:tcPr>
          <w:p w14:paraId="2E336086" w14:textId="77777777" w:rsidR="002510F4" w:rsidRDefault="006725F1">
            <w:pPr>
              <w:pStyle w:val="ElementText"/>
              <w:jc w:val="right"/>
            </w:pPr>
            <w:r>
              <w:t>PCL0005AU</w:t>
            </w:r>
          </w:p>
        </w:tc>
        <w:tc>
          <w:tcPr>
            <w:tcW w:w="1077" w:type="dxa"/>
            <w:tcBorders>
              <w:top w:val="single" w:sz="4" w:space="0" w:color="808080"/>
              <w:left w:val="single" w:sz="4" w:space="0" w:color="808080"/>
              <w:bottom w:val="single" w:sz="4" w:space="0" w:color="808080"/>
            </w:tcBorders>
            <w:shd w:val="clear" w:color="auto" w:fill="auto"/>
            <w:vAlign w:val="center"/>
          </w:tcPr>
          <w:p w14:paraId="040AB2B9" w14:textId="77777777" w:rsidR="002510F4" w:rsidRDefault="006725F1">
            <w:pPr>
              <w:pStyle w:val="ElementText"/>
              <w:jc w:val="right"/>
            </w:pPr>
            <w:r>
              <w:rPr>
                <w:szCs w:val="18"/>
              </w:rPr>
              <w:t>13,786.00</w:t>
            </w:r>
          </w:p>
        </w:tc>
        <w:tc>
          <w:tcPr>
            <w:tcW w:w="992" w:type="dxa"/>
            <w:tcBorders>
              <w:top w:val="single" w:sz="4" w:space="0" w:color="808080"/>
              <w:left w:val="single" w:sz="4" w:space="0" w:color="808080"/>
              <w:bottom w:val="single" w:sz="4" w:space="0" w:color="808080"/>
            </w:tcBorders>
            <w:shd w:val="clear" w:color="auto" w:fill="auto"/>
            <w:vAlign w:val="center"/>
          </w:tcPr>
          <w:p w14:paraId="297725F8" w14:textId="77777777" w:rsidR="002510F4" w:rsidRDefault="006725F1">
            <w:pPr>
              <w:pStyle w:val="ElementText"/>
              <w:jc w:val="right"/>
            </w:pPr>
            <w:r>
              <w:rPr>
                <w:szCs w:val="18"/>
              </w:rPr>
              <w:t>12.73%</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AF86EDD" w14:textId="77777777" w:rsidR="002510F4" w:rsidRDefault="006725F1">
            <w:pPr>
              <w:pStyle w:val="ElementText"/>
              <w:jc w:val="right"/>
            </w:pPr>
            <w:r>
              <w:rPr>
                <w:szCs w:val="18"/>
              </w:rPr>
              <w:t>$28,141.36</w:t>
            </w:r>
          </w:p>
        </w:tc>
      </w:tr>
      <w:tr w:rsidR="00CA255A" w14:paraId="29A8411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6464E62"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4239DBD8" w14:textId="77777777" w:rsidR="002510F4" w:rsidRDefault="006725F1">
            <w:pPr>
              <w:pStyle w:val="ElementText"/>
            </w:pPr>
            <w:r>
              <w:t>Perpetual Exact Market Cash Fund</w:t>
            </w:r>
          </w:p>
        </w:tc>
        <w:tc>
          <w:tcPr>
            <w:tcW w:w="1276" w:type="dxa"/>
            <w:tcBorders>
              <w:top w:val="single" w:sz="4" w:space="0" w:color="808080"/>
              <w:left w:val="single" w:sz="4" w:space="0" w:color="808080"/>
              <w:bottom w:val="single" w:sz="4" w:space="0" w:color="808080"/>
            </w:tcBorders>
            <w:shd w:val="clear" w:color="auto" w:fill="auto"/>
            <w:vAlign w:val="center"/>
          </w:tcPr>
          <w:p w14:paraId="40B3C9EE" w14:textId="77777777" w:rsidR="002510F4" w:rsidRDefault="006725F1">
            <w:pPr>
              <w:pStyle w:val="ElementText"/>
              <w:jc w:val="right"/>
            </w:pPr>
            <w:r>
              <w:t>PER0258AU</w:t>
            </w:r>
          </w:p>
        </w:tc>
        <w:tc>
          <w:tcPr>
            <w:tcW w:w="1077" w:type="dxa"/>
            <w:tcBorders>
              <w:top w:val="single" w:sz="4" w:space="0" w:color="808080"/>
              <w:left w:val="single" w:sz="4" w:space="0" w:color="808080"/>
              <w:bottom w:val="single" w:sz="4" w:space="0" w:color="808080"/>
            </w:tcBorders>
            <w:shd w:val="clear" w:color="auto" w:fill="auto"/>
            <w:vAlign w:val="center"/>
          </w:tcPr>
          <w:p w14:paraId="4C568ED8" w14:textId="77777777" w:rsidR="002510F4" w:rsidRDefault="006725F1">
            <w:pPr>
              <w:pStyle w:val="ElementText"/>
              <w:jc w:val="right"/>
            </w:pPr>
            <w:r>
              <w:rPr>
                <w:szCs w:val="18"/>
              </w:rPr>
              <w:t>9,797.00</w:t>
            </w:r>
          </w:p>
        </w:tc>
        <w:tc>
          <w:tcPr>
            <w:tcW w:w="992" w:type="dxa"/>
            <w:tcBorders>
              <w:top w:val="single" w:sz="4" w:space="0" w:color="808080"/>
              <w:left w:val="single" w:sz="4" w:space="0" w:color="808080"/>
              <w:bottom w:val="single" w:sz="4" w:space="0" w:color="808080"/>
            </w:tcBorders>
            <w:shd w:val="clear" w:color="auto" w:fill="auto"/>
            <w:vAlign w:val="center"/>
          </w:tcPr>
          <w:p w14:paraId="2FB2D713" w14:textId="77777777" w:rsidR="002510F4" w:rsidRDefault="006725F1">
            <w:pPr>
              <w:pStyle w:val="ElementText"/>
              <w:jc w:val="right"/>
            </w:pPr>
            <w:r>
              <w:rPr>
                <w:szCs w:val="18"/>
              </w:rPr>
              <w:t>4.54%</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AF1CF3D" w14:textId="77777777" w:rsidR="002510F4" w:rsidRDefault="006725F1">
            <w:pPr>
              <w:pStyle w:val="ElementText"/>
              <w:jc w:val="right"/>
            </w:pPr>
            <w:r>
              <w:rPr>
                <w:szCs w:val="18"/>
              </w:rPr>
              <w:t>$10,045.42</w:t>
            </w:r>
          </w:p>
        </w:tc>
      </w:tr>
      <w:tr w:rsidR="00CA255A" w14:paraId="0608D071" w14:textId="77777777">
        <w:trPr>
          <w:trHeight w:val="284"/>
        </w:trPr>
        <w:tc>
          <w:tcPr>
            <w:tcW w:w="8647" w:type="dxa"/>
            <w:gridSpan w:val="4"/>
            <w:tcBorders>
              <w:top w:val="single" w:sz="4" w:space="0" w:color="808080"/>
              <w:left w:val="single" w:sz="4" w:space="0" w:color="808080"/>
              <w:bottom w:val="single" w:sz="4" w:space="0" w:color="808080"/>
            </w:tcBorders>
            <w:shd w:val="clear" w:color="auto" w:fill="auto"/>
            <w:vAlign w:val="center"/>
          </w:tcPr>
          <w:p w14:paraId="36D6A304" w14:textId="77777777" w:rsidR="002510F4" w:rsidRDefault="006725F1">
            <w:pPr>
              <w:pStyle w:val="ElementText"/>
              <w:jc w:val="right"/>
            </w:pPr>
            <w:r>
              <w:rPr>
                <w:b/>
              </w:rPr>
              <w:t>Total for IOOF Pursuit Select Super:</w:t>
            </w:r>
          </w:p>
        </w:tc>
        <w:tc>
          <w:tcPr>
            <w:tcW w:w="992" w:type="dxa"/>
            <w:tcBorders>
              <w:top w:val="single" w:sz="4" w:space="0" w:color="808080"/>
              <w:left w:val="single" w:sz="4" w:space="0" w:color="808080"/>
              <w:bottom w:val="single" w:sz="4" w:space="0" w:color="808080"/>
            </w:tcBorders>
            <w:shd w:val="clear" w:color="auto" w:fill="auto"/>
            <w:vAlign w:val="center"/>
          </w:tcPr>
          <w:p w14:paraId="6338B41B" w14:textId="77777777" w:rsidR="002510F4" w:rsidRDefault="006725F1">
            <w:pPr>
              <w:pStyle w:val="ElementText"/>
              <w:jc w:val="right"/>
            </w:pPr>
            <w:r>
              <w:rPr>
                <w:b/>
                <w:szCs w:val="18"/>
              </w:rPr>
              <w:t>100.00%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1625FFB" w14:textId="77777777" w:rsidR="002510F4" w:rsidRDefault="006725F1">
            <w:pPr>
              <w:pStyle w:val="ElementText"/>
              <w:jc w:val="right"/>
            </w:pPr>
            <w:r>
              <w:rPr>
                <w:b/>
              </w:rPr>
              <w:t>$221,148.16</w:t>
            </w:r>
          </w:p>
        </w:tc>
      </w:tr>
      <w:tr w:rsidR="00CA255A" w14:paraId="4949B844" w14:textId="77777777">
        <w:trPr>
          <w:trHeight w:val="284"/>
        </w:trPr>
        <w:tc>
          <w:tcPr>
            <w:tcW w:w="10954" w:type="dxa"/>
            <w:gridSpan w:val="6"/>
            <w:tcBorders>
              <w:top w:val="single" w:sz="4" w:space="0" w:color="808080"/>
              <w:left w:val="single" w:sz="4" w:space="0" w:color="808080"/>
              <w:bottom w:val="single" w:sz="4" w:space="0" w:color="808080"/>
              <w:right w:val="single" w:sz="4" w:space="0" w:color="808080"/>
            </w:tcBorders>
            <w:shd w:val="clear" w:color="auto" w:fill="F3F3F3"/>
            <w:vAlign w:val="center"/>
          </w:tcPr>
          <w:p w14:paraId="1B3131A1" w14:textId="77777777" w:rsidR="002510F4" w:rsidRDefault="006725F1">
            <w:pPr>
              <w:pStyle w:val="ElementHeadingGrey8"/>
            </w:pPr>
            <w:r>
              <w:t>IOOF Portfolio Service Inv - Ret</w:t>
            </w:r>
          </w:p>
        </w:tc>
      </w:tr>
      <w:tr w:rsidR="00CA255A" w14:paraId="5031ADC1"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C2EED2F"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F4DEDCE" w14:textId="77777777" w:rsidR="002510F4" w:rsidRDefault="006725F1">
            <w:pPr>
              <w:pStyle w:val="ElementText"/>
            </w:pPr>
            <w:r>
              <w:t>Cash Holding - IOOF Portfolio Service Investment (No Pricing)</w:t>
            </w:r>
          </w:p>
        </w:tc>
        <w:tc>
          <w:tcPr>
            <w:tcW w:w="1276" w:type="dxa"/>
            <w:tcBorders>
              <w:top w:val="single" w:sz="4" w:space="0" w:color="808080"/>
              <w:left w:val="single" w:sz="4" w:space="0" w:color="808080"/>
              <w:bottom w:val="single" w:sz="4" w:space="0" w:color="808080"/>
            </w:tcBorders>
            <w:shd w:val="clear" w:color="auto" w:fill="auto"/>
            <w:vAlign w:val="center"/>
          </w:tcPr>
          <w:p w14:paraId="0BA8C77D" w14:textId="77777777" w:rsidR="002510F4" w:rsidRDefault="006725F1">
            <w:pPr>
              <w:pStyle w:val="ElementText"/>
              <w:jc w:val="right"/>
            </w:pPr>
            <w:r>
              <w:t>FC53514AU</w:t>
            </w:r>
          </w:p>
        </w:tc>
        <w:tc>
          <w:tcPr>
            <w:tcW w:w="1077" w:type="dxa"/>
            <w:tcBorders>
              <w:top w:val="single" w:sz="4" w:space="0" w:color="808080"/>
              <w:left w:val="single" w:sz="4" w:space="0" w:color="808080"/>
              <w:bottom w:val="single" w:sz="4" w:space="0" w:color="808080"/>
            </w:tcBorders>
            <w:shd w:val="clear" w:color="auto" w:fill="auto"/>
            <w:vAlign w:val="center"/>
          </w:tcPr>
          <w:p w14:paraId="64F9BD1B" w14:textId="77777777" w:rsidR="002510F4" w:rsidRDefault="006725F1">
            <w:pPr>
              <w:pStyle w:val="ElementText"/>
              <w:jc w:val="right"/>
            </w:pPr>
            <w:r>
              <w:rPr>
                <w:szCs w:val="18"/>
              </w:rPr>
              <w:t>24,000.00</w:t>
            </w:r>
          </w:p>
        </w:tc>
        <w:tc>
          <w:tcPr>
            <w:tcW w:w="992" w:type="dxa"/>
            <w:tcBorders>
              <w:top w:val="single" w:sz="4" w:space="0" w:color="808080"/>
              <w:left w:val="single" w:sz="4" w:space="0" w:color="808080"/>
              <w:bottom w:val="single" w:sz="4" w:space="0" w:color="808080"/>
            </w:tcBorders>
            <w:shd w:val="clear" w:color="auto" w:fill="auto"/>
            <w:vAlign w:val="center"/>
          </w:tcPr>
          <w:p w14:paraId="5BD8A593" w14:textId="77777777" w:rsidR="002510F4" w:rsidRDefault="006725F1">
            <w:pPr>
              <w:pStyle w:val="ElementText"/>
              <w:jc w:val="right"/>
            </w:pPr>
            <w:r>
              <w:rPr>
                <w:szCs w:val="18"/>
              </w:rPr>
              <w:t>1.98%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54E068" w14:textId="77777777" w:rsidR="002510F4" w:rsidRDefault="006725F1">
            <w:pPr>
              <w:pStyle w:val="ElementText"/>
              <w:jc w:val="right"/>
            </w:pPr>
            <w:r>
              <w:rPr>
                <w:szCs w:val="18"/>
              </w:rPr>
              <w:t>$24,000.00</w:t>
            </w:r>
          </w:p>
        </w:tc>
      </w:tr>
      <w:tr w:rsidR="00CA255A" w14:paraId="0BEAF536"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1CE392E4"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6186FD22" w14:textId="77777777" w:rsidR="002510F4" w:rsidRDefault="006725F1">
            <w:pPr>
              <w:pStyle w:val="ElementText"/>
            </w:pPr>
            <w:r>
              <w:t>First Sentier Wholesale Geared Share Fund</w:t>
            </w:r>
          </w:p>
        </w:tc>
        <w:tc>
          <w:tcPr>
            <w:tcW w:w="1276" w:type="dxa"/>
            <w:tcBorders>
              <w:top w:val="single" w:sz="4" w:space="0" w:color="808080"/>
              <w:left w:val="single" w:sz="4" w:space="0" w:color="808080"/>
              <w:bottom w:val="single" w:sz="4" w:space="0" w:color="808080"/>
            </w:tcBorders>
            <w:shd w:val="clear" w:color="auto" w:fill="auto"/>
            <w:vAlign w:val="center"/>
          </w:tcPr>
          <w:p w14:paraId="12A9E60F" w14:textId="77777777" w:rsidR="002510F4" w:rsidRDefault="006725F1">
            <w:pPr>
              <w:pStyle w:val="ElementText"/>
              <w:jc w:val="right"/>
            </w:pPr>
            <w:r>
              <w:t>FSF0043AU</w:t>
            </w:r>
          </w:p>
        </w:tc>
        <w:tc>
          <w:tcPr>
            <w:tcW w:w="1077" w:type="dxa"/>
            <w:tcBorders>
              <w:top w:val="single" w:sz="4" w:space="0" w:color="808080"/>
              <w:left w:val="single" w:sz="4" w:space="0" w:color="808080"/>
              <w:bottom w:val="single" w:sz="4" w:space="0" w:color="808080"/>
            </w:tcBorders>
            <w:shd w:val="clear" w:color="auto" w:fill="auto"/>
            <w:vAlign w:val="center"/>
          </w:tcPr>
          <w:p w14:paraId="1AEB85B9" w14:textId="77777777" w:rsidR="002510F4" w:rsidRDefault="006725F1">
            <w:pPr>
              <w:pStyle w:val="ElementText"/>
              <w:jc w:val="right"/>
            </w:pPr>
            <w:r>
              <w:rPr>
                <w:szCs w:val="18"/>
              </w:rPr>
              <w:t>15,352.56</w:t>
            </w:r>
          </w:p>
        </w:tc>
        <w:tc>
          <w:tcPr>
            <w:tcW w:w="992" w:type="dxa"/>
            <w:tcBorders>
              <w:top w:val="single" w:sz="4" w:space="0" w:color="808080"/>
              <w:left w:val="single" w:sz="4" w:space="0" w:color="808080"/>
              <w:bottom w:val="single" w:sz="4" w:space="0" w:color="808080"/>
            </w:tcBorders>
            <w:shd w:val="clear" w:color="auto" w:fill="auto"/>
            <w:vAlign w:val="center"/>
          </w:tcPr>
          <w:p w14:paraId="5875CD7E" w14:textId="77777777" w:rsidR="002510F4" w:rsidRDefault="006725F1">
            <w:pPr>
              <w:pStyle w:val="ElementText"/>
              <w:jc w:val="right"/>
            </w:pPr>
            <w:r>
              <w:rPr>
                <w:szCs w:val="18"/>
              </w:rPr>
              <w:t>7.09%</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5938F5" w14:textId="77777777" w:rsidR="002510F4" w:rsidRDefault="006725F1">
            <w:pPr>
              <w:pStyle w:val="ElementText"/>
              <w:jc w:val="right"/>
            </w:pPr>
            <w:r>
              <w:rPr>
                <w:szCs w:val="18"/>
              </w:rPr>
              <w:t>$85,777.83</w:t>
            </w:r>
          </w:p>
        </w:tc>
      </w:tr>
      <w:tr w:rsidR="00CA255A" w14:paraId="372D434F"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4FCDC2CD"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3B7166E" w14:textId="77777777" w:rsidR="002510F4" w:rsidRDefault="006725F1">
            <w:pPr>
              <w:pStyle w:val="ElementText"/>
            </w:pPr>
            <w:r>
              <w:t>IOOF MultiMix Conservative Trust</w:t>
            </w:r>
          </w:p>
        </w:tc>
        <w:tc>
          <w:tcPr>
            <w:tcW w:w="1276" w:type="dxa"/>
            <w:tcBorders>
              <w:top w:val="single" w:sz="4" w:space="0" w:color="808080"/>
              <w:left w:val="single" w:sz="4" w:space="0" w:color="808080"/>
              <w:bottom w:val="single" w:sz="4" w:space="0" w:color="808080"/>
            </w:tcBorders>
            <w:shd w:val="clear" w:color="auto" w:fill="auto"/>
            <w:vAlign w:val="center"/>
          </w:tcPr>
          <w:p w14:paraId="41E43947" w14:textId="77777777" w:rsidR="002510F4" w:rsidRDefault="006725F1">
            <w:pPr>
              <w:pStyle w:val="ElementText"/>
              <w:jc w:val="right"/>
            </w:pPr>
            <w:r>
              <w:t>IOF0095AU</w:t>
            </w:r>
          </w:p>
        </w:tc>
        <w:tc>
          <w:tcPr>
            <w:tcW w:w="1077" w:type="dxa"/>
            <w:tcBorders>
              <w:top w:val="single" w:sz="4" w:space="0" w:color="808080"/>
              <w:left w:val="single" w:sz="4" w:space="0" w:color="808080"/>
              <w:bottom w:val="single" w:sz="4" w:space="0" w:color="808080"/>
            </w:tcBorders>
            <w:shd w:val="clear" w:color="auto" w:fill="auto"/>
            <w:vAlign w:val="center"/>
          </w:tcPr>
          <w:p w14:paraId="6B761EEC" w14:textId="77777777" w:rsidR="002510F4" w:rsidRDefault="006725F1">
            <w:pPr>
              <w:pStyle w:val="ElementText"/>
              <w:jc w:val="right"/>
            </w:pPr>
            <w:r>
              <w:rPr>
                <w:szCs w:val="18"/>
              </w:rPr>
              <w:t>324,909.75</w:t>
            </w:r>
          </w:p>
        </w:tc>
        <w:tc>
          <w:tcPr>
            <w:tcW w:w="992" w:type="dxa"/>
            <w:tcBorders>
              <w:top w:val="single" w:sz="4" w:space="0" w:color="808080"/>
              <w:left w:val="single" w:sz="4" w:space="0" w:color="808080"/>
              <w:bottom w:val="single" w:sz="4" w:space="0" w:color="808080"/>
            </w:tcBorders>
            <w:shd w:val="clear" w:color="auto" w:fill="auto"/>
            <w:vAlign w:val="center"/>
          </w:tcPr>
          <w:p w14:paraId="2D8D448A" w14:textId="77777777" w:rsidR="002510F4" w:rsidRDefault="006725F1">
            <w:pPr>
              <w:pStyle w:val="ElementText"/>
              <w:jc w:val="right"/>
            </w:pPr>
            <w:r>
              <w:rPr>
                <w:szCs w:val="18"/>
              </w:rPr>
              <w:t>26.80%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8B1EE7" w14:textId="77777777" w:rsidR="002510F4" w:rsidRDefault="006725F1">
            <w:pPr>
              <w:pStyle w:val="ElementText"/>
              <w:jc w:val="right"/>
            </w:pPr>
            <w:r>
              <w:rPr>
                <w:szCs w:val="18"/>
              </w:rPr>
              <w:t>$324,162.45</w:t>
            </w:r>
          </w:p>
        </w:tc>
      </w:tr>
      <w:tr w:rsidR="00CA255A" w14:paraId="52FA4A77"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5E7BFACD"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555160CA" w14:textId="77777777" w:rsidR="002510F4" w:rsidRDefault="006725F1">
            <w:pPr>
              <w:pStyle w:val="ElementText"/>
            </w:pPr>
            <w:r>
              <w:t>IOOF MultiMix International Shares Trust</w:t>
            </w:r>
          </w:p>
        </w:tc>
        <w:tc>
          <w:tcPr>
            <w:tcW w:w="1276" w:type="dxa"/>
            <w:tcBorders>
              <w:top w:val="single" w:sz="4" w:space="0" w:color="808080"/>
              <w:left w:val="single" w:sz="4" w:space="0" w:color="808080"/>
              <w:bottom w:val="single" w:sz="4" w:space="0" w:color="808080"/>
            </w:tcBorders>
            <w:shd w:val="clear" w:color="auto" w:fill="auto"/>
            <w:vAlign w:val="center"/>
          </w:tcPr>
          <w:p w14:paraId="2DFB08D0" w14:textId="77777777" w:rsidR="002510F4" w:rsidRDefault="006725F1">
            <w:pPr>
              <w:pStyle w:val="ElementText"/>
              <w:jc w:val="right"/>
            </w:pPr>
            <w:r>
              <w:t>IOF0098AU</w:t>
            </w:r>
          </w:p>
        </w:tc>
        <w:tc>
          <w:tcPr>
            <w:tcW w:w="1077" w:type="dxa"/>
            <w:tcBorders>
              <w:top w:val="single" w:sz="4" w:space="0" w:color="808080"/>
              <w:left w:val="single" w:sz="4" w:space="0" w:color="808080"/>
              <w:bottom w:val="single" w:sz="4" w:space="0" w:color="808080"/>
            </w:tcBorders>
            <w:shd w:val="clear" w:color="auto" w:fill="auto"/>
            <w:vAlign w:val="center"/>
          </w:tcPr>
          <w:p w14:paraId="128DEED4" w14:textId="77777777" w:rsidR="002510F4" w:rsidRDefault="006725F1">
            <w:pPr>
              <w:pStyle w:val="ElementText"/>
              <w:jc w:val="right"/>
            </w:pPr>
            <w:r>
              <w:rPr>
                <w:szCs w:val="18"/>
              </w:rPr>
              <w:t>80,099.17</w:t>
            </w:r>
          </w:p>
        </w:tc>
        <w:tc>
          <w:tcPr>
            <w:tcW w:w="992" w:type="dxa"/>
            <w:tcBorders>
              <w:top w:val="single" w:sz="4" w:space="0" w:color="808080"/>
              <w:left w:val="single" w:sz="4" w:space="0" w:color="808080"/>
              <w:bottom w:val="single" w:sz="4" w:space="0" w:color="808080"/>
            </w:tcBorders>
            <w:shd w:val="clear" w:color="auto" w:fill="auto"/>
            <w:vAlign w:val="center"/>
          </w:tcPr>
          <w:p w14:paraId="6A0FF7A1" w14:textId="77777777" w:rsidR="002510F4" w:rsidRDefault="006725F1">
            <w:pPr>
              <w:pStyle w:val="ElementText"/>
              <w:jc w:val="right"/>
            </w:pPr>
            <w:r>
              <w:rPr>
                <w:szCs w:val="18"/>
              </w:rPr>
              <w:t>7.08%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9BD9AC" w14:textId="77777777" w:rsidR="002510F4" w:rsidRDefault="006725F1">
            <w:pPr>
              <w:pStyle w:val="ElementText"/>
              <w:jc w:val="right"/>
            </w:pPr>
            <w:r>
              <w:rPr>
                <w:szCs w:val="18"/>
              </w:rPr>
              <w:t>$85,666.06</w:t>
            </w:r>
          </w:p>
        </w:tc>
      </w:tr>
      <w:tr w:rsidR="00CA255A" w14:paraId="754806E2"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7078CCC"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7B1640C" w14:textId="77777777" w:rsidR="002510F4" w:rsidRDefault="006725F1">
            <w:pPr>
              <w:pStyle w:val="ElementText"/>
            </w:pPr>
            <w:r>
              <w:t>Magellan Global Fund</w:t>
            </w:r>
          </w:p>
        </w:tc>
        <w:tc>
          <w:tcPr>
            <w:tcW w:w="1276" w:type="dxa"/>
            <w:tcBorders>
              <w:top w:val="single" w:sz="4" w:space="0" w:color="808080"/>
              <w:left w:val="single" w:sz="4" w:space="0" w:color="808080"/>
              <w:bottom w:val="single" w:sz="4" w:space="0" w:color="808080"/>
            </w:tcBorders>
            <w:shd w:val="clear" w:color="auto" w:fill="auto"/>
            <w:vAlign w:val="center"/>
          </w:tcPr>
          <w:p w14:paraId="5B57F673" w14:textId="77777777" w:rsidR="002510F4" w:rsidRDefault="006725F1">
            <w:pPr>
              <w:pStyle w:val="ElementText"/>
              <w:jc w:val="right"/>
            </w:pPr>
            <w:r>
              <w:t>MGE0001AU</w:t>
            </w:r>
          </w:p>
        </w:tc>
        <w:tc>
          <w:tcPr>
            <w:tcW w:w="1077" w:type="dxa"/>
            <w:tcBorders>
              <w:top w:val="single" w:sz="4" w:space="0" w:color="808080"/>
              <w:left w:val="single" w:sz="4" w:space="0" w:color="808080"/>
              <w:bottom w:val="single" w:sz="4" w:space="0" w:color="808080"/>
            </w:tcBorders>
            <w:shd w:val="clear" w:color="auto" w:fill="auto"/>
            <w:vAlign w:val="center"/>
          </w:tcPr>
          <w:p w14:paraId="58968EAA" w14:textId="77777777" w:rsidR="002510F4" w:rsidRDefault="006725F1">
            <w:pPr>
              <w:pStyle w:val="ElementText"/>
              <w:jc w:val="right"/>
            </w:pPr>
            <w:r>
              <w:rPr>
                <w:szCs w:val="18"/>
              </w:rPr>
              <w:t>22,686.03</w:t>
            </w:r>
          </w:p>
        </w:tc>
        <w:tc>
          <w:tcPr>
            <w:tcW w:w="992" w:type="dxa"/>
            <w:tcBorders>
              <w:top w:val="single" w:sz="4" w:space="0" w:color="808080"/>
              <w:left w:val="single" w:sz="4" w:space="0" w:color="808080"/>
              <w:bottom w:val="single" w:sz="4" w:space="0" w:color="808080"/>
            </w:tcBorders>
            <w:shd w:val="clear" w:color="auto" w:fill="auto"/>
            <w:vAlign w:val="center"/>
          </w:tcPr>
          <w:p w14:paraId="22EBF763" w14:textId="77777777" w:rsidR="002510F4" w:rsidRDefault="006725F1">
            <w:pPr>
              <w:pStyle w:val="ElementText"/>
              <w:jc w:val="right"/>
            </w:pPr>
            <w:r>
              <w:rPr>
                <w:szCs w:val="18"/>
              </w:rPr>
              <w:t>5.11%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17E4C75" w14:textId="77777777" w:rsidR="002510F4" w:rsidRDefault="006725F1">
            <w:pPr>
              <w:pStyle w:val="ElementText"/>
              <w:jc w:val="right"/>
            </w:pPr>
            <w:r>
              <w:rPr>
                <w:szCs w:val="18"/>
              </w:rPr>
              <w:t>$61,826.23</w:t>
            </w:r>
          </w:p>
        </w:tc>
      </w:tr>
      <w:tr w:rsidR="00CA255A" w14:paraId="61504AD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73CF8E5"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9255F81" w14:textId="77777777" w:rsidR="002510F4" w:rsidRDefault="006725F1">
            <w:pPr>
              <w:pStyle w:val="ElementText"/>
            </w:pPr>
            <w:r>
              <w:t>Magellan Infrastructure Fund (Unhedged)</w:t>
            </w:r>
          </w:p>
        </w:tc>
        <w:tc>
          <w:tcPr>
            <w:tcW w:w="1276" w:type="dxa"/>
            <w:tcBorders>
              <w:top w:val="single" w:sz="4" w:space="0" w:color="808080"/>
              <w:left w:val="single" w:sz="4" w:space="0" w:color="808080"/>
              <w:bottom w:val="single" w:sz="4" w:space="0" w:color="808080"/>
            </w:tcBorders>
            <w:shd w:val="clear" w:color="auto" w:fill="auto"/>
            <w:vAlign w:val="center"/>
          </w:tcPr>
          <w:p w14:paraId="19CDAA70" w14:textId="77777777" w:rsidR="002510F4" w:rsidRDefault="006725F1">
            <w:pPr>
              <w:pStyle w:val="ElementText"/>
              <w:jc w:val="right"/>
            </w:pPr>
            <w:r>
              <w:t>MGE0006AU</w:t>
            </w:r>
          </w:p>
        </w:tc>
        <w:tc>
          <w:tcPr>
            <w:tcW w:w="1077" w:type="dxa"/>
            <w:tcBorders>
              <w:top w:val="single" w:sz="4" w:space="0" w:color="808080"/>
              <w:left w:val="single" w:sz="4" w:space="0" w:color="808080"/>
              <w:bottom w:val="single" w:sz="4" w:space="0" w:color="808080"/>
            </w:tcBorders>
            <w:shd w:val="clear" w:color="auto" w:fill="auto"/>
            <w:vAlign w:val="center"/>
          </w:tcPr>
          <w:p w14:paraId="0210449C" w14:textId="77777777" w:rsidR="002510F4" w:rsidRDefault="006725F1">
            <w:pPr>
              <w:pStyle w:val="ElementText"/>
              <w:jc w:val="right"/>
            </w:pPr>
            <w:r>
              <w:rPr>
                <w:szCs w:val="18"/>
              </w:rPr>
              <w:t>60,565.28</w:t>
            </w:r>
          </w:p>
        </w:tc>
        <w:tc>
          <w:tcPr>
            <w:tcW w:w="992" w:type="dxa"/>
            <w:tcBorders>
              <w:top w:val="single" w:sz="4" w:space="0" w:color="808080"/>
              <w:left w:val="single" w:sz="4" w:space="0" w:color="808080"/>
              <w:bottom w:val="single" w:sz="4" w:space="0" w:color="808080"/>
            </w:tcBorders>
            <w:shd w:val="clear" w:color="auto" w:fill="auto"/>
            <w:vAlign w:val="center"/>
          </w:tcPr>
          <w:p w14:paraId="4524D7CF" w14:textId="77777777" w:rsidR="002510F4" w:rsidRDefault="006725F1">
            <w:pPr>
              <w:pStyle w:val="ElementText"/>
              <w:jc w:val="right"/>
            </w:pPr>
            <w:r>
              <w:rPr>
                <w:szCs w:val="18"/>
              </w:rPr>
              <w:t>9.01%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177F073" w14:textId="77777777" w:rsidR="002510F4" w:rsidRDefault="006725F1">
            <w:pPr>
              <w:pStyle w:val="ElementText"/>
              <w:jc w:val="right"/>
            </w:pPr>
            <w:r>
              <w:rPr>
                <w:szCs w:val="18"/>
              </w:rPr>
              <w:t>$108,999.33</w:t>
            </w:r>
          </w:p>
        </w:tc>
      </w:tr>
      <w:tr w:rsidR="00CA255A" w14:paraId="3E4AF97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054C704"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F63D047" w14:textId="77777777" w:rsidR="002510F4" w:rsidRDefault="006725F1">
            <w:pPr>
              <w:pStyle w:val="ElementText"/>
            </w:pPr>
            <w:r>
              <w:t>Schroder Fixed Income Fund - Wholesale Class</w:t>
            </w:r>
          </w:p>
        </w:tc>
        <w:tc>
          <w:tcPr>
            <w:tcW w:w="1276" w:type="dxa"/>
            <w:tcBorders>
              <w:top w:val="single" w:sz="4" w:space="0" w:color="808080"/>
              <w:left w:val="single" w:sz="4" w:space="0" w:color="808080"/>
              <w:bottom w:val="single" w:sz="4" w:space="0" w:color="808080"/>
            </w:tcBorders>
            <w:shd w:val="clear" w:color="auto" w:fill="auto"/>
            <w:vAlign w:val="center"/>
          </w:tcPr>
          <w:p w14:paraId="2339F5E2" w14:textId="77777777" w:rsidR="002510F4" w:rsidRDefault="006725F1">
            <w:pPr>
              <w:pStyle w:val="ElementText"/>
              <w:jc w:val="right"/>
            </w:pPr>
            <w:r>
              <w:t>SCH0028AU</w:t>
            </w:r>
          </w:p>
        </w:tc>
        <w:tc>
          <w:tcPr>
            <w:tcW w:w="1077" w:type="dxa"/>
            <w:tcBorders>
              <w:top w:val="single" w:sz="4" w:space="0" w:color="808080"/>
              <w:left w:val="single" w:sz="4" w:space="0" w:color="808080"/>
              <w:bottom w:val="single" w:sz="4" w:space="0" w:color="808080"/>
            </w:tcBorders>
            <w:shd w:val="clear" w:color="auto" w:fill="auto"/>
            <w:vAlign w:val="center"/>
          </w:tcPr>
          <w:p w14:paraId="019A9A86" w14:textId="77777777" w:rsidR="002510F4" w:rsidRDefault="006725F1">
            <w:pPr>
              <w:pStyle w:val="ElementText"/>
              <w:jc w:val="right"/>
            </w:pPr>
            <w:r>
              <w:rPr>
                <w:szCs w:val="18"/>
              </w:rPr>
              <w:t>131,324.19</w:t>
            </w:r>
          </w:p>
        </w:tc>
        <w:tc>
          <w:tcPr>
            <w:tcW w:w="992" w:type="dxa"/>
            <w:tcBorders>
              <w:top w:val="single" w:sz="4" w:space="0" w:color="808080"/>
              <w:left w:val="single" w:sz="4" w:space="0" w:color="808080"/>
              <w:bottom w:val="single" w:sz="4" w:space="0" w:color="808080"/>
            </w:tcBorders>
            <w:shd w:val="clear" w:color="auto" w:fill="auto"/>
            <w:vAlign w:val="center"/>
          </w:tcPr>
          <w:p w14:paraId="2326BBBB" w14:textId="77777777" w:rsidR="002510F4" w:rsidRDefault="006725F1">
            <w:pPr>
              <w:pStyle w:val="ElementText"/>
              <w:jc w:val="right"/>
            </w:pPr>
            <w:r>
              <w:rPr>
                <w:szCs w:val="18"/>
              </w:rPr>
              <w:t>12.81%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FCBF7E" w14:textId="77777777" w:rsidR="002510F4" w:rsidRDefault="006725F1">
            <w:pPr>
              <w:pStyle w:val="ElementText"/>
              <w:jc w:val="right"/>
            </w:pPr>
            <w:r>
              <w:rPr>
                <w:szCs w:val="18"/>
              </w:rPr>
              <w:t>$154,910.01</w:t>
            </w:r>
          </w:p>
        </w:tc>
      </w:tr>
      <w:tr w:rsidR="00CA255A" w14:paraId="336AF149"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5D51EEC9"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B428A5C" w14:textId="77777777" w:rsidR="002510F4" w:rsidRDefault="006725F1">
            <w:pPr>
              <w:pStyle w:val="ElementText"/>
            </w:pPr>
            <w:r>
              <w:t>Specialist Property Fund</w:t>
            </w:r>
          </w:p>
        </w:tc>
        <w:tc>
          <w:tcPr>
            <w:tcW w:w="1276" w:type="dxa"/>
            <w:tcBorders>
              <w:top w:val="single" w:sz="4" w:space="0" w:color="808080"/>
              <w:left w:val="single" w:sz="4" w:space="0" w:color="808080"/>
              <w:bottom w:val="single" w:sz="4" w:space="0" w:color="808080"/>
            </w:tcBorders>
            <w:shd w:val="clear" w:color="auto" w:fill="auto"/>
            <w:vAlign w:val="center"/>
          </w:tcPr>
          <w:p w14:paraId="32C2B022" w14:textId="77777777" w:rsidR="002510F4" w:rsidRDefault="006725F1">
            <w:pPr>
              <w:pStyle w:val="ElementText"/>
              <w:jc w:val="right"/>
            </w:pPr>
            <w:r>
              <w:t>WPC0012AU</w:t>
            </w:r>
          </w:p>
        </w:tc>
        <w:tc>
          <w:tcPr>
            <w:tcW w:w="1077" w:type="dxa"/>
            <w:tcBorders>
              <w:top w:val="single" w:sz="4" w:space="0" w:color="808080"/>
              <w:left w:val="single" w:sz="4" w:space="0" w:color="808080"/>
              <w:bottom w:val="single" w:sz="4" w:space="0" w:color="808080"/>
            </w:tcBorders>
            <w:shd w:val="clear" w:color="auto" w:fill="auto"/>
            <w:vAlign w:val="center"/>
          </w:tcPr>
          <w:p w14:paraId="71EBD17B" w14:textId="77777777" w:rsidR="002510F4" w:rsidRDefault="006725F1">
            <w:pPr>
              <w:pStyle w:val="ElementText"/>
              <w:jc w:val="right"/>
            </w:pPr>
            <w:r>
              <w:rPr>
                <w:szCs w:val="18"/>
              </w:rPr>
              <w:t>87,345.33</w:t>
            </w:r>
          </w:p>
        </w:tc>
        <w:tc>
          <w:tcPr>
            <w:tcW w:w="992" w:type="dxa"/>
            <w:tcBorders>
              <w:top w:val="single" w:sz="4" w:space="0" w:color="808080"/>
              <w:left w:val="single" w:sz="4" w:space="0" w:color="808080"/>
              <w:bottom w:val="single" w:sz="4" w:space="0" w:color="808080"/>
            </w:tcBorders>
            <w:shd w:val="clear" w:color="auto" w:fill="auto"/>
            <w:vAlign w:val="center"/>
          </w:tcPr>
          <w:p w14:paraId="7ED0404F" w14:textId="77777777" w:rsidR="002510F4" w:rsidRDefault="006725F1">
            <w:pPr>
              <w:pStyle w:val="ElementText"/>
              <w:jc w:val="right"/>
            </w:pPr>
            <w:r>
              <w:rPr>
                <w:szCs w:val="18"/>
              </w:rPr>
              <w:t>6.92%</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64014CE" w14:textId="77777777" w:rsidR="002510F4" w:rsidRDefault="006725F1">
            <w:pPr>
              <w:pStyle w:val="ElementText"/>
              <w:jc w:val="right"/>
            </w:pPr>
            <w:r>
              <w:rPr>
                <w:szCs w:val="18"/>
              </w:rPr>
              <w:t>$83,755.43</w:t>
            </w:r>
          </w:p>
        </w:tc>
      </w:tr>
      <w:tr w:rsidR="00CA255A" w14:paraId="0FE19E4A"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8B75E2E"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DA4CA54" w14:textId="77777777" w:rsidR="002510F4" w:rsidRDefault="006725F1">
            <w:pPr>
              <w:pStyle w:val="ElementText"/>
            </w:pPr>
            <w:r>
              <w:t>T. Rowe Price Global Equity Fund</w:t>
            </w:r>
          </w:p>
        </w:tc>
        <w:tc>
          <w:tcPr>
            <w:tcW w:w="1276" w:type="dxa"/>
            <w:tcBorders>
              <w:top w:val="single" w:sz="4" w:space="0" w:color="808080"/>
              <w:left w:val="single" w:sz="4" w:space="0" w:color="808080"/>
              <w:bottom w:val="single" w:sz="4" w:space="0" w:color="808080"/>
            </w:tcBorders>
            <w:shd w:val="clear" w:color="auto" w:fill="auto"/>
            <w:vAlign w:val="center"/>
          </w:tcPr>
          <w:p w14:paraId="55F2B428" w14:textId="77777777" w:rsidR="002510F4" w:rsidRDefault="006725F1">
            <w:pPr>
              <w:pStyle w:val="ElementText"/>
              <w:jc w:val="right"/>
            </w:pPr>
            <w:r>
              <w:t>ETL0071AU</w:t>
            </w:r>
          </w:p>
        </w:tc>
        <w:tc>
          <w:tcPr>
            <w:tcW w:w="1077" w:type="dxa"/>
            <w:tcBorders>
              <w:top w:val="single" w:sz="4" w:space="0" w:color="808080"/>
              <w:left w:val="single" w:sz="4" w:space="0" w:color="808080"/>
              <w:bottom w:val="single" w:sz="4" w:space="0" w:color="808080"/>
            </w:tcBorders>
            <w:shd w:val="clear" w:color="auto" w:fill="auto"/>
            <w:vAlign w:val="center"/>
          </w:tcPr>
          <w:p w14:paraId="5AF652D9" w14:textId="77777777" w:rsidR="002510F4" w:rsidRDefault="006725F1">
            <w:pPr>
              <w:pStyle w:val="ElementText"/>
              <w:jc w:val="right"/>
            </w:pPr>
            <w:r>
              <w:rPr>
                <w:szCs w:val="18"/>
              </w:rPr>
              <w:t>29,829.97</w:t>
            </w:r>
          </w:p>
        </w:tc>
        <w:tc>
          <w:tcPr>
            <w:tcW w:w="992" w:type="dxa"/>
            <w:tcBorders>
              <w:top w:val="single" w:sz="4" w:space="0" w:color="808080"/>
              <w:left w:val="single" w:sz="4" w:space="0" w:color="808080"/>
              <w:bottom w:val="single" w:sz="4" w:space="0" w:color="808080"/>
            </w:tcBorders>
            <w:shd w:val="clear" w:color="auto" w:fill="auto"/>
            <w:vAlign w:val="center"/>
          </w:tcPr>
          <w:p w14:paraId="36D53363" w14:textId="77777777" w:rsidR="002510F4" w:rsidRDefault="006725F1">
            <w:pPr>
              <w:pStyle w:val="ElementText"/>
              <w:jc w:val="right"/>
            </w:pPr>
            <w:r>
              <w:rPr>
                <w:szCs w:val="18"/>
              </w:rPr>
              <w:t>5.18%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C212DAA" w14:textId="77777777" w:rsidR="002510F4" w:rsidRDefault="006725F1">
            <w:pPr>
              <w:pStyle w:val="ElementText"/>
              <w:jc w:val="right"/>
            </w:pPr>
            <w:r>
              <w:rPr>
                <w:szCs w:val="18"/>
              </w:rPr>
              <w:t>$62,651.88</w:t>
            </w:r>
          </w:p>
        </w:tc>
      </w:tr>
      <w:tr w:rsidR="00CA255A" w14:paraId="188488C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5D8233F4"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671004E2" w14:textId="77777777" w:rsidR="002510F4" w:rsidRDefault="006725F1">
            <w:pPr>
              <w:pStyle w:val="ElementText"/>
            </w:pPr>
            <w:r>
              <w:t>Vanguard Australian Shares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6C984BDC" w14:textId="77777777" w:rsidR="002510F4" w:rsidRDefault="006725F1">
            <w:pPr>
              <w:pStyle w:val="ElementText"/>
              <w:jc w:val="right"/>
            </w:pPr>
            <w:r>
              <w:t>VAN0002AU</w:t>
            </w:r>
          </w:p>
        </w:tc>
        <w:tc>
          <w:tcPr>
            <w:tcW w:w="1077" w:type="dxa"/>
            <w:tcBorders>
              <w:top w:val="single" w:sz="4" w:space="0" w:color="808080"/>
              <w:left w:val="single" w:sz="4" w:space="0" w:color="808080"/>
              <w:bottom w:val="single" w:sz="4" w:space="0" w:color="808080"/>
            </w:tcBorders>
            <w:shd w:val="clear" w:color="auto" w:fill="auto"/>
            <w:vAlign w:val="center"/>
          </w:tcPr>
          <w:p w14:paraId="29A31722" w14:textId="77777777" w:rsidR="002510F4" w:rsidRDefault="006725F1">
            <w:pPr>
              <w:pStyle w:val="ElementText"/>
              <w:jc w:val="right"/>
            </w:pPr>
            <w:r>
              <w:rPr>
                <w:szCs w:val="18"/>
              </w:rPr>
              <w:t>27,382.67</w:t>
            </w:r>
          </w:p>
        </w:tc>
        <w:tc>
          <w:tcPr>
            <w:tcW w:w="992" w:type="dxa"/>
            <w:tcBorders>
              <w:top w:val="single" w:sz="4" w:space="0" w:color="808080"/>
              <w:left w:val="single" w:sz="4" w:space="0" w:color="808080"/>
              <w:bottom w:val="single" w:sz="4" w:space="0" w:color="808080"/>
            </w:tcBorders>
            <w:shd w:val="clear" w:color="auto" w:fill="auto"/>
            <w:vAlign w:val="center"/>
          </w:tcPr>
          <w:p w14:paraId="70BB2F84" w14:textId="77777777" w:rsidR="002510F4" w:rsidRDefault="006725F1">
            <w:pPr>
              <w:pStyle w:val="ElementText"/>
              <w:jc w:val="right"/>
            </w:pPr>
            <w:r>
              <w:rPr>
                <w:szCs w:val="18"/>
              </w:rPr>
              <w:t>5.97%</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81AD5AF" w14:textId="77777777" w:rsidR="002510F4" w:rsidRDefault="006725F1">
            <w:pPr>
              <w:pStyle w:val="ElementText"/>
              <w:jc w:val="right"/>
            </w:pPr>
            <w:r>
              <w:rPr>
                <w:szCs w:val="18"/>
              </w:rPr>
              <w:t>$72,188.94</w:t>
            </w:r>
          </w:p>
        </w:tc>
      </w:tr>
      <w:tr w:rsidR="00CA255A" w14:paraId="2C622B30"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F80B501"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77ACB85C" w14:textId="77777777" w:rsidR="002510F4" w:rsidRDefault="006725F1">
            <w:pPr>
              <w:pStyle w:val="ElementText"/>
            </w:pPr>
            <w:r>
              <w:t>Vanguard International Property Securities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382988D3" w14:textId="77777777" w:rsidR="002510F4" w:rsidRDefault="006725F1">
            <w:pPr>
              <w:pStyle w:val="ElementText"/>
              <w:jc w:val="right"/>
            </w:pPr>
            <w:r>
              <w:t>VAN0018AU</w:t>
            </w:r>
          </w:p>
        </w:tc>
        <w:tc>
          <w:tcPr>
            <w:tcW w:w="1077" w:type="dxa"/>
            <w:tcBorders>
              <w:top w:val="single" w:sz="4" w:space="0" w:color="808080"/>
              <w:left w:val="single" w:sz="4" w:space="0" w:color="808080"/>
              <w:bottom w:val="single" w:sz="4" w:space="0" w:color="808080"/>
            </w:tcBorders>
            <w:shd w:val="clear" w:color="auto" w:fill="auto"/>
            <w:vAlign w:val="center"/>
          </w:tcPr>
          <w:p w14:paraId="2C72D39B" w14:textId="77777777" w:rsidR="002510F4" w:rsidRDefault="006725F1">
            <w:pPr>
              <w:pStyle w:val="ElementText"/>
              <w:jc w:val="right"/>
            </w:pPr>
            <w:r>
              <w:rPr>
                <w:szCs w:val="18"/>
              </w:rPr>
              <w:t>61,302.68</w:t>
            </w:r>
          </w:p>
        </w:tc>
        <w:tc>
          <w:tcPr>
            <w:tcW w:w="992" w:type="dxa"/>
            <w:tcBorders>
              <w:top w:val="single" w:sz="4" w:space="0" w:color="808080"/>
              <w:left w:val="single" w:sz="4" w:space="0" w:color="808080"/>
              <w:bottom w:val="single" w:sz="4" w:space="0" w:color="808080"/>
            </w:tcBorders>
            <w:shd w:val="clear" w:color="auto" w:fill="auto"/>
            <w:vAlign w:val="center"/>
          </w:tcPr>
          <w:p w14:paraId="4C2CA9B0" w14:textId="77777777" w:rsidR="002510F4" w:rsidRDefault="006725F1">
            <w:pPr>
              <w:pStyle w:val="ElementText"/>
              <w:jc w:val="right"/>
            </w:pPr>
            <w:r>
              <w:rPr>
                <w:szCs w:val="18"/>
              </w:rPr>
              <w:t>5.97%</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876B09B" w14:textId="77777777" w:rsidR="002510F4" w:rsidRDefault="006725F1">
            <w:pPr>
              <w:pStyle w:val="ElementText"/>
              <w:jc w:val="right"/>
            </w:pPr>
            <w:r>
              <w:rPr>
                <w:szCs w:val="18"/>
              </w:rPr>
              <w:t>$72,183.91</w:t>
            </w:r>
          </w:p>
        </w:tc>
      </w:tr>
      <w:tr w:rsidR="00CA255A" w14:paraId="292C0B55"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4D1F9419"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4F815DBF" w14:textId="77777777" w:rsidR="002510F4" w:rsidRDefault="006725F1">
            <w:pPr>
              <w:pStyle w:val="ElementText"/>
            </w:pPr>
            <w:r>
              <w:t>Vanguard W'sale International Shares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30F639FC" w14:textId="77777777" w:rsidR="002510F4" w:rsidRDefault="006725F1">
            <w:pPr>
              <w:pStyle w:val="ElementText"/>
              <w:jc w:val="right"/>
            </w:pPr>
            <w:r>
              <w:t>VAN0003AU</w:t>
            </w:r>
          </w:p>
        </w:tc>
        <w:tc>
          <w:tcPr>
            <w:tcW w:w="1077" w:type="dxa"/>
            <w:tcBorders>
              <w:top w:val="single" w:sz="4" w:space="0" w:color="808080"/>
              <w:left w:val="single" w:sz="4" w:space="0" w:color="808080"/>
              <w:bottom w:val="single" w:sz="4" w:space="0" w:color="808080"/>
            </w:tcBorders>
            <w:shd w:val="clear" w:color="auto" w:fill="auto"/>
            <w:vAlign w:val="center"/>
          </w:tcPr>
          <w:p w14:paraId="711B4AF7" w14:textId="77777777" w:rsidR="002510F4" w:rsidRDefault="006725F1">
            <w:pPr>
              <w:pStyle w:val="ElementText"/>
              <w:jc w:val="right"/>
            </w:pPr>
            <w:r>
              <w:rPr>
                <w:szCs w:val="18"/>
              </w:rPr>
              <w:t>26,032.25</w:t>
            </w:r>
          </w:p>
        </w:tc>
        <w:tc>
          <w:tcPr>
            <w:tcW w:w="992" w:type="dxa"/>
            <w:tcBorders>
              <w:top w:val="single" w:sz="4" w:space="0" w:color="808080"/>
              <w:left w:val="single" w:sz="4" w:space="0" w:color="808080"/>
              <w:bottom w:val="single" w:sz="4" w:space="0" w:color="808080"/>
            </w:tcBorders>
            <w:shd w:val="clear" w:color="auto" w:fill="auto"/>
            <w:vAlign w:val="center"/>
          </w:tcPr>
          <w:p w14:paraId="3F17DE71" w14:textId="77777777" w:rsidR="002510F4" w:rsidRDefault="006725F1">
            <w:pPr>
              <w:pStyle w:val="ElementText"/>
              <w:jc w:val="right"/>
            </w:pPr>
            <w:r>
              <w:rPr>
                <w:szCs w:val="18"/>
              </w:rPr>
              <w:t>6.08%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1BD6082" w14:textId="77777777" w:rsidR="002510F4" w:rsidRDefault="006725F1">
            <w:pPr>
              <w:pStyle w:val="ElementText"/>
              <w:jc w:val="right"/>
            </w:pPr>
            <w:r>
              <w:rPr>
                <w:szCs w:val="18"/>
              </w:rPr>
              <w:t>$73,483.84</w:t>
            </w:r>
          </w:p>
        </w:tc>
      </w:tr>
      <w:tr w:rsidR="00CA255A" w14:paraId="5D70E00B" w14:textId="77777777">
        <w:trPr>
          <w:trHeight w:val="284"/>
        </w:trPr>
        <w:tc>
          <w:tcPr>
            <w:tcW w:w="8647" w:type="dxa"/>
            <w:gridSpan w:val="4"/>
            <w:tcBorders>
              <w:top w:val="single" w:sz="4" w:space="0" w:color="808080"/>
              <w:left w:val="single" w:sz="4" w:space="0" w:color="808080"/>
              <w:bottom w:val="single" w:sz="4" w:space="0" w:color="808080"/>
            </w:tcBorders>
            <w:shd w:val="clear" w:color="auto" w:fill="auto"/>
            <w:vAlign w:val="center"/>
          </w:tcPr>
          <w:p w14:paraId="19BB86E3" w14:textId="77777777" w:rsidR="002510F4" w:rsidRDefault="006725F1">
            <w:pPr>
              <w:pStyle w:val="ElementText"/>
              <w:jc w:val="right"/>
            </w:pPr>
            <w:r>
              <w:rPr>
                <w:b/>
              </w:rPr>
              <w:t>Total for IOOF Portfolio Service Inv - Ret:</w:t>
            </w:r>
          </w:p>
        </w:tc>
        <w:tc>
          <w:tcPr>
            <w:tcW w:w="992" w:type="dxa"/>
            <w:tcBorders>
              <w:top w:val="single" w:sz="4" w:space="0" w:color="808080"/>
              <w:left w:val="single" w:sz="4" w:space="0" w:color="808080"/>
              <w:bottom w:val="single" w:sz="4" w:space="0" w:color="808080"/>
            </w:tcBorders>
            <w:shd w:val="clear" w:color="auto" w:fill="auto"/>
            <w:vAlign w:val="center"/>
          </w:tcPr>
          <w:p w14:paraId="4A325F1F" w14:textId="77777777" w:rsidR="002510F4" w:rsidRDefault="006725F1">
            <w:pPr>
              <w:pStyle w:val="ElementText"/>
              <w:jc w:val="right"/>
            </w:pPr>
            <w:r>
              <w:rPr>
                <w:b/>
                <w:szCs w:val="18"/>
              </w:rPr>
              <w:t>100.00%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9780BFF" w14:textId="77777777" w:rsidR="002510F4" w:rsidRDefault="006725F1">
            <w:pPr>
              <w:pStyle w:val="ElementText"/>
              <w:jc w:val="right"/>
            </w:pPr>
            <w:r>
              <w:rPr>
                <w:b/>
              </w:rPr>
              <w:t>$1,209,605.91</w:t>
            </w:r>
          </w:p>
        </w:tc>
      </w:tr>
      <w:tr w:rsidR="00CA255A" w14:paraId="6DF0F0DF" w14:textId="77777777">
        <w:trPr>
          <w:trHeight w:val="284"/>
        </w:trPr>
        <w:tc>
          <w:tcPr>
            <w:tcW w:w="10954" w:type="dxa"/>
            <w:gridSpan w:val="6"/>
            <w:tcBorders>
              <w:top w:val="single" w:sz="4" w:space="0" w:color="808080"/>
              <w:left w:val="single" w:sz="4" w:space="0" w:color="808080"/>
              <w:bottom w:val="single" w:sz="4" w:space="0" w:color="808080"/>
              <w:right w:val="single" w:sz="4" w:space="0" w:color="808080"/>
            </w:tcBorders>
            <w:shd w:val="clear" w:color="auto" w:fill="F3F3F3"/>
            <w:vAlign w:val="center"/>
          </w:tcPr>
          <w:p w14:paraId="4E4FFEDB" w14:textId="77777777" w:rsidR="002510F4" w:rsidRDefault="006725F1">
            <w:pPr>
              <w:pStyle w:val="ElementHeadingGrey8"/>
            </w:pPr>
            <w:r>
              <w:t>IOOF Portfolio Service Inv - Reb</w:t>
            </w:r>
          </w:p>
        </w:tc>
      </w:tr>
      <w:tr w:rsidR="00CA255A" w14:paraId="7D2B1438"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4F5588A2"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F677ECD" w14:textId="77777777" w:rsidR="002510F4" w:rsidRDefault="006725F1">
            <w:pPr>
              <w:pStyle w:val="ElementText"/>
            </w:pPr>
            <w:r>
              <w:t>Cash Holding - IOOF Portfolio Service Investment (No Pricing)</w:t>
            </w:r>
          </w:p>
        </w:tc>
        <w:tc>
          <w:tcPr>
            <w:tcW w:w="1276" w:type="dxa"/>
            <w:tcBorders>
              <w:top w:val="single" w:sz="4" w:space="0" w:color="808080"/>
              <w:left w:val="single" w:sz="4" w:space="0" w:color="808080"/>
              <w:bottom w:val="single" w:sz="4" w:space="0" w:color="808080"/>
            </w:tcBorders>
            <w:shd w:val="clear" w:color="auto" w:fill="auto"/>
            <w:vAlign w:val="center"/>
          </w:tcPr>
          <w:p w14:paraId="6078510B" w14:textId="77777777" w:rsidR="002510F4" w:rsidRDefault="006725F1">
            <w:pPr>
              <w:pStyle w:val="ElementText"/>
              <w:jc w:val="right"/>
            </w:pPr>
            <w:r>
              <w:t>FC53514AU</w:t>
            </w:r>
          </w:p>
        </w:tc>
        <w:tc>
          <w:tcPr>
            <w:tcW w:w="1077" w:type="dxa"/>
            <w:tcBorders>
              <w:top w:val="single" w:sz="4" w:space="0" w:color="808080"/>
              <w:left w:val="single" w:sz="4" w:space="0" w:color="808080"/>
              <w:bottom w:val="single" w:sz="4" w:space="0" w:color="808080"/>
            </w:tcBorders>
            <w:shd w:val="clear" w:color="auto" w:fill="auto"/>
            <w:vAlign w:val="center"/>
          </w:tcPr>
          <w:p w14:paraId="02C9F348" w14:textId="77777777" w:rsidR="002510F4" w:rsidRDefault="006725F1">
            <w:pPr>
              <w:pStyle w:val="ElementText"/>
              <w:jc w:val="right"/>
            </w:pPr>
            <w:r>
              <w:rPr>
                <w:szCs w:val="18"/>
              </w:rPr>
              <w:t>2,000.00</w:t>
            </w:r>
          </w:p>
        </w:tc>
        <w:tc>
          <w:tcPr>
            <w:tcW w:w="992" w:type="dxa"/>
            <w:tcBorders>
              <w:top w:val="single" w:sz="4" w:space="0" w:color="808080"/>
              <w:left w:val="single" w:sz="4" w:space="0" w:color="808080"/>
              <w:bottom w:val="single" w:sz="4" w:space="0" w:color="808080"/>
            </w:tcBorders>
            <w:shd w:val="clear" w:color="auto" w:fill="auto"/>
            <w:vAlign w:val="center"/>
          </w:tcPr>
          <w:p w14:paraId="1886D44B" w14:textId="77777777" w:rsidR="002510F4" w:rsidRDefault="006725F1">
            <w:pPr>
              <w:pStyle w:val="ElementText"/>
              <w:jc w:val="right"/>
            </w:pPr>
            <w:r>
              <w:rPr>
                <w:szCs w:val="18"/>
              </w:rPr>
              <w:t>1.98%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8B1180" w14:textId="77777777" w:rsidR="002510F4" w:rsidRDefault="006725F1">
            <w:pPr>
              <w:pStyle w:val="ElementText"/>
              <w:jc w:val="right"/>
            </w:pPr>
            <w:r>
              <w:rPr>
                <w:szCs w:val="18"/>
              </w:rPr>
              <w:t>$2,000.00</w:t>
            </w:r>
          </w:p>
        </w:tc>
      </w:tr>
      <w:tr w:rsidR="00CA255A" w14:paraId="7C01ADE6"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78B39570"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C78D583" w14:textId="77777777" w:rsidR="002510F4" w:rsidRDefault="006725F1">
            <w:pPr>
              <w:pStyle w:val="ElementText"/>
            </w:pPr>
            <w:r>
              <w:t>First Sentier Wholesale Geared Share Fund</w:t>
            </w:r>
          </w:p>
        </w:tc>
        <w:tc>
          <w:tcPr>
            <w:tcW w:w="1276" w:type="dxa"/>
            <w:tcBorders>
              <w:top w:val="single" w:sz="4" w:space="0" w:color="808080"/>
              <w:left w:val="single" w:sz="4" w:space="0" w:color="808080"/>
              <w:bottom w:val="single" w:sz="4" w:space="0" w:color="808080"/>
            </w:tcBorders>
            <w:shd w:val="clear" w:color="auto" w:fill="auto"/>
            <w:vAlign w:val="center"/>
          </w:tcPr>
          <w:p w14:paraId="62A3C4C0" w14:textId="77777777" w:rsidR="002510F4" w:rsidRDefault="006725F1">
            <w:pPr>
              <w:pStyle w:val="ElementText"/>
              <w:jc w:val="right"/>
            </w:pPr>
            <w:r>
              <w:t>FSF0043AU</w:t>
            </w:r>
          </w:p>
        </w:tc>
        <w:tc>
          <w:tcPr>
            <w:tcW w:w="1077" w:type="dxa"/>
            <w:tcBorders>
              <w:top w:val="single" w:sz="4" w:space="0" w:color="808080"/>
              <w:left w:val="single" w:sz="4" w:space="0" w:color="808080"/>
              <w:bottom w:val="single" w:sz="4" w:space="0" w:color="808080"/>
            </w:tcBorders>
            <w:shd w:val="clear" w:color="auto" w:fill="auto"/>
            <w:vAlign w:val="center"/>
          </w:tcPr>
          <w:p w14:paraId="3FBFE280" w14:textId="77777777" w:rsidR="002510F4" w:rsidRDefault="006725F1">
            <w:pPr>
              <w:pStyle w:val="ElementText"/>
              <w:jc w:val="right"/>
            </w:pPr>
            <w:r>
              <w:rPr>
                <w:szCs w:val="18"/>
              </w:rPr>
              <w:t>1,279.38</w:t>
            </w:r>
          </w:p>
        </w:tc>
        <w:tc>
          <w:tcPr>
            <w:tcW w:w="992" w:type="dxa"/>
            <w:tcBorders>
              <w:top w:val="single" w:sz="4" w:space="0" w:color="808080"/>
              <w:left w:val="single" w:sz="4" w:space="0" w:color="808080"/>
              <w:bottom w:val="single" w:sz="4" w:space="0" w:color="808080"/>
            </w:tcBorders>
            <w:shd w:val="clear" w:color="auto" w:fill="auto"/>
            <w:vAlign w:val="center"/>
          </w:tcPr>
          <w:p w14:paraId="3F611FCB" w14:textId="77777777" w:rsidR="002510F4" w:rsidRDefault="006725F1">
            <w:pPr>
              <w:pStyle w:val="ElementText"/>
              <w:jc w:val="right"/>
            </w:pPr>
            <w:r>
              <w:rPr>
                <w:szCs w:val="18"/>
              </w:rPr>
              <w:t>7.09%</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C0D79AE" w14:textId="77777777" w:rsidR="002510F4" w:rsidRDefault="006725F1">
            <w:pPr>
              <w:pStyle w:val="ElementText"/>
              <w:jc w:val="right"/>
            </w:pPr>
            <w:r>
              <w:rPr>
                <w:szCs w:val="18"/>
              </w:rPr>
              <w:t>$7,148.15</w:t>
            </w:r>
          </w:p>
        </w:tc>
      </w:tr>
      <w:tr w:rsidR="00CA255A" w14:paraId="34881ECE"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7793867"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3075BE55" w14:textId="77777777" w:rsidR="002510F4" w:rsidRDefault="006725F1">
            <w:pPr>
              <w:pStyle w:val="ElementText"/>
            </w:pPr>
            <w:r>
              <w:t>IOOF MultiMix Conservative Trust</w:t>
            </w:r>
          </w:p>
        </w:tc>
        <w:tc>
          <w:tcPr>
            <w:tcW w:w="1276" w:type="dxa"/>
            <w:tcBorders>
              <w:top w:val="single" w:sz="4" w:space="0" w:color="808080"/>
              <w:left w:val="single" w:sz="4" w:space="0" w:color="808080"/>
              <w:bottom w:val="single" w:sz="4" w:space="0" w:color="808080"/>
            </w:tcBorders>
            <w:shd w:val="clear" w:color="auto" w:fill="auto"/>
            <w:vAlign w:val="center"/>
          </w:tcPr>
          <w:p w14:paraId="30138079" w14:textId="77777777" w:rsidR="002510F4" w:rsidRDefault="006725F1">
            <w:pPr>
              <w:pStyle w:val="ElementText"/>
              <w:jc w:val="right"/>
            </w:pPr>
            <w:r>
              <w:t>IOF0095AU</w:t>
            </w:r>
          </w:p>
        </w:tc>
        <w:tc>
          <w:tcPr>
            <w:tcW w:w="1077" w:type="dxa"/>
            <w:tcBorders>
              <w:top w:val="single" w:sz="4" w:space="0" w:color="808080"/>
              <w:left w:val="single" w:sz="4" w:space="0" w:color="808080"/>
              <w:bottom w:val="single" w:sz="4" w:space="0" w:color="808080"/>
            </w:tcBorders>
            <w:shd w:val="clear" w:color="auto" w:fill="auto"/>
            <w:vAlign w:val="center"/>
          </w:tcPr>
          <w:p w14:paraId="77346145" w14:textId="77777777" w:rsidR="002510F4" w:rsidRDefault="006725F1">
            <w:pPr>
              <w:pStyle w:val="ElementText"/>
              <w:jc w:val="right"/>
            </w:pPr>
            <w:r>
              <w:rPr>
                <w:szCs w:val="18"/>
              </w:rPr>
              <w:t>27,075.81</w:t>
            </w:r>
          </w:p>
        </w:tc>
        <w:tc>
          <w:tcPr>
            <w:tcW w:w="992" w:type="dxa"/>
            <w:tcBorders>
              <w:top w:val="single" w:sz="4" w:space="0" w:color="808080"/>
              <w:left w:val="single" w:sz="4" w:space="0" w:color="808080"/>
              <w:bottom w:val="single" w:sz="4" w:space="0" w:color="808080"/>
            </w:tcBorders>
            <w:shd w:val="clear" w:color="auto" w:fill="auto"/>
            <w:vAlign w:val="center"/>
          </w:tcPr>
          <w:p w14:paraId="2F848090" w14:textId="77777777" w:rsidR="002510F4" w:rsidRDefault="006725F1">
            <w:pPr>
              <w:pStyle w:val="ElementText"/>
              <w:jc w:val="right"/>
            </w:pPr>
            <w:r>
              <w:rPr>
                <w:szCs w:val="18"/>
              </w:rPr>
              <w:t>26.80%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944EEC1" w14:textId="77777777" w:rsidR="002510F4" w:rsidRDefault="006725F1">
            <w:pPr>
              <w:pStyle w:val="ElementText"/>
              <w:jc w:val="right"/>
            </w:pPr>
            <w:r>
              <w:rPr>
                <w:szCs w:val="18"/>
              </w:rPr>
              <w:t>$27,013.54</w:t>
            </w:r>
          </w:p>
        </w:tc>
      </w:tr>
      <w:tr w:rsidR="00CA255A" w14:paraId="32CBA156"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512A39E"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71BDBFD" w14:textId="77777777" w:rsidR="002510F4" w:rsidRDefault="006725F1">
            <w:pPr>
              <w:pStyle w:val="ElementText"/>
            </w:pPr>
            <w:r>
              <w:t>IOOF MultiMix International Shares Trust</w:t>
            </w:r>
          </w:p>
        </w:tc>
        <w:tc>
          <w:tcPr>
            <w:tcW w:w="1276" w:type="dxa"/>
            <w:tcBorders>
              <w:top w:val="single" w:sz="4" w:space="0" w:color="808080"/>
              <w:left w:val="single" w:sz="4" w:space="0" w:color="808080"/>
              <w:bottom w:val="single" w:sz="4" w:space="0" w:color="808080"/>
            </w:tcBorders>
            <w:shd w:val="clear" w:color="auto" w:fill="auto"/>
            <w:vAlign w:val="center"/>
          </w:tcPr>
          <w:p w14:paraId="22D3287E" w14:textId="77777777" w:rsidR="002510F4" w:rsidRDefault="006725F1">
            <w:pPr>
              <w:pStyle w:val="ElementText"/>
              <w:jc w:val="right"/>
            </w:pPr>
            <w:r>
              <w:t>IOF0098AU</w:t>
            </w:r>
          </w:p>
        </w:tc>
        <w:tc>
          <w:tcPr>
            <w:tcW w:w="1077" w:type="dxa"/>
            <w:tcBorders>
              <w:top w:val="single" w:sz="4" w:space="0" w:color="808080"/>
              <w:left w:val="single" w:sz="4" w:space="0" w:color="808080"/>
              <w:bottom w:val="single" w:sz="4" w:space="0" w:color="808080"/>
            </w:tcBorders>
            <w:shd w:val="clear" w:color="auto" w:fill="auto"/>
            <w:vAlign w:val="center"/>
          </w:tcPr>
          <w:p w14:paraId="19C52A5D" w14:textId="77777777" w:rsidR="002510F4" w:rsidRDefault="006725F1">
            <w:pPr>
              <w:pStyle w:val="ElementText"/>
              <w:jc w:val="right"/>
            </w:pPr>
            <w:r>
              <w:rPr>
                <w:szCs w:val="18"/>
              </w:rPr>
              <w:t>6,674.93</w:t>
            </w:r>
          </w:p>
        </w:tc>
        <w:tc>
          <w:tcPr>
            <w:tcW w:w="992" w:type="dxa"/>
            <w:tcBorders>
              <w:top w:val="single" w:sz="4" w:space="0" w:color="808080"/>
              <w:left w:val="single" w:sz="4" w:space="0" w:color="808080"/>
              <w:bottom w:val="single" w:sz="4" w:space="0" w:color="808080"/>
            </w:tcBorders>
            <w:shd w:val="clear" w:color="auto" w:fill="auto"/>
            <w:vAlign w:val="center"/>
          </w:tcPr>
          <w:p w14:paraId="3BF6FB4A" w14:textId="77777777" w:rsidR="002510F4" w:rsidRDefault="006725F1">
            <w:pPr>
              <w:pStyle w:val="ElementText"/>
              <w:jc w:val="right"/>
            </w:pPr>
            <w:r>
              <w:rPr>
                <w:szCs w:val="18"/>
              </w:rPr>
              <w:t>7.08%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1326FE" w14:textId="77777777" w:rsidR="002510F4" w:rsidRDefault="006725F1">
            <w:pPr>
              <w:pStyle w:val="ElementText"/>
              <w:jc w:val="right"/>
            </w:pPr>
            <w:r>
              <w:rPr>
                <w:szCs w:val="18"/>
              </w:rPr>
              <w:t>$7,138.84</w:t>
            </w:r>
          </w:p>
        </w:tc>
      </w:tr>
      <w:tr w:rsidR="00CA255A" w14:paraId="735FA1E6"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48F92986"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19BAC5E2" w14:textId="77777777" w:rsidR="002510F4" w:rsidRDefault="006725F1">
            <w:pPr>
              <w:pStyle w:val="ElementText"/>
            </w:pPr>
            <w:r>
              <w:t>Magellan Global Fund</w:t>
            </w:r>
          </w:p>
        </w:tc>
        <w:tc>
          <w:tcPr>
            <w:tcW w:w="1276" w:type="dxa"/>
            <w:tcBorders>
              <w:top w:val="single" w:sz="4" w:space="0" w:color="808080"/>
              <w:left w:val="single" w:sz="4" w:space="0" w:color="808080"/>
              <w:bottom w:val="single" w:sz="4" w:space="0" w:color="808080"/>
            </w:tcBorders>
            <w:shd w:val="clear" w:color="auto" w:fill="auto"/>
            <w:vAlign w:val="center"/>
          </w:tcPr>
          <w:p w14:paraId="2D463E87" w14:textId="77777777" w:rsidR="002510F4" w:rsidRDefault="006725F1">
            <w:pPr>
              <w:pStyle w:val="ElementText"/>
              <w:jc w:val="right"/>
            </w:pPr>
            <w:r>
              <w:t>MGE0001AU</w:t>
            </w:r>
          </w:p>
        </w:tc>
        <w:tc>
          <w:tcPr>
            <w:tcW w:w="1077" w:type="dxa"/>
            <w:tcBorders>
              <w:top w:val="single" w:sz="4" w:space="0" w:color="808080"/>
              <w:left w:val="single" w:sz="4" w:space="0" w:color="808080"/>
              <w:bottom w:val="single" w:sz="4" w:space="0" w:color="808080"/>
            </w:tcBorders>
            <w:shd w:val="clear" w:color="auto" w:fill="auto"/>
            <w:vAlign w:val="center"/>
          </w:tcPr>
          <w:p w14:paraId="7AD98932" w14:textId="77777777" w:rsidR="002510F4" w:rsidRDefault="006725F1">
            <w:pPr>
              <w:pStyle w:val="ElementText"/>
              <w:jc w:val="right"/>
            </w:pPr>
            <w:r>
              <w:rPr>
                <w:szCs w:val="18"/>
              </w:rPr>
              <w:t>1,890.50</w:t>
            </w:r>
          </w:p>
        </w:tc>
        <w:tc>
          <w:tcPr>
            <w:tcW w:w="992" w:type="dxa"/>
            <w:tcBorders>
              <w:top w:val="single" w:sz="4" w:space="0" w:color="808080"/>
              <w:left w:val="single" w:sz="4" w:space="0" w:color="808080"/>
              <w:bottom w:val="single" w:sz="4" w:space="0" w:color="808080"/>
            </w:tcBorders>
            <w:shd w:val="clear" w:color="auto" w:fill="auto"/>
            <w:vAlign w:val="center"/>
          </w:tcPr>
          <w:p w14:paraId="0671404C" w14:textId="77777777" w:rsidR="002510F4" w:rsidRDefault="006725F1">
            <w:pPr>
              <w:pStyle w:val="ElementText"/>
              <w:jc w:val="right"/>
            </w:pPr>
            <w:r>
              <w:rPr>
                <w:szCs w:val="18"/>
              </w:rPr>
              <w:t>5.11%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1BC6446" w14:textId="77777777" w:rsidR="002510F4" w:rsidRDefault="006725F1">
            <w:pPr>
              <w:pStyle w:val="ElementText"/>
              <w:jc w:val="right"/>
            </w:pPr>
            <w:r>
              <w:rPr>
                <w:szCs w:val="18"/>
              </w:rPr>
              <w:t>$5,152.19</w:t>
            </w:r>
          </w:p>
        </w:tc>
      </w:tr>
      <w:tr w:rsidR="00CA255A" w14:paraId="27E25896"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6D2F7E8"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567D42CA" w14:textId="77777777" w:rsidR="002510F4" w:rsidRDefault="006725F1">
            <w:pPr>
              <w:pStyle w:val="ElementText"/>
            </w:pPr>
            <w:r>
              <w:t>Magellan Infrastructure Fund (Unhedged)</w:t>
            </w:r>
          </w:p>
        </w:tc>
        <w:tc>
          <w:tcPr>
            <w:tcW w:w="1276" w:type="dxa"/>
            <w:tcBorders>
              <w:top w:val="single" w:sz="4" w:space="0" w:color="808080"/>
              <w:left w:val="single" w:sz="4" w:space="0" w:color="808080"/>
              <w:bottom w:val="single" w:sz="4" w:space="0" w:color="808080"/>
            </w:tcBorders>
            <w:shd w:val="clear" w:color="auto" w:fill="auto"/>
            <w:vAlign w:val="center"/>
          </w:tcPr>
          <w:p w14:paraId="1E78327A" w14:textId="77777777" w:rsidR="002510F4" w:rsidRDefault="006725F1">
            <w:pPr>
              <w:pStyle w:val="ElementText"/>
              <w:jc w:val="right"/>
            </w:pPr>
            <w:r>
              <w:t>MGE0006AU</w:t>
            </w:r>
          </w:p>
        </w:tc>
        <w:tc>
          <w:tcPr>
            <w:tcW w:w="1077" w:type="dxa"/>
            <w:tcBorders>
              <w:top w:val="single" w:sz="4" w:space="0" w:color="808080"/>
              <w:left w:val="single" w:sz="4" w:space="0" w:color="808080"/>
              <w:bottom w:val="single" w:sz="4" w:space="0" w:color="808080"/>
            </w:tcBorders>
            <w:shd w:val="clear" w:color="auto" w:fill="auto"/>
            <w:vAlign w:val="center"/>
          </w:tcPr>
          <w:p w14:paraId="043525CD" w14:textId="77777777" w:rsidR="002510F4" w:rsidRDefault="006725F1">
            <w:pPr>
              <w:pStyle w:val="ElementText"/>
              <w:jc w:val="right"/>
            </w:pPr>
            <w:r>
              <w:rPr>
                <w:szCs w:val="18"/>
              </w:rPr>
              <w:t>5,047.11</w:t>
            </w:r>
          </w:p>
        </w:tc>
        <w:tc>
          <w:tcPr>
            <w:tcW w:w="992" w:type="dxa"/>
            <w:tcBorders>
              <w:top w:val="single" w:sz="4" w:space="0" w:color="808080"/>
              <w:left w:val="single" w:sz="4" w:space="0" w:color="808080"/>
              <w:bottom w:val="single" w:sz="4" w:space="0" w:color="808080"/>
            </w:tcBorders>
            <w:shd w:val="clear" w:color="auto" w:fill="auto"/>
            <w:vAlign w:val="center"/>
          </w:tcPr>
          <w:p w14:paraId="05F7D4C9" w14:textId="77777777" w:rsidR="002510F4" w:rsidRDefault="006725F1">
            <w:pPr>
              <w:pStyle w:val="ElementText"/>
              <w:jc w:val="right"/>
            </w:pPr>
            <w:r>
              <w:rPr>
                <w:szCs w:val="18"/>
              </w:rPr>
              <w:t>9.01%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FAAD60D" w14:textId="77777777" w:rsidR="002510F4" w:rsidRDefault="006725F1">
            <w:pPr>
              <w:pStyle w:val="ElementText"/>
              <w:jc w:val="right"/>
            </w:pPr>
            <w:r>
              <w:rPr>
                <w:szCs w:val="18"/>
              </w:rPr>
              <w:t>$9,083.28</w:t>
            </w:r>
          </w:p>
        </w:tc>
      </w:tr>
      <w:tr w:rsidR="00CA255A" w14:paraId="4E706F82"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16D3E3F"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46F9C2DD" w14:textId="77777777" w:rsidR="002510F4" w:rsidRDefault="006725F1">
            <w:pPr>
              <w:pStyle w:val="ElementText"/>
            </w:pPr>
            <w:r>
              <w:t>Schroder Fixed Income Fund - Wholesale Class</w:t>
            </w:r>
          </w:p>
        </w:tc>
        <w:tc>
          <w:tcPr>
            <w:tcW w:w="1276" w:type="dxa"/>
            <w:tcBorders>
              <w:top w:val="single" w:sz="4" w:space="0" w:color="808080"/>
              <w:left w:val="single" w:sz="4" w:space="0" w:color="808080"/>
              <w:bottom w:val="single" w:sz="4" w:space="0" w:color="808080"/>
            </w:tcBorders>
            <w:shd w:val="clear" w:color="auto" w:fill="auto"/>
            <w:vAlign w:val="center"/>
          </w:tcPr>
          <w:p w14:paraId="76B5792A" w14:textId="77777777" w:rsidR="002510F4" w:rsidRDefault="006725F1">
            <w:pPr>
              <w:pStyle w:val="ElementText"/>
              <w:jc w:val="right"/>
            </w:pPr>
            <w:r>
              <w:t>SCH0028AU</w:t>
            </w:r>
          </w:p>
        </w:tc>
        <w:tc>
          <w:tcPr>
            <w:tcW w:w="1077" w:type="dxa"/>
            <w:tcBorders>
              <w:top w:val="single" w:sz="4" w:space="0" w:color="808080"/>
              <w:left w:val="single" w:sz="4" w:space="0" w:color="808080"/>
              <w:bottom w:val="single" w:sz="4" w:space="0" w:color="808080"/>
            </w:tcBorders>
            <w:shd w:val="clear" w:color="auto" w:fill="auto"/>
            <w:vAlign w:val="center"/>
          </w:tcPr>
          <w:p w14:paraId="2AF63B24" w14:textId="77777777" w:rsidR="002510F4" w:rsidRDefault="006725F1">
            <w:pPr>
              <w:pStyle w:val="ElementText"/>
              <w:jc w:val="right"/>
            </w:pPr>
            <w:r>
              <w:rPr>
                <w:szCs w:val="18"/>
              </w:rPr>
              <w:t>10,943.68</w:t>
            </w:r>
          </w:p>
        </w:tc>
        <w:tc>
          <w:tcPr>
            <w:tcW w:w="992" w:type="dxa"/>
            <w:tcBorders>
              <w:top w:val="single" w:sz="4" w:space="0" w:color="808080"/>
              <w:left w:val="single" w:sz="4" w:space="0" w:color="808080"/>
              <w:bottom w:val="single" w:sz="4" w:space="0" w:color="808080"/>
            </w:tcBorders>
            <w:shd w:val="clear" w:color="auto" w:fill="auto"/>
            <w:vAlign w:val="center"/>
          </w:tcPr>
          <w:p w14:paraId="4347A9B9" w14:textId="77777777" w:rsidR="002510F4" w:rsidRDefault="006725F1">
            <w:pPr>
              <w:pStyle w:val="ElementText"/>
              <w:jc w:val="right"/>
            </w:pPr>
            <w:r>
              <w:rPr>
                <w:szCs w:val="18"/>
              </w:rPr>
              <w:t>12.81%</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F46E949" w14:textId="77777777" w:rsidR="002510F4" w:rsidRDefault="006725F1">
            <w:pPr>
              <w:pStyle w:val="ElementText"/>
              <w:jc w:val="right"/>
            </w:pPr>
            <w:r>
              <w:rPr>
                <w:szCs w:val="18"/>
              </w:rPr>
              <w:t>$12,909.17</w:t>
            </w:r>
          </w:p>
        </w:tc>
      </w:tr>
      <w:tr w:rsidR="00CA255A" w14:paraId="7BA60DC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4A72ADD6"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C83BBE4" w14:textId="77777777" w:rsidR="002510F4" w:rsidRDefault="006725F1">
            <w:pPr>
              <w:pStyle w:val="ElementText"/>
            </w:pPr>
            <w:r>
              <w:t>Specialist Property Fund</w:t>
            </w:r>
          </w:p>
        </w:tc>
        <w:tc>
          <w:tcPr>
            <w:tcW w:w="1276" w:type="dxa"/>
            <w:tcBorders>
              <w:top w:val="single" w:sz="4" w:space="0" w:color="808080"/>
              <w:left w:val="single" w:sz="4" w:space="0" w:color="808080"/>
              <w:bottom w:val="single" w:sz="4" w:space="0" w:color="808080"/>
            </w:tcBorders>
            <w:shd w:val="clear" w:color="auto" w:fill="auto"/>
            <w:vAlign w:val="center"/>
          </w:tcPr>
          <w:p w14:paraId="54CBE8CD" w14:textId="77777777" w:rsidR="002510F4" w:rsidRDefault="006725F1">
            <w:pPr>
              <w:pStyle w:val="ElementText"/>
              <w:jc w:val="right"/>
            </w:pPr>
            <w:r>
              <w:t>WPC0012AU</w:t>
            </w:r>
          </w:p>
        </w:tc>
        <w:tc>
          <w:tcPr>
            <w:tcW w:w="1077" w:type="dxa"/>
            <w:tcBorders>
              <w:top w:val="single" w:sz="4" w:space="0" w:color="808080"/>
              <w:left w:val="single" w:sz="4" w:space="0" w:color="808080"/>
              <w:bottom w:val="single" w:sz="4" w:space="0" w:color="808080"/>
            </w:tcBorders>
            <w:shd w:val="clear" w:color="auto" w:fill="auto"/>
            <w:vAlign w:val="center"/>
          </w:tcPr>
          <w:p w14:paraId="2DAEEB8C" w14:textId="77777777" w:rsidR="002510F4" w:rsidRDefault="006725F1">
            <w:pPr>
              <w:pStyle w:val="ElementText"/>
              <w:jc w:val="right"/>
            </w:pPr>
            <w:r>
              <w:rPr>
                <w:szCs w:val="18"/>
              </w:rPr>
              <w:t>7,278.78</w:t>
            </w:r>
          </w:p>
        </w:tc>
        <w:tc>
          <w:tcPr>
            <w:tcW w:w="992" w:type="dxa"/>
            <w:tcBorders>
              <w:top w:val="single" w:sz="4" w:space="0" w:color="808080"/>
              <w:left w:val="single" w:sz="4" w:space="0" w:color="808080"/>
              <w:bottom w:val="single" w:sz="4" w:space="0" w:color="808080"/>
            </w:tcBorders>
            <w:shd w:val="clear" w:color="auto" w:fill="auto"/>
            <w:vAlign w:val="center"/>
          </w:tcPr>
          <w:p w14:paraId="2A8F22FE" w14:textId="77777777" w:rsidR="002510F4" w:rsidRDefault="006725F1">
            <w:pPr>
              <w:pStyle w:val="ElementText"/>
              <w:jc w:val="right"/>
            </w:pPr>
            <w:r>
              <w:rPr>
                <w:szCs w:val="18"/>
              </w:rPr>
              <w:t>6.92%</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03E288A" w14:textId="77777777" w:rsidR="002510F4" w:rsidRDefault="006725F1">
            <w:pPr>
              <w:pStyle w:val="ElementText"/>
              <w:jc w:val="right"/>
            </w:pPr>
            <w:r>
              <w:rPr>
                <w:szCs w:val="18"/>
              </w:rPr>
              <w:t>$6,979.62</w:t>
            </w:r>
          </w:p>
        </w:tc>
      </w:tr>
      <w:tr w:rsidR="00CA255A" w14:paraId="50E369DC"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2C6C38E1"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4ECEED9F" w14:textId="77777777" w:rsidR="002510F4" w:rsidRDefault="006725F1">
            <w:pPr>
              <w:pStyle w:val="ElementText"/>
            </w:pPr>
            <w:r>
              <w:t>T. Rowe Price Global Equity Fund</w:t>
            </w:r>
          </w:p>
        </w:tc>
        <w:tc>
          <w:tcPr>
            <w:tcW w:w="1276" w:type="dxa"/>
            <w:tcBorders>
              <w:top w:val="single" w:sz="4" w:space="0" w:color="808080"/>
              <w:left w:val="single" w:sz="4" w:space="0" w:color="808080"/>
              <w:bottom w:val="single" w:sz="4" w:space="0" w:color="808080"/>
            </w:tcBorders>
            <w:shd w:val="clear" w:color="auto" w:fill="auto"/>
            <w:vAlign w:val="center"/>
          </w:tcPr>
          <w:p w14:paraId="737EDD73" w14:textId="77777777" w:rsidR="002510F4" w:rsidRDefault="006725F1">
            <w:pPr>
              <w:pStyle w:val="ElementText"/>
              <w:jc w:val="right"/>
            </w:pPr>
            <w:r>
              <w:t>ETL0071AU</w:t>
            </w:r>
          </w:p>
        </w:tc>
        <w:tc>
          <w:tcPr>
            <w:tcW w:w="1077" w:type="dxa"/>
            <w:tcBorders>
              <w:top w:val="single" w:sz="4" w:space="0" w:color="808080"/>
              <w:left w:val="single" w:sz="4" w:space="0" w:color="808080"/>
              <w:bottom w:val="single" w:sz="4" w:space="0" w:color="808080"/>
            </w:tcBorders>
            <w:shd w:val="clear" w:color="auto" w:fill="auto"/>
            <w:vAlign w:val="center"/>
          </w:tcPr>
          <w:p w14:paraId="65028C2C" w14:textId="77777777" w:rsidR="002510F4" w:rsidRDefault="006725F1">
            <w:pPr>
              <w:pStyle w:val="ElementText"/>
              <w:jc w:val="right"/>
            </w:pPr>
            <w:r>
              <w:rPr>
                <w:szCs w:val="18"/>
              </w:rPr>
              <w:t>2,485.83</w:t>
            </w:r>
          </w:p>
        </w:tc>
        <w:tc>
          <w:tcPr>
            <w:tcW w:w="992" w:type="dxa"/>
            <w:tcBorders>
              <w:top w:val="single" w:sz="4" w:space="0" w:color="808080"/>
              <w:left w:val="single" w:sz="4" w:space="0" w:color="808080"/>
              <w:bottom w:val="single" w:sz="4" w:space="0" w:color="808080"/>
            </w:tcBorders>
            <w:shd w:val="clear" w:color="auto" w:fill="auto"/>
            <w:vAlign w:val="center"/>
          </w:tcPr>
          <w:p w14:paraId="2DC85684" w14:textId="77777777" w:rsidR="002510F4" w:rsidRDefault="006725F1">
            <w:pPr>
              <w:pStyle w:val="ElementText"/>
              <w:jc w:val="right"/>
            </w:pPr>
            <w:r>
              <w:rPr>
                <w:szCs w:val="18"/>
              </w:rPr>
              <w:t>5.18%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ABDA52" w14:textId="77777777" w:rsidR="002510F4" w:rsidRDefault="006725F1">
            <w:pPr>
              <w:pStyle w:val="ElementText"/>
              <w:jc w:val="right"/>
            </w:pPr>
            <w:r>
              <w:rPr>
                <w:szCs w:val="18"/>
              </w:rPr>
              <w:t>$5,220.99</w:t>
            </w:r>
          </w:p>
        </w:tc>
      </w:tr>
      <w:tr w:rsidR="00CA255A" w14:paraId="63200401"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3F60F051"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04F033A3" w14:textId="77777777" w:rsidR="002510F4" w:rsidRDefault="006725F1">
            <w:pPr>
              <w:pStyle w:val="ElementText"/>
            </w:pPr>
            <w:r>
              <w:t>Vanguard Australian Shares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0DF9B063" w14:textId="77777777" w:rsidR="002510F4" w:rsidRDefault="006725F1">
            <w:pPr>
              <w:pStyle w:val="ElementText"/>
              <w:jc w:val="right"/>
            </w:pPr>
            <w:r>
              <w:t>VAN0002AU</w:t>
            </w:r>
          </w:p>
        </w:tc>
        <w:tc>
          <w:tcPr>
            <w:tcW w:w="1077" w:type="dxa"/>
            <w:tcBorders>
              <w:top w:val="single" w:sz="4" w:space="0" w:color="808080"/>
              <w:left w:val="single" w:sz="4" w:space="0" w:color="808080"/>
              <w:bottom w:val="single" w:sz="4" w:space="0" w:color="808080"/>
            </w:tcBorders>
            <w:shd w:val="clear" w:color="auto" w:fill="auto"/>
            <w:vAlign w:val="center"/>
          </w:tcPr>
          <w:p w14:paraId="3EF073F9" w14:textId="77777777" w:rsidR="002510F4" w:rsidRDefault="006725F1">
            <w:pPr>
              <w:pStyle w:val="ElementText"/>
              <w:jc w:val="right"/>
            </w:pPr>
            <w:r>
              <w:rPr>
                <w:szCs w:val="18"/>
              </w:rPr>
              <w:t>2,281.89</w:t>
            </w:r>
          </w:p>
        </w:tc>
        <w:tc>
          <w:tcPr>
            <w:tcW w:w="992" w:type="dxa"/>
            <w:tcBorders>
              <w:top w:val="single" w:sz="4" w:space="0" w:color="808080"/>
              <w:left w:val="single" w:sz="4" w:space="0" w:color="808080"/>
              <w:bottom w:val="single" w:sz="4" w:space="0" w:color="808080"/>
            </w:tcBorders>
            <w:shd w:val="clear" w:color="auto" w:fill="auto"/>
            <w:vAlign w:val="center"/>
          </w:tcPr>
          <w:p w14:paraId="299DDF2A" w14:textId="77777777" w:rsidR="002510F4" w:rsidRDefault="006725F1">
            <w:pPr>
              <w:pStyle w:val="ElementText"/>
              <w:jc w:val="right"/>
            </w:pPr>
            <w:r>
              <w:rPr>
                <w:szCs w:val="18"/>
              </w:rPr>
              <w:t>5.97%</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8872194" w14:textId="77777777" w:rsidR="002510F4" w:rsidRDefault="006725F1">
            <w:pPr>
              <w:pStyle w:val="ElementText"/>
              <w:jc w:val="right"/>
            </w:pPr>
            <w:r>
              <w:rPr>
                <w:szCs w:val="18"/>
              </w:rPr>
              <w:t>$6,015.75</w:t>
            </w:r>
          </w:p>
        </w:tc>
      </w:tr>
      <w:tr w:rsidR="00CA255A" w14:paraId="24FEFBBD"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5E468103" w14:textId="77777777" w:rsidR="002510F4" w:rsidRDefault="006725F1">
            <w:pPr>
              <w:pStyle w:val="ElementText"/>
            </w:pPr>
            <w:r>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51D04A72" w14:textId="77777777" w:rsidR="002510F4" w:rsidRDefault="006725F1">
            <w:pPr>
              <w:pStyle w:val="ElementText"/>
            </w:pPr>
            <w:r>
              <w:t>Vanguard International Property Securities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3EC4E901" w14:textId="77777777" w:rsidR="002510F4" w:rsidRDefault="006725F1">
            <w:pPr>
              <w:pStyle w:val="ElementText"/>
              <w:jc w:val="right"/>
            </w:pPr>
            <w:r>
              <w:t>VAN0018AU</w:t>
            </w:r>
          </w:p>
        </w:tc>
        <w:tc>
          <w:tcPr>
            <w:tcW w:w="1077" w:type="dxa"/>
            <w:tcBorders>
              <w:top w:val="single" w:sz="4" w:space="0" w:color="808080"/>
              <w:left w:val="single" w:sz="4" w:space="0" w:color="808080"/>
              <w:bottom w:val="single" w:sz="4" w:space="0" w:color="808080"/>
            </w:tcBorders>
            <w:shd w:val="clear" w:color="auto" w:fill="auto"/>
            <w:vAlign w:val="center"/>
          </w:tcPr>
          <w:p w14:paraId="232BB34A" w14:textId="77777777" w:rsidR="002510F4" w:rsidRDefault="006725F1">
            <w:pPr>
              <w:pStyle w:val="ElementText"/>
              <w:jc w:val="right"/>
            </w:pPr>
            <w:r>
              <w:rPr>
                <w:szCs w:val="18"/>
              </w:rPr>
              <w:t>5,108.56</w:t>
            </w:r>
          </w:p>
        </w:tc>
        <w:tc>
          <w:tcPr>
            <w:tcW w:w="992" w:type="dxa"/>
            <w:tcBorders>
              <w:top w:val="single" w:sz="4" w:space="0" w:color="808080"/>
              <w:left w:val="single" w:sz="4" w:space="0" w:color="808080"/>
              <w:bottom w:val="single" w:sz="4" w:space="0" w:color="808080"/>
            </w:tcBorders>
            <w:shd w:val="clear" w:color="auto" w:fill="auto"/>
            <w:vAlign w:val="center"/>
          </w:tcPr>
          <w:p w14:paraId="5E89F53F" w14:textId="77777777" w:rsidR="002510F4" w:rsidRDefault="006725F1">
            <w:pPr>
              <w:pStyle w:val="ElementText"/>
              <w:jc w:val="right"/>
            </w:pPr>
            <w:r>
              <w:rPr>
                <w:szCs w:val="18"/>
              </w:rPr>
              <w:t>5.97%</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D926A25" w14:textId="77777777" w:rsidR="002510F4" w:rsidRDefault="006725F1">
            <w:pPr>
              <w:pStyle w:val="ElementText"/>
              <w:jc w:val="right"/>
            </w:pPr>
            <w:r>
              <w:rPr>
                <w:szCs w:val="18"/>
              </w:rPr>
              <w:t>$6,015.33</w:t>
            </w:r>
          </w:p>
        </w:tc>
      </w:tr>
      <w:tr w:rsidR="00CA255A" w14:paraId="43EFC678" w14:textId="77777777">
        <w:trPr>
          <w:trHeight w:val="284"/>
        </w:trPr>
        <w:tc>
          <w:tcPr>
            <w:tcW w:w="1333" w:type="dxa"/>
            <w:tcBorders>
              <w:top w:val="single" w:sz="4" w:space="0" w:color="808080"/>
              <w:left w:val="single" w:sz="4" w:space="0" w:color="808080"/>
              <w:bottom w:val="single" w:sz="4" w:space="0" w:color="808080"/>
            </w:tcBorders>
            <w:shd w:val="clear" w:color="auto" w:fill="auto"/>
            <w:vAlign w:val="center"/>
          </w:tcPr>
          <w:p w14:paraId="650C4385" w14:textId="77777777" w:rsidR="002510F4" w:rsidRDefault="006725F1">
            <w:pPr>
              <w:pStyle w:val="ElementText"/>
            </w:pPr>
            <w:r>
              <w:lastRenderedPageBreak/>
              <w:t xml:space="preserve">Holly </w:t>
            </w:r>
          </w:p>
        </w:tc>
        <w:tc>
          <w:tcPr>
            <w:tcW w:w="4961" w:type="dxa"/>
            <w:tcBorders>
              <w:top w:val="single" w:sz="4" w:space="0" w:color="808080"/>
              <w:left w:val="single" w:sz="4" w:space="0" w:color="808080"/>
              <w:bottom w:val="single" w:sz="4" w:space="0" w:color="808080"/>
            </w:tcBorders>
            <w:shd w:val="clear" w:color="auto" w:fill="auto"/>
            <w:vAlign w:val="center"/>
          </w:tcPr>
          <w:p w14:paraId="2287388F" w14:textId="77777777" w:rsidR="002510F4" w:rsidRDefault="006725F1">
            <w:pPr>
              <w:pStyle w:val="ElementText"/>
            </w:pPr>
            <w:r>
              <w:t>Vanguard W'sale International Shares Index Fund</w:t>
            </w:r>
          </w:p>
        </w:tc>
        <w:tc>
          <w:tcPr>
            <w:tcW w:w="1276" w:type="dxa"/>
            <w:tcBorders>
              <w:top w:val="single" w:sz="4" w:space="0" w:color="808080"/>
              <w:left w:val="single" w:sz="4" w:space="0" w:color="808080"/>
              <w:bottom w:val="single" w:sz="4" w:space="0" w:color="808080"/>
            </w:tcBorders>
            <w:shd w:val="clear" w:color="auto" w:fill="auto"/>
            <w:vAlign w:val="center"/>
          </w:tcPr>
          <w:p w14:paraId="3891875D" w14:textId="77777777" w:rsidR="002510F4" w:rsidRDefault="006725F1">
            <w:pPr>
              <w:pStyle w:val="ElementText"/>
              <w:jc w:val="right"/>
            </w:pPr>
            <w:r>
              <w:t>VAN0003AU</w:t>
            </w:r>
          </w:p>
        </w:tc>
        <w:tc>
          <w:tcPr>
            <w:tcW w:w="1077" w:type="dxa"/>
            <w:tcBorders>
              <w:top w:val="single" w:sz="4" w:space="0" w:color="808080"/>
              <w:left w:val="single" w:sz="4" w:space="0" w:color="808080"/>
              <w:bottom w:val="single" w:sz="4" w:space="0" w:color="808080"/>
            </w:tcBorders>
            <w:shd w:val="clear" w:color="auto" w:fill="auto"/>
            <w:vAlign w:val="center"/>
          </w:tcPr>
          <w:p w14:paraId="4202C437" w14:textId="77777777" w:rsidR="002510F4" w:rsidRDefault="006725F1">
            <w:pPr>
              <w:pStyle w:val="ElementText"/>
              <w:jc w:val="right"/>
            </w:pPr>
            <w:r>
              <w:rPr>
                <w:szCs w:val="18"/>
              </w:rPr>
              <w:t>2,169.35</w:t>
            </w:r>
          </w:p>
        </w:tc>
        <w:tc>
          <w:tcPr>
            <w:tcW w:w="992" w:type="dxa"/>
            <w:tcBorders>
              <w:top w:val="single" w:sz="4" w:space="0" w:color="808080"/>
              <w:left w:val="single" w:sz="4" w:space="0" w:color="808080"/>
              <w:bottom w:val="single" w:sz="4" w:space="0" w:color="808080"/>
            </w:tcBorders>
            <w:shd w:val="clear" w:color="auto" w:fill="auto"/>
            <w:vAlign w:val="center"/>
          </w:tcPr>
          <w:p w14:paraId="7F2E4C1E" w14:textId="77777777" w:rsidR="002510F4" w:rsidRDefault="006725F1">
            <w:pPr>
              <w:pStyle w:val="ElementText"/>
              <w:jc w:val="right"/>
            </w:pPr>
            <w:r>
              <w:rPr>
                <w:szCs w:val="18"/>
              </w:rPr>
              <w:t>6.08%</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2B0872" w14:textId="77777777" w:rsidR="002510F4" w:rsidRDefault="006725F1">
            <w:pPr>
              <w:pStyle w:val="ElementText"/>
              <w:jc w:val="right"/>
            </w:pPr>
            <w:r>
              <w:rPr>
                <w:szCs w:val="18"/>
              </w:rPr>
              <w:t>$6,123.65</w:t>
            </w:r>
          </w:p>
        </w:tc>
      </w:tr>
      <w:tr w:rsidR="00CA255A" w14:paraId="6AA1BF1B" w14:textId="77777777">
        <w:trPr>
          <w:trHeight w:val="284"/>
        </w:trPr>
        <w:tc>
          <w:tcPr>
            <w:tcW w:w="8647" w:type="dxa"/>
            <w:gridSpan w:val="4"/>
            <w:tcBorders>
              <w:top w:val="single" w:sz="4" w:space="0" w:color="808080"/>
              <w:left w:val="single" w:sz="4" w:space="0" w:color="808080"/>
              <w:bottom w:val="single" w:sz="4" w:space="0" w:color="808080"/>
            </w:tcBorders>
            <w:shd w:val="clear" w:color="auto" w:fill="auto"/>
            <w:vAlign w:val="center"/>
          </w:tcPr>
          <w:p w14:paraId="609DC741" w14:textId="77777777" w:rsidR="002510F4" w:rsidRDefault="006725F1">
            <w:pPr>
              <w:pStyle w:val="ElementText"/>
              <w:jc w:val="right"/>
            </w:pPr>
            <w:r>
              <w:rPr>
                <w:b/>
              </w:rPr>
              <w:t>Total for IOOF Portfolio Service Inv - Reb:</w:t>
            </w:r>
          </w:p>
        </w:tc>
        <w:tc>
          <w:tcPr>
            <w:tcW w:w="992" w:type="dxa"/>
            <w:tcBorders>
              <w:top w:val="single" w:sz="4" w:space="0" w:color="808080"/>
              <w:left w:val="single" w:sz="4" w:space="0" w:color="808080"/>
              <w:bottom w:val="single" w:sz="4" w:space="0" w:color="808080"/>
            </w:tcBorders>
            <w:shd w:val="clear" w:color="auto" w:fill="auto"/>
            <w:vAlign w:val="center"/>
          </w:tcPr>
          <w:p w14:paraId="1FF1E467" w14:textId="77777777" w:rsidR="002510F4" w:rsidRDefault="006725F1">
            <w:pPr>
              <w:pStyle w:val="ElementText"/>
              <w:jc w:val="right"/>
            </w:pPr>
            <w:r>
              <w:rPr>
                <w:b/>
                <w:szCs w:val="18"/>
              </w:rPr>
              <w:t>100.00%</w:t>
            </w:r>
          </w:p>
        </w:tc>
        <w:tc>
          <w:tcPr>
            <w:tcW w:w="131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DD40A74" w14:textId="77777777" w:rsidR="002510F4" w:rsidRDefault="006725F1">
            <w:pPr>
              <w:pStyle w:val="ElementText"/>
              <w:jc w:val="right"/>
            </w:pPr>
            <w:r>
              <w:rPr>
                <w:b/>
              </w:rPr>
              <w:t>$100,800.51</w:t>
            </w:r>
          </w:p>
        </w:tc>
      </w:tr>
      <w:tr w:rsidR="00CA255A" w14:paraId="4BD295F6" w14:textId="77777777">
        <w:trPr>
          <w:trHeight w:val="284"/>
        </w:trPr>
        <w:tc>
          <w:tcPr>
            <w:tcW w:w="9639" w:type="dxa"/>
            <w:gridSpan w:val="5"/>
            <w:tcBorders>
              <w:top w:val="single" w:sz="4" w:space="0" w:color="808080"/>
              <w:left w:val="single" w:sz="4" w:space="0" w:color="808080"/>
              <w:bottom w:val="single" w:sz="4" w:space="0" w:color="808080"/>
            </w:tcBorders>
            <w:shd w:val="clear" w:color="auto" w:fill="D9D9D9"/>
            <w:vAlign w:val="center"/>
          </w:tcPr>
          <w:p w14:paraId="5A2D6D23" w14:textId="77777777" w:rsidR="002510F4" w:rsidRDefault="006725F1">
            <w:pPr>
              <w:pStyle w:val="ElementText"/>
              <w:jc w:val="right"/>
            </w:pPr>
            <w:r>
              <w:rPr>
                <w:b/>
              </w:rPr>
              <w:t>Total for Holly :</w:t>
            </w:r>
          </w:p>
        </w:tc>
        <w:tc>
          <w:tcPr>
            <w:tcW w:w="1315"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1BC0BAFF" w14:textId="77777777" w:rsidR="002510F4" w:rsidRDefault="006725F1">
            <w:pPr>
              <w:pStyle w:val="ElementText"/>
              <w:jc w:val="right"/>
            </w:pPr>
            <w:r>
              <w:rPr>
                <w:b/>
              </w:rPr>
              <w:t>$1,531,554.58</w:t>
            </w:r>
          </w:p>
        </w:tc>
      </w:tr>
      <w:tr w:rsidR="00CA255A" w14:paraId="5BFF661F" w14:textId="77777777">
        <w:trPr>
          <w:trHeight w:hRule="exact" w:val="113"/>
        </w:trPr>
        <w:tc>
          <w:tcPr>
            <w:tcW w:w="9639" w:type="dxa"/>
            <w:gridSpan w:val="5"/>
            <w:tcBorders>
              <w:top w:val="single" w:sz="4" w:space="0" w:color="808080"/>
            </w:tcBorders>
            <w:shd w:val="clear" w:color="auto" w:fill="auto"/>
            <w:vAlign w:val="center"/>
          </w:tcPr>
          <w:p w14:paraId="68CFE996" w14:textId="77777777" w:rsidR="002510F4" w:rsidRDefault="002510F4">
            <w:pPr>
              <w:pStyle w:val="ElementText"/>
              <w:snapToGrid w:val="0"/>
              <w:jc w:val="right"/>
              <w:rPr>
                <w:b/>
                <w:szCs w:val="18"/>
              </w:rPr>
            </w:pPr>
          </w:p>
        </w:tc>
        <w:tc>
          <w:tcPr>
            <w:tcW w:w="1315" w:type="dxa"/>
            <w:tcBorders>
              <w:top w:val="single" w:sz="4" w:space="0" w:color="808080"/>
            </w:tcBorders>
            <w:shd w:val="clear" w:color="auto" w:fill="auto"/>
            <w:vAlign w:val="center"/>
          </w:tcPr>
          <w:p w14:paraId="0B411CED" w14:textId="77777777" w:rsidR="002510F4" w:rsidRDefault="002510F4">
            <w:pPr>
              <w:pStyle w:val="ElementText"/>
              <w:snapToGrid w:val="0"/>
              <w:jc w:val="right"/>
              <w:rPr>
                <w:b/>
                <w:szCs w:val="18"/>
              </w:rPr>
            </w:pPr>
          </w:p>
        </w:tc>
      </w:tr>
      <w:tr w:rsidR="00CA255A" w14:paraId="0E40AC72" w14:textId="77777777">
        <w:trPr>
          <w:trHeight w:val="284"/>
        </w:trPr>
        <w:tc>
          <w:tcPr>
            <w:tcW w:w="9639" w:type="dxa"/>
            <w:gridSpan w:val="5"/>
            <w:tcBorders>
              <w:top w:val="single" w:sz="4" w:space="0" w:color="808080"/>
              <w:left w:val="single" w:sz="4" w:space="0" w:color="808080"/>
              <w:bottom w:val="single" w:sz="4" w:space="0" w:color="808080"/>
            </w:tcBorders>
            <w:shd w:val="clear" w:color="auto" w:fill="D9D9D9"/>
            <w:vAlign w:val="center"/>
          </w:tcPr>
          <w:p w14:paraId="6FFD8BAD" w14:textId="77777777" w:rsidR="002510F4" w:rsidRDefault="006725F1">
            <w:pPr>
              <w:pStyle w:val="ElementText"/>
              <w:jc w:val="right"/>
            </w:pPr>
            <w:r>
              <w:rPr>
                <w:b/>
              </w:rPr>
              <w:t>Total Investment Assets:</w:t>
            </w:r>
          </w:p>
        </w:tc>
        <w:tc>
          <w:tcPr>
            <w:tcW w:w="1315" w:type="dxa"/>
            <w:tcBorders>
              <w:top w:val="single" w:sz="4" w:space="0" w:color="808080"/>
              <w:left w:val="single" w:sz="4" w:space="0" w:color="808080"/>
              <w:bottom w:val="single" w:sz="4" w:space="0" w:color="808080"/>
              <w:right w:val="single" w:sz="4" w:space="0" w:color="808080"/>
            </w:tcBorders>
            <w:shd w:val="clear" w:color="auto" w:fill="D9D9D9"/>
            <w:vAlign w:val="center"/>
          </w:tcPr>
          <w:p w14:paraId="6CE45292" w14:textId="77777777" w:rsidR="002510F4" w:rsidRDefault="006725F1">
            <w:pPr>
              <w:pStyle w:val="ElementText"/>
              <w:jc w:val="right"/>
            </w:pPr>
            <w:r>
              <w:rPr>
                <w:b/>
              </w:rPr>
              <w:t>$1,531,554.58</w:t>
            </w:r>
          </w:p>
        </w:tc>
      </w:tr>
    </w:tbl>
    <w:p w14:paraId="62243933" w14:textId="77777777" w:rsidR="002510F4" w:rsidRDefault="002510F4"/>
    <w:p w14:paraId="22B344AD" w14:textId="77777777" w:rsidR="002510F4" w:rsidRDefault="002510F4">
      <w:pPr>
        <w:rPr>
          <w:sz w:val="2"/>
          <w:szCs w:val="2"/>
        </w:rPr>
      </w:pPr>
    </w:p>
    <w:p w14:paraId="525E70F2" w14:textId="77777777" w:rsidR="002510F4" w:rsidRPr="00E558D5" w:rsidRDefault="002510F4">
      <w:pPr>
        <w:rPr>
          <w:sz w:val="2"/>
          <w:szCs w:val="2"/>
          <w:highlight w:val="darkGreen"/>
          <w:lang w:eastAsia="ar-SA"/>
        </w:rPr>
      </w:pPr>
    </w:p>
    <w:p w14:paraId="0C1FD46D" w14:textId="77777777" w:rsidR="002510F4" w:rsidRDefault="002510F4">
      <w:pPr>
        <w:rPr>
          <w:highlight w:val="magenta"/>
        </w:rPr>
      </w:pPr>
    </w:p>
    <w:p w14:paraId="3C250B47" w14:textId="77777777" w:rsidR="002510F4" w:rsidRDefault="002510F4">
      <w:pPr>
        <w:sectPr w:rsidR="002510F4">
          <w:headerReference w:type="even" r:id="rId74"/>
          <w:headerReference w:type="default" r:id="rId75"/>
          <w:footerReference w:type="even" r:id="rId76"/>
          <w:footerReference w:type="default" r:id="rId77"/>
          <w:headerReference w:type="first" r:id="rId78"/>
          <w:footerReference w:type="first" r:id="rId79"/>
          <w:pgSz w:w="11906" w:h="16838"/>
          <w:pgMar w:top="425" w:right="567" w:bottom="567" w:left="567" w:header="284" w:footer="284" w:gutter="0"/>
          <w:cols w:space="720"/>
          <w:docGrid w:linePitch="360"/>
        </w:sectPr>
      </w:pPr>
    </w:p>
    <w:p w14:paraId="742E66AD" w14:textId="77777777" w:rsidR="002510F4" w:rsidRDefault="002510F4">
      <w:pPr>
        <w:rPr>
          <w:sz w:val="2"/>
          <w:szCs w:val="2"/>
          <w:highlight w:val="magenta"/>
        </w:rPr>
      </w:pPr>
    </w:p>
    <w:p w14:paraId="3325EA6B" w14:textId="77777777" w:rsidR="002510F4" w:rsidRDefault="002510F4">
      <w:pPr>
        <w:rPr>
          <w:sz w:val="2"/>
          <w:szCs w:val="2"/>
          <w:highlight w:val="red"/>
        </w:rPr>
      </w:pPr>
    </w:p>
    <w:p w14:paraId="509ED02E" w14:textId="77777777" w:rsidR="002510F4" w:rsidRDefault="006725F1">
      <w:pPr>
        <w:pStyle w:val="Heading1-LightBlue"/>
      </w:pPr>
      <w:r>
        <w:rPr>
          <w:lang w:eastAsia="ar-SA"/>
        </w:rPr>
        <w:t xml:space="preserve">Risk Profile - Holly </w:t>
      </w:r>
    </w:p>
    <w:p w14:paraId="77A54F39" w14:textId="77777777" w:rsidR="002510F4" w:rsidRDefault="002510F4">
      <w:pPr>
        <w:rPr>
          <w:highlight w:val="magenta"/>
        </w:rPr>
      </w:pPr>
    </w:p>
    <w:p w14:paraId="1BDD27BC" w14:textId="77777777" w:rsidR="002510F4" w:rsidRDefault="006725F1">
      <w:pPr>
        <w:pStyle w:val="ElementText9"/>
      </w:pPr>
      <w:r>
        <w:rPr>
          <w:sz w:val="16"/>
          <w:szCs w:val="16"/>
        </w:rPr>
        <w:t xml:space="preserve">We have previously discussed your level of risk tolerance and attitude towards investing. During our discussions, you selected a </w:t>
      </w:r>
      <w:r>
        <w:rPr>
          <w:b/>
          <w:sz w:val="16"/>
          <w:szCs w:val="16"/>
        </w:rPr>
        <w:t>Moderate Growth</w:t>
      </w:r>
      <w:r>
        <w:rPr>
          <w:sz w:val="16"/>
          <w:szCs w:val="16"/>
        </w:rPr>
        <w:t xml:space="preserve"> risk profile which describes your respective investment preferences and risk tolerance.</w:t>
      </w:r>
    </w:p>
    <w:p w14:paraId="0E4A0BAD" w14:textId="77777777" w:rsidR="002510F4" w:rsidRDefault="002510F4">
      <w:pPr>
        <w:pStyle w:val="Spacer4"/>
        <w:rPr>
          <w:sz w:val="16"/>
          <w:szCs w:val="16"/>
        </w:rPr>
      </w:pPr>
    </w:p>
    <w:tbl>
      <w:tblPr>
        <w:tblW w:w="0" w:type="auto"/>
        <w:tblInd w:w="57" w:type="dxa"/>
        <w:tblLayout w:type="fixed"/>
        <w:tblCellMar>
          <w:left w:w="57" w:type="dxa"/>
          <w:right w:w="57" w:type="dxa"/>
        </w:tblCellMar>
        <w:tblLook w:val="0000" w:firstRow="0" w:lastRow="0" w:firstColumn="0" w:lastColumn="0" w:noHBand="0" w:noVBand="0"/>
      </w:tblPr>
      <w:tblGrid>
        <w:gridCol w:w="10800"/>
      </w:tblGrid>
      <w:tr w:rsidR="00CA255A" w14:paraId="5FA5F76F" w14:textId="77777777">
        <w:trPr>
          <w:trHeight w:val="340"/>
        </w:trPr>
        <w:tc>
          <w:tcPr>
            <w:tcW w:w="10800" w:type="dxa"/>
            <w:shd w:val="clear" w:color="auto" w:fill="auto"/>
            <w:vAlign w:val="center"/>
          </w:tcPr>
          <w:p w14:paraId="49AE9E0D" w14:textId="77777777" w:rsidR="002510F4" w:rsidRDefault="006725F1">
            <w:r>
              <w:rPr>
                <w:szCs w:val="16"/>
              </w:rPr>
              <w:t xml:space="preserve">The investment objective of a Moderate Growth investor is to place an emphasis on longer term growth using a combination of asset classes to moderate some volatility. </w:t>
            </w:r>
          </w:p>
          <w:p w14:paraId="4AF22706" w14:textId="77777777" w:rsidR="002510F4" w:rsidRDefault="002510F4">
            <w:pPr>
              <w:rPr>
                <w:szCs w:val="16"/>
              </w:rPr>
            </w:pPr>
          </w:p>
          <w:p w14:paraId="46CFE3E7" w14:textId="77777777" w:rsidR="002510F4" w:rsidRDefault="006725F1">
            <w:r>
              <w:rPr>
                <w:szCs w:val="16"/>
              </w:rPr>
              <w:t>A Moderate Growth portfolio looks to invest around 70% in growth assets (eg equities and property) and the remainder in defensive assets (eg cash and fixed income). The figure of 70% is a general benchmark; actual allocations over time will vary around this as investment conditions change and investment managers take opportunities to improve returns.</w:t>
            </w:r>
          </w:p>
          <w:p w14:paraId="3066DCC7" w14:textId="77777777" w:rsidR="002510F4" w:rsidRDefault="002510F4">
            <w:pPr>
              <w:rPr>
                <w:szCs w:val="16"/>
              </w:rPr>
            </w:pPr>
          </w:p>
          <w:p w14:paraId="7530792F" w14:textId="77777777" w:rsidR="002510F4" w:rsidRDefault="006725F1">
            <w:r>
              <w:rPr>
                <w:szCs w:val="16"/>
              </w:rPr>
              <w:t>This portfolio suits investors who are willing to accept higher levels of investment value volatility in return for higher potential investment performance, however some capital stability is still desired.</w:t>
            </w:r>
          </w:p>
        </w:tc>
      </w:tr>
      <w:tr w:rsidR="00CA255A" w14:paraId="40E64065" w14:textId="77777777">
        <w:trPr>
          <w:trHeight w:val="340"/>
        </w:trPr>
        <w:tc>
          <w:tcPr>
            <w:tcW w:w="10800" w:type="dxa"/>
            <w:shd w:val="clear" w:color="auto" w:fill="auto"/>
            <w:vAlign w:val="center"/>
          </w:tcPr>
          <w:p w14:paraId="7D1244CC" w14:textId="77777777" w:rsidR="002510F4" w:rsidRDefault="006725F1">
            <w:pPr>
              <w:pStyle w:val="ElementHeadingGrey"/>
            </w:pPr>
            <w:r>
              <w:rPr>
                <w:szCs w:val="18"/>
              </w:rPr>
              <w:t>Profile Characteristics</w:t>
            </w:r>
          </w:p>
        </w:tc>
      </w:tr>
      <w:tr w:rsidR="00CA255A" w14:paraId="0AB0450C" w14:textId="77777777">
        <w:trPr>
          <w:trHeight w:val="340"/>
        </w:trPr>
        <w:tc>
          <w:tcPr>
            <w:tcW w:w="10800" w:type="dxa"/>
            <w:shd w:val="clear" w:color="auto" w:fill="auto"/>
            <w:vAlign w:val="center"/>
          </w:tcPr>
          <w:p w14:paraId="5C4126F3" w14:textId="77777777" w:rsidR="002510F4" w:rsidRDefault="006725F1">
            <w:r>
              <w:rPr>
                <w:szCs w:val="16"/>
              </w:rPr>
              <w:t>Generally, investors in this type of profile would display the following characteristics:</w:t>
            </w:r>
          </w:p>
          <w:p w14:paraId="4A802453" w14:textId="77777777" w:rsidR="002510F4" w:rsidRDefault="002510F4">
            <w:pPr>
              <w:rPr>
                <w:szCs w:val="16"/>
              </w:rPr>
            </w:pPr>
          </w:p>
          <w:p w14:paraId="30FE5B25" w14:textId="77777777" w:rsidR="002510F4" w:rsidRDefault="006725F1">
            <w:pPr>
              <w:pStyle w:val="ElementText9"/>
              <w:ind w:left="187" w:hanging="187"/>
            </w:pPr>
            <w:r>
              <w:rPr>
                <w:sz w:val="16"/>
                <w:szCs w:val="16"/>
              </w:rPr>
              <w:t>•</w:t>
            </w:r>
            <w:r>
              <w:rPr>
                <w:sz w:val="16"/>
                <w:szCs w:val="16"/>
              </w:rPr>
              <w:tab/>
              <w:t xml:space="preserve">They are accepting of moderate levels of short-term volatility in the returns and value of their portfolio. </w:t>
            </w:r>
          </w:p>
          <w:p w14:paraId="28FB6FDD" w14:textId="77777777" w:rsidR="002510F4" w:rsidRDefault="006725F1">
            <w:pPr>
              <w:pStyle w:val="ElementText9"/>
              <w:ind w:left="187" w:hanging="187"/>
            </w:pPr>
            <w:r>
              <w:rPr>
                <w:sz w:val="16"/>
                <w:szCs w:val="16"/>
              </w:rPr>
              <w:t>•</w:t>
            </w:r>
            <w:r>
              <w:rPr>
                <w:sz w:val="16"/>
                <w:szCs w:val="16"/>
              </w:rPr>
              <w:tab/>
              <w:t xml:space="preserve">Are interested in taking additional risk in the pursuit of potentially higher returns over the long-term. </w:t>
            </w:r>
          </w:p>
          <w:p w14:paraId="50FF2775" w14:textId="77777777" w:rsidR="002510F4" w:rsidRDefault="006725F1">
            <w:pPr>
              <w:pStyle w:val="ElementText9"/>
              <w:ind w:left="187" w:hanging="187"/>
            </w:pPr>
            <w:r>
              <w:rPr>
                <w:sz w:val="16"/>
                <w:szCs w:val="16"/>
              </w:rPr>
              <w:t>•</w:t>
            </w:r>
            <w:r>
              <w:rPr>
                <w:sz w:val="16"/>
                <w:szCs w:val="16"/>
              </w:rPr>
              <w:tab/>
              <w:t xml:space="preserve">May need to access cash from the portfolio in the medium to long-term. </w:t>
            </w:r>
          </w:p>
          <w:p w14:paraId="679999DB" w14:textId="77777777" w:rsidR="002510F4" w:rsidRDefault="006725F1">
            <w:pPr>
              <w:pStyle w:val="ElementText9"/>
              <w:ind w:left="187" w:hanging="187"/>
            </w:pPr>
            <w:r>
              <w:rPr>
                <w:sz w:val="16"/>
                <w:szCs w:val="16"/>
              </w:rPr>
              <w:t>•</w:t>
            </w:r>
            <w:r>
              <w:rPr>
                <w:sz w:val="16"/>
                <w:szCs w:val="16"/>
              </w:rPr>
              <w:tab/>
              <w:t>Would like exposure to investments that aim to increase in value, over and above inflation – that is, they ‘grow in real terms’.</w:t>
            </w:r>
          </w:p>
        </w:tc>
      </w:tr>
      <w:tr w:rsidR="00CA255A" w14:paraId="18EA102F" w14:textId="77777777">
        <w:trPr>
          <w:trHeight w:hRule="exact" w:val="113"/>
        </w:trPr>
        <w:tc>
          <w:tcPr>
            <w:tcW w:w="10800" w:type="dxa"/>
            <w:shd w:val="clear" w:color="auto" w:fill="auto"/>
            <w:vAlign w:val="center"/>
          </w:tcPr>
          <w:p w14:paraId="275592B6" w14:textId="77777777" w:rsidR="002510F4" w:rsidRPr="00E558D5" w:rsidRDefault="002510F4">
            <w:pPr>
              <w:snapToGrid w:val="0"/>
              <w:rPr>
                <w:szCs w:val="16"/>
                <w:highlight w:val="lightGray"/>
              </w:rPr>
            </w:pPr>
          </w:p>
        </w:tc>
      </w:tr>
      <w:tr w:rsidR="00CA255A" w14:paraId="2ED614DA" w14:textId="77777777">
        <w:trPr>
          <w:trHeight w:val="340"/>
        </w:trPr>
        <w:tc>
          <w:tcPr>
            <w:tcW w:w="10800" w:type="dxa"/>
            <w:shd w:val="clear" w:color="auto" w:fill="auto"/>
            <w:vAlign w:val="center"/>
          </w:tcPr>
          <w:p w14:paraId="667B9A29" w14:textId="77777777" w:rsidR="002510F4" w:rsidRDefault="006725F1">
            <w:pPr>
              <w:pStyle w:val="ElementHeadingGrey"/>
            </w:pPr>
            <w:r>
              <w:rPr>
                <w:szCs w:val="18"/>
              </w:rPr>
              <w:t>Investment Strategy &amp; Timeframe</w:t>
            </w:r>
          </w:p>
        </w:tc>
      </w:tr>
      <w:tr w:rsidR="00CA255A" w14:paraId="012EFC31" w14:textId="77777777">
        <w:trPr>
          <w:trHeight w:val="340"/>
        </w:trPr>
        <w:tc>
          <w:tcPr>
            <w:tcW w:w="10800" w:type="dxa"/>
            <w:shd w:val="clear" w:color="auto" w:fill="auto"/>
            <w:vAlign w:val="center"/>
          </w:tcPr>
          <w:p w14:paraId="65EAAFA2" w14:textId="77777777" w:rsidR="002510F4" w:rsidRDefault="006725F1">
            <w:pPr>
              <w:pStyle w:val="ElementText9"/>
              <w:ind w:left="187" w:hanging="187"/>
            </w:pPr>
            <w:r>
              <w:rPr>
                <w:sz w:val="16"/>
                <w:szCs w:val="16"/>
              </w:rPr>
              <w:t>•</w:t>
            </w:r>
            <w:r>
              <w:rPr>
                <w:sz w:val="16"/>
                <w:szCs w:val="16"/>
              </w:rPr>
              <w:tab/>
              <w:t xml:space="preserve">Suitable for investors with a medium to longer term investment time frame with no need to access a large part of their investment over that time.  </w:t>
            </w:r>
          </w:p>
          <w:p w14:paraId="7760BBC8" w14:textId="77777777" w:rsidR="002510F4" w:rsidRDefault="006725F1">
            <w:pPr>
              <w:pStyle w:val="ElementText9"/>
              <w:ind w:left="187" w:hanging="187"/>
            </w:pPr>
            <w:r>
              <w:rPr>
                <w:sz w:val="16"/>
                <w:szCs w:val="16"/>
              </w:rPr>
              <w:t>•</w:t>
            </w:r>
            <w:r>
              <w:rPr>
                <w:sz w:val="16"/>
                <w:szCs w:val="16"/>
              </w:rPr>
              <w:tab/>
              <w:t xml:space="preserve">It is important to note that the value of your capital can move up and down over time, particularly in shorter time spans. </w:t>
            </w:r>
          </w:p>
          <w:p w14:paraId="5510D101" w14:textId="77777777" w:rsidR="002510F4" w:rsidRDefault="006725F1">
            <w:pPr>
              <w:pStyle w:val="ElementText9"/>
              <w:ind w:left="187" w:hanging="187"/>
            </w:pPr>
            <w:r>
              <w:rPr>
                <w:sz w:val="16"/>
                <w:szCs w:val="16"/>
              </w:rPr>
              <w:t>•</w:t>
            </w:r>
            <w:r>
              <w:rPr>
                <w:sz w:val="16"/>
                <w:szCs w:val="16"/>
              </w:rPr>
              <w:tab/>
              <w:t>These investments should be considered with a minimum time frame of 7 years.</w:t>
            </w:r>
          </w:p>
        </w:tc>
      </w:tr>
    </w:tbl>
    <w:p w14:paraId="028D9BB4" w14:textId="77777777" w:rsidR="002510F4" w:rsidRDefault="002510F4">
      <w:pPr>
        <w:rPr>
          <w:rFonts w:cs="Interstate-Light"/>
          <w:b/>
          <w:color w:val="333333"/>
          <w:szCs w:val="16"/>
        </w:rPr>
      </w:pPr>
    </w:p>
    <w:p w14:paraId="0D9AE8D7" w14:textId="77777777" w:rsidR="002510F4" w:rsidRDefault="006725F1">
      <w:pPr>
        <w:pStyle w:val="Heading2-LightBlue"/>
      </w:pPr>
      <w:r>
        <w:t>Benchmark Asset Allocation</w:t>
      </w:r>
    </w:p>
    <w:p w14:paraId="0AE331AC" w14:textId="77777777" w:rsidR="002510F4" w:rsidRDefault="002510F4"/>
    <w:tbl>
      <w:tblPr>
        <w:tblW w:w="0" w:type="auto"/>
        <w:tblInd w:w="108" w:type="dxa"/>
        <w:tblLayout w:type="fixed"/>
        <w:tblLook w:val="0000" w:firstRow="0" w:lastRow="0" w:firstColumn="0" w:lastColumn="0" w:noHBand="0" w:noVBand="0"/>
      </w:tblPr>
      <w:tblGrid>
        <w:gridCol w:w="10772"/>
      </w:tblGrid>
      <w:tr w:rsidR="00CA255A" w14:paraId="0502095B" w14:textId="77777777">
        <w:tc>
          <w:tcPr>
            <w:tcW w:w="10772" w:type="dxa"/>
            <w:shd w:val="clear" w:color="auto" w:fill="auto"/>
          </w:tcPr>
          <w:p w14:paraId="48F54918" w14:textId="77777777" w:rsidR="002510F4" w:rsidRDefault="00A10630">
            <w:pPr>
              <w:rPr>
                <w:highlight w:val="red"/>
              </w:rPr>
            </w:pPr>
            <w:r>
              <w:rPr>
                <w:noProof/>
              </w:rPr>
              <w:pict w14:anchorId="13FE2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2.4pt;height:213pt;mso-width-percent:0;mso-height-percent:0;mso-width-percent:0;mso-height-percent:0" filled="t">
                  <v:fill color2="black"/>
                  <v:imagedata r:id="rId80" o:title=""/>
                </v:shape>
              </w:pict>
            </w:r>
          </w:p>
        </w:tc>
      </w:tr>
    </w:tbl>
    <w:p w14:paraId="3A2DABF2" w14:textId="77777777" w:rsidR="002510F4" w:rsidRDefault="002510F4">
      <w:pPr>
        <w:pageBreakBefore/>
        <w:rPr>
          <w:highlight w:val="red"/>
        </w:rPr>
      </w:pPr>
    </w:p>
    <w:p w14:paraId="052A2C1F" w14:textId="77777777" w:rsidR="002510F4" w:rsidRDefault="006725F1">
      <w:pPr>
        <w:pStyle w:val="Heading2-LightBlue"/>
      </w:pPr>
      <w:r>
        <w:t>Asset Allocation Comparison</w:t>
      </w:r>
    </w:p>
    <w:p w14:paraId="3DEB667F" w14:textId="77777777" w:rsidR="002510F4" w:rsidRDefault="006725F1">
      <w:pPr>
        <w:pStyle w:val="ElementText9"/>
      </w:pPr>
      <w:r>
        <w:rPr>
          <w:sz w:val="16"/>
          <w:szCs w:val="16"/>
        </w:rPr>
        <w:t xml:space="preserve">The following compares the target asset allocation of your nominated risk profile to the current asset allocation of your portfolio. </w:t>
      </w:r>
    </w:p>
    <w:p w14:paraId="0AC7E9AF" w14:textId="77777777" w:rsidR="002510F4" w:rsidRDefault="002510F4">
      <w:pPr>
        <w:rPr>
          <w:szCs w:val="16"/>
          <w:highlight w:val="cyan"/>
        </w:rPr>
      </w:pPr>
    </w:p>
    <w:tbl>
      <w:tblPr>
        <w:tblW w:w="4900" w:type="pct"/>
        <w:tblInd w:w="108" w:type="dxa"/>
        <w:tblLayout w:type="fixed"/>
        <w:tblLook w:val="0000" w:firstRow="0" w:lastRow="0" w:firstColumn="0" w:lastColumn="0" w:noHBand="0" w:noVBand="0"/>
      </w:tblPr>
      <w:tblGrid>
        <w:gridCol w:w="3174"/>
        <w:gridCol w:w="1883"/>
        <w:gridCol w:w="1884"/>
        <w:gridCol w:w="1883"/>
        <w:gridCol w:w="1944"/>
      </w:tblGrid>
      <w:tr w:rsidR="00CA255A" w14:paraId="2D93EA74" w14:textId="77777777">
        <w:trPr>
          <w:trHeight w:val="284"/>
        </w:trPr>
        <w:tc>
          <w:tcPr>
            <w:tcW w:w="3111" w:type="dxa"/>
            <w:tcBorders>
              <w:top w:val="single" w:sz="24" w:space="0" w:color="FFFFFF"/>
              <w:left w:val="single" w:sz="24" w:space="0" w:color="FFFFFF"/>
              <w:bottom w:val="single" w:sz="24" w:space="0" w:color="FFFFFF"/>
            </w:tcBorders>
            <w:shd w:val="clear" w:color="auto" w:fill="auto"/>
            <w:vAlign w:val="center"/>
          </w:tcPr>
          <w:p w14:paraId="325CA65B" w14:textId="77777777" w:rsidR="002510F4" w:rsidRDefault="002510F4">
            <w:pPr>
              <w:widowControl w:val="0"/>
              <w:snapToGrid w:val="0"/>
              <w:jc w:val="center"/>
              <w:rPr>
                <w:rFonts w:eastAsia="Calibri"/>
                <w:b/>
                <w:color w:val="FFFFFF"/>
                <w:szCs w:val="16"/>
              </w:rPr>
            </w:pPr>
          </w:p>
        </w:tc>
        <w:tc>
          <w:tcPr>
            <w:tcW w:w="7445" w:type="dxa"/>
            <w:gridSpan w:val="4"/>
            <w:tcBorders>
              <w:top w:val="single" w:sz="24" w:space="0" w:color="FFFFFF"/>
              <w:left w:val="single" w:sz="24" w:space="0" w:color="FFFFFF"/>
              <w:bottom w:val="single" w:sz="24" w:space="0" w:color="FFFFFF"/>
              <w:right w:val="single" w:sz="24" w:space="0" w:color="FFFFFF"/>
            </w:tcBorders>
            <w:shd w:val="clear" w:color="auto" w:fill="404040"/>
            <w:vAlign w:val="center"/>
          </w:tcPr>
          <w:p w14:paraId="2766CB59" w14:textId="77777777" w:rsidR="002510F4" w:rsidRDefault="006725F1">
            <w:pPr>
              <w:widowControl w:val="0"/>
              <w:jc w:val="center"/>
            </w:pPr>
            <w:r>
              <w:rPr>
                <w:b/>
                <w:bCs/>
                <w:color w:val="FFFFFF"/>
                <w:szCs w:val="16"/>
                <w:lang w:eastAsia="ar-SA"/>
              </w:rPr>
              <w:t>Asset Allocation (%)</w:t>
            </w:r>
          </w:p>
        </w:tc>
      </w:tr>
      <w:tr w:rsidR="00CA255A" w14:paraId="5B1315FF" w14:textId="77777777">
        <w:trPr>
          <w:trHeight w:val="284"/>
        </w:trPr>
        <w:tc>
          <w:tcPr>
            <w:tcW w:w="3111" w:type="dxa"/>
            <w:tcBorders>
              <w:top w:val="single" w:sz="24" w:space="0" w:color="FFFFFF"/>
              <w:left w:val="single" w:sz="24" w:space="0" w:color="FFFFFF"/>
              <w:bottom w:val="single" w:sz="24" w:space="0" w:color="FFFFFF"/>
            </w:tcBorders>
            <w:shd w:val="clear" w:color="auto" w:fill="404040"/>
            <w:vAlign w:val="center"/>
          </w:tcPr>
          <w:p w14:paraId="1E9624CE" w14:textId="77777777" w:rsidR="002510F4" w:rsidRDefault="006725F1">
            <w:pPr>
              <w:widowControl w:val="0"/>
            </w:pPr>
            <w:r>
              <w:rPr>
                <w:rFonts w:eastAsia="Calibri"/>
                <w:b/>
                <w:color w:val="FFFFFF"/>
                <w:szCs w:val="16"/>
              </w:rPr>
              <w:t>Asset Class</w:t>
            </w:r>
          </w:p>
        </w:tc>
        <w:tc>
          <w:tcPr>
            <w:tcW w:w="1846" w:type="dxa"/>
            <w:tcBorders>
              <w:top w:val="single" w:sz="24" w:space="0" w:color="FFFFFF"/>
              <w:left w:val="single" w:sz="24" w:space="0" w:color="FFFFFF"/>
              <w:bottom w:val="single" w:sz="24" w:space="0" w:color="FFFFFF"/>
            </w:tcBorders>
            <w:shd w:val="clear" w:color="auto" w:fill="404040"/>
            <w:vAlign w:val="center"/>
          </w:tcPr>
          <w:p w14:paraId="010EC350" w14:textId="77777777" w:rsidR="002510F4" w:rsidRDefault="006725F1">
            <w:pPr>
              <w:widowControl w:val="0"/>
              <w:jc w:val="center"/>
            </w:pPr>
            <w:r>
              <w:rPr>
                <w:b/>
                <w:bCs/>
                <w:color w:val="FFFFFF"/>
                <w:szCs w:val="16"/>
                <w:lang w:eastAsia="ar-SA"/>
              </w:rPr>
              <w:t>Min</w:t>
            </w:r>
          </w:p>
        </w:tc>
        <w:tc>
          <w:tcPr>
            <w:tcW w:w="1847" w:type="dxa"/>
            <w:tcBorders>
              <w:top w:val="single" w:sz="24" w:space="0" w:color="FFFFFF"/>
              <w:left w:val="single" w:sz="24" w:space="0" w:color="FFFFFF"/>
              <w:bottom w:val="single" w:sz="24" w:space="0" w:color="FFFFFF"/>
            </w:tcBorders>
            <w:shd w:val="clear" w:color="auto" w:fill="404040"/>
            <w:vAlign w:val="center"/>
          </w:tcPr>
          <w:p w14:paraId="2E678AB0" w14:textId="77777777" w:rsidR="002510F4" w:rsidRDefault="006725F1">
            <w:pPr>
              <w:widowControl w:val="0"/>
              <w:jc w:val="center"/>
            </w:pPr>
            <w:r>
              <w:rPr>
                <w:b/>
                <w:bCs/>
                <w:color w:val="FFFFFF"/>
                <w:szCs w:val="16"/>
                <w:lang w:eastAsia="ar-SA"/>
              </w:rPr>
              <w:t>Target</w:t>
            </w:r>
          </w:p>
        </w:tc>
        <w:tc>
          <w:tcPr>
            <w:tcW w:w="1846" w:type="dxa"/>
            <w:tcBorders>
              <w:top w:val="single" w:sz="24" w:space="0" w:color="FFFFFF"/>
              <w:left w:val="single" w:sz="24" w:space="0" w:color="FFFFFF"/>
              <w:bottom w:val="single" w:sz="24" w:space="0" w:color="FFFFFF"/>
            </w:tcBorders>
            <w:shd w:val="clear" w:color="auto" w:fill="404040"/>
            <w:vAlign w:val="center"/>
          </w:tcPr>
          <w:p w14:paraId="55404560" w14:textId="77777777" w:rsidR="002510F4" w:rsidRDefault="006725F1">
            <w:pPr>
              <w:widowControl w:val="0"/>
              <w:jc w:val="center"/>
            </w:pPr>
            <w:r>
              <w:rPr>
                <w:b/>
                <w:bCs/>
                <w:color w:val="FFFFFF"/>
                <w:szCs w:val="16"/>
                <w:lang w:eastAsia="ar-SA"/>
              </w:rPr>
              <w:t>Max</w:t>
            </w:r>
          </w:p>
        </w:tc>
        <w:tc>
          <w:tcPr>
            <w:tcW w:w="1906" w:type="dxa"/>
            <w:tcBorders>
              <w:top w:val="single" w:sz="24" w:space="0" w:color="FFFFFF"/>
              <w:left w:val="single" w:sz="24" w:space="0" w:color="FFFFFF"/>
              <w:bottom w:val="single" w:sz="24" w:space="0" w:color="FFFFFF"/>
              <w:right w:val="single" w:sz="24" w:space="0" w:color="FFFFFF"/>
            </w:tcBorders>
            <w:shd w:val="clear" w:color="auto" w:fill="404040"/>
            <w:vAlign w:val="center"/>
          </w:tcPr>
          <w:p w14:paraId="1DB24523" w14:textId="77777777" w:rsidR="002510F4" w:rsidRDefault="006725F1">
            <w:pPr>
              <w:widowControl w:val="0"/>
              <w:jc w:val="center"/>
            </w:pPr>
            <w:r>
              <w:rPr>
                <w:b/>
                <w:bCs/>
                <w:color w:val="FFFFFF"/>
                <w:szCs w:val="16"/>
                <w:lang w:eastAsia="ar-SA"/>
              </w:rPr>
              <w:t>Current</w:t>
            </w:r>
          </w:p>
        </w:tc>
      </w:tr>
      <w:tr w:rsidR="00CA255A" w14:paraId="56B60DE7" w14:textId="77777777">
        <w:trPr>
          <w:trHeight w:val="284"/>
        </w:trPr>
        <w:tc>
          <w:tcPr>
            <w:tcW w:w="10556" w:type="dxa"/>
            <w:gridSpan w:val="5"/>
            <w:tcBorders>
              <w:left w:val="single" w:sz="24" w:space="0" w:color="FFFFFF"/>
              <w:right w:val="single" w:sz="24" w:space="0" w:color="FFFFFF"/>
            </w:tcBorders>
            <w:shd w:val="clear" w:color="auto" w:fill="808080"/>
            <w:vAlign w:val="center"/>
          </w:tcPr>
          <w:p w14:paraId="063FC004" w14:textId="77777777" w:rsidR="002510F4" w:rsidRDefault="006725F1">
            <w:pPr>
              <w:widowControl w:val="0"/>
            </w:pPr>
            <w:r>
              <w:rPr>
                <w:rFonts w:eastAsia="Calibri"/>
                <w:b/>
                <w:color w:val="FFFFFF"/>
                <w:szCs w:val="16"/>
              </w:rPr>
              <w:t>Defensive Assets</w:t>
            </w:r>
          </w:p>
        </w:tc>
      </w:tr>
      <w:tr w:rsidR="00CA255A" w14:paraId="2DCF6D7F"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21403674" w14:textId="77777777" w:rsidR="002510F4" w:rsidRDefault="006725F1">
            <w:pPr>
              <w:widowControl w:val="0"/>
            </w:pPr>
            <w:r>
              <w:rPr>
                <w:rFonts w:eastAsia="Calibri"/>
                <w:szCs w:val="16"/>
              </w:rPr>
              <w:t>Domestic Cash</w:t>
            </w:r>
          </w:p>
        </w:tc>
        <w:tc>
          <w:tcPr>
            <w:tcW w:w="1846" w:type="dxa"/>
            <w:tcBorders>
              <w:top w:val="single" w:sz="24" w:space="0" w:color="FFFFFF"/>
              <w:left w:val="single" w:sz="24" w:space="0" w:color="FFFFFF"/>
              <w:bottom w:val="single" w:sz="24" w:space="0" w:color="FFFFFF"/>
            </w:tcBorders>
            <w:shd w:val="clear" w:color="auto" w:fill="F3F3F3"/>
            <w:vAlign w:val="center"/>
          </w:tcPr>
          <w:p w14:paraId="3775CA52"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3CDF7EE3" w14:textId="77777777" w:rsidR="002510F4" w:rsidRDefault="006725F1">
            <w:pPr>
              <w:widowControl w:val="0"/>
              <w:jc w:val="center"/>
            </w:pPr>
            <w:r>
              <w:rPr>
                <w:rFonts w:eastAsia="Calibri"/>
                <w:szCs w:val="16"/>
              </w:rPr>
              <w:t>0.00</w:t>
            </w:r>
          </w:p>
        </w:tc>
        <w:tc>
          <w:tcPr>
            <w:tcW w:w="1846" w:type="dxa"/>
            <w:tcBorders>
              <w:top w:val="single" w:sz="24" w:space="0" w:color="FFFFFF"/>
              <w:left w:val="single" w:sz="24" w:space="0" w:color="FFFFFF"/>
              <w:bottom w:val="single" w:sz="24" w:space="0" w:color="FFFFFF"/>
            </w:tcBorders>
            <w:shd w:val="clear" w:color="auto" w:fill="F3F3F3"/>
            <w:vAlign w:val="center"/>
          </w:tcPr>
          <w:p w14:paraId="65138ECC" w14:textId="77777777" w:rsidR="002510F4" w:rsidRDefault="006725F1">
            <w:pPr>
              <w:widowControl w:val="0"/>
              <w:jc w:val="center"/>
            </w:pPr>
            <w:r>
              <w:rPr>
                <w:rFonts w:eastAsia="Calibri"/>
                <w:szCs w:val="16"/>
              </w:rPr>
              <w:t>20.00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3A5A1B20" w14:textId="77777777" w:rsidR="002510F4" w:rsidRDefault="006725F1">
            <w:pPr>
              <w:widowControl w:val="0"/>
              <w:jc w:val="center"/>
            </w:pPr>
            <w:r>
              <w:rPr>
                <w:rFonts w:eastAsia="Calibri"/>
                <w:szCs w:val="16"/>
              </w:rPr>
              <w:t>8.70</w:t>
            </w:r>
          </w:p>
        </w:tc>
      </w:tr>
      <w:tr w:rsidR="00CA255A" w14:paraId="52FF4980"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09A876EF" w14:textId="77777777" w:rsidR="002510F4" w:rsidRDefault="006725F1">
            <w:pPr>
              <w:widowControl w:val="0"/>
            </w:pPr>
            <w:r>
              <w:rPr>
                <w:rFonts w:eastAsia="Calibri"/>
                <w:szCs w:val="16"/>
              </w:rPr>
              <w:t>Domestic Fixed Interest</w:t>
            </w:r>
          </w:p>
        </w:tc>
        <w:tc>
          <w:tcPr>
            <w:tcW w:w="1846" w:type="dxa"/>
            <w:tcBorders>
              <w:top w:val="single" w:sz="24" w:space="0" w:color="FFFFFF"/>
              <w:left w:val="single" w:sz="24" w:space="0" w:color="FFFFFF"/>
              <w:bottom w:val="single" w:sz="24" w:space="0" w:color="FFFFFF"/>
            </w:tcBorders>
            <w:shd w:val="clear" w:color="auto" w:fill="F3F3F3"/>
            <w:vAlign w:val="center"/>
          </w:tcPr>
          <w:p w14:paraId="1EE7617A"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2D935712" w14:textId="77777777" w:rsidR="002510F4" w:rsidRDefault="006725F1">
            <w:pPr>
              <w:widowControl w:val="0"/>
              <w:jc w:val="center"/>
            </w:pPr>
            <w:r>
              <w:rPr>
                <w:rFonts w:eastAsia="Calibri"/>
                <w:szCs w:val="16"/>
              </w:rPr>
              <w:t>2.50</w:t>
            </w:r>
          </w:p>
        </w:tc>
        <w:tc>
          <w:tcPr>
            <w:tcW w:w="1846" w:type="dxa"/>
            <w:tcBorders>
              <w:top w:val="single" w:sz="24" w:space="0" w:color="FFFFFF"/>
              <w:left w:val="single" w:sz="24" w:space="0" w:color="FFFFFF"/>
              <w:bottom w:val="single" w:sz="24" w:space="0" w:color="FFFFFF"/>
            </w:tcBorders>
            <w:shd w:val="clear" w:color="auto" w:fill="F3F3F3"/>
            <w:vAlign w:val="center"/>
          </w:tcPr>
          <w:p w14:paraId="0880078A" w14:textId="77777777" w:rsidR="002510F4" w:rsidRDefault="006725F1">
            <w:pPr>
              <w:widowControl w:val="0"/>
              <w:jc w:val="center"/>
            </w:pPr>
            <w:r>
              <w:rPr>
                <w:rFonts w:eastAsia="Calibri"/>
                <w:szCs w:val="16"/>
              </w:rPr>
              <w:t>35.00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32ADDCE0" w14:textId="77777777" w:rsidR="002510F4" w:rsidRDefault="006725F1">
            <w:pPr>
              <w:widowControl w:val="0"/>
              <w:jc w:val="center"/>
            </w:pPr>
            <w:r>
              <w:rPr>
                <w:rFonts w:eastAsia="Calibri"/>
                <w:szCs w:val="16"/>
              </w:rPr>
              <w:t>14.01</w:t>
            </w:r>
          </w:p>
        </w:tc>
      </w:tr>
      <w:tr w:rsidR="00CA255A" w14:paraId="655CE059"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26B3A252" w14:textId="77777777" w:rsidR="002510F4" w:rsidRDefault="006725F1">
            <w:pPr>
              <w:widowControl w:val="0"/>
            </w:pPr>
            <w:r>
              <w:rPr>
                <w:rFonts w:eastAsia="Calibri"/>
                <w:szCs w:val="16"/>
              </w:rPr>
              <w:t>International Cash</w:t>
            </w:r>
          </w:p>
        </w:tc>
        <w:tc>
          <w:tcPr>
            <w:tcW w:w="1846" w:type="dxa"/>
            <w:tcBorders>
              <w:top w:val="single" w:sz="24" w:space="0" w:color="FFFFFF"/>
              <w:left w:val="single" w:sz="24" w:space="0" w:color="FFFFFF"/>
              <w:bottom w:val="single" w:sz="24" w:space="0" w:color="FFFFFF"/>
            </w:tcBorders>
            <w:shd w:val="clear" w:color="auto" w:fill="F3F3F3"/>
            <w:vAlign w:val="center"/>
          </w:tcPr>
          <w:p w14:paraId="5466F011"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0C149292" w14:textId="77777777" w:rsidR="002510F4" w:rsidRDefault="006725F1">
            <w:pPr>
              <w:widowControl w:val="0"/>
              <w:jc w:val="center"/>
            </w:pPr>
            <w:r>
              <w:rPr>
                <w:rFonts w:eastAsia="Calibri"/>
                <w:szCs w:val="16"/>
              </w:rPr>
              <w:t>0.00</w:t>
            </w:r>
          </w:p>
        </w:tc>
        <w:tc>
          <w:tcPr>
            <w:tcW w:w="1846" w:type="dxa"/>
            <w:tcBorders>
              <w:top w:val="single" w:sz="24" w:space="0" w:color="FFFFFF"/>
              <w:left w:val="single" w:sz="24" w:space="0" w:color="FFFFFF"/>
              <w:bottom w:val="single" w:sz="24" w:space="0" w:color="FFFFFF"/>
            </w:tcBorders>
            <w:shd w:val="clear" w:color="auto" w:fill="F3F3F3"/>
            <w:vAlign w:val="center"/>
          </w:tcPr>
          <w:p w14:paraId="0C47AF14" w14:textId="77777777" w:rsidR="002510F4" w:rsidRDefault="006725F1">
            <w:pPr>
              <w:widowControl w:val="0"/>
              <w:jc w:val="center"/>
            </w:pPr>
            <w:r>
              <w:rPr>
                <w:rFonts w:eastAsia="Calibri"/>
                <w:szCs w:val="16"/>
              </w:rPr>
              <w:t>10.00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3514430C" w14:textId="77777777" w:rsidR="002510F4" w:rsidRDefault="006725F1">
            <w:pPr>
              <w:widowControl w:val="0"/>
              <w:jc w:val="center"/>
            </w:pPr>
            <w:r>
              <w:rPr>
                <w:rFonts w:eastAsia="Calibri"/>
                <w:szCs w:val="16"/>
              </w:rPr>
              <w:t>0.38</w:t>
            </w:r>
          </w:p>
        </w:tc>
      </w:tr>
      <w:tr w:rsidR="00CA255A" w14:paraId="34EB36C3"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3717B0FE" w14:textId="77777777" w:rsidR="002510F4" w:rsidRDefault="006725F1">
            <w:pPr>
              <w:widowControl w:val="0"/>
            </w:pPr>
            <w:r>
              <w:rPr>
                <w:rFonts w:eastAsia="Calibri"/>
                <w:szCs w:val="16"/>
              </w:rPr>
              <w:t>International Fixed Interest</w:t>
            </w:r>
          </w:p>
        </w:tc>
        <w:tc>
          <w:tcPr>
            <w:tcW w:w="1846" w:type="dxa"/>
            <w:tcBorders>
              <w:top w:val="single" w:sz="24" w:space="0" w:color="FFFFFF"/>
              <w:left w:val="single" w:sz="24" w:space="0" w:color="FFFFFF"/>
              <w:bottom w:val="single" w:sz="24" w:space="0" w:color="FFFFFF"/>
            </w:tcBorders>
            <w:shd w:val="clear" w:color="auto" w:fill="F3F3F3"/>
            <w:vAlign w:val="center"/>
          </w:tcPr>
          <w:p w14:paraId="22EDC103"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16126789" w14:textId="77777777" w:rsidR="002510F4" w:rsidRDefault="006725F1">
            <w:pPr>
              <w:widowControl w:val="0"/>
              <w:jc w:val="center"/>
            </w:pPr>
            <w:r>
              <w:rPr>
                <w:rFonts w:eastAsia="Calibri"/>
                <w:szCs w:val="16"/>
              </w:rPr>
              <w:t>2.50</w:t>
            </w:r>
          </w:p>
        </w:tc>
        <w:tc>
          <w:tcPr>
            <w:tcW w:w="1846" w:type="dxa"/>
            <w:tcBorders>
              <w:top w:val="single" w:sz="24" w:space="0" w:color="FFFFFF"/>
              <w:left w:val="single" w:sz="24" w:space="0" w:color="FFFFFF"/>
              <w:bottom w:val="single" w:sz="24" w:space="0" w:color="FFFFFF"/>
            </w:tcBorders>
            <w:shd w:val="clear" w:color="auto" w:fill="F3F3F3"/>
            <w:vAlign w:val="center"/>
          </w:tcPr>
          <w:p w14:paraId="5B1AA545" w14:textId="77777777" w:rsidR="002510F4" w:rsidRDefault="006725F1">
            <w:pPr>
              <w:widowControl w:val="0"/>
              <w:jc w:val="center"/>
            </w:pPr>
            <w:r>
              <w:rPr>
                <w:rFonts w:eastAsia="Calibri"/>
                <w:szCs w:val="16"/>
              </w:rPr>
              <w:t>35.00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2843323E" w14:textId="77777777" w:rsidR="002510F4" w:rsidRDefault="006725F1">
            <w:pPr>
              <w:widowControl w:val="0"/>
              <w:jc w:val="center"/>
            </w:pPr>
            <w:r>
              <w:rPr>
                <w:rFonts w:eastAsia="Calibri"/>
                <w:szCs w:val="16"/>
              </w:rPr>
              <w:t>8.70</w:t>
            </w:r>
          </w:p>
        </w:tc>
      </w:tr>
      <w:tr w:rsidR="00CA255A" w14:paraId="6641CEAC"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3EA0A032" w14:textId="77777777" w:rsidR="002510F4" w:rsidRDefault="006725F1">
            <w:pPr>
              <w:widowControl w:val="0"/>
            </w:pPr>
            <w:r>
              <w:rPr>
                <w:rFonts w:eastAsia="Calibri"/>
                <w:szCs w:val="16"/>
              </w:rPr>
              <w:t>Defensive Alternative</w:t>
            </w:r>
          </w:p>
        </w:tc>
        <w:tc>
          <w:tcPr>
            <w:tcW w:w="1846" w:type="dxa"/>
            <w:tcBorders>
              <w:top w:val="single" w:sz="24" w:space="0" w:color="FFFFFF"/>
              <w:left w:val="single" w:sz="24" w:space="0" w:color="FFFFFF"/>
              <w:bottom w:val="single" w:sz="24" w:space="0" w:color="FFFFFF"/>
            </w:tcBorders>
            <w:shd w:val="clear" w:color="auto" w:fill="F3F3F3"/>
            <w:vAlign w:val="center"/>
          </w:tcPr>
          <w:p w14:paraId="332E7156"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17BEBB8C" w14:textId="77777777" w:rsidR="002510F4" w:rsidRDefault="006725F1">
            <w:pPr>
              <w:widowControl w:val="0"/>
              <w:jc w:val="center"/>
            </w:pPr>
            <w:r>
              <w:rPr>
                <w:rFonts w:eastAsia="Calibri"/>
                <w:szCs w:val="16"/>
              </w:rPr>
              <w:t>25.00</w:t>
            </w:r>
          </w:p>
        </w:tc>
        <w:tc>
          <w:tcPr>
            <w:tcW w:w="1846" w:type="dxa"/>
            <w:tcBorders>
              <w:top w:val="single" w:sz="24" w:space="0" w:color="FFFFFF"/>
              <w:left w:val="single" w:sz="24" w:space="0" w:color="FFFFFF"/>
              <w:bottom w:val="single" w:sz="24" w:space="0" w:color="FFFFFF"/>
            </w:tcBorders>
            <w:shd w:val="clear" w:color="auto" w:fill="F3F3F3"/>
            <w:vAlign w:val="center"/>
          </w:tcPr>
          <w:p w14:paraId="0B2DB265" w14:textId="77777777" w:rsidR="002510F4" w:rsidRDefault="006725F1">
            <w:pPr>
              <w:widowControl w:val="0"/>
              <w:jc w:val="center"/>
            </w:pPr>
            <w:r>
              <w:rPr>
                <w:rFonts w:eastAsia="Calibri"/>
                <w:szCs w:val="16"/>
              </w:rPr>
              <w:t>30.00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73217992" w14:textId="77777777" w:rsidR="002510F4" w:rsidRDefault="006725F1">
            <w:pPr>
              <w:widowControl w:val="0"/>
              <w:jc w:val="center"/>
            </w:pPr>
            <w:r>
              <w:rPr>
                <w:rFonts w:eastAsia="Calibri"/>
                <w:szCs w:val="16"/>
              </w:rPr>
              <w:t>1.24</w:t>
            </w:r>
          </w:p>
        </w:tc>
      </w:tr>
      <w:tr w:rsidR="00CA255A" w14:paraId="5E260A83"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05A28769" w14:textId="77777777" w:rsidR="002510F4" w:rsidRDefault="006725F1">
            <w:pPr>
              <w:widowControl w:val="0"/>
              <w:jc w:val="right"/>
            </w:pPr>
            <w:r>
              <w:rPr>
                <w:rFonts w:eastAsia="Calibri"/>
                <w:b/>
                <w:szCs w:val="16"/>
              </w:rPr>
              <w:t>Total Defensive:</w:t>
            </w:r>
          </w:p>
        </w:tc>
        <w:tc>
          <w:tcPr>
            <w:tcW w:w="1846" w:type="dxa"/>
            <w:tcBorders>
              <w:top w:val="single" w:sz="24" w:space="0" w:color="FFFFFF"/>
              <w:left w:val="single" w:sz="24" w:space="0" w:color="FFFFFF"/>
              <w:bottom w:val="single" w:sz="24" w:space="0" w:color="FFFFFF"/>
            </w:tcBorders>
            <w:shd w:val="clear" w:color="auto" w:fill="F3F3F3"/>
            <w:vAlign w:val="center"/>
          </w:tcPr>
          <w:p w14:paraId="47318256" w14:textId="77777777" w:rsidR="002510F4" w:rsidRDefault="002510F4">
            <w:pPr>
              <w:widowControl w:val="0"/>
              <w:snapToGrid w:val="0"/>
              <w:jc w:val="center"/>
              <w:rPr>
                <w:rFonts w:eastAsia="Calibri"/>
                <w:b/>
                <w:szCs w:val="16"/>
              </w:rPr>
            </w:pPr>
          </w:p>
        </w:tc>
        <w:tc>
          <w:tcPr>
            <w:tcW w:w="1847" w:type="dxa"/>
            <w:tcBorders>
              <w:top w:val="single" w:sz="24" w:space="0" w:color="FFFFFF"/>
              <w:left w:val="single" w:sz="24" w:space="0" w:color="FFFFFF"/>
              <w:bottom w:val="single" w:sz="24" w:space="0" w:color="FFFFFF"/>
            </w:tcBorders>
            <w:shd w:val="clear" w:color="auto" w:fill="F3F3F3"/>
            <w:vAlign w:val="center"/>
          </w:tcPr>
          <w:p w14:paraId="51620A1D" w14:textId="77777777" w:rsidR="002510F4" w:rsidRDefault="006725F1">
            <w:pPr>
              <w:widowControl w:val="0"/>
              <w:jc w:val="center"/>
            </w:pPr>
            <w:r>
              <w:rPr>
                <w:rFonts w:eastAsia="Calibri"/>
                <w:b/>
                <w:szCs w:val="16"/>
              </w:rPr>
              <w:t>30.00</w:t>
            </w:r>
          </w:p>
        </w:tc>
        <w:tc>
          <w:tcPr>
            <w:tcW w:w="1846" w:type="dxa"/>
            <w:tcBorders>
              <w:top w:val="single" w:sz="24" w:space="0" w:color="FFFFFF"/>
              <w:left w:val="single" w:sz="24" w:space="0" w:color="FFFFFF"/>
              <w:bottom w:val="single" w:sz="24" w:space="0" w:color="FFFFFF"/>
            </w:tcBorders>
            <w:shd w:val="clear" w:color="auto" w:fill="F3F3F3"/>
            <w:vAlign w:val="center"/>
          </w:tcPr>
          <w:p w14:paraId="392AD174" w14:textId="77777777" w:rsidR="002510F4" w:rsidRDefault="002510F4">
            <w:pPr>
              <w:widowControl w:val="0"/>
              <w:snapToGrid w:val="0"/>
              <w:jc w:val="center"/>
              <w:rPr>
                <w:rFonts w:eastAsia="Calibri"/>
                <w:b/>
                <w:szCs w:val="16"/>
              </w:rPr>
            </w:pP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3AB21D97" w14:textId="77777777" w:rsidR="002510F4" w:rsidRDefault="006725F1">
            <w:pPr>
              <w:widowControl w:val="0"/>
              <w:jc w:val="center"/>
            </w:pPr>
            <w:r>
              <w:rPr>
                <w:rFonts w:eastAsia="Calibri"/>
                <w:b/>
                <w:szCs w:val="16"/>
              </w:rPr>
              <w:t>33.03</w:t>
            </w:r>
          </w:p>
        </w:tc>
      </w:tr>
      <w:tr w:rsidR="00CA255A" w14:paraId="413D81AF" w14:textId="77777777">
        <w:trPr>
          <w:trHeight w:val="284"/>
        </w:trPr>
        <w:tc>
          <w:tcPr>
            <w:tcW w:w="10556" w:type="dxa"/>
            <w:gridSpan w:val="5"/>
            <w:tcBorders>
              <w:left w:val="single" w:sz="24" w:space="0" w:color="FFFFFF"/>
              <w:right w:val="single" w:sz="24" w:space="0" w:color="FFFFFF"/>
            </w:tcBorders>
            <w:shd w:val="clear" w:color="auto" w:fill="808080"/>
            <w:vAlign w:val="center"/>
          </w:tcPr>
          <w:p w14:paraId="746E2990" w14:textId="77777777" w:rsidR="002510F4" w:rsidRDefault="006725F1">
            <w:pPr>
              <w:widowControl w:val="0"/>
            </w:pPr>
            <w:r>
              <w:rPr>
                <w:rFonts w:eastAsia="Calibri"/>
                <w:b/>
                <w:color w:val="FFFFFF"/>
                <w:szCs w:val="16"/>
              </w:rPr>
              <w:t>Growth Assets</w:t>
            </w:r>
          </w:p>
        </w:tc>
      </w:tr>
      <w:tr w:rsidR="00CA255A" w14:paraId="3D919761"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6FA4E087" w14:textId="77777777" w:rsidR="002510F4" w:rsidRDefault="006725F1">
            <w:pPr>
              <w:widowControl w:val="0"/>
            </w:pPr>
            <w:r>
              <w:rPr>
                <w:rFonts w:eastAsia="Calibri"/>
                <w:szCs w:val="16"/>
              </w:rPr>
              <w:t>Domestic Equity</w:t>
            </w:r>
          </w:p>
        </w:tc>
        <w:tc>
          <w:tcPr>
            <w:tcW w:w="1846" w:type="dxa"/>
            <w:tcBorders>
              <w:top w:val="single" w:sz="24" w:space="0" w:color="FFFFFF"/>
              <w:left w:val="single" w:sz="24" w:space="0" w:color="FFFFFF"/>
              <w:bottom w:val="single" w:sz="24" w:space="0" w:color="FFFFFF"/>
            </w:tcBorders>
            <w:shd w:val="clear" w:color="auto" w:fill="F3F3F3"/>
            <w:vAlign w:val="center"/>
          </w:tcPr>
          <w:p w14:paraId="23467F99" w14:textId="77777777" w:rsidR="002510F4" w:rsidRDefault="006725F1">
            <w:pPr>
              <w:widowControl w:val="0"/>
              <w:jc w:val="center"/>
            </w:pPr>
            <w:r>
              <w:rPr>
                <w:rFonts w:eastAsia="Calibri"/>
                <w:szCs w:val="16"/>
              </w:rPr>
              <w:t>15.00</w:t>
            </w:r>
          </w:p>
        </w:tc>
        <w:tc>
          <w:tcPr>
            <w:tcW w:w="1847" w:type="dxa"/>
            <w:tcBorders>
              <w:top w:val="single" w:sz="24" w:space="0" w:color="FFFFFF"/>
              <w:left w:val="single" w:sz="24" w:space="0" w:color="FFFFFF"/>
              <w:bottom w:val="single" w:sz="24" w:space="0" w:color="FFFFFF"/>
            </w:tcBorders>
            <w:shd w:val="clear" w:color="auto" w:fill="F3F3F3"/>
            <w:vAlign w:val="center"/>
          </w:tcPr>
          <w:p w14:paraId="6299E16E" w14:textId="77777777" w:rsidR="002510F4" w:rsidRDefault="006725F1">
            <w:pPr>
              <w:widowControl w:val="0"/>
              <w:jc w:val="center"/>
            </w:pPr>
            <w:r>
              <w:rPr>
                <w:rFonts w:eastAsia="Calibri"/>
                <w:szCs w:val="16"/>
              </w:rPr>
              <w:t>24.00</w:t>
            </w:r>
          </w:p>
        </w:tc>
        <w:tc>
          <w:tcPr>
            <w:tcW w:w="1846" w:type="dxa"/>
            <w:tcBorders>
              <w:top w:val="single" w:sz="24" w:space="0" w:color="FFFFFF"/>
              <w:left w:val="single" w:sz="24" w:space="0" w:color="FFFFFF"/>
              <w:bottom w:val="single" w:sz="24" w:space="0" w:color="FFFFFF"/>
            </w:tcBorders>
            <w:shd w:val="clear" w:color="auto" w:fill="F3F3F3"/>
            <w:vAlign w:val="center"/>
          </w:tcPr>
          <w:p w14:paraId="446A126D" w14:textId="77777777" w:rsidR="002510F4" w:rsidRDefault="006725F1">
            <w:pPr>
              <w:widowControl w:val="0"/>
              <w:jc w:val="center"/>
            </w:pPr>
            <w:r>
              <w:rPr>
                <w:rFonts w:eastAsia="Calibri"/>
                <w:szCs w:val="16"/>
              </w:rPr>
              <w:t>55.00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3451B4CB" w14:textId="77777777" w:rsidR="002510F4" w:rsidRDefault="006725F1">
            <w:pPr>
              <w:widowControl w:val="0"/>
              <w:jc w:val="center"/>
            </w:pPr>
            <w:r>
              <w:rPr>
                <w:rFonts w:eastAsia="Calibri"/>
                <w:szCs w:val="16"/>
              </w:rPr>
              <w:t>20.61</w:t>
            </w:r>
          </w:p>
        </w:tc>
      </w:tr>
      <w:tr w:rsidR="00CA255A" w14:paraId="45587C40"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15693098" w14:textId="77777777" w:rsidR="002510F4" w:rsidRDefault="006725F1">
            <w:pPr>
              <w:widowControl w:val="0"/>
            </w:pPr>
            <w:r>
              <w:rPr>
                <w:rFonts w:eastAsia="Calibri"/>
                <w:szCs w:val="16"/>
              </w:rPr>
              <w:t>Domestic Property</w:t>
            </w:r>
          </w:p>
        </w:tc>
        <w:tc>
          <w:tcPr>
            <w:tcW w:w="1846" w:type="dxa"/>
            <w:tcBorders>
              <w:top w:val="single" w:sz="24" w:space="0" w:color="FFFFFF"/>
              <w:left w:val="single" w:sz="24" w:space="0" w:color="FFFFFF"/>
              <w:bottom w:val="single" w:sz="24" w:space="0" w:color="FFFFFF"/>
            </w:tcBorders>
            <w:shd w:val="clear" w:color="auto" w:fill="F3F3F3"/>
            <w:vAlign w:val="center"/>
          </w:tcPr>
          <w:p w14:paraId="7F79EE36"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03B49A43" w14:textId="77777777" w:rsidR="002510F4" w:rsidRDefault="006725F1">
            <w:pPr>
              <w:widowControl w:val="0"/>
              <w:jc w:val="center"/>
            </w:pPr>
            <w:r>
              <w:rPr>
                <w:rFonts w:eastAsia="Calibri"/>
                <w:szCs w:val="16"/>
              </w:rPr>
              <w:t>0.00</w:t>
            </w:r>
          </w:p>
        </w:tc>
        <w:tc>
          <w:tcPr>
            <w:tcW w:w="1846" w:type="dxa"/>
            <w:tcBorders>
              <w:top w:val="single" w:sz="24" w:space="0" w:color="FFFFFF"/>
              <w:left w:val="single" w:sz="24" w:space="0" w:color="FFFFFF"/>
              <w:bottom w:val="single" w:sz="24" w:space="0" w:color="FFFFFF"/>
            </w:tcBorders>
            <w:shd w:val="clear" w:color="auto" w:fill="F3F3F3"/>
            <w:vAlign w:val="center"/>
          </w:tcPr>
          <w:p w14:paraId="428EAD91" w14:textId="77777777" w:rsidR="002510F4" w:rsidRDefault="006725F1">
            <w:pPr>
              <w:widowControl w:val="0"/>
              <w:jc w:val="center"/>
            </w:pPr>
            <w:r>
              <w:rPr>
                <w:rFonts w:eastAsia="Calibri"/>
                <w:szCs w:val="16"/>
              </w:rPr>
              <w:t>30.00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76A57A79" w14:textId="77777777" w:rsidR="002510F4" w:rsidRDefault="006725F1">
            <w:pPr>
              <w:widowControl w:val="0"/>
              <w:jc w:val="center"/>
            </w:pPr>
            <w:r>
              <w:rPr>
                <w:rFonts w:eastAsia="Calibri"/>
                <w:szCs w:val="16"/>
              </w:rPr>
              <w:t>2.43</w:t>
            </w:r>
          </w:p>
        </w:tc>
      </w:tr>
      <w:tr w:rsidR="00CA255A" w14:paraId="10E4A43F"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6EA38CAC" w14:textId="77777777" w:rsidR="002510F4" w:rsidRDefault="006725F1">
            <w:pPr>
              <w:widowControl w:val="0"/>
            </w:pPr>
            <w:r>
              <w:rPr>
                <w:rFonts w:eastAsia="Calibri"/>
                <w:szCs w:val="16"/>
              </w:rPr>
              <w:t>International Equity</w:t>
            </w:r>
          </w:p>
        </w:tc>
        <w:tc>
          <w:tcPr>
            <w:tcW w:w="1846" w:type="dxa"/>
            <w:tcBorders>
              <w:top w:val="single" w:sz="24" w:space="0" w:color="FFFFFF"/>
              <w:left w:val="single" w:sz="24" w:space="0" w:color="FFFFFF"/>
              <w:bottom w:val="single" w:sz="24" w:space="0" w:color="FFFFFF"/>
            </w:tcBorders>
            <w:shd w:val="clear" w:color="auto" w:fill="F3F3F3"/>
            <w:vAlign w:val="center"/>
          </w:tcPr>
          <w:p w14:paraId="13589221" w14:textId="77777777" w:rsidR="002510F4" w:rsidRDefault="006725F1">
            <w:pPr>
              <w:widowControl w:val="0"/>
              <w:jc w:val="center"/>
            </w:pPr>
            <w:r>
              <w:rPr>
                <w:rFonts w:eastAsia="Calibri"/>
                <w:szCs w:val="16"/>
              </w:rPr>
              <w:t>15.00</w:t>
            </w:r>
          </w:p>
        </w:tc>
        <w:tc>
          <w:tcPr>
            <w:tcW w:w="1847" w:type="dxa"/>
            <w:tcBorders>
              <w:top w:val="single" w:sz="24" w:space="0" w:color="FFFFFF"/>
              <w:left w:val="single" w:sz="24" w:space="0" w:color="FFFFFF"/>
              <w:bottom w:val="single" w:sz="24" w:space="0" w:color="FFFFFF"/>
            </w:tcBorders>
            <w:shd w:val="clear" w:color="auto" w:fill="F3F3F3"/>
            <w:vAlign w:val="center"/>
          </w:tcPr>
          <w:p w14:paraId="47EAC857" w14:textId="77777777" w:rsidR="002510F4" w:rsidRDefault="006725F1">
            <w:pPr>
              <w:widowControl w:val="0"/>
              <w:jc w:val="center"/>
            </w:pPr>
            <w:r>
              <w:rPr>
                <w:rFonts w:eastAsia="Calibri"/>
                <w:szCs w:val="16"/>
              </w:rPr>
              <w:t>30.00</w:t>
            </w:r>
          </w:p>
        </w:tc>
        <w:tc>
          <w:tcPr>
            <w:tcW w:w="1846" w:type="dxa"/>
            <w:tcBorders>
              <w:top w:val="single" w:sz="24" w:space="0" w:color="FFFFFF"/>
              <w:left w:val="single" w:sz="24" w:space="0" w:color="FFFFFF"/>
              <w:bottom w:val="single" w:sz="24" w:space="0" w:color="FFFFFF"/>
            </w:tcBorders>
            <w:shd w:val="clear" w:color="auto" w:fill="F3F3F3"/>
            <w:vAlign w:val="center"/>
          </w:tcPr>
          <w:p w14:paraId="15148EF8" w14:textId="77777777" w:rsidR="002510F4" w:rsidRDefault="006725F1">
            <w:pPr>
              <w:widowControl w:val="0"/>
              <w:jc w:val="center"/>
            </w:pPr>
            <w:r>
              <w:rPr>
                <w:rFonts w:eastAsia="Calibri"/>
                <w:szCs w:val="16"/>
              </w:rPr>
              <w:t>55.00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50BD8002" w14:textId="77777777" w:rsidR="002510F4" w:rsidRDefault="006725F1">
            <w:pPr>
              <w:widowControl w:val="0"/>
              <w:jc w:val="center"/>
            </w:pPr>
            <w:r>
              <w:rPr>
                <w:rFonts w:eastAsia="Calibri"/>
                <w:szCs w:val="16"/>
              </w:rPr>
              <w:t>22.27</w:t>
            </w:r>
          </w:p>
        </w:tc>
      </w:tr>
      <w:tr w:rsidR="00CA255A" w14:paraId="474ED79E"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2E7DBE5C" w14:textId="77777777" w:rsidR="002510F4" w:rsidRDefault="006725F1">
            <w:pPr>
              <w:widowControl w:val="0"/>
            </w:pPr>
            <w:r>
              <w:rPr>
                <w:rFonts w:eastAsia="Calibri"/>
                <w:szCs w:val="16"/>
              </w:rPr>
              <w:t>International Property</w:t>
            </w:r>
          </w:p>
        </w:tc>
        <w:tc>
          <w:tcPr>
            <w:tcW w:w="1846" w:type="dxa"/>
            <w:tcBorders>
              <w:top w:val="single" w:sz="24" w:space="0" w:color="FFFFFF"/>
              <w:left w:val="single" w:sz="24" w:space="0" w:color="FFFFFF"/>
              <w:bottom w:val="single" w:sz="24" w:space="0" w:color="FFFFFF"/>
            </w:tcBorders>
            <w:shd w:val="clear" w:color="auto" w:fill="F3F3F3"/>
            <w:vAlign w:val="center"/>
          </w:tcPr>
          <w:p w14:paraId="28FC8F1D"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7C0B0E25" w14:textId="77777777" w:rsidR="002510F4" w:rsidRDefault="006725F1">
            <w:pPr>
              <w:widowControl w:val="0"/>
              <w:jc w:val="center"/>
            </w:pPr>
            <w:r>
              <w:rPr>
                <w:rFonts w:eastAsia="Calibri"/>
                <w:szCs w:val="16"/>
              </w:rPr>
              <w:t>10.00</w:t>
            </w:r>
          </w:p>
        </w:tc>
        <w:tc>
          <w:tcPr>
            <w:tcW w:w="1846" w:type="dxa"/>
            <w:tcBorders>
              <w:top w:val="single" w:sz="24" w:space="0" w:color="FFFFFF"/>
              <w:left w:val="single" w:sz="24" w:space="0" w:color="FFFFFF"/>
              <w:bottom w:val="single" w:sz="24" w:space="0" w:color="FFFFFF"/>
            </w:tcBorders>
            <w:shd w:val="clear" w:color="auto" w:fill="F3F3F3"/>
            <w:vAlign w:val="center"/>
          </w:tcPr>
          <w:p w14:paraId="4F2A8DA3" w14:textId="77777777" w:rsidR="002510F4" w:rsidRDefault="006725F1">
            <w:pPr>
              <w:widowControl w:val="0"/>
              <w:jc w:val="center"/>
            </w:pPr>
            <w:r>
              <w:rPr>
                <w:rFonts w:eastAsia="Calibri"/>
                <w:szCs w:val="16"/>
              </w:rPr>
              <w:t>30.00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2E888B25" w14:textId="77777777" w:rsidR="002510F4" w:rsidRDefault="006725F1">
            <w:pPr>
              <w:widowControl w:val="0"/>
              <w:jc w:val="center"/>
            </w:pPr>
            <w:r>
              <w:rPr>
                <w:rFonts w:eastAsia="Calibri"/>
                <w:szCs w:val="16"/>
              </w:rPr>
              <w:t>19.01</w:t>
            </w:r>
          </w:p>
        </w:tc>
      </w:tr>
      <w:tr w:rsidR="00CA255A" w14:paraId="62FD6310"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36B2A5AF" w14:textId="77777777" w:rsidR="002510F4" w:rsidRDefault="006725F1">
            <w:pPr>
              <w:widowControl w:val="0"/>
            </w:pPr>
            <w:r>
              <w:rPr>
                <w:rFonts w:eastAsia="Calibri"/>
                <w:szCs w:val="16"/>
              </w:rPr>
              <w:t>Growth Alternative</w:t>
            </w:r>
          </w:p>
        </w:tc>
        <w:tc>
          <w:tcPr>
            <w:tcW w:w="1846" w:type="dxa"/>
            <w:tcBorders>
              <w:top w:val="single" w:sz="24" w:space="0" w:color="FFFFFF"/>
              <w:left w:val="single" w:sz="24" w:space="0" w:color="FFFFFF"/>
              <w:bottom w:val="single" w:sz="24" w:space="0" w:color="FFFFFF"/>
            </w:tcBorders>
            <w:shd w:val="clear" w:color="auto" w:fill="F3F3F3"/>
            <w:vAlign w:val="center"/>
          </w:tcPr>
          <w:p w14:paraId="7E8B09E1" w14:textId="77777777" w:rsidR="002510F4" w:rsidRDefault="006725F1">
            <w:pPr>
              <w:widowControl w:val="0"/>
              <w:jc w:val="center"/>
            </w:pPr>
            <w:r>
              <w:rPr>
                <w:rFonts w:eastAsia="Calibri"/>
                <w:szCs w:val="16"/>
              </w:rPr>
              <w:t>0.00</w:t>
            </w:r>
          </w:p>
        </w:tc>
        <w:tc>
          <w:tcPr>
            <w:tcW w:w="1847" w:type="dxa"/>
            <w:tcBorders>
              <w:top w:val="single" w:sz="24" w:space="0" w:color="FFFFFF"/>
              <w:left w:val="single" w:sz="24" w:space="0" w:color="FFFFFF"/>
              <w:bottom w:val="single" w:sz="24" w:space="0" w:color="FFFFFF"/>
            </w:tcBorders>
            <w:shd w:val="clear" w:color="auto" w:fill="F3F3F3"/>
            <w:vAlign w:val="center"/>
          </w:tcPr>
          <w:p w14:paraId="3706FEBD" w14:textId="77777777" w:rsidR="002510F4" w:rsidRDefault="006725F1">
            <w:pPr>
              <w:widowControl w:val="0"/>
              <w:jc w:val="center"/>
            </w:pPr>
            <w:r>
              <w:rPr>
                <w:rFonts w:eastAsia="Calibri"/>
                <w:szCs w:val="16"/>
              </w:rPr>
              <w:t>6.00</w:t>
            </w:r>
          </w:p>
        </w:tc>
        <w:tc>
          <w:tcPr>
            <w:tcW w:w="1846" w:type="dxa"/>
            <w:tcBorders>
              <w:top w:val="single" w:sz="24" w:space="0" w:color="FFFFFF"/>
              <w:left w:val="single" w:sz="24" w:space="0" w:color="FFFFFF"/>
              <w:bottom w:val="single" w:sz="24" w:space="0" w:color="FFFFFF"/>
            </w:tcBorders>
            <w:shd w:val="clear" w:color="auto" w:fill="F3F3F3"/>
            <w:vAlign w:val="center"/>
          </w:tcPr>
          <w:p w14:paraId="22677832" w14:textId="77777777" w:rsidR="002510F4" w:rsidRDefault="006725F1">
            <w:pPr>
              <w:widowControl w:val="0"/>
              <w:jc w:val="center"/>
            </w:pPr>
            <w:r>
              <w:rPr>
                <w:rFonts w:eastAsia="Calibri"/>
                <w:szCs w:val="16"/>
              </w:rPr>
              <w:t>20.00</w:t>
            </w: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767AE057" w14:textId="77777777" w:rsidR="002510F4" w:rsidRDefault="006725F1">
            <w:pPr>
              <w:widowControl w:val="0"/>
              <w:jc w:val="center"/>
            </w:pPr>
            <w:r>
              <w:rPr>
                <w:rFonts w:eastAsia="Calibri"/>
                <w:szCs w:val="16"/>
              </w:rPr>
              <w:t>2.65</w:t>
            </w:r>
          </w:p>
        </w:tc>
      </w:tr>
      <w:tr w:rsidR="00CA255A" w14:paraId="2C360235"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2DCE4796" w14:textId="77777777" w:rsidR="002510F4" w:rsidRDefault="006725F1">
            <w:pPr>
              <w:widowControl w:val="0"/>
              <w:jc w:val="right"/>
            </w:pPr>
            <w:r>
              <w:rPr>
                <w:rFonts w:eastAsia="Calibri"/>
                <w:b/>
                <w:szCs w:val="16"/>
              </w:rPr>
              <w:t>Total Growth:</w:t>
            </w:r>
          </w:p>
        </w:tc>
        <w:tc>
          <w:tcPr>
            <w:tcW w:w="1846" w:type="dxa"/>
            <w:tcBorders>
              <w:top w:val="single" w:sz="24" w:space="0" w:color="FFFFFF"/>
              <w:left w:val="single" w:sz="24" w:space="0" w:color="FFFFFF"/>
              <w:bottom w:val="single" w:sz="24" w:space="0" w:color="FFFFFF"/>
            </w:tcBorders>
            <w:shd w:val="clear" w:color="auto" w:fill="F3F3F3"/>
            <w:vAlign w:val="center"/>
          </w:tcPr>
          <w:p w14:paraId="5D9D191C" w14:textId="77777777" w:rsidR="002510F4" w:rsidRDefault="002510F4">
            <w:pPr>
              <w:widowControl w:val="0"/>
              <w:snapToGrid w:val="0"/>
              <w:jc w:val="center"/>
              <w:rPr>
                <w:rFonts w:eastAsia="Calibri"/>
                <w:b/>
                <w:szCs w:val="16"/>
              </w:rPr>
            </w:pPr>
          </w:p>
        </w:tc>
        <w:tc>
          <w:tcPr>
            <w:tcW w:w="1847" w:type="dxa"/>
            <w:tcBorders>
              <w:top w:val="single" w:sz="24" w:space="0" w:color="FFFFFF"/>
              <w:left w:val="single" w:sz="24" w:space="0" w:color="FFFFFF"/>
              <w:bottom w:val="single" w:sz="24" w:space="0" w:color="FFFFFF"/>
            </w:tcBorders>
            <w:shd w:val="clear" w:color="auto" w:fill="F3F3F3"/>
            <w:vAlign w:val="center"/>
          </w:tcPr>
          <w:p w14:paraId="6ED93C48" w14:textId="77777777" w:rsidR="002510F4" w:rsidRDefault="006725F1">
            <w:pPr>
              <w:widowControl w:val="0"/>
              <w:jc w:val="center"/>
            </w:pPr>
            <w:r>
              <w:rPr>
                <w:rFonts w:eastAsia="Calibri"/>
                <w:b/>
                <w:szCs w:val="16"/>
              </w:rPr>
              <w:t>70.00</w:t>
            </w:r>
          </w:p>
        </w:tc>
        <w:tc>
          <w:tcPr>
            <w:tcW w:w="1846" w:type="dxa"/>
            <w:tcBorders>
              <w:top w:val="single" w:sz="24" w:space="0" w:color="FFFFFF"/>
              <w:left w:val="single" w:sz="24" w:space="0" w:color="FFFFFF"/>
              <w:bottom w:val="single" w:sz="24" w:space="0" w:color="FFFFFF"/>
            </w:tcBorders>
            <w:shd w:val="clear" w:color="auto" w:fill="F3F3F3"/>
            <w:vAlign w:val="center"/>
          </w:tcPr>
          <w:p w14:paraId="1EEA92B0" w14:textId="77777777" w:rsidR="002510F4" w:rsidRDefault="002510F4">
            <w:pPr>
              <w:widowControl w:val="0"/>
              <w:snapToGrid w:val="0"/>
              <w:jc w:val="center"/>
              <w:rPr>
                <w:rFonts w:eastAsia="Calibri"/>
                <w:b/>
                <w:szCs w:val="16"/>
              </w:rPr>
            </w:pP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280A3F95" w14:textId="77777777" w:rsidR="002510F4" w:rsidRDefault="006725F1">
            <w:pPr>
              <w:widowControl w:val="0"/>
              <w:jc w:val="center"/>
            </w:pPr>
            <w:r>
              <w:rPr>
                <w:rFonts w:eastAsia="Calibri"/>
                <w:b/>
                <w:szCs w:val="16"/>
              </w:rPr>
              <w:t>66.97</w:t>
            </w:r>
          </w:p>
        </w:tc>
      </w:tr>
      <w:tr w:rsidR="00CA255A" w14:paraId="24C4690B" w14:textId="77777777">
        <w:trPr>
          <w:trHeight w:val="284"/>
        </w:trPr>
        <w:tc>
          <w:tcPr>
            <w:tcW w:w="3111" w:type="dxa"/>
            <w:tcBorders>
              <w:top w:val="single" w:sz="24" w:space="0" w:color="FFFFFF"/>
              <w:left w:val="single" w:sz="24" w:space="0" w:color="FFFFFF"/>
              <w:bottom w:val="single" w:sz="24" w:space="0" w:color="FFFFFF"/>
            </w:tcBorders>
            <w:shd w:val="clear" w:color="auto" w:fill="F3F3F3"/>
            <w:vAlign w:val="center"/>
          </w:tcPr>
          <w:p w14:paraId="2EFF853F" w14:textId="77777777" w:rsidR="002510F4" w:rsidRDefault="006725F1">
            <w:pPr>
              <w:widowControl w:val="0"/>
              <w:jc w:val="right"/>
            </w:pPr>
            <w:r>
              <w:rPr>
                <w:rFonts w:eastAsia="Calibri"/>
                <w:b/>
                <w:bCs/>
                <w:szCs w:val="16"/>
              </w:rPr>
              <w:t>Total:</w:t>
            </w:r>
          </w:p>
        </w:tc>
        <w:tc>
          <w:tcPr>
            <w:tcW w:w="1846" w:type="dxa"/>
            <w:tcBorders>
              <w:top w:val="single" w:sz="24" w:space="0" w:color="FFFFFF"/>
              <w:left w:val="single" w:sz="24" w:space="0" w:color="FFFFFF"/>
              <w:bottom w:val="single" w:sz="24" w:space="0" w:color="FFFFFF"/>
            </w:tcBorders>
            <w:shd w:val="clear" w:color="auto" w:fill="F3F3F3"/>
            <w:vAlign w:val="center"/>
          </w:tcPr>
          <w:p w14:paraId="1BA77B22" w14:textId="77777777" w:rsidR="002510F4" w:rsidRDefault="002510F4">
            <w:pPr>
              <w:widowControl w:val="0"/>
              <w:snapToGrid w:val="0"/>
              <w:jc w:val="center"/>
              <w:rPr>
                <w:rFonts w:eastAsia="Calibri"/>
                <w:b/>
                <w:bCs/>
                <w:szCs w:val="16"/>
              </w:rPr>
            </w:pPr>
          </w:p>
        </w:tc>
        <w:tc>
          <w:tcPr>
            <w:tcW w:w="1847" w:type="dxa"/>
            <w:tcBorders>
              <w:top w:val="single" w:sz="24" w:space="0" w:color="FFFFFF"/>
              <w:left w:val="single" w:sz="24" w:space="0" w:color="FFFFFF"/>
              <w:bottom w:val="single" w:sz="24" w:space="0" w:color="FFFFFF"/>
            </w:tcBorders>
            <w:shd w:val="clear" w:color="auto" w:fill="F3F3F3"/>
            <w:vAlign w:val="center"/>
          </w:tcPr>
          <w:p w14:paraId="032B9881" w14:textId="77777777" w:rsidR="002510F4" w:rsidRDefault="006725F1">
            <w:pPr>
              <w:widowControl w:val="0"/>
              <w:jc w:val="center"/>
            </w:pPr>
            <w:r>
              <w:rPr>
                <w:rFonts w:eastAsia="Calibri"/>
                <w:b/>
                <w:szCs w:val="16"/>
              </w:rPr>
              <w:t>100.00</w:t>
            </w:r>
          </w:p>
        </w:tc>
        <w:tc>
          <w:tcPr>
            <w:tcW w:w="1846" w:type="dxa"/>
            <w:tcBorders>
              <w:top w:val="single" w:sz="24" w:space="0" w:color="FFFFFF"/>
              <w:left w:val="single" w:sz="24" w:space="0" w:color="FFFFFF"/>
              <w:bottom w:val="single" w:sz="24" w:space="0" w:color="FFFFFF"/>
            </w:tcBorders>
            <w:shd w:val="clear" w:color="auto" w:fill="F3F3F3"/>
            <w:vAlign w:val="center"/>
          </w:tcPr>
          <w:p w14:paraId="3A86357A" w14:textId="77777777" w:rsidR="002510F4" w:rsidRDefault="002510F4">
            <w:pPr>
              <w:widowControl w:val="0"/>
              <w:snapToGrid w:val="0"/>
              <w:jc w:val="center"/>
              <w:rPr>
                <w:rFonts w:eastAsia="Calibri"/>
                <w:szCs w:val="16"/>
              </w:rPr>
            </w:pPr>
          </w:p>
        </w:tc>
        <w:tc>
          <w:tcPr>
            <w:tcW w:w="1906" w:type="dxa"/>
            <w:tcBorders>
              <w:top w:val="single" w:sz="24" w:space="0" w:color="FFFFFF"/>
              <w:left w:val="single" w:sz="24" w:space="0" w:color="FFFFFF"/>
              <w:bottom w:val="single" w:sz="24" w:space="0" w:color="FFFFFF"/>
              <w:right w:val="single" w:sz="24" w:space="0" w:color="FFFFFF"/>
            </w:tcBorders>
            <w:shd w:val="clear" w:color="auto" w:fill="F3F3F3"/>
            <w:vAlign w:val="center"/>
          </w:tcPr>
          <w:p w14:paraId="49BE4E08" w14:textId="77777777" w:rsidR="002510F4" w:rsidRDefault="006725F1">
            <w:pPr>
              <w:widowControl w:val="0"/>
              <w:jc w:val="center"/>
            </w:pPr>
            <w:r>
              <w:rPr>
                <w:rFonts w:eastAsia="Calibri"/>
                <w:b/>
                <w:szCs w:val="16"/>
              </w:rPr>
              <w:t>100.00</w:t>
            </w:r>
          </w:p>
        </w:tc>
      </w:tr>
    </w:tbl>
    <w:p w14:paraId="1DFE8033" w14:textId="77777777" w:rsidR="002510F4" w:rsidRDefault="002510F4">
      <w:pPr>
        <w:widowControl w:val="0"/>
        <w:rPr>
          <w:rFonts w:eastAsia="Calibri"/>
          <w:szCs w:val="16"/>
        </w:rPr>
      </w:pPr>
    </w:p>
    <w:p w14:paraId="4788D6A7" w14:textId="77777777" w:rsidR="002510F4" w:rsidRDefault="002510F4"/>
    <w:p w14:paraId="679FB25C" w14:textId="77777777" w:rsidR="002510F4" w:rsidRDefault="006725F1">
      <w:pPr>
        <w:pStyle w:val="Heading2-LightBlue"/>
      </w:pPr>
      <w:r>
        <w:t>Risk Profile Notes</w:t>
      </w:r>
    </w:p>
    <w:p w14:paraId="748A70A0" w14:textId="77777777" w:rsidR="002510F4" w:rsidRDefault="002510F4">
      <w:pPr>
        <w:pStyle w:val="Spacer4"/>
        <w:rPr>
          <w:highlight w:val="red"/>
        </w:rPr>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10810"/>
      </w:tblGrid>
      <w:tr w:rsidR="00CA255A" w14:paraId="3745EA06" w14:textId="77777777">
        <w:trPr>
          <w:trHeight w:val="170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7E0F97F7" w14:textId="77777777" w:rsidR="002510F4" w:rsidRDefault="002510F4"/>
        </w:tc>
      </w:tr>
    </w:tbl>
    <w:p w14:paraId="102FB56F" w14:textId="77777777" w:rsidR="002510F4" w:rsidRDefault="002510F4"/>
    <w:p w14:paraId="11502138" w14:textId="77777777" w:rsidR="002510F4" w:rsidRDefault="002510F4"/>
    <w:p w14:paraId="4A17162B" w14:textId="77777777" w:rsidR="002510F4" w:rsidRDefault="002510F4">
      <w:pPr>
        <w:sectPr w:rsidR="002510F4">
          <w:headerReference w:type="even" r:id="rId81"/>
          <w:headerReference w:type="default" r:id="rId82"/>
          <w:footerReference w:type="even" r:id="rId83"/>
          <w:footerReference w:type="default" r:id="rId84"/>
          <w:headerReference w:type="first" r:id="rId85"/>
          <w:footerReference w:type="first" r:id="rId86"/>
          <w:pgSz w:w="11906" w:h="16838"/>
          <w:pgMar w:top="425" w:right="567" w:bottom="567" w:left="567" w:header="284" w:footer="284" w:gutter="0"/>
          <w:cols w:space="720"/>
          <w:docGrid w:linePitch="360"/>
        </w:sectPr>
      </w:pPr>
    </w:p>
    <w:p w14:paraId="72BA4BA1" w14:textId="77777777" w:rsidR="002510F4" w:rsidRDefault="002510F4">
      <w:pPr>
        <w:rPr>
          <w:sz w:val="2"/>
          <w:szCs w:val="2"/>
          <w:highlight w:val="red"/>
        </w:rPr>
      </w:pPr>
    </w:p>
    <w:p w14:paraId="6FF461C9" w14:textId="77777777" w:rsidR="002510F4" w:rsidRDefault="006725F1">
      <w:pPr>
        <w:pStyle w:val="Heading1-LightBlue"/>
      </w:pPr>
      <w:r>
        <w:t>Related Self Managed Superannuation Fund</w:t>
      </w:r>
    </w:p>
    <w:p w14:paraId="0D58576E" w14:textId="77777777" w:rsidR="002510F4" w:rsidRDefault="002510F4">
      <w:pPr>
        <w:pStyle w:val="Spacer4"/>
      </w:pPr>
    </w:p>
    <w:p w14:paraId="111ED0BC"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0"/>
        <w:gridCol w:w="1509"/>
        <w:gridCol w:w="336"/>
        <w:gridCol w:w="336"/>
        <w:gridCol w:w="205"/>
        <w:gridCol w:w="336"/>
        <w:gridCol w:w="336"/>
        <w:gridCol w:w="336"/>
        <w:gridCol w:w="386"/>
        <w:gridCol w:w="1800"/>
        <w:gridCol w:w="1620"/>
        <w:gridCol w:w="360"/>
        <w:gridCol w:w="1630"/>
      </w:tblGrid>
      <w:tr w:rsidR="00CA255A" w14:paraId="2B4EDA29" w14:textId="77777777">
        <w:trPr>
          <w:trHeight w:hRule="exact" w:val="340"/>
        </w:trPr>
        <w:tc>
          <w:tcPr>
            <w:tcW w:w="1620" w:type="dxa"/>
            <w:shd w:val="clear" w:color="auto" w:fill="auto"/>
            <w:vAlign w:val="center"/>
          </w:tcPr>
          <w:p w14:paraId="663A717E" w14:textId="77777777" w:rsidR="002510F4" w:rsidRDefault="006725F1">
            <w:pPr>
              <w:pStyle w:val="ElementHeading"/>
            </w:pPr>
            <w:r>
              <w:t>Fund Name</w:t>
            </w:r>
          </w:p>
        </w:tc>
        <w:tc>
          <w:tcPr>
            <w:tcW w:w="5580" w:type="dxa"/>
            <w:gridSpan w:val="9"/>
            <w:tcBorders>
              <w:top w:val="single" w:sz="4" w:space="0" w:color="808080"/>
              <w:left w:val="single" w:sz="4" w:space="0" w:color="808080"/>
              <w:bottom w:val="single" w:sz="4" w:space="0" w:color="808080"/>
            </w:tcBorders>
            <w:shd w:val="clear" w:color="auto" w:fill="auto"/>
            <w:vAlign w:val="center"/>
          </w:tcPr>
          <w:p w14:paraId="6B20EDA0" w14:textId="77777777" w:rsidR="002510F4" w:rsidRDefault="006725F1">
            <w:pPr>
              <w:pStyle w:val="FadedElementTextLeft"/>
            </w:pPr>
            <w:r>
              <w:rPr>
                <w:rFonts w:eastAsia="Tahoma"/>
              </w:rPr>
              <w:t xml:space="preserve"> </w:t>
            </w:r>
            <w:r>
              <w:t>None Recorded</w:t>
            </w:r>
          </w:p>
        </w:tc>
        <w:tc>
          <w:tcPr>
            <w:tcW w:w="1620" w:type="dxa"/>
            <w:tcBorders>
              <w:left w:val="single" w:sz="4" w:space="0" w:color="808080"/>
            </w:tcBorders>
            <w:shd w:val="clear" w:color="auto" w:fill="auto"/>
            <w:vAlign w:val="center"/>
          </w:tcPr>
          <w:p w14:paraId="694900D1" w14:textId="77777777" w:rsidR="002510F4" w:rsidRDefault="006725F1">
            <w:pPr>
              <w:pStyle w:val="ElementText"/>
              <w:jc w:val="right"/>
            </w:pPr>
            <w:r>
              <w:t>Investment Assets</w:t>
            </w:r>
          </w:p>
        </w:tc>
        <w:tc>
          <w:tcPr>
            <w:tcW w:w="360" w:type="dxa"/>
            <w:shd w:val="clear" w:color="auto" w:fill="auto"/>
          </w:tcPr>
          <w:p w14:paraId="30B14F22" w14:textId="77777777" w:rsidR="002510F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D3592D6" w14:textId="77777777" w:rsidR="002510F4" w:rsidRDefault="006725F1">
            <w:pPr>
              <w:pStyle w:val="ElementText"/>
            </w:pPr>
            <w:r>
              <w:rPr>
                <w:rFonts w:eastAsia="Tahoma"/>
              </w:rPr>
              <w:t xml:space="preserve"> </w:t>
            </w:r>
          </w:p>
        </w:tc>
      </w:tr>
      <w:tr w:rsidR="00CA255A" w14:paraId="2FE11431" w14:textId="77777777">
        <w:trPr>
          <w:trHeight w:hRule="exact" w:val="113"/>
        </w:trPr>
        <w:tc>
          <w:tcPr>
            <w:tcW w:w="1620" w:type="dxa"/>
            <w:shd w:val="clear" w:color="auto" w:fill="auto"/>
            <w:vAlign w:val="center"/>
          </w:tcPr>
          <w:p w14:paraId="0B141623" w14:textId="77777777" w:rsidR="002510F4" w:rsidRDefault="002510F4">
            <w:pPr>
              <w:pStyle w:val="ElementHeading"/>
              <w:snapToGrid w:val="0"/>
              <w:rPr>
                <w:szCs w:val="20"/>
                <w:lang w:eastAsia="ar-SA"/>
              </w:rPr>
            </w:pPr>
          </w:p>
        </w:tc>
        <w:tc>
          <w:tcPr>
            <w:tcW w:w="5580" w:type="dxa"/>
            <w:gridSpan w:val="9"/>
            <w:shd w:val="clear" w:color="auto" w:fill="auto"/>
            <w:vAlign w:val="center"/>
          </w:tcPr>
          <w:p w14:paraId="1CA1FBE2" w14:textId="77777777" w:rsidR="002510F4" w:rsidRDefault="002510F4">
            <w:pPr>
              <w:pStyle w:val="ElementText"/>
              <w:snapToGrid w:val="0"/>
            </w:pPr>
          </w:p>
        </w:tc>
        <w:tc>
          <w:tcPr>
            <w:tcW w:w="1620" w:type="dxa"/>
            <w:shd w:val="clear" w:color="auto" w:fill="auto"/>
            <w:vAlign w:val="center"/>
          </w:tcPr>
          <w:p w14:paraId="0D48C54D" w14:textId="77777777" w:rsidR="002510F4" w:rsidRDefault="002510F4">
            <w:pPr>
              <w:pStyle w:val="ElementText"/>
              <w:snapToGrid w:val="0"/>
            </w:pPr>
          </w:p>
        </w:tc>
        <w:tc>
          <w:tcPr>
            <w:tcW w:w="1990" w:type="dxa"/>
            <w:gridSpan w:val="2"/>
            <w:shd w:val="clear" w:color="auto" w:fill="auto"/>
          </w:tcPr>
          <w:p w14:paraId="3BC5D74A" w14:textId="77777777" w:rsidR="002510F4" w:rsidRDefault="002510F4">
            <w:pPr>
              <w:pStyle w:val="ElementText"/>
              <w:snapToGrid w:val="0"/>
            </w:pPr>
          </w:p>
        </w:tc>
      </w:tr>
      <w:tr w:rsidR="00CA255A" w14:paraId="563494DE" w14:textId="77777777">
        <w:trPr>
          <w:trHeight w:val="284"/>
        </w:trPr>
        <w:tc>
          <w:tcPr>
            <w:tcW w:w="1620" w:type="dxa"/>
            <w:shd w:val="clear" w:color="auto" w:fill="auto"/>
            <w:vAlign w:val="center"/>
          </w:tcPr>
          <w:p w14:paraId="68D05B43" w14:textId="77777777" w:rsidR="002510F4" w:rsidRDefault="006725F1">
            <w:pPr>
              <w:pStyle w:val="ElementHeading"/>
            </w:pPr>
            <w:r>
              <w:t>TFN*</w:t>
            </w:r>
          </w:p>
        </w:tc>
        <w:tc>
          <w:tcPr>
            <w:tcW w:w="1509" w:type="dxa"/>
            <w:tcBorders>
              <w:top w:val="single" w:sz="4" w:space="0" w:color="808080"/>
              <w:left w:val="single" w:sz="4" w:space="0" w:color="808080"/>
              <w:bottom w:val="single" w:sz="4" w:space="0" w:color="808080"/>
            </w:tcBorders>
            <w:shd w:val="clear" w:color="auto" w:fill="auto"/>
            <w:vAlign w:val="center"/>
          </w:tcPr>
          <w:p w14:paraId="1C4A13C6" w14:textId="77777777" w:rsidR="002510F4" w:rsidRDefault="002510F4">
            <w:pPr>
              <w:pStyle w:val="ElementText"/>
              <w:snapToGrid w:val="0"/>
            </w:pPr>
          </w:p>
        </w:tc>
        <w:tc>
          <w:tcPr>
            <w:tcW w:w="336" w:type="dxa"/>
            <w:tcBorders>
              <w:left w:val="single" w:sz="4" w:space="0" w:color="808080"/>
            </w:tcBorders>
            <w:shd w:val="clear" w:color="auto" w:fill="auto"/>
            <w:vAlign w:val="center"/>
          </w:tcPr>
          <w:p w14:paraId="60E56520" w14:textId="77777777" w:rsidR="002510F4" w:rsidRDefault="002510F4">
            <w:pPr>
              <w:pStyle w:val="ElementText"/>
              <w:snapToGrid w:val="0"/>
              <w:jc w:val="center"/>
            </w:pPr>
          </w:p>
        </w:tc>
        <w:tc>
          <w:tcPr>
            <w:tcW w:w="336" w:type="dxa"/>
            <w:shd w:val="clear" w:color="auto" w:fill="auto"/>
            <w:vAlign w:val="center"/>
          </w:tcPr>
          <w:p w14:paraId="5B65606E" w14:textId="77777777" w:rsidR="002510F4" w:rsidRDefault="002510F4">
            <w:pPr>
              <w:pStyle w:val="ElementText"/>
              <w:snapToGrid w:val="0"/>
              <w:jc w:val="center"/>
            </w:pPr>
          </w:p>
        </w:tc>
        <w:tc>
          <w:tcPr>
            <w:tcW w:w="205" w:type="dxa"/>
            <w:shd w:val="clear" w:color="auto" w:fill="auto"/>
            <w:vAlign w:val="center"/>
          </w:tcPr>
          <w:p w14:paraId="5B3133B3" w14:textId="77777777" w:rsidR="002510F4" w:rsidRDefault="002510F4">
            <w:pPr>
              <w:pStyle w:val="ElementText"/>
              <w:snapToGrid w:val="0"/>
              <w:jc w:val="center"/>
            </w:pPr>
          </w:p>
        </w:tc>
        <w:tc>
          <w:tcPr>
            <w:tcW w:w="336" w:type="dxa"/>
            <w:shd w:val="clear" w:color="auto" w:fill="auto"/>
            <w:vAlign w:val="center"/>
          </w:tcPr>
          <w:p w14:paraId="09994EC5" w14:textId="77777777" w:rsidR="002510F4" w:rsidRDefault="002510F4">
            <w:pPr>
              <w:pStyle w:val="ElementText"/>
              <w:snapToGrid w:val="0"/>
              <w:jc w:val="center"/>
            </w:pPr>
          </w:p>
        </w:tc>
        <w:tc>
          <w:tcPr>
            <w:tcW w:w="336" w:type="dxa"/>
            <w:shd w:val="clear" w:color="auto" w:fill="auto"/>
            <w:vAlign w:val="center"/>
          </w:tcPr>
          <w:p w14:paraId="596F8EE4" w14:textId="77777777" w:rsidR="002510F4" w:rsidRDefault="002510F4">
            <w:pPr>
              <w:pStyle w:val="ElementText"/>
              <w:snapToGrid w:val="0"/>
              <w:jc w:val="center"/>
            </w:pPr>
          </w:p>
        </w:tc>
        <w:tc>
          <w:tcPr>
            <w:tcW w:w="336" w:type="dxa"/>
            <w:shd w:val="clear" w:color="auto" w:fill="auto"/>
            <w:vAlign w:val="center"/>
          </w:tcPr>
          <w:p w14:paraId="27C9AAEE" w14:textId="77777777" w:rsidR="002510F4" w:rsidRDefault="002510F4">
            <w:pPr>
              <w:pStyle w:val="ElementText"/>
              <w:snapToGrid w:val="0"/>
              <w:jc w:val="center"/>
            </w:pPr>
          </w:p>
        </w:tc>
        <w:tc>
          <w:tcPr>
            <w:tcW w:w="386" w:type="dxa"/>
            <w:shd w:val="clear" w:color="auto" w:fill="auto"/>
            <w:vAlign w:val="center"/>
          </w:tcPr>
          <w:p w14:paraId="7EAF27BA" w14:textId="77777777" w:rsidR="002510F4" w:rsidRDefault="002510F4">
            <w:pPr>
              <w:pStyle w:val="ElementText"/>
              <w:snapToGrid w:val="0"/>
            </w:pPr>
          </w:p>
        </w:tc>
        <w:tc>
          <w:tcPr>
            <w:tcW w:w="1800" w:type="dxa"/>
            <w:shd w:val="clear" w:color="auto" w:fill="auto"/>
            <w:vAlign w:val="center"/>
          </w:tcPr>
          <w:p w14:paraId="2093FE69" w14:textId="77777777" w:rsidR="002510F4" w:rsidRDefault="002510F4">
            <w:pPr>
              <w:pStyle w:val="ElementText"/>
              <w:snapToGrid w:val="0"/>
              <w:jc w:val="right"/>
            </w:pPr>
          </w:p>
        </w:tc>
        <w:tc>
          <w:tcPr>
            <w:tcW w:w="1620" w:type="dxa"/>
            <w:shd w:val="clear" w:color="auto" w:fill="auto"/>
            <w:vAlign w:val="center"/>
          </w:tcPr>
          <w:p w14:paraId="6893D517" w14:textId="77777777" w:rsidR="002510F4" w:rsidRDefault="006725F1">
            <w:pPr>
              <w:pStyle w:val="ElementText"/>
              <w:jc w:val="right"/>
            </w:pPr>
            <w:r>
              <w:t>Trustee Type</w:t>
            </w:r>
          </w:p>
        </w:tc>
        <w:tc>
          <w:tcPr>
            <w:tcW w:w="360" w:type="dxa"/>
            <w:shd w:val="clear" w:color="auto" w:fill="auto"/>
            <w:vAlign w:val="center"/>
          </w:tcPr>
          <w:p w14:paraId="0A62B01F" w14:textId="77777777" w:rsidR="002510F4" w:rsidRDefault="002510F4">
            <w:pPr>
              <w:pStyle w:val="ElementText"/>
              <w:snapToGrid w:val="0"/>
              <w:jc w:val="center"/>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0B43CC" w14:textId="77777777" w:rsidR="002510F4" w:rsidRDefault="006725F1">
            <w:r>
              <w:rPr>
                <w:rFonts w:eastAsia="Tahoma"/>
              </w:rPr>
              <w:t xml:space="preserve"> </w:t>
            </w:r>
          </w:p>
        </w:tc>
      </w:tr>
    </w:tbl>
    <w:p w14:paraId="3A3FE57C" w14:textId="77777777" w:rsidR="002510F4" w:rsidRDefault="002510F4">
      <w:pPr>
        <w:rPr>
          <w:highlight w:val="red"/>
        </w:rPr>
      </w:pPr>
    </w:p>
    <w:p w14:paraId="4053A1E9" w14:textId="77777777" w:rsidR="002510F4" w:rsidRDefault="002510F4">
      <w:pPr>
        <w:rPr>
          <w:highlight w:val="red"/>
        </w:rPr>
      </w:pPr>
    </w:p>
    <w:p w14:paraId="637735A5" w14:textId="77777777" w:rsidR="002510F4" w:rsidRDefault="006725F1">
      <w:pPr>
        <w:pStyle w:val="Heading2-LightBlue"/>
      </w:pPr>
      <w:r>
        <w:t>Fund Members</w:t>
      </w:r>
    </w:p>
    <w:p w14:paraId="6F51D826" w14:textId="77777777" w:rsidR="002510F4" w:rsidRDefault="002510F4">
      <w:pPr>
        <w:pStyle w:val="Spacer4"/>
        <w:rPr>
          <w:highlight w:val="red"/>
        </w:rPr>
      </w:pPr>
    </w:p>
    <w:tbl>
      <w:tblPr>
        <w:tblW w:w="0" w:type="auto"/>
        <w:tblInd w:w="85" w:type="dxa"/>
        <w:tblLayout w:type="fixed"/>
        <w:tblCellMar>
          <w:top w:w="28" w:type="dxa"/>
          <w:left w:w="85" w:type="dxa"/>
          <w:bottom w:w="28" w:type="dxa"/>
          <w:right w:w="85" w:type="dxa"/>
        </w:tblCellMar>
        <w:tblLook w:val="0000" w:firstRow="0" w:lastRow="0" w:firstColumn="0" w:lastColumn="0" w:noHBand="0" w:noVBand="0"/>
      </w:tblPr>
      <w:tblGrid>
        <w:gridCol w:w="710"/>
        <w:gridCol w:w="193"/>
        <w:gridCol w:w="3600"/>
        <w:gridCol w:w="360"/>
        <w:gridCol w:w="1801"/>
        <w:gridCol w:w="360"/>
        <w:gridCol w:w="1801"/>
        <w:gridCol w:w="360"/>
        <w:gridCol w:w="10"/>
        <w:gridCol w:w="1610"/>
        <w:gridCol w:w="10"/>
      </w:tblGrid>
      <w:tr w:rsidR="00CA255A" w14:paraId="7D50F3F0" w14:textId="77777777">
        <w:trPr>
          <w:gridAfter w:val="1"/>
          <w:wAfter w:w="10" w:type="dxa"/>
          <w:trHeight w:val="284"/>
        </w:trPr>
        <w:tc>
          <w:tcPr>
            <w:tcW w:w="710" w:type="dxa"/>
            <w:shd w:val="clear" w:color="auto" w:fill="auto"/>
            <w:vAlign w:val="center"/>
          </w:tcPr>
          <w:p w14:paraId="31DE2882" w14:textId="77777777" w:rsidR="002510F4" w:rsidRDefault="002510F4">
            <w:pPr>
              <w:pStyle w:val="ElementHeadingGreyCentered"/>
              <w:snapToGrid w:val="0"/>
            </w:pPr>
          </w:p>
        </w:tc>
        <w:tc>
          <w:tcPr>
            <w:tcW w:w="193" w:type="dxa"/>
            <w:shd w:val="clear" w:color="auto" w:fill="auto"/>
            <w:vAlign w:val="center"/>
          </w:tcPr>
          <w:p w14:paraId="32C4E310" w14:textId="77777777" w:rsidR="002510F4" w:rsidRDefault="002510F4">
            <w:pPr>
              <w:pStyle w:val="ElementHeadingGrey"/>
              <w:snapToGrid w:val="0"/>
            </w:pPr>
          </w:p>
        </w:tc>
        <w:tc>
          <w:tcPr>
            <w:tcW w:w="3597" w:type="dxa"/>
            <w:shd w:val="clear" w:color="auto" w:fill="auto"/>
            <w:vAlign w:val="center"/>
          </w:tcPr>
          <w:p w14:paraId="46479C80" w14:textId="77777777" w:rsidR="002510F4" w:rsidRDefault="006725F1">
            <w:pPr>
              <w:pStyle w:val="ElementHeadingGrey"/>
            </w:pPr>
            <w:r>
              <w:t>Name</w:t>
            </w:r>
          </w:p>
        </w:tc>
        <w:tc>
          <w:tcPr>
            <w:tcW w:w="360" w:type="dxa"/>
            <w:shd w:val="clear" w:color="auto" w:fill="auto"/>
            <w:vAlign w:val="center"/>
          </w:tcPr>
          <w:p w14:paraId="444BC379" w14:textId="77777777" w:rsidR="002510F4" w:rsidRDefault="002510F4">
            <w:pPr>
              <w:pStyle w:val="ElementHeadingGrey"/>
              <w:snapToGrid w:val="0"/>
            </w:pPr>
          </w:p>
        </w:tc>
        <w:tc>
          <w:tcPr>
            <w:tcW w:w="1800" w:type="dxa"/>
            <w:shd w:val="clear" w:color="auto" w:fill="auto"/>
            <w:vAlign w:val="center"/>
          </w:tcPr>
          <w:p w14:paraId="2996E528" w14:textId="77777777" w:rsidR="002510F4" w:rsidRDefault="006725F1">
            <w:pPr>
              <w:pStyle w:val="ElementHeadingGreyCentered"/>
              <w:jc w:val="left"/>
            </w:pPr>
            <w:r>
              <w:t>Date of Birth</w:t>
            </w:r>
          </w:p>
        </w:tc>
        <w:tc>
          <w:tcPr>
            <w:tcW w:w="360" w:type="dxa"/>
            <w:shd w:val="clear" w:color="auto" w:fill="auto"/>
            <w:vAlign w:val="center"/>
          </w:tcPr>
          <w:p w14:paraId="1CE1EE19" w14:textId="77777777" w:rsidR="002510F4" w:rsidRDefault="002510F4">
            <w:pPr>
              <w:pStyle w:val="ElementHeadingGrey"/>
              <w:snapToGrid w:val="0"/>
            </w:pPr>
          </w:p>
        </w:tc>
        <w:tc>
          <w:tcPr>
            <w:tcW w:w="1800" w:type="dxa"/>
            <w:shd w:val="clear" w:color="auto" w:fill="auto"/>
            <w:vAlign w:val="center"/>
          </w:tcPr>
          <w:p w14:paraId="22780243" w14:textId="77777777" w:rsidR="002510F4" w:rsidRDefault="006725F1">
            <w:pPr>
              <w:pStyle w:val="ElementHeadingGreyCentered"/>
              <w:jc w:val="left"/>
            </w:pPr>
            <w:r>
              <w:t>Phase</w:t>
            </w:r>
          </w:p>
        </w:tc>
        <w:tc>
          <w:tcPr>
            <w:tcW w:w="360" w:type="dxa"/>
            <w:shd w:val="clear" w:color="auto" w:fill="auto"/>
            <w:vAlign w:val="center"/>
          </w:tcPr>
          <w:p w14:paraId="70FB7B42" w14:textId="77777777" w:rsidR="002510F4" w:rsidRDefault="002510F4">
            <w:pPr>
              <w:pStyle w:val="ElementHeadingGrey"/>
              <w:snapToGrid w:val="0"/>
            </w:pPr>
          </w:p>
        </w:tc>
        <w:tc>
          <w:tcPr>
            <w:tcW w:w="1620" w:type="dxa"/>
            <w:gridSpan w:val="2"/>
            <w:shd w:val="clear" w:color="auto" w:fill="auto"/>
            <w:vAlign w:val="center"/>
          </w:tcPr>
          <w:p w14:paraId="7AB498A5" w14:textId="77777777" w:rsidR="002510F4" w:rsidRDefault="006725F1">
            <w:pPr>
              <w:pStyle w:val="ElementHeadingGreyCentered"/>
            </w:pPr>
            <w:r>
              <w:t>Fund Balance</w:t>
            </w:r>
          </w:p>
        </w:tc>
      </w:tr>
      <w:tr w:rsidR="00CA255A" w14:paraId="3AB0C56F" w14:textId="77777777">
        <w:trPr>
          <w:trHeight w:hRule="exact" w:val="57"/>
        </w:trPr>
        <w:tc>
          <w:tcPr>
            <w:tcW w:w="710" w:type="dxa"/>
            <w:shd w:val="clear" w:color="auto" w:fill="auto"/>
            <w:vAlign w:val="center"/>
          </w:tcPr>
          <w:p w14:paraId="25AB4416" w14:textId="77777777" w:rsidR="002510F4" w:rsidRDefault="002510F4">
            <w:pPr>
              <w:pStyle w:val="ElementText"/>
              <w:snapToGrid w:val="0"/>
            </w:pPr>
          </w:p>
        </w:tc>
        <w:tc>
          <w:tcPr>
            <w:tcW w:w="193" w:type="dxa"/>
            <w:shd w:val="clear" w:color="auto" w:fill="auto"/>
            <w:vAlign w:val="center"/>
          </w:tcPr>
          <w:p w14:paraId="365FCA3F" w14:textId="77777777" w:rsidR="002510F4" w:rsidRDefault="002510F4">
            <w:pPr>
              <w:pStyle w:val="ElementText"/>
              <w:snapToGrid w:val="0"/>
            </w:pPr>
          </w:p>
        </w:tc>
        <w:tc>
          <w:tcPr>
            <w:tcW w:w="3600" w:type="dxa"/>
            <w:tcBorders>
              <w:bottom w:val="single" w:sz="4" w:space="0" w:color="808080"/>
            </w:tcBorders>
            <w:shd w:val="clear" w:color="auto" w:fill="auto"/>
            <w:vAlign w:val="center"/>
          </w:tcPr>
          <w:p w14:paraId="13DEACF4" w14:textId="77777777" w:rsidR="002510F4" w:rsidRDefault="002510F4">
            <w:pPr>
              <w:pStyle w:val="ElementText"/>
              <w:snapToGrid w:val="0"/>
            </w:pPr>
          </w:p>
        </w:tc>
        <w:tc>
          <w:tcPr>
            <w:tcW w:w="360" w:type="dxa"/>
            <w:shd w:val="clear" w:color="auto" w:fill="auto"/>
            <w:vAlign w:val="center"/>
          </w:tcPr>
          <w:p w14:paraId="609DCCDA" w14:textId="77777777" w:rsidR="002510F4" w:rsidRDefault="002510F4">
            <w:pPr>
              <w:pStyle w:val="ElementText"/>
              <w:snapToGrid w:val="0"/>
            </w:pPr>
          </w:p>
        </w:tc>
        <w:tc>
          <w:tcPr>
            <w:tcW w:w="1801" w:type="dxa"/>
            <w:tcBorders>
              <w:bottom w:val="single" w:sz="4" w:space="0" w:color="808080"/>
            </w:tcBorders>
            <w:shd w:val="clear" w:color="auto" w:fill="auto"/>
            <w:vAlign w:val="center"/>
          </w:tcPr>
          <w:p w14:paraId="20C8BA96" w14:textId="77777777" w:rsidR="002510F4" w:rsidRDefault="002510F4">
            <w:pPr>
              <w:pStyle w:val="ElementText"/>
              <w:snapToGrid w:val="0"/>
            </w:pPr>
          </w:p>
        </w:tc>
        <w:tc>
          <w:tcPr>
            <w:tcW w:w="360" w:type="dxa"/>
            <w:shd w:val="clear" w:color="auto" w:fill="auto"/>
            <w:vAlign w:val="center"/>
          </w:tcPr>
          <w:p w14:paraId="4FAADBD7" w14:textId="77777777" w:rsidR="002510F4" w:rsidRDefault="002510F4">
            <w:pPr>
              <w:pStyle w:val="ElementText"/>
              <w:snapToGrid w:val="0"/>
            </w:pPr>
          </w:p>
        </w:tc>
        <w:tc>
          <w:tcPr>
            <w:tcW w:w="1801" w:type="dxa"/>
            <w:tcBorders>
              <w:bottom w:val="single" w:sz="4" w:space="0" w:color="808080"/>
            </w:tcBorders>
            <w:shd w:val="clear" w:color="auto" w:fill="auto"/>
            <w:vAlign w:val="center"/>
          </w:tcPr>
          <w:p w14:paraId="68C0AEA7" w14:textId="77777777" w:rsidR="002510F4" w:rsidRDefault="002510F4">
            <w:pPr>
              <w:pStyle w:val="ElementText"/>
              <w:snapToGrid w:val="0"/>
            </w:pPr>
          </w:p>
        </w:tc>
        <w:tc>
          <w:tcPr>
            <w:tcW w:w="370" w:type="dxa"/>
            <w:gridSpan w:val="2"/>
            <w:shd w:val="clear" w:color="auto" w:fill="auto"/>
            <w:vAlign w:val="center"/>
          </w:tcPr>
          <w:p w14:paraId="42F93DEB" w14:textId="77777777" w:rsidR="002510F4" w:rsidRDefault="002510F4">
            <w:pPr>
              <w:pStyle w:val="ElementText"/>
              <w:snapToGrid w:val="0"/>
            </w:pPr>
          </w:p>
        </w:tc>
        <w:tc>
          <w:tcPr>
            <w:tcW w:w="1615" w:type="dxa"/>
            <w:gridSpan w:val="2"/>
            <w:tcBorders>
              <w:bottom w:val="single" w:sz="4" w:space="0" w:color="808080"/>
            </w:tcBorders>
            <w:shd w:val="clear" w:color="auto" w:fill="auto"/>
            <w:vAlign w:val="center"/>
          </w:tcPr>
          <w:p w14:paraId="6EC946DF" w14:textId="77777777" w:rsidR="002510F4" w:rsidRDefault="002510F4">
            <w:pPr>
              <w:pStyle w:val="ElementText"/>
              <w:snapToGrid w:val="0"/>
            </w:pPr>
          </w:p>
        </w:tc>
      </w:tr>
      <w:tr w:rsidR="00CA255A" w14:paraId="4DEB9A40" w14:textId="77777777">
        <w:trPr>
          <w:trHeight w:val="284"/>
        </w:trPr>
        <w:tc>
          <w:tcPr>
            <w:tcW w:w="710" w:type="dxa"/>
            <w:shd w:val="clear" w:color="auto" w:fill="auto"/>
            <w:vAlign w:val="center"/>
          </w:tcPr>
          <w:p w14:paraId="2A9306DF" w14:textId="77777777" w:rsidR="002510F4" w:rsidRDefault="006725F1">
            <w:pPr>
              <w:pStyle w:val="ElementText"/>
            </w:pPr>
            <w:r>
              <w:t>1</w:t>
            </w:r>
          </w:p>
        </w:tc>
        <w:tc>
          <w:tcPr>
            <w:tcW w:w="193" w:type="dxa"/>
            <w:shd w:val="clear" w:color="auto" w:fill="auto"/>
            <w:vAlign w:val="center"/>
          </w:tcPr>
          <w:p w14:paraId="657B60CB" w14:textId="77777777" w:rsidR="002510F4" w:rsidRDefault="002510F4">
            <w:pPr>
              <w:pStyle w:val="ElementText"/>
              <w:snapToGrid w:val="0"/>
            </w:pPr>
          </w:p>
        </w:tc>
        <w:tc>
          <w:tcPr>
            <w:tcW w:w="3600" w:type="dxa"/>
            <w:tcBorders>
              <w:top w:val="single" w:sz="4" w:space="0" w:color="808080"/>
              <w:left w:val="single" w:sz="4" w:space="0" w:color="808080"/>
              <w:bottom w:val="single" w:sz="4" w:space="0" w:color="808080"/>
            </w:tcBorders>
            <w:shd w:val="clear" w:color="auto" w:fill="auto"/>
            <w:vAlign w:val="center"/>
          </w:tcPr>
          <w:p w14:paraId="493D2609"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49E8FC63"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0A2748F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202808C0"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3AE46460" w14:textId="77777777" w:rsidR="002510F4" w:rsidRDefault="002510F4">
            <w:pPr>
              <w:pStyle w:val="ElementText"/>
              <w:snapToGrid w:val="0"/>
            </w:pPr>
          </w:p>
        </w:tc>
        <w:tc>
          <w:tcPr>
            <w:tcW w:w="370" w:type="dxa"/>
            <w:gridSpan w:val="2"/>
            <w:tcBorders>
              <w:left w:val="single" w:sz="4" w:space="0" w:color="808080"/>
            </w:tcBorders>
            <w:shd w:val="clear" w:color="auto" w:fill="auto"/>
            <w:vAlign w:val="center"/>
          </w:tcPr>
          <w:p w14:paraId="66EB7A4F" w14:textId="77777777" w:rsidR="002510F4" w:rsidRDefault="002510F4">
            <w:pPr>
              <w:pStyle w:val="ElementText"/>
              <w:snapToGrid w:val="0"/>
            </w:pPr>
          </w:p>
        </w:tc>
        <w:tc>
          <w:tcPr>
            <w:tcW w:w="1615"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72C014D1" w14:textId="77777777" w:rsidR="002510F4" w:rsidRDefault="002510F4">
            <w:pPr>
              <w:pStyle w:val="ElementText"/>
              <w:snapToGrid w:val="0"/>
            </w:pPr>
          </w:p>
        </w:tc>
      </w:tr>
      <w:tr w:rsidR="00CA255A" w14:paraId="4E63538D" w14:textId="77777777">
        <w:trPr>
          <w:trHeight w:hRule="exact" w:val="57"/>
        </w:trPr>
        <w:tc>
          <w:tcPr>
            <w:tcW w:w="710" w:type="dxa"/>
            <w:shd w:val="clear" w:color="auto" w:fill="auto"/>
            <w:vAlign w:val="center"/>
          </w:tcPr>
          <w:p w14:paraId="62895AB2"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4A694983" w14:textId="77777777" w:rsidR="002510F4" w:rsidRDefault="002510F4">
            <w:pPr>
              <w:pStyle w:val="ElementText"/>
              <w:snapToGrid w:val="0"/>
            </w:pPr>
          </w:p>
        </w:tc>
        <w:tc>
          <w:tcPr>
            <w:tcW w:w="3600" w:type="dxa"/>
            <w:tcBorders>
              <w:top w:val="single" w:sz="4" w:space="0" w:color="808080"/>
              <w:bottom w:val="single" w:sz="4" w:space="0" w:color="808080"/>
            </w:tcBorders>
            <w:shd w:val="clear" w:color="auto" w:fill="auto"/>
            <w:vAlign w:val="center"/>
          </w:tcPr>
          <w:p w14:paraId="4436012E" w14:textId="77777777" w:rsidR="002510F4" w:rsidRDefault="002510F4">
            <w:pPr>
              <w:pStyle w:val="ElementText"/>
              <w:snapToGrid w:val="0"/>
            </w:pPr>
          </w:p>
        </w:tc>
        <w:tc>
          <w:tcPr>
            <w:tcW w:w="360" w:type="dxa"/>
            <w:shd w:val="clear" w:color="auto" w:fill="auto"/>
            <w:vAlign w:val="center"/>
          </w:tcPr>
          <w:p w14:paraId="66D80C56"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095E3C27" w14:textId="77777777" w:rsidR="002510F4" w:rsidRDefault="002510F4">
            <w:pPr>
              <w:pStyle w:val="ElementText"/>
              <w:snapToGrid w:val="0"/>
            </w:pPr>
          </w:p>
        </w:tc>
        <w:tc>
          <w:tcPr>
            <w:tcW w:w="360" w:type="dxa"/>
            <w:shd w:val="clear" w:color="auto" w:fill="auto"/>
            <w:vAlign w:val="center"/>
          </w:tcPr>
          <w:p w14:paraId="7F364FC6"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619F5431" w14:textId="77777777" w:rsidR="002510F4" w:rsidRDefault="002510F4">
            <w:pPr>
              <w:pStyle w:val="ElementText"/>
              <w:snapToGrid w:val="0"/>
            </w:pPr>
          </w:p>
        </w:tc>
        <w:tc>
          <w:tcPr>
            <w:tcW w:w="370" w:type="dxa"/>
            <w:gridSpan w:val="2"/>
            <w:shd w:val="clear" w:color="auto" w:fill="auto"/>
            <w:vAlign w:val="center"/>
          </w:tcPr>
          <w:p w14:paraId="386DBFFB" w14:textId="77777777" w:rsidR="002510F4" w:rsidRDefault="002510F4">
            <w:pPr>
              <w:pStyle w:val="ElementText"/>
              <w:snapToGrid w:val="0"/>
            </w:pPr>
          </w:p>
        </w:tc>
        <w:tc>
          <w:tcPr>
            <w:tcW w:w="1615" w:type="dxa"/>
            <w:gridSpan w:val="2"/>
            <w:tcBorders>
              <w:top w:val="single" w:sz="4" w:space="0" w:color="808080"/>
              <w:bottom w:val="single" w:sz="4" w:space="0" w:color="808080"/>
              <w:right w:val="single" w:sz="4" w:space="0" w:color="808080"/>
            </w:tcBorders>
            <w:shd w:val="clear" w:color="auto" w:fill="auto"/>
            <w:vAlign w:val="center"/>
          </w:tcPr>
          <w:p w14:paraId="656AD467" w14:textId="77777777" w:rsidR="002510F4" w:rsidRDefault="002510F4">
            <w:pPr>
              <w:pStyle w:val="ElementText"/>
              <w:snapToGrid w:val="0"/>
            </w:pPr>
          </w:p>
        </w:tc>
      </w:tr>
      <w:tr w:rsidR="00CA255A" w14:paraId="2FBCD56D" w14:textId="77777777">
        <w:trPr>
          <w:trHeight w:val="284"/>
        </w:trPr>
        <w:tc>
          <w:tcPr>
            <w:tcW w:w="710" w:type="dxa"/>
            <w:shd w:val="clear" w:color="auto" w:fill="auto"/>
            <w:vAlign w:val="center"/>
          </w:tcPr>
          <w:p w14:paraId="538923C9" w14:textId="77777777" w:rsidR="002510F4" w:rsidRDefault="006725F1">
            <w:pPr>
              <w:pStyle w:val="ElementText"/>
            </w:pPr>
            <w:r>
              <w:t>2</w:t>
            </w:r>
          </w:p>
        </w:tc>
        <w:tc>
          <w:tcPr>
            <w:tcW w:w="193" w:type="dxa"/>
            <w:shd w:val="clear" w:color="auto" w:fill="auto"/>
            <w:vAlign w:val="center"/>
          </w:tcPr>
          <w:p w14:paraId="4F2EAE82" w14:textId="77777777" w:rsidR="002510F4" w:rsidRDefault="002510F4">
            <w:pPr>
              <w:pStyle w:val="ElementText"/>
              <w:snapToGrid w:val="0"/>
            </w:pPr>
          </w:p>
        </w:tc>
        <w:tc>
          <w:tcPr>
            <w:tcW w:w="3600" w:type="dxa"/>
            <w:tcBorders>
              <w:top w:val="single" w:sz="4" w:space="0" w:color="808080"/>
              <w:left w:val="single" w:sz="4" w:space="0" w:color="808080"/>
              <w:bottom w:val="single" w:sz="4" w:space="0" w:color="808080"/>
            </w:tcBorders>
            <w:shd w:val="clear" w:color="auto" w:fill="auto"/>
            <w:vAlign w:val="center"/>
          </w:tcPr>
          <w:p w14:paraId="4CE99EEC"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39829A94"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6270E73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206440AB"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41119F5C" w14:textId="77777777" w:rsidR="002510F4" w:rsidRDefault="002510F4">
            <w:pPr>
              <w:pStyle w:val="ElementText"/>
              <w:snapToGrid w:val="0"/>
            </w:pPr>
          </w:p>
        </w:tc>
        <w:tc>
          <w:tcPr>
            <w:tcW w:w="370" w:type="dxa"/>
            <w:gridSpan w:val="2"/>
            <w:tcBorders>
              <w:left w:val="single" w:sz="4" w:space="0" w:color="808080"/>
            </w:tcBorders>
            <w:shd w:val="clear" w:color="auto" w:fill="auto"/>
            <w:vAlign w:val="center"/>
          </w:tcPr>
          <w:p w14:paraId="5C1B71F3" w14:textId="77777777" w:rsidR="002510F4" w:rsidRDefault="002510F4">
            <w:pPr>
              <w:pStyle w:val="ElementText"/>
              <w:snapToGrid w:val="0"/>
            </w:pPr>
          </w:p>
        </w:tc>
        <w:tc>
          <w:tcPr>
            <w:tcW w:w="1615"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23EF55D7" w14:textId="77777777" w:rsidR="002510F4" w:rsidRDefault="002510F4">
            <w:pPr>
              <w:pStyle w:val="ElementText"/>
              <w:snapToGrid w:val="0"/>
            </w:pPr>
          </w:p>
        </w:tc>
      </w:tr>
      <w:tr w:rsidR="00CA255A" w14:paraId="06182DF8" w14:textId="77777777">
        <w:trPr>
          <w:trHeight w:hRule="exact" w:val="57"/>
        </w:trPr>
        <w:tc>
          <w:tcPr>
            <w:tcW w:w="710" w:type="dxa"/>
            <w:shd w:val="clear" w:color="auto" w:fill="auto"/>
            <w:vAlign w:val="center"/>
          </w:tcPr>
          <w:p w14:paraId="7A547289"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14BAFDF7" w14:textId="77777777" w:rsidR="002510F4" w:rsidRDefault="002510F4">
            <w:pPr>
              <w:pStyle w:val="ElementText"/>
              <w:snapToGrid w:val="0"/>
            </w:pPr>
          </w:p>
        </w:tc>
        <w:tc>
          <w:tcPr>
            <w:tcW w:w="3600" w:type="dxa"/>
            <w:tcBorders>
              <w:top w:val="single" w:sz="4" w:space="0" w:color="808080"/>
              <w:bottom w:val="single" w:sz="4" w:space="0" w:color="808080"/>
            </w:tcBorders>
            <w:shd w:val="clear" w:color="auto" w:fill="auto"/>
            <w:vAlign w:val="center"/>
          </w:tcPr>
          <w:p w14:paraId="64AD9A82" w14:textId="77777777" w:rsidR="002510F4" w:rsidRDefault="002510F4">
            <w:pPr>
              <w:pStyle w:val="ElementText"/>
              <w:snapToGrid w:val="0"/>
            </w:pPr>
          </w:p>
        </w:tc>
        <w:tc>
          <w:tcPr>
            <w:tcW w:w="360" w:type="dxa"/>
            <w:shd w:val="clear" w:color="auto" w:fill="auto"/>
            <w:vAlign w:val="center"/>
          </w:tcPr>
          <w:p w14:paraId="730D6CC0"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651207CB" w14:textId="77777777" w:rsidR="002510F4" w:rsidRDefault="002510F4">
            <w:pPr>
              <w:pStyle w:val="ElementText"/>
              <w:snapToGrid w:val="0"/>
            </w:pPr>
          </w:p>
        </w:tc>
        <w:tc>
          <w:tcPr>
            <w:tcW w:w="360" w:type="dxa"/>
            <w:shd w:val="clear" w:color="auto" w:fill="auto"/>
            <w:vAlign w:val="center"/>
          </w:tcPr>
          <w:p w14:paraId="7FC1F54C"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4EEC5CCB" w14:textId="77777777" w:rsidR="002510F4" w:rsidRDefault="002510F4">
            <w:pPr>
              <w:pStyle w:val="ElementText"/>
              <w:snapToGrid w:val="0"/>
            </w:pPr>
          </w:p>
        </w:tc>
        <w:tc>
          <w:tcPr>
            <w:tcW w:w="370" w:type="dxa"/>
            <w:gridSpan w:val="2"/>
            <w:shd w:val="clear" w:color="auto" w:fill="auto"/>
            <w:vAlign w:val="center"/>
          </w:tcPr>
          <w:p w14:paraId="5CB0BF12" w14:textId="77777777" w:rsidR="002510F4" w:rsidRDefault="002510F4">
            <w:pPr>
              <w:pStyle w:val="ElementText"/>
              <w:snapToGrid w:val="0"/>
            </w:pPr>
          </w:p>
        </w:tc>
        <w:tc>
          <w:tcPr>
            <w:tcW w:w="1615" w:type="dxa"/>
            <w:gridSpan w:val="2"/>
            <w:tcBorders>
              <w:top w:val="single" w:sz="4" w:space="0" w:color="808080"/>
              <w:bottom w:val="single" w:sz="4" w:space="0" w:color="808080"/>
            </w:tcBorders>
            <w:shd w:val="clear" w:color="auto" w:fill="auto"/>
            <w:vAlign w:val="center"/>
          </w:tcPr>
          <w:p w14:paraId="039F01E4" w14:textId="77777777" w:rsidR="002510F4" w:rsidRDefault="002510F4">
            <w:pPr>
              <w:pStyle w:val="ElementText"/>
              <w:snapToGrid w:val="0"/>
            </w:pPr>
          </w:p>
        </w:tc>
      </w:tr>
      <w:tr w:rsidR="00CA255A" w14:paraId="137AC4BD" w14:textId="77777777">
        <w:trPr>
          <w:trHeight w:val="284"/>
        </w:trPr>
        <w:tc>
          <w:tcPr>
            <w:tcW w:w="710" w:type="dxa"/>
            <w:shd w:val="clear" w:color="auto" w:fill="auto"/>
            <w:vAlign w:val="center"/>
          </w:tcPr>
          <w:p w14:paraId="68A84807" w14:textId="77777777" w:rsidR="002510F4" w:rsidRDefault="006725F1">
            <w:pPr>
              <w:pStyle w:val="ElementText"/>
            </w:pPr>
            <w:r>
              <w:t>3</w:t>
            </w:r>
          </w:p>
        </w:tc>
        <w:tc>
          <w:tcPr>
            <w:tcW w:w="193" w:type="dxa"/>
            <w:shd w:val="clear" w:color="auto" w:fill="auto"/>
            <w:vAlign w:val="center"/>
          </w:tcPr>
          <w:p w14:paraId="1AE01295" w14:textId="77777777" w:rsidR="002510F4" w:rsidRDefault="002510F4">
            <w:pPr>
              <w:pStyle w:val="ElementText"/>
              <w:snapToGrid w:val="0"/>
            </w:pPr>
          </w:p>
        </w:tc>
        <w:tc>
          <w:tcPr>
            <w:tcW w:w="3600" w:type="dxa"/>
            <w:tcBorders>
              <w:top w:val="single" w:sz="4" w:space="0" w:color="808080"/>
              <w:left w:val="single" w:sz="4" w:space="0" w:color="808080"/>
              <w:bottom w:val="single" w:sz="4" w:space="0" w:color="808080"/>
            </w:tcBorders>
            <w:shd w:val="clear" w:color="auto" w:fill="auto"/>
            <w:vAlign w:val="center"/>
          </w:tcPr>
          <w:p w14:paraId="21359009"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1EE35BB3"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13419ED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5778975E"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4853E07E" w14:textId="77777777" w:rsidR="002510F4" w:rsidRDefault="002510F4">
            <w:pPr>
              <w:pStyle w:val="ElementText"/>
              <w:snapToGrid w:val="0"/>
            </w:pPr>
          </w:p>
        </w:tc>
        <w:tc>
          <w:tcPr>
            <w:tcW w:w="370" w:type="dxa"/>
            <w:gridSpan w:val="2"/>
            <w:tcBorders>
              <w:left w:val="single" w:sz="4" w:space="0" w:color="808080"/>
            </w:tcBorders>
            <w:shd w:val="clear" w:color="auto" w:fill="auto"/>
            <w:vAlign w:val="center"/>
          </w:tcPr>
          <w:p w14:paraId="54D81877" w14:textId="77777777" w:rsidR="002510F4" w:rsidRDefault="002510F4">
            <w:pPr>
              <w:pStyle w:val="ElementText"/>
              <w:snapToGrid w:val="0"/>
            </w:pPr>
          </w:p>
        </w:tc>
        <w:tc>
          <w:tcPr>
            <w:tcW w:w="1615"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012F6D25" w14:textId="77777777" w:rsidR="002510F4" w:rsidRDefault="002510F4">
            <w:pPr>
              <w:pStyle w:val="ElementText"/>
              <w:snapToGrid w:val="0"/>
            </w:pPr>
          </w:p>
        </w:tc>
      </w:tr>
      <w:tr w:rsidR="00CA255A" w14:paraId="5D330C99" w14:textId="77777777">
        <w:trPr>
          <w:trHeight w:hRule="exact" w:val="57"/>
        </w:trPr>
        <w:tc>
          <w:tcPr>
            <w:tcW w:w="710" w:type="dxa"/>
            <w:shd w:val="clear" w:color="auto" w:fill="auto"/>
            <w:vAlign w:val="center"/>
          </w:tcPr>
          <w:p w14:paraId="67DA4526"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3B9BBAE1" w14:textId="77777777" w:rsidR="002510F4" w:rsidRDefault="002510F4">
            <w:pPr>
              <w:pStyle w:val="ElementText"/>
              <w:snapToGrid w:val="0"/>
            </w:pPr>
          </w:p>
        </w:tc>
        <w:tc>
          <w:tcPr>
            <w:tcW w:w="3600" w:type="dxa"/>
            <w:tcBorders>
              <w:top w:val="single" w:sz="4" w:space="0" w:color="808080"/>
              <w:bottom w:val="single" w:sz="4" w:space="0" w:color="808080"/>
            </w:tcBorders>
            <w:shd w:val="clear" w:color="auto" w:fill="auto"/>
            <w:vAlign w:val="center"/>
          </w:tcPr>
          <w:p w14:paraId="605D1377" w14:textId="77777777" w:rsidR="002510F4" w:rsidRDefault="002510F4">
            <w:pPr>
              <w:pStyle w:val="ElementText"/>
              <w:snapToGrid w:val="0"/>
            </w:pPr>
          </w:p>
        </w:tc>
        <w:tc>
          <w:tcPr>
            <w:tcW w:w="360" w:type="dxa"/>
            <w:shd w:val="clear" w:color="auto" w:fill="auto"/>
            <w:vAlign w:val="center"/>
          </w:tcPr>
          <w:p w14:paraId="6DC0B23D"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1482D196" w14:textId="77777777" w:rsidR="002510F4" w:rsidRDefault="002510F4">
            <w:pPr>
              <w:pStyle w:val="ElementText"/>
              <w:snapToGrid w:val="0"/>
            </w:pPr>
          </w:p>
        </w:tc>
        <w:tc>
          <w:tcPr>
            <w:tcW w:w="360" w:type="dxa"/>
            <w:shd w:val="clear" w:color="auto" w:fill="auto"/>
            <w:vAlign w:val="center"/>
          </w:tcPr>
          <w:p w14:paraId="79AF320B" w14:textId="77777777" w:rsidR="002510F4" w:rsidRDefault="002510F4">
            <w:pPr>
              <w:pStyle w:val="ElementText"/>
              <w:snapToGrid w:val="0"/>
            </w:pPr>
          </w:p>
        </w:tc>
        <w:tc>
          <w:tcPr>
            <w:tcW w:w="1801" w:type="dxa"/>
            <w:tcBorders>
              <w:top w:val="single" w:sz="4" w:space="0" w:color="808080"/>
              <w:bottom w:val="single" w:sz="4" w:space="0" w:color="808080"/>
            </w:tcBorders>
            <w:shd w:val="clear" w:color="auto" w:fill="auto"/>
            <w:vAlign w:val="center"/>
          </w:tcPr>
          <w:p w14:paraId="511FC5EF" w14:textId="77777777" w:rsidR="002510F4" w:rsidRDefault="002510F4">
            <w:pPr>
              <w:pStyle w:val="ElementText"/>
              <w:snapToGrid w:val="0"/>
            </w:pPr>
          </w:p>
        </w:tc>
        <w:tc>
          <w:tcPr>
            <w:tcW w:w="370" w:type="dxa"/>
            <w:gridSpan w:val="2"/>
            <w:shd w:val="clear" w:color="auto" w:fill="auto"/>
            <w:vAlign w:val="center"/>
          </w:tcPr>
          <w:p w14:paraId="4AF93811" w14:textId="77777777" w:rsidR="002510F4" w:rsidRDefault="002510F4">
            <w:pPr>
              <w:pStyle w:val="ElementText"/>
              <w:snapToGrid w:val="0"/>
            </w:pPr>
          </w:p>
        </w:tc>
        <w:tc>
          <w:tcPr>
            <w:tcW w:w="1615" w:type="dxa"/>
            <w:gridSpan w:val="2"/>
            <w:tcBorders>
              <w:top w:val="single" w:sz="4" w:space="0" w:color="808080"/>
              <w:bottom w:val="single" w:sz="4" w:space="0" w:color="808080"/>
            </w:tcBorders>
            <w:shd w:val="clear" w:color="auto" w:fill="auto"/>
            <w:vAlign w:val="center"/>
          </w:tcPr>
          <w:p w14:paraId="55E8C0A3" w14:textId="77777777" w:rsidR="002510F4" w:rsidRDefault="002510F4">
            <w:pPr>
              <w:pStyle w:val="ElementText"/>
              <w:snapToGrid w:val="0"/>
            </w:pPr>
          </w:p>
        </w:tc>
      </w:tr>
      <w:tr w:rsidR="00CA255A" w14:paraId="55D176F0" w14:textId="77777777">
        <w:trPr>
          <w:trHeight w:val="284"/>
        </w:trPr>
        <w:tc>
          <w:tcPr>
            <w:tcW w:w="710" w:type="dxa"/>
            <w:shd w:val="clear" w:color="auto" w:fill="auto"/>
            <w:vAlign w:val="center"/>
          </w:tcPr>
          <w:p w14:paraId="0A772C31" w14:textId="77777777" w:rsidR="002510F4" w:rsidRDefault="006725F1">
            <w:pPr>
              <w:pStyle w:val="ElementText"/>
            </w:pPr>
            <w:r>
              <w:t>4</w:t>
            </w:r>
          </w:p>
        </w:tc>
        <w:tc>
          <w:tcPr>
            <w:tcW w:w="193" w:type="dxa"/>
            <w:shd w:val="clear" w:color="auto" w:fill="auto"/>
            <w:vAlign w:val="center"/>
          </w:tcPr>
          <w:p w14:paraId="18E708C7" w14:textId="77777777" w:rsidR="002510F4" w:rsidRDefault="002510F4">
            <w:pPr>
              <w:pStyle w:val="ElementText"/>
              <w:snapToGrid w:val="0"/>
            </w:pPr>
          </w:p>
        </w:tc>
        <w:tc>
          <w:tcPr>
            <w:tcW w:w="3600" w:type="dxa"/>
            <w:tcBorders>
              <w:top w:val="single" w:sz="4" w:space="0" w:color="808080"/>
              <w:left w:val="single" w:sz="4" w:space="0" w:color="808080"/>
              <w:bottom w:val="single" w:sz="4" w:space="0" w:color="808080"/>
            </w:tcBorders>
            <w:shd w:val="clear" w:color="auto" w:fill="auto"/>
            <w:vAlign w:val="center"/>
          </w:tcPr>
          <w:p w14:paraId="72487DE0"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6211F46E"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65DB1C1D"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21D283EA" w14:textId="77777777" w:rsidR="002510F4" w:rsidRDefault="002510F4">
            <w:pPr>
              <w:pStyle w:val="ElementText"/>
              <w:snapToGrid w:val="0"/>
            </w:pPr>
          </w:p>
        </w:tc>
        <w:tc>
          <w:tcPr>
            <w:tcW w:w="1801" w:type="dxa"/>
            <w:tcBorders>
              <w:top w:val="single" w:sz="4" w:space="0" w:color="808080"/>
              <w:left w:val="single" w:sz="4" w:space="0" w:color="808080"/>
              <w:bottom w:val="single" w:sz="4" w:space="0" w:color="808080"/>
            </w:tcBorders>
            <w:shd w:val="clear" w:color="auto" w:fill="auto"/>
            <w:vAlign w:val="center"/>
          </w:tcPr>
          <w:p w14:paraId="241B79C2" w14:textId="77777777" w:rsidR="002510F4" w:rsidRDefault="002510F4">
            <w:pPr>
              <w:pStyle w:val="ElementText"/>
              <w:snapToGrid w:val="0"/>
            </w:pPr>
          </w:p>
        </w:tc>
        <w:tc>
          <w:tcPr>
            <w:tcW w:w="370" w:type="dxa"/>
            <w:gridSpan w:val="2"/>
            <w:tcBorders>
              <w:left w:val="single" w:sz="4" w:space="0" w:color="808080"/>
            </w:tcBorders>
            <w:shd w:val="clear" w:color="auto" w:fill="auto"/>
            <w:vAlign w:val="center"/>
          </w:tcPr>
          <w:p w14:paraId="4D1AC178" w14:textId="77777777" w:rsidR="002510F4" w:rsidRDefault="002510F4">
            <w:pPr>
              <w:pStyle w:val="ElementText"/>
              <w:snapToGrid w:val="0"/>
            </w:pPr>
          </w:p>
        </w:tc>
        <w:tc>
          <w:tcPr>
            <w:tcW w:w="1615"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67D0910" w14:textId="77777777" w:rsidR="002510F4" w:rsidRDefault="002510F4">
            <w:pPr>
              <w:pStyle w:val="ElementText"/>
              <w:snapToGrid w:val="0"/>
            </w:pPr>
          </w:p>
        </w:tc>
      </w:tr>
    </w:tbl>
    <w:p w14:paraId="5FCCC401" w14:textId="77777777" w:rsidR="002510F4" w:rsidRDefault="002510F4"/>
    <w:p w14:paraId="4D884D01" w14:textId="77777777" w:rsidR="002510F4" w:rsidRDefault="002510F4">
      <w:pPr>
        <w:rPr>
          <w:highlight w:val="yellow"/>
        </w:rPr>
      </w:pPr>
    </w:p>
    <w:p w14:paraId="00FEF5C3" w14:textId="77777777" w:rsidR="002510F4" w:rsidRDefault="006725F1">
      <w:pPr>
        <w:pStyle w:val="Heading2-LightBlue"/>
      </w:pPr>
      <w:r>
        <w:t>SMSF Notes</w:t>
      </w:r>
    </w:p>
    <w:p w14:paraId="5026D783"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4BFE5BC1" w14:textId="77777777">
        <w:trPr>
          <w:trHeight w:hRule="exact" w:val="204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7D2693BB" w14:textId="77777777" w:rsidR="002510F4" w:rsidRDefault="002510F4">
            <w:pPr>
              <w:snapToGrid w:val="0"/>
            </w:pPr>
          </w:p>
        </w:tc>
      </w:tr>
    </w:tbl>
    <w:p w14:paraId="7812C776" w14:textId="77777777" w:rsidR="002510F4" w:rsidRDefault="006725F1">
      <w:r>
        <w:t>* Please refer to the TFN Authority in this fact find.</w:t>
      </w:r>
    </w:p>
    <w:p w14:paraId="037AFD98" w14:textId="77777777" w:rsidR="002510F4" w:rsidRDefault="002510F4">
      <w:pPr>
        <w:rPr>
          <w:highlight w:val="yellow"/>
        </w:rPr>
      </w:pPr>
    </w:p>
    <w:p w14:paraId="205F7049" w14:textId="77777777" w:rsidR="002510F4" w:rsidRDefault="006725F1">
      <w:pPr>
        <w:pStyle w:val="Heading1-LightBlue"/>
      </w:pPr>
      <w:r>
        <w:t>Related Company</w:t>
      </w:r>
    </w:p>
    <w:p w14:paraId="08635F9D" w14:textId="77777777" w:rsidR="002510F4" w:rsidRDefault="002510F4">
      <w:pPr>
        <w:pStyle w:val="Spacer4"/>
      </w:pPr>
    </w:p>
    <w:p w14:paraId="6757BB43"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1"/>
        <w:gridCol w:w="335"/>
        <w:gridCol w:w="335"/>
        <w:gridCol w:w="229"/>
        <w:gridCol w:w="335"/>
        <w:gridCol w:w="336"/>
        <w:gridCol w:w="337"/>
        <w:gridCol w:w="207"/>
        <w:gridCol w:w="337"/>
        <w:gridCol w:w="337"/>
        <w:gridCol w:w="337"/>
        <w:gridCol w:w="206"/>
        <w:gridCol w:w="336"/>
        <w:gridCol w:w="336"/>
        <w:gridCol w:w="336"/>
        <w:gridCol w:w="384"/>
        <w:gridCol w:w="506"/>
        <w:gridCol w:w="380"/>
        <w:gridCol w:w="1701"/>
        <w:gridCol w:w="283"/>
        <w:gridCol w:w="1569"/>
      </w:tblGrid>
      <w:tr w:rsidR="00CA255A" w14:paraId="79FF7567" w14:textId="77777777">
        <w:trPr>
          <w:trHeight w:hRule="exact" w:val="340"/>
        </w:trPr>
        <w:tc>
          <w:tcPr>
            <w:tcW w:w="1621" w:type="dxa"/>
            <w:shd w:val="clear" w:color="auto" w:fill="auto"/>
            <w:vAlign w:val="center"/>
          </w:tcPr>
          <w:p w14:paraId="2BB7E025" w14:textId="77777777" w:rsidR="002510F4" w:rsidRDefault="006725F1">
            <w:pPr>
              <w:pStyle w:val="ElementText"/>
            </w:pPr>
            <w:r>
              <w:t>Company Name</w:t>
            </w:r>
          </w:p>
        </w:tc>
        <w:tc>
          <w:tcPr>
            <w:tcW w:w="5609" w:type="dxa"/>
            <w:gridSpan w:val="17"/>
            <w:tcBorders>
              <w:top w:val="single" w:sz="4" w:space="0" w:color="808080"/>
              <w:left w:val="single" w:sz="4" w:space="0" w:color="808080"/>
              <w:bottom w:val="single" w:sz="4" w:space="0" w:color="808080"/>
            </w:tcBorders>
            <w:shd w:val="clear" w:color="auto" w:fill="auto"/>
            <w:vAlign w:val="center"/>
          </w:tcPr>
          <w:p w14:paraId="481EA702" w14:textId="77777777" w:rsidR="002510F4" w:rsidRDefault="006725F1">
            <w:pPr>
              <w:pStyle w:val="FadedElementTextLeft"/>
            </w:pPr>
            <w:r>
              <w:rPr>
                <w:rFonts w:eastAsia="Tahoma"/>
              </w:rPr>
              <w:t xml:space="preserve"> </w:t>
            </w:r>
            <w:r>
              <w:t>None Recorded</w:t>
            </w:r>
          </w:p>
        </w:tc>
        <w:tc>
          <w:tcPr>
            <w:tcW w:w="1701" w:type="dxa"/>
            <w:tcBorders>
              <w:left w:val="single" w:sz="4" w:space="0" w:color="808080"/>
            </w:tcBorders>
            <w:shd w:val="clear" w:color="auto" w:fill="auto"/>
            <w:vAlign w:val="center"/>
          </w:tcPr>
          <w:p w14:paraId="5AF9E113" w14:textId="77777777" w:rsidR="002510F4" w:rsidRDefault="006725F1">
            <w:pPr>
              <w:pStyle w:val="ElementText"/>
              <w:jc w:val="right"/>
            </w:pPr>
            <w:r>
              <w:t>Investment Assets</w:t>
            </w:r>
          </w:p>
        </w:tc>
        <w:tc>
          <w:tcPr>
            <w:tcW w:w="283" w:type="dxa"/>
            <w:shd w:val="clear" w:color="auto" w:fill="auto"/>
            <w:vAlign w:val="center"/>
          </w:tcPr>
          <w:p w14:paraId="3F3C7E94" w14:textId="77777777" w:rsidR="002510F4" w:rsidRDefault="002510F4">
            <w:pPr>
              <w:pStyle w:val="ElementText"/>
              <w:snapToGrid w:val="0"/>
            </w:pPr>
          </w:p>
        </w:tc>
        <w:tc>
          <w:tcPr>
            <w:tcW w:w="156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ED0C418" w14:textId="77777777" w:rsidR="002510F4" w:rsidRDefault="006725F1">
            <w:pPr>
              <w:pStyle w:val="ElementText"/>
            </w:pPr>
            <w:r>
              <w:rPr>
                <w:rFonts w:eastAsia="Tahoma"/>
              </w:rPr>
              <w:t xml:space="preserve"> </w:t>
            </w:r>
          </w:p>
        </w:tc>
      </w:tr>
      <w:tr w:rsidR="00CA255A" w14:paraId="7181A591" w14:textId="77777777">
        <w:trPr>
          <w:trHeight w:hRule="exact" w:val="113"/>
        </w:trPr>
        <w:tc>
          <w:tcPr>
            <w:tcW w:w="1621" w:type="dxa"/>
            <w:shd w:val="clear" w:color="auto" w:fill="auto"/>
            <w:vAlign w:val="center"/>
          </w:tcPr>
          <w:p w14:paraId="5847E275" w14:textId="77777777" w:rsidR="002510F4" w:rsidRDefault="002510F4">
            <w:pPr>
              <w:pStyle w:val="ElementHeading"/>
              <w:snapToGrid w:val="0"/>
              <w:rPr>
                <w:szCs w:val="20"/>
                <w:lang w:eastAsia="ar-SA"/>
              </w:rPr>
            </w:pPr>
          </w:p>
        </w:tc>
        <w:tc>
          <w:tcPr>
            <w:tcW w:w="5609" w:type="dxa"/>
            <w:gridSpan w:val="17"/>
            <w:tcBorders>
              <w:top w:val="single" w:sz="4" w:space="0" w:color="808080"/>
              <w:bottom w:val="single" w:sz="4" w:space="0" w:color="808080"/>
            </w:tcBorders>
            <w:shd w:val="clear" w:color="auto" w:fill="auto"/>
            <w:vAlign w:val="center"/>
          </w:tcPr>
          <w:p w14:paraId="58C78E06" w14:textId="77777777" w:rsidR="002510F4" w:rsidRDefault="002510F4">
            <w:pPr>
              <w:pStyle w:val="ElementHeading"/>
              <w:snapToGrid w:val="0"/>
            </w:pPr>
          </w:p>
        </w:tc>
        <w:tc>
          <w:tcPr>
            <w:tcW w:w="1701" w:type="dxa"/>
            <w:shd w:val="clear" w:color="auto" w:fill="auto"/>
            <w:vAlign w:val="center"/>
          </w:tcPr>
          <w:p w14:paraId="7AA06F1E" w14:textId="77777777" w:rsidR="002510F4" w:rsidRDefault="002510F4">
            <w:pPr>
              <w:pStyle w:val="ElementText"/>
              <w:snapToGrid w:val="0"/>
              <w:jc w:val="right"/>
            </w:pPr>
          </w:p>
        </w:tc>
        <w:tc>
          <w:tcPr>
            <w:tcW w:w="283" w:type="dxa"/>
            <w:shd w:val="clear" w:color="auto" w:fill="auto"/>
            <w:vAlign w:val="center"/>
          </w:tcPr>
          <w:p w14:paraId="77D3C429" w14:textId="77777777" w:rsidR="002510F4" w:rsidRDefault="002510F4">
            <w:pPr>
              <w:pStyle w:val="ElementText"/>
              <w:snapToGrid w:val="0"/>
              <w:jc w:val="center"/>
            </w:pPr>
          </w:p>
        </w:tc>
        <w:tc>
          <w:tcPr>
            <w:tcW w:w="1569" w:type="dxa"/>
            <w:tcBorders>
              <w:top w:val="single" w:sz="4" w:space="0" w:color="808080"/>
              <w:bottom w:val="single" w:sz="4" w:space="0" w:color="808080"/>
            </w:tcBorders>
            <w:shd w:val="clear" w:color="auto" w:fill="auto"/>
            <w:vAlign w:val="center"/>
          </w:tcPr>
          <w:p w14:paraId="12195940" w14:textId="77777777" w:rsidR="002510F4" w:rsidRDefault="002510F4">
            <w:pPr>
              <w:pStyle w:val="ElementText"/>
              <w:snapToGrid w:val="0"/>
            </w:pPr>
          </w:p>
        </w:tc>
      </w:tr>
      <w:tr w:rsidR="00CA255A" w14:paraId="47374D75" w14:textId="77777777">
        <w:trPr>
          <w:trHeight w:hRule="exact" w:val="340"/>
        </w:trPr>
        <w:tc>
          <w:tcPr>
            <w:tcW w:w="1621" w:type="dxa"/>
            <w:shd w:val="clear" w:color="auto" w:fill="auto"/>
            <w:vAlign w:val="center"/>
          </w:tcPr>
          <w:p w14:paraId="15B9AA28" w14:textId="77777777" w:rsidR="002510F4" w:rsidRDefault="006725F1">
            <w:pPr>
              <w:pStyle w:val="ElementText"/>
            </w:pPr>
            <w:r>
              <w:t>Trading Name</w:t>
            </w:r>
          </w:p>
        </w:tc>
        <w:tc>
          <w:tcPr>
            <w:tcW w:w="5609" w:type="dxa"/>
            <w:gridSpan w:val="17"/>
            <w:tcBorders>
              <w:top w:val="single" w:sz="4" w:space="0" w:color="808080"/>
              <w:left w:val="single" w:sz="4" w:space="0" w:color="808080"/>
              <w:bottom w:val="single" w:sz="4" w:space="0" w:color="808080"/>
            </w:tcBorders>
            <w:shd w:val="clear" w:color="auto" w:fill="auto"/>
            <w:vAlign w:val="center"/>
          </w:tcPr>
          <w:p w14:paraId="0EC18B63" w14:textId="77777777" w:rsidR="002510F4" w:rsidRDefault="006725F1">
            <w:pPr>
              <w:pStyle w:val="ElementText"/>
            </w:pPr>
            <w:r>
              <w:rPr>
                <w:rFonts w:eastAsia="Tahoma"/>
              </w:rPr>
              <w:t xml:space="preserve"> </w:t>
            </w:r>
          </w:p>
        </w:tc>
        <w:tc>
          <w:tcPr>
            <w:tcW w:w="1701" w:type="dxa"/>
            <w:tcBorders>
              <w:left w:val="single" w:sz="4" w:space="0" w:color="808080"/>
            </w:tcBorders>
            <w:shd w:val="clear" w:color="auto" w:fill="auto"/>
            <w:vAlign w:val="center"/>
          </w:tcPr>
          <w:p w14:paraId="320D1A0D" w14:textId="77777777" w:rsidR="002510F4" w:rsidRDefault="006725F1">
            <w:pPr>
              <w:pStyle w:val="ElementText"/>
              <w:jc w:val="right"/>
            </w:pPr>
            <w:r>
              <w:t>Company Type</w:t>
            </w:r>
          </w:p>
        </w:tc>
        <w:tc>
          <w:tcPr>
            <w:tcW w:w="283" w:type="dxa"/>
            <w:shd w:val="clear" w:color="auto" w:fill="auto"/>
            <w:vAlign w:val="center"/>
          </w:tcPr>
          <w:p w14:paraId="3BAD2A55" w14:textId="77777777" w:rsidR="002510F4" w:rsidRDefault="002510F4">
            <w:pPr>
              <w:pStyle w:val="ElementText"/>
              <w:snapToGrid w:val="0"/>
              <w:jc w:val="center"/>
            </w:pPr>
          </w:p>
        </w:tc>
        <w:tc>
          <w:tcPr>
            <w:tcW w:w="156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D3DCEE6" w14:textId="77777777" w:rsidR="002510F4" w:rsidRDefault="006725F1">
            <w:pPr>
              <w:pStyle w:val="ElementText"/>
            </w:pPr>
            <w:r>
              <w:rPr>
                <w:rFonts w:eastAsia="Tahoma"/>
              </w:rPr>
              <w:t xml:space="preserve"> </w:t>
            </w:r>
          </w:p>
        </w:tc>
      </w:tr>
      <w:tr w:rsidR="00CA255A" w14:paraId="6944827A" w14:textId="77777777">
        <w:trPr>
          <w:trHeight w:hRule="exact" w:val="113"/>
        </w:trPr>
        <w:tc>
          <w:tcPr>
            <w:tcW w:w="1621" w:type="dxa"/>
            <w:shd w:val="clear" w:color="auto" w:fill="auto"/>
            <w:vAlign w:val="center"/>
          </w:tcPr>
          <w:p w14:paraId="2FA35DBE" w14:textId="77777777" w:rsidR="002510F4" w:rsidRDefault="002510F4">
            <w:pPr>
              <w:pStyle w:val="ElementHeading"/>
              <w:snapToGrid w:val="0"/>
              <w:rPr>
                <w:szCs w:val="20"/>
                <w:lang w:eastAsia="ar-SA"/>
              </w:rPr>
            </w:pPr>
          </w:p>
        </w:tc>
        <w:tc>
          <w:tcPr>
            <w:tcW w:w="5609" w:type="dxa"/>
            <w:gridSpan w:val="17"/>
            <w:tcBorders>
              <w:top w:val="single" w:sz="4" w:space="0" w:color="808080"/>
            </w:tcBorders>
            <w:shd w:val="clear" w:color="auto" w:fill="auto"/>
            <w:vAlign w:val="center"/>
          </w:tcPr>
          <w:p w14:paraId="29500C81" w14:textId="77777777" w:rsidR="002510F4" w:rsidRDefault="002510F4">
            <w:pPr>
              <w:pStyle w:val="ElementHeading"/>
              <w:snapToGrid w:val="0"/>
            </w:pPr>
          </w:p>
        </w:tc>
        <w:tc>
          <w:tcPr>
            <w:tcW w:w="1701" w:type="dxa"/>
            <w:shd w:val="clear" w:color="auto" w:fill="auto"/>
            <w:vAlign w:val="center"/>
          </w:tcPr>
          <w:p w14:paraId="7EFC7977" w14:textId="77777777" w:rsidR="002510F4" w:rsidRDefault="002510F4">
            <w:pPr>
              <w:pStyle w:val="ElementText"/>
              <w:snapToGrid w:val="0"/>
              <w:jc w:val="right"/>
            </w:pPr>
          </w:p>
        </w:tc>
        <w:tc>
          <w:tcPr>
            <w:tcW w:w="283" w:type="dxa"/>
            <w:shd w:val="clear" w:color="auto" w:fill="auto"/>
            <w:vAlign w:val="center"/>
          </w:tcPr>
          <w:p w14:paraId="36CCCACF" w14:textId="77777777" w:rsidR="002510F4" w:rsidRDefault="002510F4">
            <w:pPr>
              <w:pStyle w:val="ElementText"/>
              <w:snapToGrid w:val="0"/>
              <w:jc w:val="center"/>
            </w:pPr>
          </w:p>
        </w:tc>
        <w:tc>
          <w:tcPr>
            <w:tcW w:w="1569" w:type="dxa"/>
            <w:tcBorders>
              <w:top w:val="single" w:sz="4" w:space="0" w:color="808080"/>
              <w:bottom w:val="single" w:sz="4" w:space="0" w:color="808080"/>
            </w:tcBorders>
            <w:shd w:val="clear" w:color="auto" w:fill="auto"/>
            <w:vAlign w:val="center"/>
          </w:tcPr>
          <w:p w14:paraId="698D3559" w14:textId="77777777" w:rsidR="002510F4" w:rsidRDefault="002510F4">
            <w:pPr>
              <w:pStyle w:val="ElementText"/>
              <w:snapToGrid w:val="0"/>
            </w:pPr>
          </w:p>
        </w:tc>
      </w:tr>
      <w:tr w:rsidR="00CA255A" w14:paraId="2494F045" w14:textId="77777777">
        <w:trPr>
          <w:trHeight w:hRule="exact" w:val="340"/>
        </w:trPr>
        <w:tc>
          <w:tcPr>
            <w:tcW w:w="1621" w:type="dxa"/>
            <w:shd w:val="clear" w:color="auto" w:fill="auto"/>
            <w:vAlign w:val="center"/>
          </w:tcPr>
          <w:p w14:paraId="044E78C9" w14:textId="77777777" w:rsidR="002510F4" w:rsidRDefault="006725F1">
            <w:pPr>
              <w:pStyle w:val="ElementText"/>
            </w:pPr>
            <w:r>
              <w:t>ABN</w:t>
            </w:r>
          </w:p>
        </w:tc>
        <w:tc>
          <w:tcPr>
            <w:tcW w:w="335" w:type="dxa"/>
            <w:tcBorders>
              <w:top w:val="single" w:sz="4" w:space="0" w:color="808080"/>
              <w:left w:val="single" w:sz="4" w:space="0" w:color="808080"/>
              <w:bottom w:val="single" w:sz="4" w:space="0" w:color="808080"/>
            </w:tcBorders>
            <w:shd w:val="clear" w:color="auto" w:fill="auto"/>
            <w:vAlign w:val="center"/>
          </w:tcPr>
          <w:p w14:paraId="517C712A" w14:textId="77777777" w:rsidR="002510F4" w:rsidRDefault="002510F4">
            <w:pPr>
              <w:pStyle w:val="ElementText"/>
              <w:snapToGrid w:val="0"/>
              <w:jc w:val="center"/>
            </w:pPr>
          </w:p>
        </w:tc>
        <w:tc>
          <w:tcPr>
            <w:tcW w:w="335" w:type="dxa"/>
            <w:tcBorders>
              <w:top w:val="single" w:sz="4" w:space="0" w:color="808080"/>
              <w:left w:val="single" w:sz="4" w:space="0" w:color="808080"/>
              <w:bottom w:val="single" w:sz="4" w:space="0" w:color="808080"/>
            </w:tcBorders>
            <w:shd w:val="clear" w:color="auto" w:fill="auto"/>
            <w:vAlign w:val="center"/>
          </w:tcPr>
          <w:p w14:paraId="2E0E304D" w14:textId="77777777" w:rsidR="002510F4" w:rsidRDefault="002510F4">
            <w:pPr>
              <w:pStyle w:val="ElementText"/>
              <w:snapToGrid w:val="0"/>
              <w:jc w:val="center"/>
            </w:pPr>
          </w:p>
        </w:tc>
        <w:tc>
          <w:tcPr>
            <w:tcW w:w="229" w:type="dxa"/>
            <w:tcBorders>
              <w:left w:val="single" w:sz="4" w:space="0" w:color="808080"/>
            </w:tcBorders>
            <w:shd w:val="clear" w:color="auto" w:fill="auto"/>
            <w:vAlign w:val="center"/>
          </w:tcPr>
          <w:p w14:paraId="715FBDDB" w14:textId="77777777" w:rsidR="002510F4" w:rsidRDefault="002510F4">
            <w:pPr>
              <w:pStyle w:val="ElementText"/>
              <w:snapToGrid w:val="0"/>
              <w:jc w:val="center"/>
            </w:pPr>
          </w:p>
        </w:tc>
        <w:tc>
          <w:tcPr>
            <w:tcW w:w="335" w:type="dxa"/>
            <w:tcBorders>
              <w:top w:val="single" w:sz="4" w:space="0" w:color="808080"/>
              <w:left w:val="single" w:sz="4" w:space="0" w:color="808080"/>
              <w:bottom w:val="single" w:sz="4" w:space="0" w:color="808080"/>
            </w:tcBorders>
            <w:shd w:val="clear" w:color="auto" w:fill="auto"/>
            <w:vAlign w:val="center"/>
          </w:tcPr>
          <w:p w14:paraId="01036A22" w14:textId="77777777" w:rsidR="002510F4" w:rsidRDefault="002510F4">
            <w:pPr>
              <w:pStyle w:val="ElementText"/>
              <w:snapToGrid w:val="0"/>
              <w:jc w:val="center"/>
            </w:pPr>
          </w:p>
        </w:tc>
        <w:tc>
          <w:tcPr>
            <w:tcW w:w="336" w:type="dxa"/>
            <w:tcBorders>
              <w:top w:val="single" w:sz="4" w:space="0" w:color="808080"/>
              <w:left w:val="single" w:sz="4" w:space="0" w:color="808080"/>
              <w:bottom w:val="single" w:sz="4" w:space="0" w:color="808080"/>
            </w:tcBorders>
            <w:shd w:val="clear" w:color="auto" w:fill="auto"/>
            <w:vAlign w:val="center"/>
          </w:tcPr>
          <w:p w14:paraId="7B0B394B" w14:textId="77777777" w:rsidR="002510F4" w:rsidRDefault="002510F4">
            <w:pPr>
              <w:pStyle w:val="ElementText"/>
              <w:snapToGrid w:val="0"/>
              <w:jc w:val="center"/>
            </w:pPr>
          </w:p>
        </w:tc>
        <w:tc>
          <w:tcPr>
            <w:tcW w:w="337" w:type="dxa"/>
            <w:tcBorders>
              <w:top w:val="single" w:sz="4" w:space="0" w:color="808080"/>
              <w:left w:val="single" w:sz="4" w:space="0" w:color="808080"/>
              <w:bottom w:val="single" w:sz="4" w:space="0" w:color="808080"/>
            </w:tcBorders>
            <w:shd w:val="clear" w:color="auto" w:fill="auto"/>
            <w:vAlign w:val="center"/>
          </w:tcPr>
          <w:p w14:paraId="78A1F31F" w14:textId="77777777" w:rsidR="002510F4" w:rsidRDefault="002510F4">
            <w:pPr>
              <w:pStyle w:val="ElementText"/>
              <w:snapToGrid w:val="0"/>
              <w:jc w:val="center"/>
            </w:pPr>
          </w:p>
        </w:tc>
        <w:tc>
          <w:tcPr>
            <w:tcW w:w="207" w:type="dxa"/>
            <w:tcBorders>
              <w:left w:val="single" w:sz="4" w:space="0" w:color="808080"/>
            </w:tcBorders>
            <w:shd w:val="clear" w:color="auto" w:fill="auto"/>
            <w:vAlign w:val="center"/>
          </w:tcPr>
          <w:p w14:paraId="77F8E1D2" w14:textId="77777777" w:rsidR="002510F4" w:rsidRDefault="002510F4">
            <w:pPr>
              <w:pStyle w:val="ElementText"/>
              <w:snapToGrid w:val="0"/>
              <w:jc w:val="center"/>
            </w:pPr>
          </w:p>
        </w:tc>
        <w:tc>
          <w:tcPr>
            <w:tcW w:w="337" w:type="dxa"/>
            <w:tcBorders>
              <w:top w:val="single" w:sz="4" w:space="0" w:color="808080"/>
              <w:left w:val="single" w:sz="4" w:space="0" w:color="808080"/>
              <w:bottom w:val="single" w:sz="4" w:space="0" w:color="808080"/>
            </w:tcBorders>
            <w:shd w:val="clear" w:color="auto" w:fill="auto"/>
            <w:vAlign w:val="center"/>
          </w:tcPr>
          <w:p w14:paraId="21FC3558" w14:textId="77777777" w:rsidR="002510F4" w:rsidRDefault="002510F4">
            <w:pPr>
              <w:pStyle w:val="ElementText"/>
              <w:snapToGrid w:val="0"/>
              <w:jc w:val="center"/>
            </w:pPr>
          </w:p>
        </w:tc>
        <w:tc>
          <w:tcPr>
            <w:tcW w:w="337" w:type="dxa"/>
            <w:tcBorders>
              <w:top w:val="single" w:sz="4" w:space="0" w:color="808080"/>
              <w:left w:val="single" w:sz="4" w:space="0" w:color="808080"/>
              <w:bottom w:val="single" w:sz="4" w:space="0" w:color="808080"/>
            </w:tcBorders>
            <w:shd w:val="clear" w:color="auto" w:fill="auto"/>
            <w:vAlign w:val="center"/>
          </w:tcPr>
          <w:p w14:paraId="639734C7" w14:textId="77777777" w:rsidR="002510F4" w:rsidRDefault="002510F4">
            <w:pPr>
              <w:pStyle w:val="ElementText"/>
              <w:snapToGrid w:val="0"/>
              <w:jc w:val="center"/>
            </w:pPr>
          </w:p>
        </w:tc>
        <w:tc>
          <w:tcPr>
            <w:tcW w:w="337" w:type="dxa"/>
            <w:tcBorders>
              <w:top w:val="single" w:sz="4" w:space="0" w:color="808080"/>
              <w:left w:val="single" w:sz="4" w:space="0" w:color="808080"/>
              <w:bottom w:val="single" w:sz="4" w:space="0" w:color="808080"/>
            </w:tcBorders>
            <w:shd w:val="clear" w:color="auto" w:fill="auto"/>
            <w:vAlign w:val="center"/>
          </w:tcPr>
          <w:p w14:paraId="3AD09EE5" w14:textId="77777777" w:rsidR="002510F4" w:rsidRDefault="002510F4">
            <w:pPr>
              <w:pStyle w:val="ElementText"/>
              <w:snapToGrid w:val="0"/>
              <w:jc w:val="center"/>
            </w:pPr>
          </w:p>
        </w:tc>
        <w:tc>
          <w:tcPr>
            <w:tcW w:w="206" w:type="dxa"/>
            <w:tcBorders>
              <w:left w:val="single" w:sz="4" w:space="0" w:color="808080"/>
            </w:tcBorders>
            <w:shd w:val="clear" w:color="auto" w:fill="auto"/>
            <w:vAlign w:val="center"/>
          </w:tcPr>
          <w:p w14:paraId="706C808B" w14:textId="77777777" w:rsidR="002510F4" w:rsidRDefault="002510F4">
            <w:pPr>
              <w:pStyle w:val="ElementText"/>
              <w:snapToGrid w:val="0"/>
              <w:jc w:val="center"/>
            </w:pPr>
          </w:p>
        </w:tc>
        <w:tc>
          <w:tcPr>
            <w:tcW w:w="336" w:type="dxa"/>
            <w:tcBorders>
              <w:top w:val="single" w:sz="4" w:space="0" w:color="808080"/>
              <w:left w:val="single" w:sz="4" w:space="0" w:color="808080"/>
              <w:bottom w:val="single" w:sz="4" w:space="0" w:color="808080"/>
            </w:tcBorders>
            <w:shd w:val="clear" w:color="auto" w:fill="auto"/>
            <w:vAlign w:val="center"/>
          </w:tcPr>
          <w:p w14:paraId="0D8C4E08" w14:textId="77777777" w:rsidR="002510F4" w:rsidRDefault="002510F4">
            <w:pPr>
              <w:pStyle w:val="ElementText"/>
              <w:snapToGrid w:val="0"/>
              <w:jc w:val="center"/>
            </w:pPr>
          </w:p>
        </w:tc>
        <w:tc>
          <w:tcPr>
            <w:tcW w:w="336" w:type="dxa"/>
            <w:tcBorders>
              <w:top w:val="single" w:sz="4" w:space="0" w:color="808080"/>
              <w:left w:val="single" w:sz="4" w:space="0" w:color="808080"/>
              <w:bottom w:val="single" w:sz="4" w:space="0" w:color="808080"/>
            </w:tcBorders>
            <w:shd w:val="clear" w:color="auto" w:fill="auto"/>
            <w:vAlign w:val="center"/>
          </w:tcPr>
          <w:p w14:paraId="5A9A545C" w14:textId="77777777" w:rsidR="002510F4" w:rsidRDefault="002510F4">
            <w:pPr>
              <w:pStyle w:val="ElementText"/>
              <w:snapToGrid w:val="0"/>
              <w:jc w:val="center"/>
            </w:pPr>
          </w:p>
        </w:tc>
        <w:tc>
          <w:tcPr>
            <w:tcW w:w="336" w:type="dxa"/>
            <w:tcBorders>
              <w:top w:val="single" w:sz="4" w:space="0" w:color="808080"/>
              <w:left w:val="single" w:sz="4" w:space="0" w:color="808080"/>
              <w:bottom w:val="single" w:sz="4" w:space="0" w:color="808080"/>
            </w:tcBorders>
            <w:shd w:val="clear" w:color="auto" w:fill="auto"/>
            <w:vAlign w:val="center"/>
          </w:tcPr>
          <w:p w14:paraId="6DA323E3" w14:textId="77777777" w:rsidR="002510F4" w:rsidRDefault="002510F4">
            <w:pPr>
              <w:pStyle w:val="ElementText"/>
              <w:snapToGrid w:val="0"/>
              <w:jc w:val="center"/>
            </w:pPr>
          </w:p>
        </w:tc>
        <w:tc>
          <w:tcPr>
            <w:tcW w:w="384" w:type="dxa"/>
            <w:tcBorders>
              <w:left w:val="single" w:sz="4" w:space="0" w:color="808080"/>
            </w:tcBorders>
            <w:shd w:val="clear" w:color="auto" w:fill="auto"/>
            <w:vAlign w:val="center"/>
          </w:tcPr>
          <w:p w14:paraId="26A4ACD5" w14:textId="77777777" w:rsidR="002510F4" w:rsidRDefault="002510F4">
            <w:pPr>
              <w:pStyle w:val="ElementText"/>
              <w:snapToGrid w:val="0"/>
            </w:pPr>
          </w:p>
        </w:tc>
        <w:tc>
          <w:tcPr>
            <w:tcW w:w="506" w:type="dxa"/>
            <w:shd w:val="clear" w:color="auto" w:fill="auto"/>
            <w:vAlign w:val="center"/>
          </w:tcPr>
          <w:p w14:paraId="16873A7A" w14:textId="77777777" w:rsidR="002510F4" w:rsidRDefault="002510F4">
            <w:pPr>
              <w:pStyle w:val="ElementText"/>
              <w:snapToGrid w:val="0"/>
              <w:jc w:val="right"/>
            </w:pPr>
          </w:p>
        </w:tc>
        <w:tc>
          <w:tcPr>
            <w:tcW w:w="380" w:type="dxa"/>
            <w:shd w:val="clear" w:color="auto" w:fill="auto"/>
            <w:vAlign w:val="center"/>
          </w:tcPr>
          <w:p w14:paraId="5CDB1EA7" w14:textId="77777777" w:rsidR="002510F4" w:rsidRDefault="002510F4">
            <w:pPr>
              <w:pStyle w:val="ElementText"/>
              <w:snapToGrid w:val="0"/>
              <w:jc w:val="right"/>
            </w:pPr>
          </w:p>
        </w:tc>
        <w:tc>
          <w:tcPr>
            <w:tcW w:w="1701" w:type="dxa"/>
            <w:shd w:val="clear" w:color="auto" w:fill="auto"/>
            <w:vAlign w:val="center"/>
          </w:tcPr>
          <w:p w14:paraId="5D33DFAE" w14:textId="77777777" w:rsidR="002510F4" w:rsidRDefault="006725F1">
            <w:pPr>
              <w:pStyle w:val="ElementText"/>
              <w:jc w:val="right"/>
            </w:pPr>
            <w:r>
              <w:t>TFN*</w:t>
            </w:r>
          </w:p>
        </w:tc>
        <w:tc>
          <w:tcPr>
            <w:tcW w:w="283" w:type="dxa"/>
            <w:shd w:val="clear" w:color="auto" w:fill="auto"/>
            <w:vAlign w:val="center"/>
          </w:tcPr>
          <w:p w14:paraId="2A190F72" w14:textId="77777777" w:rsidR="002510F4" w:rsidRDefault="002510F4">
            <w:pPr>
              <w:pStyle w:val="ElementText"/>
              <w:snapToGrid w:val="0"/>
              <w:jc w:val="center"/>
            </w:pPr>
          </w:p>
        </w:tc>
        <w:tc>
          <w:tcPr>
            <w:tcW w:w="156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E725E36" w14:textId="77777777" w:rsidR="002510F4" w:rsidRDefault="002510F4">
            <w:pPr>
              <w:pStyle w:val="ElementText"/>
              <w:snapToGrid w:val="0"/>
              <w:jc w:val="center"/>
            </w:pPr>
          </w:p>
        </w:tc>
      </w:tr>
    </w:tbl>
    <w:p w14:paraId="00D258D1" w14:textId="77777777" w:rsidR="002510F4" w:rsidRDefault="002510F4">
      <w:pPr>
        <w:rPr>
          <w:highlight w:val="red"/>
        </w:rPr>
      </w:pPr>
    </w:p>
    <w:p w14:paraId="20A603EC" w14:textId="77777777" w:rsidR="002510F4" w:rsidRDefault="002510F4">
      <w:pPr>
        <w:rPr>
          <w:highlight w:val="red"/>
        </w:rPr>
      </w:pPr>
    </w:p>
    <w:p w14:paraId="1BF13ED8" w14:textId="77777777" w:rsidR="002510F4" w:rsidRDefault="006725F1">
      <w:pPr>
        <w:pStyle w:val="Heading2-LightBlue"/>
      </w:pPr>
      <w:r>
        <w:t>Directors</w:t>
      </w:r>
    </w:p>
    <w:p w14:paraId="110495BD" w14:textId="77777777" w:rsidR="002510F4" w:rsidRDefault="002510F4">
      <w:pPr>
        <w:pStyle w:val="Spacer4"/>
        <w:rPr>
          <w:highlight w:val="yellow"/>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692"/>
        <w:gridCol w:w="193"/>
        <w:gridCol w:w="3597"/>
        <w:gridCol w:w="360"/>
        <w:gridCol w:w="1800"/>
        <w:gridCol w:w="360"/>
        <w:gridCol w:w="1800"/>
        <w:gridCol w:w="370"/>
        <w:gridCol w:w="1610"/>
      </w:tblGrid>
      <w:tr w:rsidR="00CA255A" w14:paraId="45A22807" w14:textId="77777777">
        <w:trPr>
          <w:trHeight w:val="284"/>
        </w:trPr>
        <w:tc>
          <w:tcPr>
            <w:tcW w:w="692" w:type="dxa"/>
            <w:shd w:val="clear" w:color="auto" w:fill="auto"/>
            <w:vAlign w:val="center"/>
          </w:tcPr>
          <w:p w14:paraId="77F12466" w14:textId="77777777" w:rsidR="002510F4" w:rsidRDefault="002510F4">
            <w:pPr>
              <w:pStyle w:val="ElementHeadingGreyCentered"/>
              <w:snapToGrid w:val="0"/>
            </w:pPr>
          </w:p>
        </w:tc>
        <w:tc>
          <w:tcPr>
            <w:tcW w:w="193" w:type="dxa"/>
            <w:shd w:val="clear" w:color="auto" w:fill="auto"/>
            <w:vAlign w:val="center"/>
          </w:tcPr>
          <w:p w14:paraId="790E501B" w14:textId="77777777" w:rsidR="002510F4" w:rsidRDefault="002510F4">
            <w:pPr>
              <w:pStyle w:val="ElementHeadingGrey"/>
              <w:snapToGrid w:val="0"/>
            </w:pPr>
          </w:p>
        </w:tc>
        <w:tc>
          <w:tcPr>
            <w:tcW w:w="3597" w:type="dxa"/>
            <w:shd w:val="clear" w:color="auto" w:fill="auto"/>
            <w:vAlign w:val="center"/>
          </w:tcPr>
          <w:p w14:paraId="35240562" w14:textId="77777777" w:rsidR="002510F4" w:rsidRDefault="006725F1">
            <w:pPr>
              <w:pStyle w:val="ElementHeadingGrey"/>
            </w:pPr>
            <w:r>
              <w:t>Name</w:t>
            </w:r>
          </w:p>
        </w:tc>
        <w:tc>
          <w:tcPr>
            <w:tcW w:w="360" w:type="dxa"/>
            <w:shd w:val="clear" w:color="auto" w:fill="auto"/>
            <w:vAlign w:val="center"/>
          </w:tcPr>
          <w:p w14:paraId="41EF57E5" w14:textId="77777777" w:rsidR="002510F4" w:rsidRDefault="002510F4">
            <w:pPr>
              <w:pStyle w:val="ElementHeadingGrey"/>
              <w:snapToGrid w:val="0"/>
            </w:pPr>
          </w:p>
        </w:tc>
        <w:tc>
          <w:tcPr>
            <w:tcW w:w="1800" w:type="dxa"/>
            <w:shd w:val="clear" w:color="auto" w:fill="auto"/>
            <w:vAlign w:val="center"/>
          </w:tcPr>
          <w:p w14:paraId="160BB71F" w14:textId="77777777" w:rsidR="002510F4" w:rsidRDefault="006725F1">
            <w:pPr>
              <w:pStyle w:val="ElementHeadingGreyCentered"/>
              <w:jc w:val="left"/>
            </w:pPr>
            <w:r>
              <w:t>Key Person</w:t>
            </w:r>
          </w:p>
        </w:tc>
        <w:tc>
          <w:tcPr>
            <w:tcW w:w="360" w:type="dxa"/>
            <w:shd w:val="clear" w:color="auto" w:fill="auto"/>
            <w:vAlign w:val="center"/>
          </w:tcPr>
          <w:p w14:paraId="5A7CEC50" w14:textId="77777777" w:rsidR="002510F4" w:rsidRDefault="002510F4">
            <w:pPr>
              <w:pStyle w:val="ElementHeadingGrey"/>
              <w:snapToGrid w:val="0"/>
            </w:pPr>
          </w:p>
        </w:tc>
        <w:tc>
          <w:tcPr>
            <w:tcW w:w="1800" w:type="dxa"/>
            <w:shd w:val="clear" w:color="auto" w:fill="auto"/>
            <w:vAlign w:val="center"/>
          </w:tcPr>
          <w:p w14:paraId="0582A0EB" w14:textId="77777777" w:rsidR="002510F4" w:rsidRDefault="002510F4">
            <w:pPr>
              <w:pStyle w:val="ElementHeadingGreyCentered"/>
              <w:snapToGrid w:val="0"/>
            </w:pPr>
          </w:p>
        </w:tc>
        <w:tc>
          <w:tcPr>
            <w:tcW w:w="370" w:type="dxa"/>
            <w:shd w:val="clear" w:color="auto" w:fill="auto"/>
            <w:vAlign w:val="center"/>
          </w:tcPr>
          <w:p w14:paraId="7F640167" w14:textId="77777777" w:rsidR="002510F4" w:rsidRDefault="002510F4">
            <w:pPr>
              <w:pStyle w:val="ElementHeadingGrey"/>
              <w:snapToGrid w:val="0"/>
            </w:pPr>
          </w:p>
        </w:tc>
        <w:tc>
          <w:tcPr>
            <w:tcW w:w="1610" w:type="dxa"/>
            <w:shd w:val="clear" w:color="auto" w:fill="auto"/>
            <w:vAlign w:val="center"/>
          </w:tcPr>
          <w:p w14:paraId="3A96C8CD" w14:textId="77777777" w:rsidR="002510F4" w:rsidRDefault="002510F4">
            <w:pPr>
              <w:pStyle w:val="ElementHeadingGreyCentered"/>
              <w:snapToGrid w:val="0"/>
            </w:pPr>
          </w:p>
        </w:tc>
      </w:tr>
      <w:tr w:rsidR="00CA255A" w14:paraId="2725FD13" w14:textId="77777777">
        <w:trPr>
          <w:trHeight w:hRule="exact" w:val="57"/>
        </w:trPr>
        <w:tc>
          <w:tcPr>
            <w:tcW w:w="692" w:type="dxa"/>
            <w:shd w:val="clear" w:color="auto" w:fill="auto"/>
            <w:vAlign w:val="center"/>
          </w:tcPr>
          <w:p w14:paraId="78E68049" w14:textId="77777777" w:rsidR="002510F4" w:rsidRDefault="002510F4">
            <w:pPr>
              <w:pStyle w:val="ElementText"/>
              <w:snapToGrid w:val="0"/>
            </w:pPr>
          </w:p>
        </w:tc>
        <w:tc>
          <w:tcPr>
            <w:tcW w:w="193" w:type="dxa"/>
            <w:shd w:val="clear" w:color="auto" w:fill="auto"/>
            <w:vAlign w:val="center"/>
          </w:tcPr>
          <w:p w14:paraId="3DD4785D" w14:textId="77777777" w:rsidR="002510F4" w:rsidRDefault="002510F4">
            <w:pPr>
              <w:pStyle w:val="ElementText"/>
              <w:snapToGrid w:val="0"/>
            </w:pPr>
          </w:p>
        </w:tc>
        <w:tc>
          <w:tcPr>
            <w:tcW w:w="3597" w:type="dxa"/>
            <w:tcBorders>
              <w:bottom w:val="single" w:sz="4" w:space="0" w:color="808080"/>
            </w:tcBorders>
            <w:shd w:val="clear" w:color="auto" w:fill="auto"/>
            <w:vAlign w:val="center"/>
          </w:tcPr>
          <w:p w14:paraId="1B1A6DC4" w14:textId="77777777" w:rsidR="002510F4" w:rsidRDefault="002510F4">
            <w:pPr>
              <w:pStyle w:val="ElementText"/>
              <w:snapToGrid w:val="0"/>
            </w:pPr>
          </w:p>
        </w:tc>
        <w:tc>
          <w:tcPr>
            <w:tcW w:w="360" w:type="dxa"/>
            <w:shd w:val="clear" w:color="auto" w:fill="auto"/>
            <w:vAlign w:val="center"/>
          </w:tcPr>
          <w:p w14:paraId="5FF1B3D8" w14:textId="77777777" w:rsidR="002510F4" w:rsidRDefault="002510F4">
            <w:pPr>
              <w:pStyle w:val="ElementText"/>
              <w:snapToGrid w:val="0"/>
            </w:pPr>
          </w:p>
        </w:tc>
        <w:tc>
          <w:tcPr>
            <w:tcW w:w="1800" w:type="dxa"/>
            <w:tcBorders>
              <w:bottom w:val="single" w:sz="4" w:space="0" w:color="808080"/>
            </w:tcBorders>
            <w:shd w:val="clear" w:color="auto" w:fill="auto"/>
            <w:vAlign w:val="center"/>
          </w:tcPr>
          <w:p w14:paraId="568D55C9" w14:textId="77777777" w:rsidR="002510F4" w:rsidRDefault="002510F4">
            <w:pPr>
              <w:pStyle w:val="ElementText"/>
              <w:snapToGrid w:val="0"/>
              <w:jc w:val="center"/>
            </w:pPr>
          </w:p>
        </w:tc>
        <w:tc>
          <w:tcPr>
            <w:tcW w:w="360" w:type="dxa"/>
            <w:shd w:val="clear" w:color="auto" w:fill="auto"/>
            <w:vAlign w:val="center"/>
          </w:tcPr>
          <w:p w14:paraId="0720E494" w14:textId="77777777" w:rsidR="002510F4" w:rsidRDefault="002510F4">
            <w:pPr>
              <w:pStyle w:val="ElementText"/>
              <w:snapToGrid w:val="0"/>
            </w:pPr>
          </w:p>
        </w:tc>
        <w:tc>
          <w:tcPr>
            <w:tcW w:w="1800" w:type="dxa"/>
            <w:shd w:val="clear" w:color="auto" w:fill="auto"/>
            <w:vAlign w:val="center"/>
          </w:tcPr>
          <w:p w14:paraId="13EDAC1A" w14:textId="77777777" w:rsidR="002510F4" w:rsidRDefault="002510F4">
            <w:pPr>
              <w:pStyle w:val="ElementText"/>
              <w:snapToGrid w:val="0"/>
              <w:jc w:val="center"/>
            </w:pPr>
          </w:p>
        </w:tc>
        <w:tc>
          <w:tcPr>
            <w:tcW w:w="370" w:type="dxa"/>
            <w:shd w:val="clear" w:color="auto" w:fill="auto"/>
            <w:vAlign w:val="center"/>
          </w:tcPr>
          <w:p w14:paraId="1FF02CFA" w14:textId="77777777" w:rsidR="002510F4" w:rsidRDefault="002510F4">
            <w:pPr>
              <w:pStyle w:val="ElementText"/>
              <w:snapToGrid w:val="0"/>
            </w:pPr>
          </w:p>
        </w:tc>
        <w:tc>
          <w:tcPr>
            <w:tcW w:w="1610" w:type="dxa"/>
            <w:shd w:val="clear" w:color="auto" w:fill="auto"/>
            <w:vAlign w:val="center"/>
          </w:tcPr>
          <w:p w14:paraId="5BFA29E4" w14:textId="77777777" w:rsidR="002510F4" w:rsidRDefault="002510F4">
            <w:pPr>
              <w:pStyle w:val="ElementText"/>
              <w:snapToGrid w:val="0"/>
              <w:jc w:val="right"/>
            </w:pPr>
          </w:p>
        </w:tc>
      </w:tr>
      <w:tr w:rsidR="00CA255A" w14:paraId="79C1C952" w14:textId="77777777">
        <w:trPr>
          <w:trHeight w:val="284"/>
        </w:trPr>
        <w:tc>
          <w:tcPr>
            <w:tcW w:w="692" w:type="dxa"/>
            <w:shd w:val="clear" w:color="auto" w:fill="auto"/>
            <w:vAlign w:val="center"/>
          </w:tcPr>
          <w:p w14:paraId="776A954B" w14:textId="77777777" w:rsidR="002510F4" w:rsidRDefault="006725F1">
            <w:pPr>
              <w:pStyle w:val="ElementText"/>
              <w:jc w:val="center"/>
            </w:pPr>
            <w:r>
              <w:t>1</w:t>
            </w:r>
          </w:p>
        </w:tc>
        <w:tc>
          <w:tcPr>
            <w:tcW w:w="193" w:type="dxa"/>
            <w:shd w:val="clear" w:color="auto" w:fill="auto"/>
            <w:vAlign w:val="center"/>
          </w:tcPr>
          <w:p w14:paraId="4EEE64D1" w14:textId="77777777" w:rsidR="002510F4" w:rsidRDefault="002510F4">
            <w:pPr>
              <w:pStyle w:val="ElementText"/>
              <w:snapToGrid w:val="0"/>
            </w:pPr>
          </w:p>
        </w:tc>
        <w:tc>
          <w:tcPr>
            <w:tcW w:w="3597" w:type="dxa"/>
            <w:tcBorders>
              <w:top w:val="single" w:sz="4" w:space="0" w:color="808080"/>
              <w:left w:val="single" w:sz="4" w:space="0" w:color="808080"/>
              <w:bottom w:val="single" w:sz="4" w:space="0" w:color="808080"/>
            </w:tcBorders>
            <w:shd w:val="clear" w:color="auto" w:fill="auto"/>
            <w:vAlign w:val="center"/>
          </w:tcPr>
          <w:p w14:paraId="2A9E8875"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1EE5C4E0" w14:textId="77777777" w:rsidR="002510F4" w:rsidRDefault="002510F4">
            <w:pPr>
              <w:pStyle w:val="ElementText"/>
              <w:snapToGrid w:val="0"/>
            </w:pPr>
          </w:p>
        </w:tc>
        <w:tc>
          <w:tcPr>
            <w:tcW w:w="1800" w:type="dxa"/>
            <w:tcBorders>
              <w:top w:val="single" w:sz="4" w:space="0" w:color="808080"/>
              <w:left w:val="single" w:sz="4" w:space="0" w:color="808080"/>
              <w:bottom w:val="single" w:sz="4" w:space="0" w:color="808080"/>
            </w:tcBorders>
            <w:shd w:val="clear" w:color="auto" w:fill="auto"/>
            <w:vAlign w:val="center"/>
          </w:tcPr>
          <w:p w14:paraId="6FBE8D14"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7C3731F2" w14:textId="77777777" w:rsidR="002510F4" w:rsidRDefault="002510F4">
            <w:pPr>
              <w:pStyle w:val="ElementText"/>
              <w:snapToGrid w:val="0"/>
            </w:pPr>
          </w:p>
        </w:tc>
        <w:tc>
          <w:tcPr>
            <w:tcW w:w="1800" w:type="dxa"/>
            <w:shd w:val="clear" w:color="auto" w:fill="auto"/>
            <w:vAlign w:val="center"/>
          </w:tcPr>
          <w:p w14:paraId="6C841084" w14:textId="77777777" w:rsidR="002510F4" w:rsidRDefault="002510F4">
            <w:pPr>
              <w:pStyle w:val="ElementText"/>
              <w:snapToGrid w:val="0"/>
              <w:jc w:val="center"/>
            </w:pPr>
          </w:p>
        </w:tc>
        <w:tc>
          <w:tcPr>
            <w:tcW w:w="370" w:type="dxa"/>
            <w:shd w:val="clear" w:color="auto" w:fill="auto"/>
            <w:vAlign w:val="center"/>
          </w:tcPr>
          <w:p w14:paraId="217A7EAF" w14:textId="77777777" w:rsidR="002510F4" w:rsidRDefault="002510F4">
            <w:pPr>
              <w:pStyle w:val="ElementText"/>
              <w:snapToGrid w:val="0"/>
            </w:pPr>
          </w:p>
        </w:tc>
        <w:tc>
          <w:tcPr>
            <w:tcW w:w="1610" w:type="dxa"/>
            <w:shd w:val="clear" w:color="auto" w:fill="auto"/>
            <w:vAlign w:val="center"/>
          </w:tcPr>
          <w:p w14:paraId="735AB43F" w14:textId="77777777" w:rsidR="002510F4" w:rsidRDefault="002510F4">
            <w:pPr>
              <w:pStyle w:val="ElementText"/>
              <w:snapToGrid w:val="0"/>
              <w:jc w:val="right"/>
            </w:pPr>
          </w:p>
        </w:tc>
      </w:tr>
      <w:tr w:rsidR="00CA255A" w14:paraId="16A76F0F" w14:textId="77777777">
        <w:trPr>
          <w:trHeight w:hRule="exact" w:val="57"/>
        </w:trPr>
        <w:tc>
          <w:tcPr>
            <w:tcW w:w="692" w:type="dxa"/>
            <w:shd w:val="clear" w:color="auto" w:fill="auto"/>
            <w:vAlign w:val="center"/>
          </w:tcPr>
          <w:p w14:paraId="1A55597C"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5756A5EA" w14:textId="77777777" w:rsidR="002510F4" w:rsidRDefault="002510F4">
            <w:pPr>
              <w:pStyle w:val="ElementText"/>
              <w:snapToGrid w:val="0"/>
            </w:pPr>
          </w:p>
        </w:tc>
        <w:tc>
          <w:tcPr>
            <w:tcW w:w="3597" w:type="dxa"/>
            <w:tcBorders>
              <w:bottom w:val="single" w:sz="4" w:space="0" w:color="808080"/>
            </w:tcBorders>
            <w:shd w:val="clear" w:color="auto" w:fill="auto"/>
            <w:vAlign w:val="center"/>
          </w:tcPr>
          <w:p w14:paraId="3227E0DE" w14:textId="77777777" w:rsidR="002510F4" w:rsidRDefault="002510F4">
            <w:pPr>
              <w:pStyle w:val="ElementText"/>
              <w:snapToGrid w:val="0"/>
            </w:pPr>
          </w:p>
        </w:tc>
        <w:tc>
          <w:tcPr>
            <w:tcW w:w="360" w:type="dxa"/>
            <w:shd w:val="clear" w:color="auto" w:fill="auto"/>
            <w:vAlign w:val="center"/>
          </w:tcPr>
          <w:p w14:paraId="3EEA7CD7" w14:textId="77777777" w:rsidR="002510F4" w:rsidRDefault="002510F4">
            <w:pPr>
              <w:pStyle w:val="ElementText"/>
              <w:snapToGrid w:val="0"/>
            </w:pPr>
          </w:p>
        </w:tc>
        <w:tc>
          <w:tcPr>
            <w:tcW w:w="1800" w:type="dxa"/>
            <w:tcBorders>
              <w:bottom w:val="single" w:sz="4" w:space="0" w:color="808080"/>
            </w:tcBorders>
            <w:shd w:val="clear" w:color="auto" w:fill="auto"/>
            <w:vAlign w:val="center"/>
          </w:tcPr>
          <w:p w14:paraId="44C415ED" w14:textId="77777777" w:rsidR="002510F4" w:rsidRDefault="002510F4">
            <w:pPr>
              <w:pStyle w:val="ElementText"/>
              <w:snapToGrid w:val="0"/>
            </w:pPr>
          </w:p>
        </w:tc>
        <w:tc>
          <w:tcPr>
            <w:tcW w:w="360" w:type="dxa"/>
            <w:shd w:val="clear" w:color="auto" w:fill="auto"/>
            <w:vAlign w:val="center"/>
          </w:tcPr>
          <w:p w14:paraId="318A0C6D" w14:textId="77777777" w:rsidR="002510F4" w:rsidRDefault="002510F4">
            <w:pPr>
              <w:pStyle w:val="ElementText"/>
              <w:snapToGrid w:val="0"/>
            </w:pPr>
          </w:p>
        </w:tc>
        <w:tc>
          <w:tcPr>
            <w:tcW w:w="1800" w:type="dxa"/>
            <w:shd w:val="clear" w:color="auto" w:fill="auto"/>
            <w:vAlign w:val="center"/>
          </w:tcPr>
          <w:p w14:paraId="180B7795" w14:textId="77777777" w:rsidR="002510F4" w:rsidRDefault="002510F4">
            <w:pPr>
              <w:pStyle w:val="ElementText"/>
              <w:snapToGrid w:val="0"/>
              <w:jc w:val="center"/>
            </w:pPr>
          </w:p>
        </w:tc>
        <w:tc>
          <w:tcPr>
            <w:tcW w:w="370" w:type="dxa"/>
            <w:shd w:val="clear" w:color="auto" w:fill="auto"/>
            <w:vAlign w:val="center"/>
          </w:tcPr>
          <w:p w14:paraId="0AF75BA2" w14:textId="77777777" w:rsidR="002510F4" w:rsidRDefault="002510F4">
            <w:pPr>
              <w:pStyle w:val="ElementText"/>
              <w:snapToGrid w:val="0"/>
            </w:pPr>
          </w:p>
        </w:tc>
        <w:tc>
          <w:tcPr>
            <w:tcW w:w="1610" w:type="dxa"/>
            <w:shd w:val="clear" w:color="auto" w:fill="auto"/>
            <w:vAlign w:val="center"/>
          </w:tcPr>
          <w:p w14:paraId="4E831AC9" w14:textId="77777777" w:rsidR="002510F4" w:rsidRDefault="002510F4">
            <w:pPr>
              <w:pStyle w:val="ElementText"/>
              <w:snapToGrid w:val="0"/>
              <w:jc w:val="right"/>
            </w:pPr>
          </w:p>
        </w:tc>
      </w:tr>
      <w:tr w:rsidR="00CA255A" w14:paraId="5B9B4B49" w14:textId="77777777">
        <w:trPr>
          <w:trHeight w:val="284"/>
        </w:trPr>
        <w:tc>
          <w:tcPr>
            <w:tcW w:w="692" w:type="dxa"/>
            <w:shd w:val="clear" w:color="auto" w:fill="auto"/>
            <w:vAlign w:val="center"/>
          </w:tcPr>
          <w:p w14:paraId="305C445A" w14:textId="77777777" w:rsidR="002510F4" w:rsidRDefault="006725F1">
            <w:pPr>
              <w:pStyle w:val="ElementText"/>
              <w:jc w:val="center"/>
            </w:pPr>
            <w:r>
              <w:t>2</w:t>
            </w:r>
          </w:p>
        </w:tc>
        <w:tc>
          <w:tcPr>
            <w:tcW w:w="193" w:type="dxa"/>
            <w:shd w:val="clear" w:color="auto" w:fill="auto"/>
            <w:vAlign w:val="center"/>
          </w:tcPr>
          <w:p w14:paraId="5EB7097C" w14:textId="77777777" w:rsidR="002510F4" w:rsidRDefault="002510F4">
            <w:pPr>
              <w:pStyle w:val="ElementText"/>
              <w:snapToGrid w:val="0"/>
            </w:pPr>
          </w:p>
        </w:tc>
        <w:tc>
          <w:tcPr>
            <w:tcW w:w="3597" w:type="dxa"/>
            <w:tcBorders>
              <w:top w:val="single" w:sz="4" w:space="0" w:color="808080"/>
              <w:left w:val="single" w:sz="4" w:space="0" w:color="808080"/>
              <w:bottom w:val="single" w:sz="4" w:space="0" w:color="808080"/>
            </w:tcBorders>
            <w:shd w:val="clear" w:color="auto" w:fill="auto"/>
            <w:vAlign w:val="center"/>
          </w:tcPr>
          <w:p w14:paraId="2EF3BD41"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57B02CF8" w14:textId="77777777" w:rsidR="002510F4" w:rsidRDefault="002510F4">
            <w:pPr>
              <w:pStyle w:val="ElementText"/>
              <w:snapToGrid w:val="0"/>
            </w:pPr>
          </w:p>
        </w:tc>
        <w:tc>
          <w:tcPr>
            <w:tcW w:w="1800" w:type="dxa"/>
            <w:tcBorders>
              <w:top w:val="single" w:sz="4" w:space="0" w:color="808080"/>
              <w:left w:val="single" w:sz="4" w:space="0" w:color="808080"/>
              <w:bottom w:val="single" w:sz="4" w:space="0" w:color="808080"/>
            </w:tcBorders>
            <w:shd w:val="clear" w:color="auto" w:fill="auto"/>
            <w:vAlign w:val="center"/>
          </w:tcPr>
          <w:p w14:paraId="1CBA1571"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29D54062" w14:textId="77777777" w:rsidR="002510F4" w:rsidRDefault="002510F4">
            <w:pPr>
              <w:pStyle w:val="ElementText"/>
              <w:snapToGrid w:val="0"/>
            </w:pPr>
          </w:p>
        </w:tc>
        <w:tc>
          <w:tcPr>
            <w:tcW w:w="1800" w:type="dxa"/>
            <w:shd w:val="clear" w:color="auto" w:fill="auto"/>
            <w:vAlign w:val="center"/>
          </w:tcPr>
          <w:p w14:paraId="7513A925" w14:textId="77777777" w:rsidR="002510F4" w:rsidRDefault="002510F4">
            <w:pPr>
              <w:pStyle w:val="ElementText"/>
              <w:snapToGrid w:val="0"/>
              <w:jc w:val="center"/>
            </w:pPr>
          </w:p>
        </w:tc>
        <w:tc>
          <w:tcPr>
            <w:tcW w:w="370" w:type="dxa"/>
            <w:shd w:val="clear" w:color="auto" w:fill="auto"/>
            <w:vAlign w:val="center"/>
          </w:tcPr>
          <w:p w14:paraId="0E4CDD77" w14:textId="77777777" w:rsidR="002510F4" w:rsidRDefault="002510F4">
            <w:pPr>
              <w:pStyle w:val="ElementText"/>
              <w:snapToGrid w:val="0"/>
            </w:pPr>
          </w:p>
        </w:tc>
        <w:tc>
          <w:tcPr>
            <w:tcW w:w="1610" w:type="dxa"/>
            <w:shd w:val="clear" w:color="auto" w:fill="auto"/>
            <w:vAlign w:val="center"/>
          </w:tcPr>
          <w:p w14:paraId="35D8DCCC" w14:textId="77777777" w:rsidR="002510F4" w:rsidRDefault="002510F4">
            <w:pPr>
              <w:pStyle w:val="ElementText"/>
              <w:snapToGrid w:val="0"/>
              <w:jc w:val="right"/>
            </w:pPr>
          </w:p>
        </w:tc>
      </w:tr>
      <w:tr w:rsidR="00CA255A" w14:paraId="70384477" w14:textId="77777777">
        <w:trPr>
          <w:trHeight w:hRule="exact" w:val="57"/>
        </w:trPr>
        <w:tc>
          <w:tcPr>
            <w:tcW w:w="692" w:type="dxa"/>
            <w:shd w:val="clear" w:color="auto" w:fill="auto"/>
            <w:vAlign w:val="center"/>
          </w:tcPr>
          <w:p w14:paraId="6FA40CCD"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038C1A26" w14:textId="77777777" w:rsidR="002510F4" w:rsidRDefault="002510F4">
            <w:pPr>
              <w:pStyle w:val="ElementText"/>
              <w:snapToGrid w:val="0"/>
            </w:pPr>
          </w:p>
        </w:tc>
        <w:tc>
          <w:tcPr>
            <w:tcW w:w="3597" w:type="dxa"/>
            <w:tcBorders>
              <w:bottom w:val="single" w:sz="4" w:space="0" w:color="808080"/>
            </w:tcBorders>
            <w:shd w:val="clear" w:color="auto" w:fill="auto"/>
            <w:vAlign w:val="center"/>
          </w:tcPr>
          <w:p w14:paraId="30D3D914" w14:textId="77777777" w:rsidR="002510F4" w:rsidRDefault="002510F4">
            <w:pPr>
              <w:pStyle w:val="ElementText"/>
              <w:snapToGrid w:val="0"/>
            </w:pPr>
          </w:p>
        </w:tc>
        <w:tc>
          <w:tcPr>
            <w:tcW w:w="360" w:type="dxa"/>
            <w:shd w:val="clear" w:color="auto" w:fill="auto"/>
            <w:vAlign w:val="center"/>
          </w:tcPr>
          <w:p w14:paraId="4A3BB3B9" w14:textId="77777777" w:rsidR="002510F4" w:rsidRDefault="002510F4">
            <w:pPr>
              <w:pStyle w:val="ElementText"/>
              <w:snapToGrid w:val="0"/>
            </w:pPr>
          </w:p>
        </w:tc>
        <w:tc>
          <w:tcPr>
            <w:tcW w:w="1800" w:type="dxa"/>
            <w:tcBorders>
              <w:bottom w:val="single" w:sz="4" w:space="0" w:color="808080"/>
            </w:tcBorders>
            <w:shd w:val="clear" w:color="auto" w:fill="auto"/>
            <w:vAlign w:val="center"/>
          </w:tcPr>
          <w:p w14:paraId="6F6AA9C7" w14:textId="77777777" w:rsidR="002510F4" w:rsidRDefault="002510F4">
            <w:pPr>
              <w:pStyle w:val="ElementText"/>
              <w:snapToGrid w:val="0"/>
            </w:pPr>
          </w:p>
        </w:tc>
        <w:tc>
          <w:tcPr>
            <w:tcW w:w="360" w:type="dxa"/>
            <w:shd w:val="clear" w:color="auto" w:fill="auto"/>
            <w:vAlign w:val="center"/>
          </w:tcPr>
          <w:p w14:paraId="6A0034DF" w14:textId="77777777" w:rsidR="002510F4" w:rsidRDefault="002510F4">
            <w:pPr>
              <w:pStyle w:val="ElementText"/>
              <w:snapToGrid w:val="0"/>
            </w:pPr>
          </w:p>
        </w:tc>
        <w:tc>
          <w:tcPr>
            <w:tcW w:w="1800" w:type="dxa"/>
            <w:shd w:val="clear" w:color="auto" w:fill="auto"/>
            <w:vAlign w:val="center"/>
          </w:tcPr>
          <w:p w14:paraId="24F93956" w14:textId="77777777" w:rsidR="002510F4" w:rsidRDefault="002510F4">
            <w:pPr>
              <w:pStyle w:val="ElementText"/>
              <w:snapToGrid w:val="0"/>
              <w:jc w:val="center"/>
            </w:pPr>
          </w:p>
        </w:tc>
        <w:tc>
          <w:tcPr>
            <w:tcW w:w="370" w:type="dxa"/>
            <w:shd w:val="clear" w:color="auto" w:fill="auto"/>
            <w:vAlign w:val="center"/>
          </w:tcPr>
          <w:p w14:paraId="0819686B" w14:textId="77777777" w:rsidR="002510F4" w:rsidRDefault="002510F4">
            <w:pPr>
              <w:pStyle w:val="ElementText"/>
              <w:snapToGrid w:val="0"/>
            </w:pPr>
          </w:p>
        </w:tc>
        <w:tc>
          <w:tcPr>
            <w:tcW w:w="1610" w:type="dxa"/>
            <w:shd w:val="clear" w:color="auto" w:fill="auto"/>
            <w:vAlign w:val="center"/>
          </w:tcPr>
          <w:p w14:paraId="51C791FC" w14:textId="77777777" w:rsidR="002510F4" w:rsidRDefault="002510F4">
            <w:pPr>
              <w:pStyle w:val="ElementText"/>
              <w:snapToGrid w:val="0"/>
              <w:jc w:val="right"/>
            </w:pPr>
          </w:p>
        </w:tc>
      </w:tr>
      <w:tr w:rsidR="00CA255A" w14:paraId="784EE18C" w14:textId="77777777">
        <w:trPr>
          <w:trHeight w:val="284"/>
        </w:trPr>
        <w:tc>
          <w:tcPr>
            <w:tcW w:w="692" w:type="dxa"/>
            <w:shd w:val="clear" w:color="auto" w:fill="auto"/>
            <w:vAlign w:val="center"/>
          </w:tcPr>
          <w:p w14:paraId="39A773DB" w14:textId="77777777" w:rsidR="002510F4" w:rsidRDefault="006725F1">
            <w:pPr>
              <w:pStyle w:val="ElementText"/>
              <w:jc w:val="center"/>
            </w:pPr>
            <w:r>
              <w:t>3</w:t>
            </w:r>
          </w:p>
        </w:tc>
        <w:tc>
          <w:tcPr>
            <w:tcW w:w="193" w:type="dxa"/>
            <w:shd w:val="clear" w:color="auto" w:fill="auto"/>
            <w:vAlign w:val="center"/>
          </w:tcPr>
          <w:p w14:paraId="68145E51" w14:textId="77777777" w:rsidR="002510F4" w:rsidRDefault="002510F4">
            <w:pPr>
              <w:pStyle w:val="ElementText"/>
              <w:snapToGrid w:val="0"/>
            </w:pPr>
          </w:p>
        </w:tc>
        <w:tc>
          <w:tcPr>
            <w:tcW w:w="3597" w:type="dxa"/>
            <w:tcBorders>
              <w:top w:val="single" w:sz="4" w:space="0" w:color="808080"/>
              <w:left w:val="single" w:sz="4" w:space="0" w:color="808080"/>
              <w:bottom w:val="single" w:sz="4" w:space="0" w:color="808080"/>
            </w:tcBorders>
            <w:shd w:val="clear" w:color="auto" w:fill="auto"/>
            <w:vAlign w:val="center"/>
          </w:tcPr>
          <w:p w14:paraId="70732762"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0CBAD244" w14:textId="77777777" w:rsidR="002510F4" w:rsidRDefault="002510F4">
            <w:pPr>
              <w:pStyle w:val="ElementText"/>
              <w:snapToGrid w:val="0"/>
            </w:pPr>
          </w:p>
        </w:tc>
        <w:tc>
          <w:tcPr>
            <w:tcW w:w="1800" w:type="dxa"/>
            <w:tcBorders>
              <w:top w:val="single" w:sz="4" w:space="0" w:color="808080"/>
              <w:left w:val="single" w:sz="4" w:space="0" w:color="808080"/>
              <w:bottom w:val="single" w:sz="4" w:space="0" w:color="808080"/>
            </w:tcBorders>
            <w:shd w:val="clear" w:color="auto" w:fill="auto"/>
            <w:vAlign w:val="center"/>
          </w:tcPr>
          <w:p w14:paraId="76213153"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726E26F3" w14:textId="77777777" w:rsidR="002510F4" w:rsidRDefault="002510F4">
            <w:pPr>
              <w:pStyle w:val="ElementText"/>
              <w:snapToGrid w:val="0"/>
            </w:pPr>
          </w:p>
        </w:tc>
        <w:tc>
          <w:tcPr>
            <w:tcW w:w="1800" w:type="dxa"/>
            <w:shd w:val="clear" w:color="auto" w:fill="auto"/>
            <w:vAlign w:val="center"/>
          </w:tcPr>
          <w:p w14:paraId="06D92467" w14:textId="77777777" w:rsidR="002510F4" w:rsidRDefault="002510F4">
            <w:pPr>
              <w:pStyle w:val="ElementText"/>
              <w:snapToGrid w:val="0"/>
              <w:jc w:val="center"/>
            </w:pPr>
          </w:p>
        </w:tc>
        <w:tc>
          <w:tcPr>
            <w:tcW w:w="370" w:type="dxa"/>
            <w:shd w:val="clear" w:color="auto" w:fill="auto"/>
            <w:vAlign w:val="center"/>
          </w:tcPr>
          <w:p w14:paraId="53563B17" w14:textId="77777777" w:rsidR="002510F4" w:rsidRDefault="002510F4">
            <w:pPr>
              <w:pStyle w:val="ElementText"/>
              <w:snapToGrid w:val="0"/>
            </w:pPr>
          </w:p>
        </w:tc>
        <w:tc>
          <w:tcPr>
            <w:tcW w:w="1610" w:type="dxa"/>
            <w:shd w:val="clear" w:color="auto" w:fill="auto"/>
            <w:vAlign w:val="center"/>
          </w:tcPr>
          <w:p w14:paraId="2E25B99F" w14:textId="77777777" w:rsidR="002510F4" w:rsidRDefault="002510F4">
            <w:pPr>
              <w:pStyle w:val="ElementText"/>
              <w:snapToGrid w:val="0"/>
              <w:jc w:val="right"/>
            </w:pPr>
          </w:p>
        </w:tc>
      </w:tr>
      <w:tr w:rsidR="00CA255A" w14:paraId="12BA6BCA" w14:textId="77777777">
        <w:trPr>
          <w:trHeight w:hRule="exact" w:val="57"/>
        </w:trPr>
        <w:tc>
          <w:tcPr>
            <w:tcW w:w="692" w:type="dxa"/>
            <w:shd w:val="clear" w:color="auto" w:fill="auto"/>
            <w:vAlign w:val="center"/>
          </w:tcPr>
          <w:p w14:paraId="052FC16E"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141C5F52" w14:textId="77777777" w:rsidR="002510F4" w:rsidRDefault="002510F4">
            <w:pPr>
              <w:pStyle w:val="ElementText"/>
              <w:snapToGrid w:val="0"/>
            </w:pPr>
          </w:p>
        </w:tc>
        <w:tc>
          <w:tcPr>
            <w:tcW w:w="3597" w:type="dxa"/>
            <w:tcBorders>
              <w:bottom w:val="single" w:sz="4" w:space="0" w:color="808080"/>
            </w:tcBorders>
            <w:shd w:val="clear" w:color="auto" w:fill="auto"/>
            <w:vAlign w:val="center"/>
          </w:tcPr>
          <w:p w14:paraId="1F8195C6" w14:textId="77777777" w:rsidR="002510F4" w:rsidRDefault="002510F4">
            <w:pPr>
              <w:pStyle w:val="ElementText"/>
              <w:snapToGrid w:val="0"/>
            </w:pPr>
          </w:p>
        </w:tc>
        <w:tc>
          <w:tcPr>
            <w:tcW w:w="360" w:type="dxa"/>
            <w:shd w:val="clear" w:color="auto" w:fill="auto"/>
            <w:vAlign w:val="center"/>
          </w:tcPr>
          <w:p w14:paraId="495B7D42" w14:textId="77777777" w:rsidR="002510F4" w:rsidRDefault="002510F4">
            <w:pPr>
              <w:pStyle w:val="ElementText"/>
              <w:snapToGrid w:val="0"/>
            </w:pPr>
          </w:p>
        </w:tc>
        <w:tc>
          <w:tcPr>
            <w:tcW w:w="1800" w:type="dxa"/>
            <w:tcBorders>
              <w:bottom w:val="single" w:sz="4" w:space="0" w:color="808080"/>
            </w:tcBorders>
            <w:shd w:val="clear" w:color="auto" w:fill="auto"/>
            <w:vAlign w:val="center"/>
          </w:tcPr>
          <w:p w14:paraId="55E12CE2" w14:textId="77777777" w:rsidR="002510F4" w:rsidRDefault="002510F4">
            <w:pPr>
              <w:pStyle w:val="ElementText"/>
              <w:snapToGrid w:val="0"/>
            </w:pPr>
          </w:p>
        </w:tc>
        <w:tc>
          <w:tcPr>
            <w:tcW w:w="360" w:type="dxa"/>
            <w:shd w:val="clear" w:color="auto" w:fill="auto"/>
            <w:vAlign w:val="center"/>
          </w:tcPr>
          <w:p w14:paraId="3A83C71F" w14:textId="77777777" w:rsidR="002510F4" w:rsidRDefault="002510F4">
            <w:pPr>
              <w:pStyle w:val="ElementText"/>
              <w:snapToGrid w:val="0"/>
            </w:pPr>
          </w:p>
        </w:tc>
        <w:tc>
          <w:tcPr>
            <w:tcW w:w="1800" w:type="dxa"/>
            <w:shd w:val="clear" w:color="auto" w:fill="auto"/>
            <w:vAlign w:val="center"/>
          </w:tcPr>
          <w:p w14:paraId="6C7AD51D" w14:textId="77777777" w:rsidR="002510F4" w:rsidRDefault="002510F4">
            <w:pPr>
              <w:pStyle w:val="ElementText"/>
              <w:snapToGrid w:val="0"/>
              <w:jc w:val="center"/>
            </w:pPr>
          </w:p>
        </w:tc>
        <w:tc>
          <w:tcPr>
            <w:tcW w:w="370" w:type="dxa"/>
            <w:shd w:val="clear" w:color="auto" w:fill="auto"/>
            <w:vAlign w:val="center"/>
          </w:tcPr>
          <w:p w14:paraId="3F4EA61B" w14:textId="77777777" w:rsidR="002510F4" w:rsidRDefault="002510F4">
            <w:pPr>
              <w:pStyle w:val="ElementText"/>
              <w:snapToGrid w:val="0"/>
            </w:pPr>
          </w:p>
        </w:tc>
        <w:tc>
          <w:tcPr>
            <w:tcW w:w="1610" w:type="dxa"/>
            <w:shd w:val="clear" w:color="auto" w:fill="auto"/>
            <w:vAlign w:val="center"/>
          </w:tcPr>
          <w:p w14:paraId="47473B4A" w14:textId="77777777" w:rsidR="002510F4" w:rsidRDefault="002510F4">
            <w:pPr>
              <w:pStyle w:val="ElementText"/>
              <w:snapToGrid w:val="0"/>
              <w:jc w:val="right"/>
            </w:pPr>
          </w:p>
        </w:tc>
      </w:tr>
      <w:tr w:rsidR="00CA255A" w14:paraId="1E5A8C99" w14:textId="77777777">
        <w:trPr>
          <w:trHeight w:val="284"/>
        </w:trPr>
        <w:tc>
          <w:tcPr>
            <w:tcW w:w="692" w:type="dxa"/>
            <w:shd w:val="clear" w:color="auto" w:fill="auto"/>
            <w:vAlign w:val="center"/>
          </w:tcPr>
          <w:p w14:paraId="14C5D90F" w14:textId="77777777" w:rsidR="002510F4" w:rsidRDefault="006725F1">
            <w:pPr>
              <w:pStyle w:val="ElementText"/>
              <w:jc w:val="center"/>
            </w:pPr>
            <w:r>
              <w:t>4</w:t>
            </w:r>
          </w:p>
        </w:tc>
        <w:tc>
          <w:tcPr>
            <w:tcW w:w="193" w:type="dxa"/>
            <w:shd w:val="clear" w:color="auto" w:fill="auto"/>
            <w:vAlign w:val="center"/>
          </w:tcPr>
          <w:p w14:paraId="0524E287" w14:textId="77777777" w:rsidR="002510F4" w:rsidRDefault="002510F4">
            <w:pPr>
              <w:pStyle w:val="ElementText"/>
              <w:snapToGrid w:val="0"/>
            </w:pPr>
          </w:p>
        </w:tc>
        <w:tc>
          <w:tcPr>
            <w:tcW w:w="3597" w:type="dxa"/>
            <w:tcBorders>
              <w:top w:val="single" w:sz="4" w:space="0" w:color="808080"/>
              <w:left w:val="single" w:sz="4" w:space="0" w:color="808080"/>
              <w:bottom w:val="single" w:sz="4" w:space="0" w:color="808080"/>
            </w:tcBorders>
            <w:shd w:val="clear" w:color="auto" w:fill="auto"/>
            <w:vAlign w:val="center"/>
          </w:tcPr>
          <w:p w14:paraId="731312DB"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3DC75624" w14:textId="77777777" w:rsidR="002510F4" w:rsidRDefault="002510F4">
            <w:pPr>
              <w:pStyle w:val="ElementText"/>
              <w:snapToGrid w:val="0"/>
            </w:pPr>
          </w:p>
        </w:tc>
        <w:tc>
          <w:tcPr>
            <w:tcW w:w="1800" w:type="dxa"/>
            <w:tcBorders>
              <w:top w:val="single" w:sz="4" w:space="0" w:color="808080"/>
              <w:left w:val="single" w:sz="4" w:space="0" w:color="808080"/>
              <w:bottom w:val="single" w:sz="4" w:space="0" w:color="808080"/>
            </w:tcBorders>
            <w:shd w:val="clear" w:color="auto" w:fill="auto"/>
            <w:vAlign w:val="center"/>
          </w:tcPr>
          <w:p w14:paraId="23408337"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7CF68A2D" w14:textId="77777777" w:rsidR="002510F4" w:rsidRDefault="002510F4">
            <w:pPr>
              <w:pStyle w:val="ElementText"/>
              <w:snapToGrid w:val="0"/>
            </w:pPr>
          </w:p>
        </w:tc>
        <w:tc>
          <w:tcPr>
            <w:tcW w:w="1800" w:type="dxa"/>
            <w:shd w:val="clear" w:color="auto" w:fill="auto"/>
            <w:vAlign w:val="center"/>
          </w:tcPr>
          <w:p w14:paraId="191FDF34" w14:textId="77777777" w:rsidR="002510F4" w:rsidRDefault="002510F4">
            <w:pPr>
              <w:pStyle w:val="ElementText"/>
              <w:snapToGrid w:val="0"/>
              <w:jc w:val="center"/>
            </w:pPr>
          </w:p>
        </w:tc>
        <w:tc>
          <w:tcPr>
            <w:tcW w:w="370" w:type="dxa"/>
            <w:shd w:val="clear" w:color="auto" w:fill="auto"/>
            <w:vAlign w:val="center"/>
          </w:tcPr>
          <w:p w14:paraId="76C2954B" w14:textId="77777777" w:rsidR="002510F4" w:rsidRDefault="002510F4">
            <w:pPr>
              <w:pStyle w:val="ElementText"/>
              <w:snapToGrid w:val="0"/>
            </w:pPr>
          </w:p>
        </w:tc>
        <w:tc>
          <w:tcPr>
            <w:tcW w:w="1610" w:type="dxa"/>
            <w:shd w:val="clear" w:color="auto" w:fill="auto"/>
            <w:vAlign w:val="center"/>
          </w:tcPr>
          <w:p w14:paraId="21E6626C" w14:textId="77777777" w:rsidR="002510F4" w:rsidRDefault="002510F4">
            <w:pPr>
              <w:pStyle w:val="ElementText"/>
              <w:snapToGrid w:val="0"/>
              <w:jc w:val="right"/>
            </w:pPr>
          </w:p>
        </w:tc>
      </w:tr>
    </w:tbl>
    <w:p w14:paraId="12D08860" w14:textId="77777777" w:rsidR="002510F4" w:rsidRDefault="002510F4">
      <w:pPr>
        <w:rPr>
          <w:highlight w:val="red"/>
        </w:rPr>
      </w:pPr>
    </w:p>
    <w:p w14:paraId="650C8697" w14:textId="77777777" w:rsidR="002510F4" w:rsidRDefault="002510F4">
      <w:pPr>
        <w:rPr>
          <w:highlight w:val="yellow"/>
        </w:rPr>
      </w:pPr>
    </w:p>
    <w:p w14:paraId="2C944625" w14:textId="77777777" w:rsidR="002510F4" w:rsidRDefault="006725F1">
      <w:pPr>
        <w:pStyle w:val="Heading2-LightBlue"/>
      </w:pPr>
      <w:r>
        <w:t>Company Notes</w:t>
      </w:r>
    </w:p>
    <w:p w14:paraId="4F53B383" w14:textId="77777777" w:rsidR="002510F4" w:rsidRDefault="002510F4">
      <w:pPr>
        <w:pStyle w:val="Spacer4"/>
        <w:rPr>
          <w:highlight w:val="yellow"/>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67BA36C3" w14:textId="77777777">
        <w:trPr>
          <w:trHeight w:hRule="exact" w:val="204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591A79A9" w14:textId="77777777" w:rsidR="002510F4" w:rsidRDefault="002510F4">
            <w:pPr>
              <w:snapToGrid w:val="0"/>
            </w:pPr>
          </w:p>
        </w:tc>
      </w:tr>
    </w:tbl>
    <w:p w14:paraId="6DD3C608" w14:textId="77777777" w:rsidR="002510F4" w:rsidRDefault="006725F1">
      <w:r>
        <w:t>* Please refer to the TFN Authority in this fact find.</w:t>
      </w:r>
    </w:p>
    <w:p w14:paraId="70611006" w14:textId="77777777" w:rsidR="002510F4" w:rsidRDefault="002510F4">
      <w:pPr>
        <w:rPr>
          <w:highlight w:val="yellow"/>
        </w:rPr>
      </w:pPr>
    </w:p>
    <w:p w14:paraId="56B09E67" w14:textId="77777777" w:rsidR="002510F4" w:rsidRDefault="002510F4">
      <w:pPr>
        <w:sectPr w:rsidR="002510F4">
          <w:headerReference w:type="even" r:id="rId87"/>
          <w:headerReference w:type="default" r:id="rId88"/>
          <w:footerReference w:type="even" r:id="rId89"/>
          <w:footerReference w:type="default" r:id="rId90"/>
          <w:headerReference w:type="first" r:id="rId91"/>
          <w:footerReference w:type="first" r:id="rId92"/>
          <w:pgSz w:w="11906" w:h="16838"/>
          <w:pgMar w:top="425" w:right="567" w:bottom="567" w:left="567" w:header="284" w:footer="284" w:gutter="0"/>
          <w:cols w:space="720"/>
          <w:docGrid w:linePitch="360"/>
        </w:sectPr>
      </w:pPr>
    </w:p>
    <w:p w14:paraId="50B9C8BB" w14:textId="77777777" w:rsidR="002510F4" w:rsidRPr="00E558D5" w:rsidRDefault="002510F4">
      <w:pPr>
        <w:rPr>
          <w:sz w:val="2"/>
          <w:szCs w:val="2"/>
          <w:highlight w:val="lightGray"/>
        </w:rPr>
      </w:pPr>
    </w:p>
    <w:p w14:paraId="02569CAF" w14:textId="77777777" w:rsidR="002510F4" w:rsidRDefault="006725F1">
      <w:pPr>
        <w:pStyle w:val="Heading1-LightBlue"/>
      </w:pPr>
      <w:r>
        <w:t>Related Trust</w:t>
      </w:r>
    </w:p>
    <w:p w14:paraId="4FC58485"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1"/>
        <w:gridCol w:w="1552"/>
        <w:gridCol w:w="4027"/>
        <w:gridCol w:w="1800"/>
        <w:gridCol w:w="180"/>
        <w:gridCol w:w="1630"/>
      </w:tblGrid>
      <w:tr w:rsidR="00CA255A" w14:paraId="18E73D7B" w14:textId="77777777">
        <w:trPr>
          <w:trHeight w:hRule="exact" w:val="340"/>
        </w:trPr>
        <w:tc>
          <w:tcPr>
            <w:tcW w:w="1621" w:type="dxa"/>
            <w:shd w:val="clear" w:color="auto" w:fill="auto"/>
            <w:vAlign w:val="center"/>
          </w:tcPr>
          <w:p w14:paraId="6779BCD4" w14:textId="77777777" w:rsidR="002510F4" w:rsidRDefault="006725F1">
            <w:pPr>
              <w:pStyle w:val="ElementText"/>
            </w:pPr>
            <w:r>
              <w:t>Trust Name</w:t>
            </w:r>
          </w:p>
        </w:tc>
        <w:tc>
          <w:tcPr>
            <w:tcW w:w="5579" w:type="dxa"/>
            <w:gridSpan w:val="2"/>
            <w:tcBorders>
              <w:top w:val="single" w:sz="4" w:space="0" w:color="808080"/>
              <w:left w:val="single" w:sz="4" w:space="0" w:color="808080"/>
              <w:bottom w:val="single" w:sz="4" w:space="0" w:color="808080"/>
            </w:tcBorders>
            <w:shd w:val="clear" w:color="auto" w:fill="auto"/>
            <w:vAlign w:val="center"/>
          </w:tcPr>
          <w:p w14:paraId="444E120B" w14:textId="77777777" w:rsidR="002510F4" w:rsidRDefault="006725F1">
            <w:pPr>
              <w:pStyle w:val="FadedElementTextLeft"/>
            </w:pPr>
            <w:r>
              <w:rPr>
                <w:rFonts w:eastAsia="Tahoma"/>
              </w:rPr>
              <w:t xml:space="preserve"> </w:t>
            </w:r>
            <w:r>
              <w:t>None Recorded</w:t>
            </w:r>
          </w:p>
        </w:tc>
        <w:tc>
          <w:tcPr>
            <w:tcW w:w="1800" w:type="dxa"/>
            <w:tcBorders>
              <w:left w:val="single" w:sz="4" w:space="0" w:color="808080"/>
            </w:tcBorders>
            <w:shd w:val="clear" w:color="auto" w:fill="auto"/>
            <w:vAlign w:val="center"/>
          </w:tcPr>
          <w:p w14:paraId="02170199" w14:textId="77777777" w:rsidR="002510F4" w:rsidRDefault="006725F1">
            <w:pPr>
              <w:pStyle w:val="ElementText"/>
              <w:jc w:val="right"/>
            </w:pPr>
            <w:r>
              <w:t>Investment Assets</w:t>
            </w:r>
          </w:p>
        </w:tc>
        <w:tc>
          <w:tcPr>
            <w:tcW w:w="180" w:type="dxa"/>
            <w:shd w:val="clear" w:color="auto" w:fill="auto"/>
            <w:vAlign w:val="center"/>
          </w:tcPr>
          <w:p w14:paraId="47A4F6A4" w14:textId="77777777" w:rsidR="002510F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E96C3EE" w14:textId="77777777" w:rsidR="002510F4" w:rsidRDefault="006725F1">
            <w:pPr>
              <w:pStyle w:val="ElementText"/>
            </w:pPr>
            <w:r>
              <w:rPr>
                <w:rFonts w:eastAsia="Tahoma"/>
              </w:rPr>
              <w:t xml:space="preserve"> </w:t>
            </w:r>
          </w:p>
        </w:tc>
      </w:tr>
      <w:tr w:rsidR="00CA255A" w14:paraId="08A4157F" w14:textId="77777777">
        <w:trPr>
          <w:trHeight w:hRule="exact" w:val="113"/>
        </w:trPr>
        <w:tc>
          <w:tcPr>
            <w:tcW w:w="1621" w:type="dxa"/>
            <w:shd w:val="clear" w:color="auto" w:fill="auto"/>
            <w:vAlign w:val="center"/>
          </w:tcPr>
          <w:p w14:paraId="7A2E5E1D" w14:textId="77777777" w:rsidR="002510F4" w:rsidRDefault="002510F4">
            <w:pPr>
              <w:pStyle w:val="ElementHeading"/>
              <w:snapToGrid w:val="0"/>
              <w:rPr>
                <w:szCs w:val="20"/>
                <w:lang w:eastAsia="ar-SA"/>
              </w:rPr>
            </w:pPr>
          </w:p>
        </w:tc>
        <w:tc>
          <w:tcPr>
            <w:tcW w:w="5579" w:type="dxa"/>
            <w:gridSpan w:val="2"/>
            <w:tcBorders>
              <w:top w:val="single" w:sz="4" w:space="0" w:color="808080"/>
            </w:tcBorders>
            <w:shd w:val="clear" w:color="auto" w:fill="auto"/>
            <w:vAlign w:val="center"/>
          </w:tcPr>
          <w:p w14:paraId="5FDD74D8" w14:textId="77777777" w:rsidR="002510F4" w:rsidRDefault="002510F4">
            <w:pPr>
              <w:pStyle w:val="ElementHeading"/>
              <w:snapToGrid w:val="0"/>
            </w:pPr>
          </w:p>
        </w:tc>
        <w:tc>
          <w:tcPr>
            <w:tcW w:w="1800" w:type="dxa"/>
            <w:shd w:val="clear" w:color="auto" w:fill="auto"/>
            <w:vAlign w:val="center"/>
          </w:tcPr>
          <w:p w14:paraId="4DD87B7A" w14:textId="77777777" w:rsidR="002510F4" w:rsidRDefault="002510F4">
            <w:pPr>
              <w:pStyle w:val="ElementHeading"/>
              <w:snapToGrid w:val="0"/>
              <w:jc w:val="right"/>
            </w:pPr>
          </w:p>
        </w:tc>
        <w:tc>
          <w:tcPr>
            <w:tcW w:w="180" w:type="dxa"/>
            <w:shd w:val="clear" w:color="auto" w:fill="auto"/>
            <w:vAlign w:val="center"/>
          </w:tcPr>
          <w:p w14:paraId="0505DE93" w14:textId="77777777" w:rsidR="002510F4" w:rsidRDefault="002510F4">
            <w:pPr>
              <w:pStyle w:val="ElementText"/>
              <w:snapToGrid w:val="0"/>
              <w:jc w:val="center"/>
            </w:pPr>
          </w:p>
        </w:tc>
        <w:tc>
          <w:tcPr>
            <w:tcW w:w="1630" w:type="dxa"/>
            <w:tcBorders>
              <w:top w:val="single" w:sz="4" w:space="0" w:color="808080"/>
              <w:bottom w:val="single" w:sz="4" w:space="0" w:color="808080"/>
            </w:tcBorders>
            <w:shd w:val="clear" w:color="auto" w:fill="auto"/>
            <w:vAlign w:val="center"/>
          </w:tcPr>
          <w:p w14:paraId="4D386C6B" w14:textId="77777777" w:rsidR="002510F4" w:rsidRDefault="002510F4">
            <w:pPr>
              <w:pStyle w:val="ElementText"/>
              <w:snapToGrid w:val="0"/>
            </w:pPr>
          </w:p>
        </w:tc>
      </w:tr>
      <w:tr w:rsidR="00CA255A" w14:paraId="2558C6CC" w14:textId="77777777">
        <w:trPr>
          <w:trHeight w:hRule="exact" w:val="340"/>
        </w:trPr>
        <w:tc>
          <w:tcPr>
            <w:tcW w:w="1621" w:type="dxa"/>
            <w:shd w:val="clear" w:color="auto" w:fill="auto"/>
            <w:vAlign w:val="center"/>
          </w:tcPr>
          <w:p w14:paraId="19D96DB3" w14:textId="77777777" w:rsidR="002510F4" w:rsidRDefault="006725F1">
            <w:pPr>
              <w:pStyle w:val="ElementText"/>
            </w:pPr>
            <w:r>
              <w:t>TFN*</w:t>
            </w:r>
          </w:p>
        </w:tc>
        <w:tc>
          <w:tcPr>
            <w:tcW w:w="1552" w:type="dxa"/>
            <w:tcBorders>
              <w:top w:val="single" w:sz="4" w:space="0" w:color="808080"/>
              <w:left w:val="single" w:sz="4" w:space="0" w:color="808080"/>
              <w:bottom w:val="single" w:sz="4" w:space="0" w:color="808080"/>
            </w:tcBorders>
            <w:shd w:val="clear" w:color="auto" w:fill="auto"/>
            <w:vAlign w:val="center"/>
          </w:tcPr>
          <w:p w14:paraId="45522738" w14:textId="77777777" w:rsidR="002510F4" w:rsidRDefault="002510F4">
            <w:pPr>
              <w:pStyle w:val="ElementText"/>
              <w:snapToGrid w:val="0"/>
              <w:jc w:val="center"/>
            </w:pPr>
          </w:p>
        </w:tc>
        <w:tc>
          <w:tcPr>
            <w:tcW w:w="4027" w:type="dxa"/>
            <w:tcBorders>
              <w:left w:val="single" w:sz="4" w:space="0" w:color="808080"/>
            </w:tcBorders>
            <w:shd w:val="clear" w:color="auto" w:fill="auto"/>
            <w:vAlign w:val="center"/>
          </w:tcPr>
          <w:p w14:paraId="7BB77C36" w14:textId="77777777" w:rsidR="002510F4" w:rsidRDefault="002510F4">
            <w:pPr>
              <w:pStyle w:val="ElementText"/>
              <w:snapToGrid w:val="0"/>
              <w:jc w:val="center"/>
            </w:pPr>
          </w:p>
        </w:tc>
        <w:tc>
          <w:tcPr>
            <w:tcW w:w="1800" w:type="dxa"/>
            <w:shd w:val="clear" w:color="auto" w:fill="auto"/>
            <w:vAlign w:val="center"/>
          </w:tcPr>
          <w:p w14:paraId="492520E6" w14:textId="77777777" w:rsidR="002510F4" w:rsidRDefault="006725F1">
            <w:pPr>
              <w:pStyle w:val="ElementText"/>
              <w:jc w:val="right"/>
            </w:pPr>
            <w:r>
              <w:t>Trustee Type</w:t>
            </w:r>
          </w:p>
        </w:tc>
        <w:tc>
          <w:tcPr>
            <w:tcW w:w="180" w:type="dxa"/>
            <w:shd w:val="clear" w:color="auto" w:fill="auto"/>
            <w:vAlign w:val="center"/>
          </w:tcPr>
          <w:p w14:paraId="306BE602" w14:textId="77777777" w:rsidR="002510F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6639506" w14:textId="77777777" w:rsidR="002510F4" w:rsidRDefault="006725F1">
            <w:pPr>
              <w:pStyle w:val="ElementText"/>
            </w:pPr>
            <w:r>
              <w:rPr>
                <w:rFonts w:eastAsia="Tahoma"/>
              </w:rPr>
              <w:t xml:space="preserve"> </w:t>
            </w:r>
          </w:p>
        </w:tc>
      </w:tr>
    </w:tbl>
    <w:p w14:paraId="59CF3BC0" w14:textId="77777777" w:rsidR="002510F4" w:rsidRDefault="002510F4"/>
    <w:p w14:paraId="7E342510" w14:textId="77777777" w:rsidR="002510F4" w:rsidRDefault="002510F4"/>
    <w:p w14:paraId="317EE1BB" w14:textId="77777777" w:rsidR="002510F4" w:rsidRDefault="006725F1">
      <w:pPr>
        <w:pStyle w:val="Heading2-LightBlue"/>
      </w:pPr>
      <w:r>
        <w:t>Trustees</w:t>
      </w:r>
    </w:p>
    <w:p w14:paraId="6BA693C7" w14:textId="77777777" w:rsidR="002510F4" w:rsidRDefault="002510F4">
      <w:pPr>
        <w:pStyle w:val="Spacer4"/>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692"/>
        <w:gridCol w:w="193"/>
        <w:gridCol w:w="5041"/>
        <w:gridCol w:w="360"/>
        <w:gridCol w:w="2342"/>
        <w:gridCol w:w="360"/>
        <w:gridCol w:w="1804"/>
      </w:tblGrid>
      <w:tr w:rsidR="00CA255A" w14:paraId="7878A6AB" w14:textId="77777777">
        <w:trPr>
          <w:trHeight w:val="284"/>
        </w:trPr>
        <w:tc>
          <w:tcPr>
            <w:tcW w:w="692" w:type="dxa"/>
            <w:shd w:val="clear" w:color="auto" w:fill="auto"/>
            <w:vAlign w:val="center"/>
          </w:tcPr>
          <w:p w14:paraId="7080391E" w14:textId="77777777" w:rsidR="002510F4" w:rsidRDefault="002510F4">
            <w:pPr>
              <w:pStyle w:val="ElementHeadingGreyCentered"/>
              <w:snapToGrid w:val="0"/>
            </w:pPr>
          </w:p>
        </w:tc>
        <w:tc>
          <w:tcPr>
            <w:tcW w:w="193" w:type="dxa"/>
            <w:shd w:val="clear" w:color="auto" w:fill="auto"/>
            <w:vAlign w:val="center"/>
          </w:tcPr>
          <w:p w14:paraId="021C2F9C" w14:textId="77777777" w:rsidR="002510F4" w:rsidRDefault="002510F4">
            <w:pPr>
              <w:pStyle w:val="ElementHeadingGrey"/>
              <w:snapToGrid w:val="0"/>
            </w:pPr>
          </w:p>
        </w:tc>
        <w:tc>
          <w:tcPr>
            <w:tcW w:w="5041" w:type="dxa"/>
            <w:shd w:val="clear" w:color="auto" w:fill="auto"/>
            <w:vAlign w:val="center"/>
          </w:tcPr>
          <w:p w14:paraId="0E5B22F4" w14:textId="77777777" w:rsidR="002510F4" w:rsidRDefault="006725F1">
            <w:pPr>
              <w:pStyle w:val="ElementHeadingGrey"/>
            </w:pPr>
            <w:r>
              <w:t>Name</w:t>
            </w:r>
          </w:p>
        </w:tc>
        <w:tc>
          <w:tcPr>
            <w:tcW w:w="360" w:type="dxa"/>
            <w:shd w:val="clear" w:color="auto" w:fill="auto"/>
            <w:vAlign w:val="center"/>
          </w:tcPr>
          <w:p w14:paraId="5958B5B8" w14:textId="77777777" w:rsidR="002510F4" w:rsidRDefault="002510F4">
            <w:pPr>
              <w:pStyle w:val="ElementHeadingGrey"/>
              <w:snapToGrid w:val="0"/>
            </w:pPr>
          </w:p>
        </w:tc>
        <w:tc>
          <w:tcPr>
            <w:tcW w:w="2342" w:type="dxa"/>
            <w:shd w:val="clear" w:color="auto" w:fill="auto"/>
            <w:vAlign w:val="center"/>
          </w:tcPr>
          <w:p w14:paraId="3B4044D6" w14:textId="77777777" w:rsidR="002510F4" w:rsidRDefault="006725F1">
            <w:pPr>
              <w:pStyle w:val="ElementHeadingGreyCentered"/>
              <w:jc w:val="left"/>
            </w:pPr>
            <w:r>
              <w:t>Type</w:t>
            </w:r>
          </w:p>
        </w:tc>
        <w:tc>
          <w:tcPr>
            <w:tcW w:w="360" w:type="dxa"/>
            <w:shd w:val="clear" w:color="auto" w:fill="auto"/>
            <w:vAlign w:val="center"/>
          </w:tcPr>
          <w:p w14:paraId="2B9D9C49" w14:textId="77777777" w:rsidR="002510F4" w:rsidRDefault="002510F4">
            <w:pPr>
              <w:pStyle w:val="ElementHeadingGrey"/>
              <w:snapToGrid w:val="0"/>
            </w:pPr>
          </w:p>
        </w:tc>
        <w:tc>
          <w:tcPr>
            <w:tcW w:w="1804" w:type="dxa"/>
            <w:shd w:val="clear" w:color="auto" w:fill="auto"/>
            <w:vAlign w:val="center"/>
          </w:tcPr>
          <w:p w14:paraId="58816E7D" w14:textId="77777777" w:rsidR="002510F4" w:rsidRDefault="006725F1">
            <w:pPr>
              <w:pStyle w:val="ElementHeadingGreyCentered"/>
              <w:jc w:val="left"/>
            </w:pPr>
            <w:r>
              <w:t>TFN</w:t>
            </w:r>
          </w:p>
        </w:tc>
      </w:tr>
      <w:tr w:rsidR="00CA255A" w14:paraId="6568E1AD" w14:textId="77777777">
        <w:trPr>
          <w:trHeight w:hRule="exact" w:val="57"/>
        </w:trPr>
        <w:tc>
          <w:tcPr>
            <w:tcW w:w="692" w:type="dxa"/>
            <w:shd w:val="clear" w:color="auto" w:fill="auto"/>
            <w:vAlign w:val="center"/>
          </w:tcPr>
          <w:p w14:paraId="479EF897" w14:textId="77777777" w:rsidR="002510F4" w:rsidRDefault="002510F4">
            <w:pPr>
              <w:pStyle w:val="ElementText"/>
              <w:snapToGrid w:val="0"/>
            </w:pPr>
          </w:p>
        </w:tc>
        <w:tc>
          <w:tcPr>
            <w:tcW w:w="193" w:type="dxa"/>
            <w:shd w:val="clear" w:color="auto" w:fill="auto"/>
            <w:vAlign w:val="center"/>
          </w:tcPr>
          <w:p w14:paraId="38B3861B"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5A2C9E10" w14:textId="77777777" w:rsidR="002510F4" w:rsidRDefault="002510F4">
            <w:pPr>
              <w:pStyle w:val="ElementText"/>
              <w:snapToGrid w:val="0"/>
            </w:pPr>
          </w:p>
        </w:tc>
        <w:tc>
          <w:tcPr>
            <w:tcW w:w="360" w:type="dxa"/>
            <w:shd w:val="clear" w:color="auto" w:fill="auto"/>
            <w:vAlign w:val="center"/>
          </w:tcPr>
          <w:p w14:paraId="7CB8A6FF"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52EB8703" w14:textId="77777777" w:rsidR="002510F4" w:rsidRDefault="002510F4">
            <w:pPr>
              <w:pStyle w:val="ElementText"/>
              <w:snapToGrid w:val="0"/>
            </w:pPr>
          </w:p>
        </w:tc>
        <w:tc>
          <w:tcPr>
            <w:tcW w:w="360" w:type="dxa"/>
            <w:shd w:val="clear" w:color="auto" w:fill="auto"/>
            <w:vAlign w:val="center"/>
          </w:tcPr>
          <w:p w14:paraId="30A75A07"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1F359384" w14:textId="77777777" w:rsidR="002510F4" w:rsidRDefault="002510F4">
            <w:pPr>
              <w:pStyle w:val="ElementText"/>
              <w:snapToGrid w:val="0"/>
            </w:pPr>
          </w:p>
        </w:tc>
      </w:tr>
      <w:tr w:rsidR="00CA255A" w14:paraId="4AAB01A0" w14:textId="77777777">
        <w:trPr>
          <w:trHeight w:val="284"/>
        </w:trPr>
        <w:tc>
          <w:tcPr>
            <w:tcW w:w="692" w:type="dxa"/>
            <w:shd w:val="clear" w:color="auto" w:fill="auto"/>
            <w:vAlign w:val="center"/>
          </w:tcPr>
          <w:p w14:paraId="03A6A8EE" w14:textId="77777777" w:rsidR="002510F4" w:rsidRDefault="006725F1">
            <w:pPr>
              <w:pStyle w:val="ElementText"/>
              <w:jc w:val="center"/>
            </w:pPr>
            <w:r>
              <w:t>1</w:t>
            </w:r>
          </w:p>
        </w:tc>
        <w:tc>
          <w:tcPr>
            <w:tcW w:w="193" w:type="dxa"/>
            <w:shd w:val="clear" w:color="auto" w:fill="auto"/>
            <w:vAlign w:val="center"/>
          </w:tcPr>
          <w:p w14:paraId="2BAB6856"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69CE75B8"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308702D0"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4683BFC7"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47610371"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FCDF132" w14:textId="77777777" w:rsidR="002510F4" w:rsidRDefault="002510F4">
            <w:pPr>
              <w:pStyle w:val="ElementText"/>
              <w:snapToGrid w:val="0"/>
            </w:pPr>
          </w:p>
        </w:tc>
      </w:tr>
      <w:tr w:rsidR="00CA255A" w14:paraId="6BA71FE9" w14:textId="77777777">
        <w:trPr>
          <w:trHeight w:hRule="exact" w:val="57"/>
        </w:trPr>
        <w:tc>
          <w:tcPr>
            <w:tcW w:w="692" w:type="dxa"/>
            <w:shd w:val="clear" w:color="auto" w:fill="auto"/>
            <w:vAlign w:val="center"/>
          </w:tcPr>
          <w:p w14:paraId="1D6A37B6"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0EE7F9C4"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746593F7" w14:textId="77777777" w:rsidR="002510F4" w:rsidRDefault="002510F4">
            <w:pPr>
              <w:pStyle w:val="ElementText"/>
              <w:snapToGrid w:val="0"/>
            </w:pPr>
          </w:p>
        </w:tc>
        <w:tc>
          <w:tcPr>
            <w:tcW w:w="360" w:type="dxa"/>
            <w:shd w:val="clear" w:color="auto" w:fill="auto"/>
            <w:vAlign w:val="center"/>
          </w:tcPr>
          <w:p w14:paraId="77EA5AAC"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74A560B5" w14:textId="77777777" w:rsidR="002510F4" w:rsidRDefault="002510F4">
            <w:pPr>
              <w:pStyle w:val="ElementText"/>
              <w:snapToGrid w:val="0"/>
            </w:pPr>
          </w:p>
        </w:tc>
        <w:tc>
          <w:tcPr>
            <w:tcW w:w="360" w:type="dxa"/>
            <w:shd w:val="clear" w:color="auto" w:fill="auto"/>
            <w:vAlign w:val="center"/>
          </w:tcPr>
          <w:p w14:paraId="077BF313"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3928C1FF" w14:textId="77777777" w:rsidR="002510F4" w:rsidRDefault="002510F4">
            <w:pPr>
              <w:pStyle w:val="ElementText"/>
              <w:snapToGrid w:val="0"/>
            </w:pPr>
          </w:p>
        </w:tc>
      </w:tr>
      <w:tr w:rsidR="00CA255A" w14:paraId="075DABE8" w14:textId="77777777">
        <w:trPr>
          <w:trHeight w:val="284"/>
        </w:trPr>
        <w:tc>
          <w:tcPr>
            <w:tcW w:w="692" w:type="dxa"/>
            <w:shd w:val="clear" w:color="auto" w:fill="auto"/>
            <w:vAlign w:val="center"/>
          </w:tcPr>
          <w:p w14:paraId="05802A67" w14:textId="77777777" w:rsidR="002510F4" w:rsidRDefault="006725F1">
            <w:pPr>
              <w:pStyle w:val="ElementText"/>
              <w:jc w:val="center"/>
            </w:pPr>
            <w:r>
              <w:t>2</w:t>
            </w:r>
          </w:p>
        </w:tc>
        <w:tc>
          <w:tcPr>
            <w:tcW w:w="193" w:type="dxa"/>
            <w:shd w:val="clear" w:color="auto" w:fill="auto"/>
            <w:vAlign w:val="center"/>
          </w:tcPr>
          <w:p w14:paraId="20E77588"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6A949A27"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61EAA966"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0271A917"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5D709492"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3008E3E" w14:textId="77777777" w:rsidR="002510F4" w:rsidRDefault="002510F4">
            <w:pPr>
              <w:pStyle w:val="ElementText"/>
              <w:snapToGrid w:val="0"/>
            </w:pPr>
          </w:p>
        </w:tc>
      </w:tr>
      <w:tr w:rsidR="00CA255A" w14:paraId="548731EE" w14:textId="77777777">
        <w:trPr>
          <w:trHeight w:hRule="exact" w:val="57"/>
        </w:trPr>
        <w:tc>
          <w:tcPr>
            <w:tcW w:w="692" w:type="dxa"/>
            <w:shd w:val="clear" w:color="auto" w:fill="auto"/>
            <w:vAlign w:val="center"/>
          </w:tcPr>
          <w:p w14:paraId="2F988C6B"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0A4FB400"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2EB91049" w14:textId="77777777" w:rsidR="002510F4" w:rsidRDefault="002510F4">
            <w:pPr>
              <w:pStyle w:val="ElementText"/>
              <w:snapToGrid w:val="0"/>
            </w:pPr>
          </w:p>
        </w:tc>
        <w:tc>
          <w:tcPr>
            <w:tcW w:w="360" w:type="dxa"/>
            <w:shd w:val="clear" w:color="auto" w:fill="auto"/>
            <w:vAlign w:val="center"/>
          </w:tcPr>
          <w:p w14:paraId="0CB28169"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371B5829" w14:textId="77777777" w:rsidR="002510F4" w:rsidRDefault="002510F4">
            <w:pPr>
              <w:pStyle w:val="ElementText"/>
              <w:snapToGrid w:val="0"/>
            </w:pPr>
          </w:p>
        </w:tc>
        <w:tc>
          <w:tcPr>
            <w:tcW w:w="360" w:type="dxa"/>
            <w:shd w:val="clear" w:color="auto" w:fill="auto"/>
            <w:vAlign w:val="center"/>
          </w:tcPr>
          <w:p w14:paraId="2F11ED85"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5DD1CBE0" w14:textId="77777777" w:rsidR="002510F4" w:rsidRDefault="002510F4">
            <w:pPr>
              <w:pStyle w:val="ElementText"/>
              <w:snapToGrid w:val="0"/>
            </w:pPr>
          </w:p>
        </w:tc>
      </w:tr>
      <w:tr w:rsidR="00CA255A" w14:paraId="4CCB058F" w14:textId="77777777">
        <w:trPr>
          <w:trHeight w:val="284"/>
        </w:trPr>
        <w:tc>
          <w:tcPr>
            <w:tcW w:w="692" w:type="dxa"/>
            <w:shd w:val="clear" w:color="auto" w:fill="auto"/>
            <w:vAlign w:val="center"/>
          </w:tcPr>
          <w:p w14:paraId="61936454" w14:textId="77777777" w:rsidR="002510F4" w:rsidRDefault="006725F1">
            <w:pPr>
              <w:pStyle w:val="ElementText"/>
              <w:jc w:val="center"/>
            </w:pPr>
            <w:r>
              <w:t>3</w:t>
            </w:r>
          </w:p>
        </w:tc>
        <w:tc>
          <w:tcPr>
            <w:tcW w:w="193" w:type="dxa"/>
            <w:shd w:val="clear" w:color="auto" w:fill="auto"/>
            <w:vAlign w:val="center"/>
          </w:tcPr>
          <w:p w14:paraId="6E7CE7CB"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48D54B8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39C08DAF"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2B083929"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7585916A"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0288034" w14:textId="77777777" w:rsidR="002510F4" w:rsidRDefault="002510F4">
            <w:pPr>
              <w:pStyle w:val="ElementText"/>
              <w:snapToGrid w:val="0"/>
            </w:pPr>
          </w:p>
        </w:tc>
      </w:tr>
      <w:tr w:rsidR="00CA255A" w14:paraId="73DB1A00" w14:textId="77777777">
        <w:trPr>
          <w:trHeight w:hRule="exact" w:val="57"/>
        </w:trPr>
        <w:tc>
          <w:tcPr>
            <w:tcW w:w="692" w:type="dxa"/>
            <w:shd w:val="clear" w:color="auto" w:fill="auto"/>
            <w:vAlign w:val="center"/>
          </w:tcPr>
          <w:p w14:paraId="23A12168"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778B602E"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38F5B6E7" w14:textId="77777777" w:rsidR="002510F4" w:rsidRDefault="002510F4">
            <w:pPr>
              <w:pStyle w:val="ElementText"/>
              <w:snapToGrid w:val="0"/>
            </w:pPr>
          </w:p>
        </w:tc>
        <w:tc>
          <w:tcPr>
            <w:tcW w:w="360" w:type="dxa"/>
            <w:shd w:val="clear" w:color="auto" w:fill="auto"/>
            <w:vAlign w:val="center"/>
          </w:tcPr>
          <w:p w14:paraId="45768EDD"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7053910B" w14:textId="77777777" w:rsidR="002510F4" w:rsidRDefault="002510F4">
            <w:pPr>
              <w:pStyle w:val="ElementText"/>
              <w:snapToGrid w:val="0"/>
            </w:pPr>
          </w:p>
        </w:tc>
        <w:tc>
          <w:tcPr>
            <w:tcW w:w="360" w:type="dxa"/>
            <w:shd w:val="clear" w:color="auto" w:fill="auto"/>
            <w:vAlign w:val="center"/>
          </w:tcPr>
          <w:p w14:paraId="50F04E41"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2DF6E5D0" w14:textId="77777777" w:rsidR="002510F4" w:rsidRDefault="002510F4">
            <w:pPr>
              <w:pStyle w:val="ElementText"/>
              <w:snapToGrid w:val="0"/>
            </w:pPr>
          </w:p>
        </w:tc>
      </w:tr>
      <w:tr w:rsidR="00CA255A" w14:paraId="1A6C1CB8" w14:textId="77777777">
        <w:trPr>
          <w:trHeight w:val="284"/>
        </w:trPr>
        <w:tc>
          <w:tcPr>
            <w:tcW w:w="692" w:type="dxa"/>
            <w:shd w:val="clear" w:color="auto" w:fill="auto"/>
            <w:vAlign w:val="center"/>
          </w:tcPr>
          <w:p w14:paraId="3781701B" w14:textId="77777777" w:rsidR="002510F4" w:rsidRDefault="006725F1">
            <w:pPr>
              <w:pStyle w:val="ElementText"/>
              <w:jc w:val="center"/>
            </w:pPr>
            <w:r>
              <w:t>4</w:t>
            </w:r>
          </w:p>
        </w:tc>
        <w:tc>
          <w:tcPr>
            <w:tcW w:w="193" w:type="dxa"/>
            <w:shd w:val="clear" w:color="auto" w:fill="auto"/>
            <w:vAlign w:val="center"/>
          </w:tcPr>
          <w:p w14:paraId="7BB68A41"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24E2E6A3"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2FB6BAFB"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102FF8C4"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1B6738EB"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1FF4E4F" w14:textId="77777777" w:rsidR="002510F4" w:rsidRDefault="002510F4">
            <w:pPr>
              <w:pStyle w:val="ElementText"/>
              <w:snapToGrid w:val="0"/>
            </w:pPr>
          </w:p>
        </w:tc>
      </w:tr>
    </w:tbl>
    <w:p w14:paraId="40968786" w14:textId="77777777" w:rsidR="002510F4" w:rsidRDefault="002510F4"/>
    <w:p w14:paraId="69DA00DC" w14:textId="77777777" w:rsidR="002510F4" w:rsidRDefault="002510F4"/>
    <w:p w14:paraId="6B5FE850" w14:textId="77777777" w:rsidR="002510F4" w:rsidRDefault="006725F1">
      <w:pPr>
        <w:pStyle w:val="Heading2-LightBlue"/>
      </w:pPr>
      <w:r>
        <w:t>Trust Notes</w:t>
      </w:r>
    </w:p>
    <w:p w14:paraId="59603095"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3362D950" w14:textId="77777777">
        <w:trPr>
          <w:trHeight w:hRule="exact" w:val="204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5A34B724" w14:textId="77777777" w:rsidR="002510F4" w:rsidRDefault="002510F4">
            <w:pPr>
              <w:snapToGrid w:val="0"/>
            </w:pPr>
          </w:p>
        </w:tc>
      </w:tr>
    </w:tbl>
    <w:p w14:paraId="7237A7DA" w14:textId="77777777" w:rsidR="002510F4" w:rsidRDefault="006725F1">
      <w:r>
        <w:t>* Please refer to the TFN Authority in this fact find.</w:t>
      </w:r>
    </w:p>
    <w:p w14:paraId="5C2F5592" w14:textId="77777777" w:rsidR="002510F4" w:rsidRDefault="002510F4">
      <w:pPr>
        <w:rPr>
          <w:highlight w:val="yellow"/>
        </w:rPr>
      </w:pPr>
    </w:p>
    <w:p w14:paraId="1EF2BA27" w14:textId="77777777" w:rsidR="002510F4" w:rsidRDefault="006725F1">
      <w:pPr>
        <w:pStyle w:val="Heading1-LightBlue"/>
      </w:pPr>
      <w:r>
        <w:t>Related Partnership</w:t>
      </w:r>
    </w:p>
    <w:p w14:paraId="60DC2429"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1"/>
        <w:gridCol w:w="1640"/>
        <w:gridCol w:w="3939"/>
        <w:gridCol w:w="1800"/>
        <w:gridCol w:w="180"/>
        <w:gridCol w:w="1630"/>
      </w:tblGrid>
      <w:tr w:rsidR="00CA255A" w14:paraId="30340A8A" w14:textId="77777777">
        <w:trPr>
          <w:trHeight w:val="340"/>
        </w:trPr>
        <w:tc>
          <w:tcPr>
            <w:tcW w:w="1621" w:type="dxa"/>
            <w:shd w:val="clear" w:color="auto" w:fill="auto"/>
            <w:vAlign w:val="center"/>
          </w:tcPr>
          <w:p w14:paraId="7864295C" w14:textId="77777777" w:rsidR="002510F4" w:rsidRDefault="006725F1">
            <w:pPr>
              <w:pStyle w:val="ElementText"/>
            </w:pPr>
            <w:r>
              <w:t>Partnership Name</w:t>
            </w:r>
          </w:p>
        </w:tc>
        <w:tc>
          <w:tcPr>
            <w:tcW w:w="5579" w:type="dxa"/>
            <w:gridSpan w:val="2"/>
            <w:tcBorders>
              <w:top w:val="single" w:sz="4" w:space="0" w:color="808080"/>
              <w:left w:val="single" w:sz="4" w:space="0" w:color="808080"/>
              <w:bottom w:val="single" w:sz="4" w:space="0" w:color="808080"/>
            </w:tcBorders>
            <w:shd w:val="clear" w:color="auto" w:fill="auto"/>
            <w:vAlign w:val="center"/>
          </w:tcPr>
          <w:p w14:paraId="3593A0EA" w14:textId="77777777" w:rsidR="002510F4" w:rsidRDefault="006725F1">
            <w:pPr>
              <w:pStyle w:val="FadedElementTextLeft"/>
            </w:pPr>
            <w:r>
              <w:rPr>
                <w:rFonts w:eastAsia="Tahoma"/>
              </w:rPr>
              <w:t xml:space="preserve"> </w:t>
            </w:r>
            <w:r>
              <w:t>None Recorded</w:t>
            </w:r>
          </w:p>
        </w:tc>
        <w:tc>
          <w:tcPr>
            <w:tcW w:w="1800" w:type="dxa"/>
            <w:tcBorders>
              <w:left w:val="single" w:sz="4" w:space="0" w:color="808080"/>
            </w:tcBorders>
            <w:shd w:val="clear" w:color="auto" w:fill="auto"/>
            <w:vAlign w:val="center"/>
          </w:tcPr>
          <w:p w14:paraId="7B90F976" w14:textId="77777777" w:rsidR="002510F4" w:rsidRDefault="006725F1">
            <w:pPr>
              <w:pStyle w:val="ElementText"/>
              <w:jc w:val="right"/>
            </w:pPr>
            <w:r>
              <w:t>Investment Assets</w:t>
            </w:r>
          </w:p>
        </w:tc>
        <w:tc>
          <w:tcPr>
            <w:tcW w:w="180" w:type="dxa"/>
            <w:shd w:val="clear" w:color="auto" w:fill="auto"/>
            <w:vAlign w:val="center"/>
          </w:tcPr>
          <w:p w14:paraId="03BF1683" w14:textId="77777777" w:rsidR="002510F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4CF4FC5" w14:textId="77777777" w:rsidR="002510F4" w:rsidRDefault="002510F4">
            <w:pPr>
              <w:pStyle w:val="ElementText"/>
              <w:snapToGrid w:val="0"/>
            </w:pPr>
          </w:p>
        </w:tc>
      </w:tr>
      <w:tr w:rsidR="00CA255A" w14:paraId="24628443" w14:textId="77777777">
        <w:trPr>
          <w:trHeight w:hRule="exact" w:val="113"/>
        </w:trPr>
        <w:tc>
          <w:tcPr>
            <w:tcW w:w="1621" w:type="dxa"/>
            <w:shd w:val="clear" w:color="auto" w:fill="auto"/>
            <w:vAlign w:val="center"/>
          </w:tcPr>
          <w:p w14:paraId="57851F08" w14:textId="77777777" w:rsidR="002510F4" w:rsidRDefault="002510F4">
            <w:pPr>
              <w:pStyle w:val="ElementHeading"/>
              <w:snapToGrid w:val="0"/>
              <w:rPr>
                <w:szCs w:val="20"/>
                <w:lang w:eastAsia="ar-SA"/>
              </w:rPr>
            </w:pPr>
          </w:p>
        </w:tc>
        <w:tc>
          <w:tcPr>
            <w:tcW w:w="5579" w:type="dxa"/>
            <w:gridSpan w:val="2"/>
            <w:tcBorders>
              <w:top w:val="single" w:sz="4" w:space="0" w:color="808080"/>
            </w:tcBorders>
            <w:shd w:val="clear" w:color="auto" w:fill="auto"/>
            <w:vAlign w:val="center"/>
          </w:tcPr>
          <w:p w14:paraId="29045A03" w14:textId="77777777" w:rsidR="002510F4" w:rsidRDefault="002510F4">
            <w:pPr>
              <w:pStyle w:val="ElementHeading"/>
              <w:snapToGrid w:val="0"/>
            </w:pPr>
          </w:p>
        </w:tc>
        <w:tc>
          <w:tcPr>
            <w:tcW w:w="1800" w:type="dxa"/>
            <w:shd w:val="clear" w:color="auto" w:fill="auto"/>
            <w:vAlign w:val="center"/>
          </w:tcPr>
          <w:p w14:paraId="26FDF258" w14:textId="77777777" w:rsidR="002510F4" w:rsidRDefault="002510F4">
            <w:pPr>
              <w:pStyle w:val="ElementHeading"/>
              <w:snapToGrid w:val="0"/>
              <w:jc w:val="right"/>
            </w:pPr>
          </w:p>
        </w:tc>
        <w:tc>
          <w:tcPr>
            <w:tcW w:w="180" w:type="dxa"/>
            <w:shd w:val="clear" w:color="auto" w:fill="auto"/>
            <w:vAlign w:val="center"/>
          </w:tcPr>
          <w:p w14:paraId="7746D7DB" w14:textId="77777777" w:rsidR="002510F4" w:rsidRDefault="002510F4">
            <w:pPr>
              <w:pStyle w:val="ElementText"/>
              <w:snapToGrid w:val="0"/>
              <w:jc w:val="center"/>
            </w:pPr>
          </w:p>
        </w:tc>
        <w:tc>
          <w:tcPr>
            <w:tcW w:w="1630" w:type="dxa"/>
            <w:tcBorders>
              <w:top w:val="single" w:sz="4" w:space="0" w:color="808080"/>
              <w:bottom w:val="single" w:sz="4" w:space="0" w:color="808080"/>
            </w:tcBorders>
            <w:shd w:val="clear" w:color="auto" w:fill="auto"/>
            <w:vAlign w:val="center"/>
          </w:tcPr>
          <w:p w14:paraId="73D3EE1B" w14:textId="77777777" w:rsidR="002510F4" w:rsidRDefault="002510F4">
            <w:pPr>
              <w:pStyle w:val="ElementText"/>
              <w:snapToGrid w:val="0"/>
            </w:pPr>
          </w:p>
        </w:tc>
      </w:tr>
      <w:tr w:rsidR="00CA255A" w14:paraId="7F8EC87F" w14:textId="77777777">
        <w:trPr>
          <w:trHeight w:val="340"/>
        </w:trPr>
        <w:tc>
          <w:tcPr>
            <w:tcW w:w="1621" w:type="dxa"/>
            <w:shd w:val="clear" w:color="auto" w:fill="auto"/>
            <w:vAlign w:val="center"/>
          </w:tcPr>
          <w:p w14:paraId="7278BAF4" w14:textId="77777777" w:rsidR="002510F4" w:rsidRDefault="006725F1">
            <w:pPr>
              <w:pStyle w:val="ElementText"/>
            </w:pPr>
            <w:r>
              <w:t>TFN*</w:t>
            </w:r>
          </w:p>
        </w:tc>
        <w:tc>
          <w:tcPr>
            <w:tcW w:w="1640" w:type="dxa"/>
            <w:tcBorders>
              <w:top w:val="single" w:sz="4" w:space="0" w:color="808080"/>
              <w:left w:val="single" w:sz="4" w:space="0" w:color="808080"/>
              <w:bottom w:val="single" w:sz="4" w:space="0" w:color="808080"/>
            </w:tcBorders>
            <w:shd w:val="clear" w:color="auto" w:fill="auto"/>
            <w:vAlign w:val="center"/>
          </w:tcPr>
          <w:p w14:paraId="1CA920D3" w14:textId="77777777" w:rsidR="002510F4" w:rsidRDefault="002510F4">
            <w:pPr>
              <w:pStyle w:val="ElementText"/>
              <w:snapToGrid w:val="0"/>
              <w:jc w:val="center"/>
            </w:pPr>
          </w:p>
        </w:tc>
        <w:tc>
          <w:tcPr>
            <w:tcW w:w="3939" w:type="dxa"/>
            <w:tcBorders>
              <w:left w:val="single" w:sz="4" w:space="0" w:color="808080"/>
            </w:tcBorders>
            <w:shd w:val="clear" w:color="auto" w:fill="auto"/>
            <w:vAlign w:val="center"/>
          </w:tcPr>
          <w:p w14:paraId="1F5CEDA2" w14:textId="77777777" w:rsidR="002510F4" w:rsidRDefault="002510F4">
            <w:pPr>
              <w:pStyle w:val="ElementText"/>
              <w:snapToGrid w:val="0"/>
              <w:jc w:val="center"/>
            </w:pPr>
          </w:p>
        </w:tc>
        <w:tc>
          <w:tcPr>
            <w:tcW w:w="1800" w:type="dxa"/>
            <w:shd w:val="clear" w:color="auto" w:fill="auto"/>
            <w:vAlign w:val="center"/>
          </w:tcPr>
          <w:p w14:paraId="4B15356B" w14:textId="77777777" w:rsidR="002510F4" w:rsidRDefault="006725F1">
            <w:pPr>
              <w:pStyle w:val="ElementText"/>
              <w:jc w:val="right"/>
            </w:pPr>
            <w:r>
              <w:t>Partnership Type</w:t>
            </w:r>
          </w:p>
        </w:tc>
        <w:tc>
          <w:tcPr>
            <w:tcW w:w="180" w:type="dxa"/>
            <w:shd w:val="clear" w:color="auto" w:fill="auto"/>
            <w:vAlign w:val="center"/>
          </w:tcPr>
          <w:p w14:paraId="07AF3459" w14:textId="77777777" w:rsidR="002510F4" w:rsidRDefault="002510F4">
            <w:pPr>
              <w:pStyle w:val="ElementText"/>
              <w:snapToGrid w:val="0"/>
            </w:pPr>
          </w:p>
        </w:tc>
        <w:tc>
          <w:tcPr>
            <w:tcW w:w="163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777F214" w14:textId="77777777" w:rsidR="002510F4" w:rsidRDefault="002510F4">
            <w:pPr>
              <w:pStyle w:val="ElementText"/>
              <w:snapToGrid w:val="0"/>
            </w:pPr>
          </w:p>
        </w:tc>
      </w:tr>
    </w:tbl>
    <w:p w14:paraId="23AEAB2C" w14:textId="77777777" w:rsidR="002510F4" w:rsidRDefault="002510F4"/>
    <w:p w14:paraId="7EE97459" w14:textId="77777777" w:rsidR="002510F4" w:rsidRDefault="002510F4"/>
    <w:p w14:paraId="5D217177" w14:textId="77777777" w:rsidR="002510F4" w:rsidRDefault="006725F1">
      <w:pPr>
        <w:pStyle w:val="Heading2-LightBlue"/>
      </w:pPr>
      <w:r>
        <w:t>Business Partners</w:t>
      </w:r>
    </w:p>
    <w:p w14:paraId="670ADB3D" w14:textId="77777777" w:rsidR="002510F4" w:rsidRDefault="002510F4">
      <w:pPr>
        <w:pStyle w:val="Spacer4"/>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692"/>
        <w:gridCol w:w="193"/>
        <w:gridCol w:w="5041"/>
        <w:gridCol w:w="360"/>
        <w:gridCol w:w="2342"/>
        <w:gridCol w:w="360"/>
        <w:gridCol w:w="1804"/>
      </w:tblGrid>
      <w:tr w:rsidR="00CA255A" w14:paraId="74FDF7D7" w14:textId="77777777">
        <w:trPr>
          <w:trHeight w:val="284"/>
        </w:trPr>
        <w:tc>
          <w:tcPr>
            <w:tcW w:w="692" w:type="dxa"/>
            <w:shd w:val="clear" w:color="auto" w:fill="auto"/>
            <w:vAlign w:val="center"/>
          </w:tcPr>
          <w:p w14:paraId="26899A6A" w14:textId="77777777" w:rsidR="002510F4" w:rsidRDefault="002510F4">
            <w:pPr>
              <w:pStyle w:val="ElementHeadingGreyCentered"/>
              <w:snapToGrid w:val="0"/>
            </w:pPr>
          </w:p>
        </w:tc>
        <w:tc>
          <w:tcPr>
            <w:tcW w:w="193" w:type="dxa"/>
            <w:shd w:val="clear" w:color="auto" w:fill="auto"/>
            <w:vAlign w:val="center"/>
          </w:tcPr>
          <w:p w14:paraId="07F59387" w14:textId="77777777" w:rsidR="002510F4" w:rsidRDefault="002510F4">
            <w:pPr>
              <w:pStyle w:val="ElementHeadingGrey"/>
              <w:snapToGrid w:val="0"/>
            </w:pPr>
          </w:p>
        </w:tc>
        <w:tc>
          <w:tcPr>
            <w:tcW w:w="5041" w:type="dxa"/>
            <w:shd w:val="clear" w:color="auto" w:fill="auto"/>
            <w:vAlign w:val="center"/>
          </w:tcPr>
          <w:p w14:paraId="73294C4D" w14:textId="77777777" w:rsidR="002510F4" w:rsidRDefault="006725F1">
            <w:pPr>
              <w:pStyle w:val="ElementHeadingGrey"/>
            </w:pPr>
            <w:r>
              <w:t>Name</w:t>
            </w:r>
          </w:p>
        </w:tc>
        <w:tc>
          <w:tcPr>
            <w:tcW w:w="360" w:type="dxa"/>
            <w:shd w:val="clear" w:color="auto" w:fill="auto"/>
            <w:vAlign w:val="center"/>
          </w:tcPr>
          <w:p w14:paraId="126110E6" w14:textId="77777777" w:rsidR="002510F4" w:rsidRDefault="002510F4">
            <w:pPr>
              <w:pStyle w:val="ElementHeadingGrey"/>
              <w:snapToGrid w:val="0"/>
            </w:pPr>
          </w:p>
        </w:tc>
        <w:tc>
          <w:tcPr>
            <w:tcW w:w="2342" w:type="dxa"/>
            <w:shd w:val="clear" w:color="auto" w:fill="auto"/>
            <w:vAlign w:val="center"/>
          </w:tcPr>
          <w:p w14:paraId="30D202D3" w14:textId="77777777" w:rsidR="002510F4" w:rsidRDefault="006725F1">
            <w:pPr>
              <w:pStyle w:val="ElementHeadingGreyCentered"/>
              <w:jc w:val="left"/>
            </w:pPr>
            <w:r>
              <w:t>Type</w:t>
            </w:r>
          </w:p>
        </w:tc>
        <w:tc>
          <w:tcPr>
            <w:tcW w:w="360" w:type="dxa"/>
            <w:shd w:val="clear" w:color="auto" w:fill="auto"/>
            <w:vAlign w:val="center"/>
          </w:tcPr>
          <w:p w14:paraId="03C32622" w14:textId="77777777" w:rsidR="002510F4" w:rsidRDefault="002510F4">
            <w:pPr>
              <w:pStyle w:val="ElementHeadingGrey"/>
              <w:snapToGrid w:val="0"/>
            </w:pPr>
          </w:p>
        </w:tc>
        <w:tc>
          <w:tcPr>
            <w:tcW w:w="1804" w:type="dxa"/>
            <w:shd w:val="clear" w:color="auto" w:fill="auto"/>
            <w:vAlign w:val="center"/>
          </w:tcPr>
          <w:p w14:paraId="709A92C8" w14:textId="77777777" w:rsidR="002510F4" w:rsidRDefault="006725F1">
            <w:pPr>
              <w:pStyle w:val="ElementHeadingGreyCentered"/>
              <w:jc w:val="left"/>
            </w:pPr>
            <w:r>
              <w:t>Percentage</w:t>
            </w:r>
          </w:p>
        </w:tc>
      </w:tr>
      <w:tr w:rsidR="00CA255A" w14:paraId="746FDC86" w14:textId="77777777">
        <w:trPr>
          <w:trHeight w:hRule="exact" w:val="57"/>
        </w:trPr>
        <w:tc>
          <w:tcPr>
            <w:tcW w:w="692" w:type="dxa"/>
            <w:shd w:val="clear" w:color="auto" w:fill="auto"/>
            <w:vAlign w:val="center"/>
          </w:tcPr>
          <w:p w14:paraId="4E19F69B" w14:textId="77777777" w:rsidR="002510F4" w:rsidRDefault="002510F4">
            <w:pPr>
              <w:pStyle w:val="ElementText"/>
              <w:snapToGrid w:val="0"/>
            </w:pPr>
          </w:p>
        </w:tc>
        <w:tc>
          <w:tcPr>
            <w:tcW w:w="193" w:type="dxa"/>
            <w:shd w:val="clear" w:color="auto" w:fill="auto"/>
            <w:vAlign w:val="center"/>
          </w:tcPr>
          <w:p w14:paraId="551669C1"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57E3FBF6" w14:textId="77777777" w:rsidR="002510F4" w:rsidRDefault="002510F4">
            <w:pPr>
              <w:pStyle w:val="ElementText"/>
              <w:snapToGrid w:val="0"/>
            </w:pPr>
          </w:p>
        </w:tc>
        <w:tc>
          <w:tcPr>
            <w:tcW w:w="360" w:type="dxa"/>
            <w:shd w:val="clear" w:color="auto" w:fill="auto"/>
            <w:vAlign w:val="center"/>
          </w:tcPr>
          <w:p w14:paraId="6045E6F4"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74BA0FA1" w14:textId="77777777" w:rsidR="002510F4" w:rsidRDefault="002510F4">
            <w:pPr>
              <w:pStyle w:val="ElementText"/>
              <w:snapToGrid w:val="0"/>
              <w:jc w:val="center"/>
            </w:pPr>
          </w:p>
        </w:tc>
        <w:tc>
          <w:tcPr>
            <w:tcW w:w="360" w:type="dxa"/>
            <w:shd w:val="clear" w:color="auto" w:fill="auto"/>
            <w:vAlign w:val="center"/>
          </w:tcPr>
          <w:p w14:paraId="20F69065"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2E0E44BD" w14:textId="77777777" w:rsidR="002510F4" w:rsidRDefault="002510F4">
            <w:pPr>
              <w:pStyle w:val="ElementText"/>
              <w:snapToGrid w:val="0"/>
            </w:pPr>
          </w:p>
        </w:tc>
      </w:tr>
      <w:tr w:rsidR="00CA255A" w14:paraId="2AFDAF14" w14:textId="77777777">
        <w:trPr>
          <w:trHeight w:val="284"/>
        </w:trPr>
        <w:tc>
          <w:tcPr>
            <w:tcW w:w="692" w:type="dxa"/>
            <w:shd w:val="clear" w:color="auto" w:fill="auto"/>
            <w:vAlign w:val="center"/>
          </w:tcPr>
          <w:p w14:paraId="026C0708" w14:textId="77777777" w:rsidR="002510F4" w:rsidRDefault="006725F1">
            <w:pPr>
              <w:pStyle w:val="ElementText"/>
              <w:jc w:val="center"/>
            </w:pPr>
            <w:r>
              <w:t>1</w:t>
            </w:r>
          </w:p>
        </w:tc>
        <w:tc>
          <w:tcPr>
            <w:tcW w:w="193" w:type="dxa"/>
            <w:shd w:val="clear" w:color="auto" w:fill="auto"/>
            <w:vAlign w:val="center"/>
          </w:tcPr>
          <w:p w14:paraId="0556653F"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5E76E33A"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11F80187"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725F5DF3"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4FA41F2C"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64CCA67" w14:textId="77777777" w:rsidR="002510F4" w:rsidRDefault="002510F4">
            <w:pPr>
              <w:pStyle w:val="ElementText"/>
              <w:snapToGrid w:val="0"/>
            </w:pPr>
          </w:p>
        </w:tc>
      </w:tr>
      <w:tr w:rsidR="00CA255A" w14:paraId="6286F09F" w14:textId="77777777">
        <w:trPr>
          <w:trHeight w:hRule="exact" w:val="57"/>
        </w:trPr>
        <w:tc>
          <w:tcPr>
            <w:tcW w:w="692" w:type="dxa"/>
            <w:shd w:val="clear" w:color="auto" w:fill="auto"/>
            <w:vAlign w:val="center"/>
          </w:tcPr>
          <w:p w14:paraId="61326E0D"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66B4D61E"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42871E3B" w14:textId="77777777" w:rsidR="002510F4" w:rsidRDefault="002510F4">
            <w:pPr>
              <w:pStyle w:val="ElementText"/>
              <w:snapToGrid w:val="0"/>
            </w:pPr>
          </w:p>
        </w:tc>
        <w:tc>
          <w:tcPr>
            <w:tcW w:w="360" w:type="dxa"/>
            <w:shd w:val="clear" w:color="auto" w:fill="auto"/>
            <w:vAlign w:val="center"/>
          </w:tcPr>
          <w:p w14:paraId="549F9566"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09334D57" w14:textId="77777777" w:rsidR="002510F4" w:rsidRDefault="002510F4">
            <w:pPr>
              <w:pStyle w:val="ElementText"/>
              <w:snapToGrid w:val="0"/>
            </w:pPr>
          </w:p>
        </w:tc>
        <w:tc>
          <w:tcPr>
            <w:tcW w:w="360" w:type="dxa"/>
            <w:shd w:val="clear" w:color="auto" w:fill="auto"/>
            <w:vAlign w:val="center"/>
          </w:tcPr>
          <w:p w14:paraId="102AA992"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4FB80AE6" w14:textId="77777777" w:rsidR="002510F4" w:rsidRDefault="002510F4">
            <w:pPr>
              <w:pStyle w:val="ElementText"/>
              <w:snapToGrid w:val="0"/>
            </w:pPr>
          </w:p>
        </w:tc>
      </w:tr>
      <w:tr w:rsidR="00CA255A" w14:paraId="79248392" w14:textId="77777777">
        <w:trPr>
          <w:trHeight w:val="284"/>
        </w:trPr>
        <w:tc>
          <w:tcPr>
            <w:tcW w:w="692" w:type="dxa"/>
            <w:shd w:val="clear" w:color="auto" w:fill="auto"/>
            <w:vAlign w:val="center"/>
          </w:tcPr>
          <w:p w14:paraId="6DC9E025" w14:textId="77777777" w:rsidR="002510F4" w:rsidRDefault="006725F1">
            <w:pPr>
              <w:pStyle w:val="ElementText"/>
              <w:jc w:val="center"/>
            </w:pPr>
            <w:r>
              <w:t>2</w:t>
            </w:r>
          </w:p>
        </w:tc>
        <w:tc>
          <w:tcPr>
            <w:tcW w:w="193" w:type="dxa"/>
            <w:shd w:val="clear" w:color="auto" w:fill="auto"/>
            <w:vAlign w:val="center"/>
          </w:tcPr>
          <w:p w14:paraId="74A8EA38"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0F2E4D13"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7E4F8693"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4BEAA9D7"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04828170"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DAC617C" w14:textId="77777777" w:rsidR="002510F4" w:rsidRDefault="002510F4">
            <w:pPr>
              <w:pStyle w:val="ElementText"/>
              <w:snapToGrid w:val="0"/>
            </w:pPr>
          </w:p>
        </w:tc>
      </w:tr>
      <w:tr w:rsidR="00CA255A" w14:paraId="281425B2" w14:textId="77777777">
        <w:trPr>
          <w:trHeight w:hRule="exact" w:val="57"/>
        </w:trPr>
        <w:tc>
          <w:tcPr>
            <w:tcW w:w="692" w:type="dxa"/>
            <w:shd w:val="clear" w:color="auto" w:fill="auto"/>
            <w:vAlign w:val="center"/>
          </w:tcPr>
          <w:p w14:paraId="08D87AB8"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73E88FED"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3BE661F2" w14:textId="77777777" w:rsidR="002510F4" w:rsidRDefault="002510F4">
            <w:pPr>
              <w:pStyle w:val="ElementText"/>
              <w:snapToGrid w:val="0"/>
            </w:pPr>
          </w:p>
        </w:tc>
        <w:tc>
          <w:tcPr>
            <w:tcW w:w="360" w:type="dxa"/>
            <w:shd w:val="clear" w:color="auto" w:fill="auto"/>
            <w:vAlign w:val="center"/>
          </w:tcPr>
          <w:p w14:paraId="10485BA8"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42F0EE3C" w14:textId="77777777" w:rsidR="002510F4" w:rsidRDefault="002510F4">
            <w:pPr>
              <w:pStyle w:val="ElementText"/>
              <w:snapToGrid w:val="0"/>
            </w:pPr>
          </w:p>
        </w:tc>
        <w:tc>
          <w:tcPr>
            <w:tcW w:w="360" w:type="dxa"/>
            <w:shd w:val="clear" w:color="auto" w:fill="auto"/>
            <w:vAlign w:val="center"/>
          </w:tcPr>
          <w:p w14:paraId="2FF04219"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2F248BCE" w14:textId="77777777" w:rsidR="002510F4" w:rsidRDefault="002510F4">
            <w:pPr>
              <w:pStyle w:val="ElementText"/>
              <w:snapToGrid w:val="0"/>
            </w:pPr>
          </w:p>
        </w:tc>
      </w:tr>
      <w:tr w:rsidR="00CA255A" w14:paraId="28C950BF" w14:textId="77777777">
        <w:trPr>
          <w:trHeight w:val="284"/>
        </w:trPr>
        <w:tc>
          <w:tcPr>
            <w:tcW w:w="692" w:type="dxa"/>
            <w:shd w:val="clear" w:color="auto" w:fill="auto"/>
            <w:vAlign w:val="center"/>
          </w:tcPr>
          <w:p w14:paraId="27F6D88F" w14:textId="77777777" w:rsidR="002510F4" w:rsidRDefault="006725F1">
            <w:pPr>
              <w:pStyle w:val="ElementText"/>
              <w:jc w:val="center"/>
            </w:pPr>
            <w:r>
              <w:t>3</w:t>
            </w:r>
          </w:p>
        </w:tc>
        <w:tc>
          <w:tcPr>
            <w:tcW w:w="193" w:type="dxa"/>
            <w:shd w:val="clear" w:color="auto" w:fill="auto"/>
            <w:vAlign w:val="center"/>
          </w:tcPr>
          <w:p w14:paraId="43DEB6F2"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521D4950"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48927560"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35ADD29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6875E311"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95040E" w14:textId="77777777" w:rsidR="002510F4" w:rsidRDefault="002510F4">
            <w:pPr>
              <w:pStyle w:val="ElementText"/>
              <w:snapToGrid w:val="0"/>
            </w:pPr>
          </w:p>
        </w:tc>
      </w:tr>
      <w:tr w:rsidR="00CA255A" w14:paraId="538AA330" w14:textId="77777777">
        <w:trPr>
          <w:trHeight w:hRule="exact" w:val="57"/>
        </w:trPr>
        <w:tc>
          <w:tcPr>
            <w:tcW w:w="692" w:type="dxa"/>
            <w:shd w:val="clear" w:color="auto" w:fill="auto"/>
            <w:vAlign w:val="center"/>
          </w:tcPr>
          <w:p w14:paraId="4E2B8A0D" w14:textId="77777777" w:rsidR="002510F4" w:rsidRDefault="002510F4">
            <w:pPr>
              <w:pStyle w:val="ElementText"/>
              <w:snapToGrid w:val="0"/>
              <w:rPr>
                <w:rFonts w:cs="Interstate-Light"/>
                <w:b/>
                <w:color w:val="333333"/>
                <w:sz w:val="18"/>
                <w:szCs w:val="16"/>
              </w:rPr>
            </w:pPr>
          </w:p>
        </w:tc>
        <w:tc>
          <w:tcPr>
            <w:tcW w:w="193" w:type="dxa"/>
            <w:shd w:val="clear" w:color="auto" w:fill="auto"/>
            <w:vAlign w:val="center"/>
          </w:tcPr>
          <w:p w14:paraId="775BE651" w14:textId="77777777" w:rsidR="002510F4" w:rsidRDefault="002510F4">
            <w:pPr>
              <w:pStyle w:val="ElementText"/>
              <w:snapToGrid w:val="0"/>
            </w:pPr>
          </w:p>
        </w:tc>
        <w:tc>
          <w:tcPr>
            <w:tcW w:w="5041" w:type="dxa"/>
            <w:tcBorders>
              <w:bottom w:val="single" w:sz="4" w:space="0" w:color="808080"/>
            </w:tcBorders>
            <w:shd w:val="clear" w:color="auto" w:fill="auto"/>
            <w:vAlign w:val="center"/>
          </w:tcPr>
          <w:p w14:paraId="1B9FAA36" w14:textId="77777777" w:rsidR="002510F4" w:rsidRDefault="002510F4">
            <w:pPr>
              <w:pStyle w:val="ElementText"/>
              <w:snapToGrid w:val="0"/>
            </w:pPr>
          </w:p>
        </w:tc>
        <w:tc>
          <w:tcPr>
            <w:tcW w:w="360" w:type="dxa"/>
            <w:shd w:val="clear" w:color="auto" w:fill="auto"/>
            <w:vAlign w:val="center"/>
          </w:tcPr>
          <w:p w14:paraId="5751ABF6" w14:textId="77777777" w:rsidR="002510F4" w:rsidRDefault="002510F4">
            <w:pPr>
              <w:pStyle w:val="ElementText"/>
              <w:snapToGrid w:val="0"/>
            </w:pPr>
          </w:p>
        </w:tc>
        <w:tc>
          <w:tcPr>
            <w:tcW w:w="2342" w:type="dxa"/>
            <w:tcBorders>
              <w:bottom w:val="single" w:sz="4" w:space="0" w:color="808080"/>
            </w:tcBorders>
            <w:shd w:val="clear" w:color="auto" w:fill="auto"/>
            <w:vAlign w:val="center"/>
          </w:tcPr>
          <w:p w14:paraId="733EEE1B" w14:textId="77777777" w:rsidR="002510F4" w:rsidRDefault="002510F4">
            <w:pPr>
              <w:pStyle w:val="ElementText"/>
              <w:snapToGrid w:val="0"/>
            </w:pPr>
          </w:p>
        </w:tc>
        <w:tc>
          <w:tcPr>
            <w:tcW w:w="360" w:type="dxa"/>
            <w:shd w:val="clear" w:color="auto" w:fill="auto"/>
            <w:vAlign w:val="center"/>
          </w:tcPr>
          <w:p w14:paraId="504177AC" w14:textId="77777777" w:rsidR="002510F4" w:rsidRDefault="002510F4">
            <w:pPr>
              <w:pStyle w:val="ElementText"/>
              <w:snapToGrid w:val="0"/>
            </w:pPr>
          </w:p>
        </w:tc>
        <w:tc>
          <w:tcPr>
            <w:tcW w:w="1804" w:type="dxa"/>
            <w:tcBorders>
              <w:bottom w:val="single" w:sz="4" w:space="0" w:color="808080"/>
            </w:tcBorders>
            <w:shd w:val="clear" w:color="auto" w:fill="auto"/>
            <w:vAlign w:val="center"/>
          </w:tcPr>
          <w:p w14:paraId="7A98D0AE" w14:textId="77777777" w:rsidR="002510F4" w:rsidRDefault="002510F4">
            <w:pPr>
              <w:pStyle w:val="ElementText"/>
              <w:snapToGrid w:val="0"/>
            </w:pPr>
          </w:p>
        </w:tc>
      </w:tr>
      <w:tr w:rsidR="00CA255A" w14:paraId="55812010" w14:textId="77777777">
        <w:trPr>
          <w:trHeight w:val="284"/>
        </w:trPr>
        <w:tc>
          <w:tcPr>
            <w:tcW w:w="692" w:type="dxa"/>
            <w:shd w:val="clear" w:color="auto" w:fill="auto"/>
            <w:vAlign w:val="center"/>
          </w:tcPr>
          <w:p w14:paraId="08A34B92" w14:textId="77777777" w:rsidR="002510F4" w:rsidRDefault="006725F1">
            <w:pPr>
              <w:pStyle w:val="ElementText"/>
              <w:jc w:val="center"/>
            </w:pPr>
            <w:r>
              <w:t>4</w:t>
            </w:r>
          </w:p>
        </w:tc>
        <w:tc>
          <w:tcPr>
            <w:tcW w:w="193" w:type="dxa"/>
            <w:shd w:val="clear" w:color="auto" w:fill="auto"/>
            <w:vAlign w:val="center"/>
          </w:tcPr>
          <w:p w14:paraId="7B96DF6D" w14:textId="77777777" w:rsidR="002510F4" w:rsidRDefault="002510F4">
            <w:pPr>
              <w:pStyle w:val="ElementText"/>
              <w:snapToGrid w:val="0"/>
            </w:pPr>
          </w:p>
        </w:tc>
        <w:tc>
          <w:tcPr>
            <w:tcW w:w="5041" w:type="dxa"/>
            <w:tcBorders>
              <w:top w:val="single" w:sz="4" w:space="0" w:color="808080"/>
              <w:left w:val="single" w:sz="4" w:space="0" w:color="808080"/>
              <w:bottom w:val="single" w:sz="4" w:space="0" w:color="808080"/>
            </w:tcBorders>
            <w:shd w:val="clear" w:color="auto" w:fill="auto"/>
            <w:vAlign w:val="center"/>
          </w:tcPr>
          <w:p w14:paraId="66064C0F"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1AA0D835" w14:textId="77777777" w:rsidR="002510F4" w:rsidRDefault="002510F4">
            <w:pPr>
              <w:pStyle w:val="ElementText"/>
              <w:snapToGrid w:val="0"/>
            </w:pPr>
          </w:p>
        </w:tc>
        <w:tc>
          <w:tcPr>
            <w:tcW w:w="2342" w:type="dxa"/>
            <w:tcBorders>
              <w:top w:val="single" w:sz="4" w:space="0" w:color="808080"/>
              <w:left w:val="single" w:sz="4" w:space="0" w:color="808080"/>
              <w:bottom w:val="single" w:sz="4" w:space="0" w:color="808080"/>
            </w:tcBorders>
            <w:shd w:val="clear" w:color="auto" w:fill="auto"/>
            <w:vAlign w:val="center"/>
          </w:tcPr>
          <w:p w14:paraId="27932D4A" w14:textId="77777777" w:rsidR="002510F4" w:rsidRDefault="002510F4">
            <w:pPr>
              <w:pStyle w:val="ElementText"/>
              <w:snapToGrid w:val="0"/>
            </w:pPr>
          </w:p>
        </w:tc>
        <w:tc>
          <w:tcPr>
            <w:tcW w:w="360" w:type="dxa"/>
            <w:tcBorders>
              <w:left w:val="single" w:sz="4" w:space="0" w:color="808080"/>
            </w:tcBorders>
            <w:shd w:val="clear" w:color="auto" w:fill="auto"/>
            <w:vAlign w:val="center"/>
          </w:tcPr>
          <w:p w14:paraId="543D4706" w14:textId="77777777" w:rsidR="002510F4" w:rsidRDefault="002510F4">
            <w:pPr>
              <w:pStyle w:val="ElementText"/>
              <w:snapToGrid w:val="0"/>
            </w:pPr>
          </w:p>
        </w:tc>
        <w:tc>
          <w:tcPr>
            <w:tcW w:w="180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DDA9489" w14:textId="77777777" w:rsidR="002510F4" w:rsidRDefault="002510F4">
            <w:pPr>
              <w:pStyle w:val="ElementText"/>
              <w:snapToGrid w:val="0"/>
            </w:pPr>
          </w:p>
        </w:tc>
      </w:tr>
    </w:tbl>
    <w:p w14:paraId="55B7ECEA" w14:textId="77777777" w:rsidR="002510F4" w:rsidRDefault="002510F4">
      <w:pPr>
        <w:rPr>
          <w:highlight w:val="yellow"/>
        </w:rPr>
      </w:pPr>
    </w:p>
    <w:p w14:paraId="0C08A474" w14:textId="77777777" w:rsidR="002510F4" w:rsidRDefault="002510F4">
      <w:pPr>
        <w:rPr>
          <w:highlight w:val="yellow"/>
        </w:rPr>
      </w:pPr>
    </w:p>
    <w:p w14:paraId="4299A8A4" w14:textId="77777777" w:rsidR="002510F4" w:rsidRDefault="006725F1">
      <w:pPr>
        <w:pStyle w:val="Heading2-LightBlue"/>
      </w:pPr>
      <w:r>
        <w:t>Partnership Notes</w:t>
      </w:r>
    </w:p>
    <w:p w14:paraId="1BE785C1" w14:textId="77777777" w:rsidR="002510F4" w:rsidRDefault="002510F4">
      <w:pPr>
        <w:pStyle w:val="Spacer4"/>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810"/>
      </w:tblGrid>
      <w:tr w:rsidR="00CA255A" w14:paraId="3A0AE90D" w14:textId="77777777">
        <w:trPr>
          <w:trHeight w:hRule="exact" w:val="2041"/>
        </w:trPr>
        <w:tc>
          <w:tcPr>
            <w:tcW w:w="10810" w:type="dxa"/>
            <w:tcBorders>
              <w:top w:val="single" w:sz="4" w:space="0" w:color="808080"/>
              <w:left w:val="single" w:sz="4" w:space="0" w:color="808080"/>
              <w:bottom w:val="single" w:sz="4" w:space="0" w:color="808080"/>
              <w:right w:val="single" w:sz="4" w:space="0" w:color="808080"/>
            </w:tcBorders>
            <w:shd w:val="clear" w:color="auto" w:fill="auto"/>
          </w:tcPr>
          <w:p w14:paraId="1C02FF5A" w14:textId="77777777" w:rsidR="002510F4" w:rsidRDefault="002510F4">
            <w:pPr>
              <w:snapToGrid w:val="0"/>
            </w:pPr>
          </w:p>
        </w:tc>
      </w:tr>
    </w:tbl>
    <w:p w14:paraId="4F9B6AE4" w14:textId="77777777" w:rsidR="002510F4" w:rsidRDefault="006725F1">
      <w:r>
        <w:t>* Please refer to the TFN Authority in this fact find.</w:t>
      </w:r>
    </w:p>
    <w:p w14:paraId="18609E7F" w14:textId="77777777" w:rsidR="002510F4" w:rsidRDefault="002510F4">
      <w:pPr>
        <w:rPr>
          <w:highlight w:val="darkYellow"/>
        </w:rPr>
      </w:pPr>
    </w:p>
    <w:p w14:paraId="4DAD36AB" w14:textId="77777777" w:rsidR="002510F4" w:rsidRDefault="002510F4">
      <w:pPr>
        <w:pageBreakBefore/>
        <w:rPr>
          <w:sz w:val="2"/>
          <w:szCs w:val="2"/>
          <w:highlight w:val="red"/>
        </w:rPr>
      </w:pPr>
    </w:p>
    <w:p w14:paraId="0917115F" w14:textId="77777777" w:rsidR="002510F4" w:rsidRDefault="006725F1">
      <w:pPr>
        <w:pStyle w:val="Heading1-LightBlue"/>
      </w:pPr>
      <w:r>
        <w:rPr>
          <w:lang w:eastAsia="ar-SA"/>
        </w:rPr>
        <w:t>Your Client Profile</w:t>
      </w:r>
    </w:p>
    <w:p w14:paraId="5502156B" w14:textId="77777777" w:rsidR="002510F4" w:rsidRDefault="002510F4">
      <w:pPr>
        <w:rPr>
          <w:highlight w:val="red"/>
        </w:rPr>
      </w:pPr>
    </w:p>
    <w:p w14:paraId="4BFC94A5" w14:textId="77777777" w:rsidR="002510F4" w:rsidRDefault="006725F1">
      <w:pPr>
        <w:pStyle w:val="Heading2-LightBlue"/>
      </w:pPr>
      <w:r>
        <w:t>Politically Exposed Persons (PEP)</w:t>
      </w:r>
    </w:p>
    <w:p w14:paraId="33DF5190" w14:textId="77777777" w:rsidR="002510F4" w:rsidRDefault="002510F4">
      <w:pPr>
        <w:pStyle w:val="ElementHeadingGrey10"/>
        <w:rPr>
          <w:rFonts w:cs="Tahoma"/>
          <w:b w:val="0"/>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02"/>
        <w:gridCol w:w="3783"/>
        <w:gridCol w:w="540"/>
        <w:gridCol w:w="3785"/>
      </w:tblGrid>
      <w:tr w:rsidR="00CA255A" w14:paraId="605F67ED" w14:textId="77777777">
        <w:tc>
          <w:tcPr>
            <w:tcW w:w="2702" w:type="dxa"/>
            <w:shd w:val="clear" w:color="auto" w:fill="auto"/>
            <w:vAlign w:val="center"/>
          </w:tcPr>
          <w:p w14:paraId="1948D011" w14:textId="77777777" w:rsidR="002510F4" w:rsidRDefault="002510F4">
            <w:pPr>
              <w:pStyle w:val="ElementHeadingGrey10"/>
              <w:snapToGrid w:val="0"/>
            </w:pPr>
          </w:p>
        </w:tc>
        <w:tc>
          <w:tcPr>
            <w:tcW w:w="3783" w:type="dxa"/>
            <w:shd w:val="clear" w:color="auto" w:fill="auto"/>
            <w:vAlign w:val="center"/>
          </w:tcPr>
          <w:p w14:paraId="1962CBFC" w14:textId="77777777" w:rsidR="002510F4" w:rsidRDefault="006725F1">
            <w:pPr>
              <w:pStyle w:val="ElementHeadingGrey10"/>
            </w:pPr>
            <w:r>
              <w:t xml:space="preserve">Holly </w:t>
            </w:r>
          </w:p>
        </w:tc>
        <w:tc>
          <w:tcPr>
            <w:tcW w:w="540" w:type="dxa"/>
            <w:shd w:val="clear" w:color="auto" w:fill="auto"/>
            <w:vAlign w:val="center"/>
          </w:tcPr>
          <w:p w14:paraId="7E3831AC" w14:textId="77777777" w:rsidR="002510F4" w:rsidRDefault="002510F4">
            <w:pPr>
              <w:pStyle w:val="ElementHeadingGrey10"/>
              <w:snapToGrid w:val="0"/>
            </w:pPr>
          </w:p>
        </w:tc>
        <w:tc>
          <w:tcPr>
            <w:tcW w:w="3785" w:type="dxa"/>
            <w:shd w:val="clear" w:color="auto" w:fill="auto"/>
            <w:vAlign w:val="center"/>
          </w:tcPr>
          <w:p w14:paraId="4CD69D5A" w14:textId="77777777" w:rsidR="002510F4" w:rsidRDefault="006725F1">
            <w:pPr>
              <w:pStyle w:val="ElementHeadingGrey10"/>
            </w:pPr>
            <w:r>
              <w:t>Client 2</w:t>
            </w:r>
          </w:p>
        </w:tc>
      </w:tr>
      <w:tr w:rsidR="00CA255A" w14:paraId="04AB485D" w14:textId="77777777">
        <w:trPr>
          <w:trHeight w:hRule="exact" w:val="113"/>
        </w:trPr>
        <w:tc>
          <w:tcPr>
            <w:tcW w:w="2702" w:type="dxa"/>
            <w:shd w:val="clear" w:color="auto" w:fill="auto"/>
            <w:vAlign w:val="center"/>
          </w:tcPr>
          <w:p w14:paraId="4722CDF5" w14:textId="77777777" w:rsidR="002510F4" w:rsidRDefault="002510F4">
            <w:pPr>
              <w:pStyle w:val="ElementText"/>
              <w:snapToGrid w:val="0"/>
            </w:pPr>
          </w:p>
        </w:tc>
        <w:tc>
          <w:tcPr>
            <w:tcW w:w="3783" w:type="dxa"/>
            <w:tcBorders>
              <w:bottom w:val="single" w:sz="4" w:space="0" w:color="808080"/>
            </w:tcBorders>
            <w:shd w:val="clear" w:color="auto" w:fill="auto"/>
            <w:vAlign w:val="center"/>
          </w:tcPr>
          <w:p w14:paraId="1D440832" w14:textId="77777777" w:rsidR="002510F4" w:rsidRDefault="002510F4">
            <w:pPr>
              <w:pStyle w:val="ElementText"/>
              <w:snapToGrid w:val="0"/>
            </w:pPr>
          </w:p>
        </w:tc>
        <w:tc>
          <w:tcPr>
            <w:tcW w:w="540" w:type="dxa"/>
            <w:shd w:val="clear" w:color="auto" w:fill="auto"/>
            <w:vAlign w:val="center"/>
          </w:tcPr>
          <w:p w14:paraId="55FB37FC" w14:textId="77777777" w:rsidR="002510F4" w:rsidRDefault="002510F4">
            <w:pPr>
              <w:pStyle w:val="ElementText"/>
              <w:snapToGrid w:val="0"/>
            </w:pPr>
          </w:p>
        </w:tc>
        <w:tc>
          <w:tcPr>
            <w:tcW w:w="3785" w:type="dxa"/>
            <w:tcBorders>
              <w:bottom w:val="single" w:sz="4" w:space="0" w:color="808080"/>
            </w:tcBorders>
            <w:shd w:val="clear" w:color="auto" w:fill="auto"/>
            <w:vAlign w:val="center"/>
          </w:tcPr>
          <w:p w14:paraId="219FA5E0" w14:textId="77777777" w:rsidR="002510F4" w:rsidRDefault="002510F4">
            <w:pPr>
              <w:pStyle w:val="ElementHeading"/>
              <w:snapToGrid w:val="0"/>
            </w:pPr>
          </w:p>
        </w:tc>
      </w:tr>
      <w:tr w:rsidR="00CA255A" w14:paraId="01E3084A" w14:textId="77777777">
        <w:trPr>
          <w:trHeight w:val="284"/>
        </w:trPr>
        <w:tc>
          <w:tcPr>
            <w:tcW w:w="2702" w:type="dxa"/>
            <w:shd w:val="clear" w:color="auto" w:fill="auto"/>
            <w:vAlign w:val="center"/>
          </w:tcPr>
          <w:p w14:paraId="3A03BDED" w14:textId="77777777" w:rsidR="002510F4" w:rsidRDefault="006725F1">
            <w:pPr>
              <w:pStyle w:val="ElementHeading"/>
            </w:pPr>
            <w:r>
              <w:t>Is the client a PEP?</w:t>
            </w:r>
          </w:p>
        </w:tc>
        <w:tc>
          <w:tcPr>
            <w:tcW w:w="3783" w:type="dxa"/>
            <w:tcBorders>
              <w:top w:val="single" w:sz="4" w:space="0" w:color="808080"/>
              <w:left w:val="single" w:sz="4" w:space="0" w:color="808080"/>
              <w:bottom w:val="single" w:sz="4" w:space="0" w:color="808080"/>
            </w:tcBorders>
            <w:shd w:val="clear" w:color="auto" w:fill="auto"/>
            <w:vAlign w:val="center"/>
          </w:tcPr>
          <w:p w14:paraId="3C99F208" w14:textId="77777777" w:rsidR="002510F4" w:rsidRPr="00E558D5" w:rsidRDefault="002510F4">
            <w:pPr>
              <w:pStyle w:val="4ptSpacer"/>
              <w:snapToGrid w:val="0"/>
              <w:rPr>
                <w:highlight w:val="lightGray"/>
              </w:rPr>
            </w:pPr>
          </w:p>
          <w:p w14:paraId="78E6FAF0" w14:textId="77777777" w:rsidR="002510F4" w:rsidRDefault="006725F1">
            <w:pPr>
              <w:pStyle w:val="ElementText"/>
            </w:pPr>
            <w:r>
              <w:rPr>
                <w:rFonts w:eastAsia="Tahoma"/>
              </w:rPr>
              <w:t xml:space="preserve"> </w:t>
            </w:r>
            <w:bookmarkStart w:id="1" w:name="__Fieldmark__8712_1545776458"/>
            <w:r>
              <w:fldChar w:fldCharType="begin">
                <w:ffData>
                  <w:name w:val=""/>
                  <w:enabled/>
                  <w:calcOnExit w:val="0"/>
                  <w:checkBox>
                    <w:sizeAuto/>
                    <w:default w:val="0"/>
                    <w:checked/>
                  </w:checkBox>
                </w:ffData>
              </w:fldChar>
            </w:r>
            <w:r>
              <w:instrText xml:space="preserve"> FORMCHECKBOX </w:instrText>
            </w:r>
            <w:r w:rsidR="00E558D5">
              <w:fldChar w:fldCharType="separate"/>
            </w:r>
            <w:r>
              <w:fldChar w:fldCharType="end"/>
            </w:r>
            <w:bookmarkEnd w:id="1"/>
            <w:r>
              <w:rPr>
                <w:b/>
                <w:bCs/>
              </w:rPr>
              <w:t xml:space="preserve"> </w:t>
            </w:r>
            <w:r>
              <w:t xml:space="preserve">No      </w:t>
            </w:r>
            <w:bookmarkStart w:id="2" w:name="__Fieldmark__871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2"/>
            <w:r>
              <w:rPr>
                <w:b/>
                <w:bCs/>
              </w:rPr>
              <w:t xml:space="preserve"> </w:t>
            </w:r>
            <w:r>
              <w:t>Yes (provide details below)</w:t>
            </w:r>
          </w:p>
          <w:p w14:paraId="5035C7D1" w14:textId="77777777" w:rsidR="002510F4" w:rsidRDefault="002510F4">
            <w:pPr>
              <w:pStyle w:val="4ptSpacer"/>
              <w:rPr>
                <w:highlight w:val="yellow"/>
              </w:rPr>
            </w:pPr>
          </w:p>
        </w:tc>
        <w:tc>
          <w:tcPr>
            <w:tcW w:w="540" w:type="dxa"/>
            <w:tcBorders>
              <w:left w:val="single" w:sz="4" w:space="0" w:color="808080"/>
            </w:tcBorders>
            <w:shd w:val="clear" w:color="auto" w:fill="auto"/>
            <w:vAlign w:val="center"/>
          </w:tcPr>
          <w:p w14:paraId="3A3F75DE" w14:textId="77777777" w:rsidR="002510F4" w:rsidRDefault="002510F4">
            <w:pPr>
              <w:pStyle w:val="ElementText"/>
              <w:snapToGrid w:val="0"/>
              <w:rPr>
                <w:highlight w:val="yellow"/>
              </w:rPr>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F99906E" w14:textId="77777777" w:rsidR="002510F4" w:rsidRPr="00E558D5" w:rsidRDefault="002510F4">
            <w:pPr>
              <w:pStyle w:val="4ptSpacer"/>
              <w:snapToGrid w:val="0"/>
              <w:rPr>
                <w:highlight w:val="lightGray"/>
              </w:rPr>
            </w:pPr>
          </w:p>
          <w:p w14:paraId="31468A14" w14:textId="77777777" w:rsidR="002510F4" w:rsidRDefault="006725F1">
            <w:r>
              <w:rPr>
                <w:rFonts w:eastAsia="Tahoma"/>
              </w:rPr>
              <w:t xml:space="preserve"> </w:t>
            </w:r>
            <w:bookmarkStart w:id="3" w:name="__Fieldmark__873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3"/>
            <w:r>
              <w:rPr>
                <w:b/>
                <w:bCs/>
              </w:rPr>
              <w:t xml:space="preserve"> </w:t>
            </w:r>
            <w:r>
              <w:t xml:space="preserve">No      </w:t>
            </w:r>
            <w:bookmarkStart w:id="4" w:name="__Fieldmark__873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4"/>
            <w:r>
              <w:rPr>
                <w:b/>
                <w:bCs/>
              </w:rPr>
              <w:t xml:space="preserve"> </w:t>
            </w:r>
            <w:r>
              <w:t>Yes (provide details below)</w:t>
            </w:r>
          </w:p>
          <w:p w14:paraId="7A2BEAFE" w14:textId="77777777" w:rsidR="002510F4" w:rsidRDefault="002510F4">
            <w:pPr>
              <w:pStyle w:val="4ptSpacer"/>
              <w:rPr>
                <w:highlight w:val="yellow"/>
              </w:rPr>
            </w:pPr>
          </w:p>
        </w:tc>
      </w:tr>
      <w:tr w:rsidR="00CA255A" w14:paraId="24165A5F" w14:textId="77777777">
        <w:trPr>
          <w:trHeight w:hRule="exact" w:val="113"/>
        </w:trPr>
        <w:tc>
          <w:tcPr>
            <w:tcW w:w="2702" w:type="dxa"/>
            <w:shd w:val="clear" w:color="auto" w:fill="auto"/>
            <w:vAlign w:val="center"/>
          </w:tcPr>
          <w:p w14:paraId="7DC1B5A7" w14:textId="77777777" w:rsidR="002510F4" w:rsidRDefault="002510F4">
            <w:pPr>
              <w:pStyle w:val="ElementHeading"/>
              <w:snapToGrid w:val="0"/>
              <w:rPr>
                <w:highlight w:val="yellow"/>
              </w:rPr>
            </w:pPr>
          </w:p>
        </w:tc>
        <w:tc>
          <w:tcPr>
            <w:tcW w:w="3783" w:type="dxa"/>
            <w:tcBorders>
              <w:bottom w:val="single" w:sz="4" w:space="0" w:color="808080"/>
            </w:tcBorders>
            <w:shd w:val="clear" w:color="auto" w:fill="auto"/>
            <w:vAlign w:val="center"/>
          </w:tcPr>
          <w:p w14:paraId="0B62BF69" w14:textId="77777777" w:rsidR="002510F4" w:rsidRDefault="002510F4">
            <w:pPr>
              <w:pStyle w:val="ElementText"/>
              <w:snapToGrid w:val="0"/>
            </w:pPr>
          </w:p>
        </w:tc>
        <w:tc>
          <w:tcPr>
            <w:tcW w:w="540" w:type="dxa"/>
            <w:shd w:val="clear" w:color="auto" w:fill="auto"/>
            <w:vAlign w:val="center"/>
          </w:tcPr>
          <w:p w14:paraId="6655CD60" w14:textId="77777777" w:rsidR="002510F4" w:rsidRDefault="002510F4">
            <w:pPr>
              <w:pStyle w:val="ElementText"/>
              <w:snapToGrid w:val="0"/>
            </w:pPr>
          </w:p>
        </w:tc>
        <w:tc>
          <w:tcPr>
            <w:tcW w:w="3785" w:type="dxa"/>
            <w:tcBorders>
              <w:bottom w:val="single" w:sz="4" w:space="0" w:color="808080"/>
            </w:tcBorders>
            <w:shd w:val="clear" w:color="auto" w:fill="auto"/>
            <w:vAlign w:val="center"/>
          </w:tcPr>
          <w:p w14:paraId="04B4B87E" w14:textId="77777777" w:rsidR="002510F4" w:rsidRDefault="002510F4">
            <w:pPr>
              <w:pStyle w:val="ElementText"/>
              <w:snapToGrid w:val="0"/>
            </w:pPr>
          </w:p>
        </w:tc>
      </w:tr>
      <w:tr w:rsidR="00CA255A" w14:paraId="7B303CD4" w14:textId="77777777">
        <w:trPr>
          <w:trHeight w:val="284"/>
        </w:trPr>
        <w:tc>
          <w:tcPr>
            <w:tcW w:w="2702" w:type="dxa"/>
            <w:shd w:val="clear" w:color="auto" w:fill="auto"/>
            <w:vAlign w:val="center"/>
          </w:tcPr>
          <w:p w14:paraId="0895A284" w14:textId="77777777" w:rsidR="002510F4" w:rsidRDefault="006725F1">
            <w:pPr>
              <w:pStyle w:val="ElementHeading"/>
            </w:pPr>
            <w:r>
              <w:t>Date of PEP review</w:t>
            </w:r>
          </w:p>
        </w:tc>
        <w:tc>
          <w:tcPr>
            <w:tcW w:w="3783" w:type="dxa"/>
            <w:tcBorders>
              <w:top w:val="single" w:sz="4" w:space="0" w:color="808080"/>
              <w:left w:val="single" w:sz="4" w:space="0" w:color="808080"/>
              <w:bottom w:val="single" w:sz="4" w:space="0" w:color="808080"/>
            </w:tcBorders>
            <w:shd w:val="clear" w:color="auto" w:fill="auto"/>
            <w:vAlign w:val="center"/>
          </w:tcPr>
          <w:p w14:paraId="6F8857AD" w14:textId="77777777" w:rsidR="002510F4" w:rsidRDefault="002510F4"/>
        </w:tc>
        <w:tc>
          <w:tcPr>
            <w:tcW w:w="540" w:type="dxa"/>
            <w:tcBorders>
              <w:left w:val="single" w:sz="4" w:space="0" w:color="808080"/>
            </w:tcBorders>
            <w:shd w:val="clear" w:color="auto" w:fill="auto"/>
            <w:vAlign w:val="center"/>
          </w:tcPr>
          <w:p w14:paraId="5C986AC0" w14:textId="77777777" w:rsidR="002510F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E443EF6" w14:textId="77777777" w:rsidR="002510F4" w:rsidRDefault="002510F4"/>
        </w:tc>
      </w:tr>
      <w:tr w:rsidR="00CA255A" w14:paraId="7E4A8CBD" w14:textId="77777777">
        <w:trPr>
          <w:trHeight w:hRule="exact" w:val="113"/>
        </w:trPr>
        <w:tc>
          <w:tcPr>
            <w:tcW w:w="2702" w:type="dxa"/>
            <w:shd w:val="clear" w:color="auto" w:fill="auto"/>
            <w:vAlign w:val="center"/>
          </w:tcPr>
          <w:p w14:paraId="049A8C94" w14:textId="77777777" w:rsidR="002510F4" w:rsidRDefault="002510F4">
            <w:pPr>
              <w:pStyle w:val="ElementHeading"/>
              <w:snapToGrid w:val="0"/>
            </w:pPr>
          </w:p>
        </w:tc>
        <w:tc>
          <w:tcPr>
            <w:tcW w:w="3783" w:type="dxa"/>
            <w:tcBorders>
              <w:bottom w:val="single" w:sz="4" w:space="0" w:color="808080"/>
            </w:tcBorders>
            <w:shd w:val="clear" w:color="auto" w:fill="auto"/>
            <w:vAlign w:val="center"/>
          </w:tcPr>
          <w:p w14:paraId="380FAB1C" w14:textId="77777777" w:rsidR="002510F4" w:rsidRDefault="002510F4">
            <w:pPr>
              <w:pStyle w:val="ElementText"/>
              <w:snapToGrid w:val="0"/>
            </w:pPr>
          </w:p>
        </w:tc>
        <w:tc>
          <w:tcPr>
            <w:tcW w:w="540" w:type="dxa"/>
            <w:shd w:val="clear" w:color="auto" w:fill="auto"/>
            <w:vAlign w:val="center"/>
          </w:tcPr>
          <w:p w14:paraId="4C24247E" w14:textId="77777777" w:rsidR="002510F4" w:rsidRDefault="002510F4">
            <w:pPr>
              <w:pStyle w:val="ElementText"/>
              <w:snapToGrid w:val="0"/>
            </w:pPr>
          </w:p>
        </w:tc>
        <w:tc>
          <w:tcPr>
            <w:tcW w:w="3785" w:type="dxa"/>
            <w:tcBorders>
              <w:bottom w:val="single" w:sz="4" w:space="0" w:color="808080"/>
            </w:tcBorders>
            <w:shd w:val="clear" w:color="auto" w:fill="auto"/>
            <w:vAlign w:val="center"/>
          </w:tcPr>
          <w:p w14:paraId="2198CF04" w14:textId="77777777" w:rsidR="002510F4" w:rsidRDefault="002510F4">
            <w:pPr>
              <w:pStyle w:val="ElementText"/>
              <w:snapToGrid w:val="0"/>
            </w:pPr>
          </w:p>
        </w:tc>
      </w:tr>
      <w:tr w:rsidR="00CA255A" w14:paraId="7347428C" w14:textId="77777777">
        <w:trPr>
          <w:trHeight w:val="284"/>
        </w:trPr>
        <w:tc>
          <w:tcPr>
            <w:tcW w:w="2702" w:type="dxa"/>
            <w:shd w:val="clear" w:color="auto" w:fill="auto"/>
            <w:vAlign w:val="center"/>
          </w:tcPr>
          <w:p w14:paraId="0D062906" w14:textId="77777777" w:rsidR="002510F4" w:rsidRDefault="006725F1">
            <w:pPr>
              <w:pStyle w:val="ElementHeading"/>
            </w:pPr>
            <w:r>
              <w:t>PEP Category</w:t>
            </w:r>
          </w:p>
        </w:tc>
        <w:tc>
          <w:tcPr>
            <w:tcW w:w="3783" w:type="dxa"/>
            <w:tcBorders>
              <w:top w:val="single" w:sz="4" w:space="0" w:color="808080"/>
              <w:left w:val="single" w:sz="4" w:space="0" w:color="808080"/>
              <w:bottom w:val="single" w:sz="4" w:space="0" w:color="808080"/>
            </w:tcBorders>
            <w:shd w:val="clear" w:color="auto" w:fill="auto"/>
            <w:vAlign w:val="center"/>
          </w:tcPr>
          <w:p w14:paraId="4060701F" w14:textId="77777777" w:rsidR="002510F4" w:rsidRPr="00E558D5" w:rsidRDefault="002510F4">
            <w:pPr>
              <w:pStyle w:val="4ptSpacer"/>
              <w:snapToGrid w:val="0"/>
              <w:rPr>
                <w:highlight w:val="lightGray"/>
              </w:rPr>
            </w:pPr>
          </w:p>
          <w:p w14:paraId="4EBA1DCB" w14:textId="77777777" w:rsidR="002510F4" w:rsidRDefault="006725F1">
            <w:pPr>
              <w:pStyle w:val="ElementText"/>
            </w:pPr>
            <w:r>
              <w:rPr>
                <w:rFonts w:eastAsia="Tahoma"/>
                <w:b/>
                <w:bCs/>
              </w:rPr>
              <w:t xml:space="preserve"> </w:t>
            </w:r>
            <w:bookmarkStart w:id="5" w:name="__Fieldmark__878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5"/>
            <w:r>
              <w:rPr>
                <w:b/>
                <w:bCs/>
              </w:rPr>
              <w:t xml:space="preserve"> </w:t>
            </w:r>
            <w:r>
              <w:t>Domestic PEP</w:t>
            </w:r>
          </w:p>
          <w:p w14:paraId="5515C7FE" w14:textId="77777777" w:rsidR="002510F4" w:rsidRDefault="002510F4">
            <w:pPr>
              <w:pStyle w:val="ElementText"/>
              <w:rPr>
                <w:b/>
                <w:bCs/>
                <w:highlight w:val="yellow"/>
              </w:rPr>
            </w:pPr>
          </w:p>
          <w:p w14:paraId="3FA62D8C" w14:textId="77777777" w:rsidR="002510F4" w:rsidRDefault="006725F1">
            <w:pPr>
              <w:pStyle w:val="ElementText"/>
            </w:pPr>
            <w:r>
              <w:rPr>
                <w:rFonts w:eastAsia="Tahoma"/>
                <w:b/>
                <w:bCs/>
              </w:rPr>
              <w:t xml:space="preserve"> </w:t>
            </w:r>
            <w:bookmarkStart w:id="6" w:name="__Fieldmark__879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6"/>
            <w:r>
              <w:rPr>
                <w:b/>
                <w:bCs/>
              </w:rPr>
              <w:t xml:space="preserve"> </w:t>
            </w:r>
            <w:r>
              <w:rPr>
                <w:bCs/>
              </w:rPr>
              <w:t>Foreign</w:t>
            </w:r>
            <w:r>
              <w:rPr>
                <w:b/>
                <w:bCs/>
              </w:rPr>
              <w:t xml:space="preserve"> </w:t>
            </w:r>
            <w:r>
              <w:t>PEP</w:t>
            </w:r>
          </w:p>
          <w:p w14:paraId="652E1844" w14:textId="77777777" w:rsidR="002510F4" w:rsidRDefault="002510F4">
            <w:pPr>
              <w:pStyle w:val="4ptSpacer"/>
            </w:pPr>
          </w:p>
        </w:tc>
        <w:tc>
          <w:tcPr>
            <w:tcW w:w="540" w:type="dxa"/>
            <w:tcBorders>
              <w:left w:val="single" w:sz="4" w:space="0" w:color="808080"/>
            </w:tcBorders>
            <w:shd w:val="clear" w:color="auto" w:fill="auto"/>
            <w:vAlign w:val="center"/>
          </w:tcPr>
          <w:p w14:paraId="3465E2B0" w14:textId="77777777" w:rsidR="002510F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3B648B0" w14:textId="77777777" w:rsidR="002510F4" w:rsidRDefault="006725F1">
            <w:r>
              <w:rPr>
                <w:rFonts w:eastAsia="Tahoma"/>
                <w:b/>
                <w:bCs/>
              </w:rPr>
              <w:t xml:space="preserve"> </w:t>
            </w:r>
            <w:bookmarkStart w:id="7" w:name="__Fieldmark__8814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7"/>
            <w:r>
              <w:rPr>
                <w:b/>
                <w:bCs/>
              </w:rPr>
              <w:t xml:space="preserve"> </w:t>
            </w:r>
            <w:r>
              <w:t>Domestic PEP</w:t>
            </w:r>
          </w:p>
          <w:p w14:paraId="430F5E1B" w14:textId="77777777" w:rsidR="002510F4" w:rsidRDefault="002510F4"/>
          <w:p w14:paraId="3F9A074D" w14:textId="77777777" w:rsidR="002510F4" w:rsidRDefault="006725F1">
            <w:r>
              <w:rPr>
                <w:rFonts w:eastAsia="Tahoma"/>
                <w:b/>
                <w:bCs/>
              </w:rPr>
              <w:t xml:space="preserve"> </w:t>
            </w:r>
            <w:bookmarkStart w:id="8" w:name="__Fieldmark__8824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8"/>
            <w:r>
              <w:rPr>
                <w:b/>
                <w:bCs/>
              </w:rPr>
              <w:t xml:space="preserve"> </w:t>
            </w:r>
            <w:r>
              <w:rPr>
                <w:bCs/>
              </w:rPr>
              <w:t>Foreign</w:t>
            </w:r>
            <w:r>
              <w:rPr>
                <w:b/>
                <w:bCs/>
              </w:rPr>
              <w:t xml:space="preserve"> </w:t>
            </w:r>
            <w:r>
              <w:t>PEP</w:t>
            </w:r>
          </w:p>
          <w:p w14:paraId="1316F87B" w14:textId="77777777" w:rsidR="002510F4" w:rsidRDefault="002510F4">
            <w:pPr>
              <w:pStyle w:val="4ptSpacer"/>
            </w:pPr>
          </w:p>
        </w:tc>
      </w:tr>
      <w:tr w:rsidR="00CA255A" w14:paraId="0936CEE4" w14:textId="77777777">
        <w:trPr>
          <w:trHeight w:hRule="exact" w:val="113"/>
        </w:trPr>
        <w:tc>
          <w:tcPr>
            <w:tcW w:w="2702" w:type="dxa"/>
            <w:shd w:val="clear" w:color="auto" w:fill="auto"/>
            <w:vAlign w:val="center"/>
          </w:tcPr>
          <w:p w14:paraId="0FD0FA16" w14:textId="77777777" w:rsidR="002510F4" w:rsidRDefault="002510F4">
            <w:pPr>
              <w:pStyle w:val="ElementHeading"/>
              <w:snapToGrid w:val="0"/>
            </w:pPr>
          </w:p>
        </w:tc>
        <w:tc>
          <w:tcPr>
            <w:tcW w:w="3783" w:type="dxa"/>
            <w:tcBorders>
              <w:bottom w:val="single" w:sz="4" w:space="0" w:color="808080"/>
            </w:tcBorders>
            <w:shd w:val="clear" w:color="auto" w:fill="auto"/>
            <w:vAlign w:val="center"/>
          </w:tcPr>
          <w:p w14:paraId="5F16CFF8" w14:textId="77777777" w:rsidR="002510F4" w:rsidRDefault="002510F4">
            <w:pPr>
              <w:pStyle w:val="ElementText"/>
              <w:snapToGrid w:val="0"/>
            </w:pPr>
          </w:p>
        </w:tc>
        <w:tc>
          <w:tcPr>
            <w:tcW w:w="540" w:type="dxa"/>
            <w:shd w:val="clear" w:color="auto" w:fill="auto"/>
            <w:vAlign w:val="center"/>
          </w:tcPr>
          <w:p w14:paraId="09353CDB" w14:textId="77777777" w:rsidR="002510F4" w:rsidRDefault="002510F4">
            <w:pPr>
              <w:pStyle w:val="ElementText"/>
              <w:snapToGrid w:val="0"/>
            </w:pPr>
          </w:p>
        </w:tc>
        <w:tc>
          <w:tcPr>
            <w:tcW w:w="3785" w:type="dxa"/>
            <w:tcBorders>
              <w:bottom w:val="single" w:sz="4" w:space="0" w:color="808080"/>
            </w:tcBorders>
            <w:shd w:val="clear" w:color="auto" w:fill="auto"/>
            <w:vAlign w:val="center"/>
          </w:tcPr>
          <w:p w14:paraId="5A6C5647" w14:textId="77777777" w:rsidR="002510F4" w:rsidRDefault="002510F4">
            <w:pPr>
              <w:pStyle w:val="ElementText"/>
              <w:snapToGrid w:val="0"/>
            </w:pPr>
          </w:p>
        </w:tc>
      </w:tr>
      <w:tr w:rsidR="00CA255A" w14:paraId="616C3C63" w14:textId="77777777">
        <w:trPr>
          <w:trHeight w:val="284"/>
        </w:trPr>
        <w:tc>
          <w:tcPr>
            <w:tcW w:w="2702" w:type="dxa"/>
            <w:shd w:val="clear" w:color="auto" w:fill="auto"/>
            <w:vAlign w:val="center"/>
          </w:tcPr>
          <w:p w14:paraId="16ABC64A" w14:textId="77777777" w:rsidR="002510F4" w:rsidRDefault="006725F1">
            <w:pPr>
              <w:pStyle w:val="ElementHeading"/>
            </w:pPr>
            <w:r>
              <w:t>PEP Type</w:t>
            </w:r>
          </w:p>
        </w:tc>
        <w:tc>
          <w:tcPr>
            <w:tcW w:w="3783" w:type="dxa"/>
            <w:tcBorders>
              <w:top w:val="single" w:sz="4" w:space="0" w:color="808080"/>
              <w:left w:val="single" w:sz="4" w:space="0" w:color="808080"/>
              <w:bottom w:val="single" w:sz="4" w:space="0" w:color="808080"/>
            </w:tcBorders>
            <w:shd w:val="clear" w:color="auto" w:fill="auto"/>
            <w:vAlign w:val="center"/>
          </w:tcPr>
          <w:p w14:paraId="56E2C6F8" w14:textId="77777777" w:rsidR="002510F4" w:rsidRPr="00E558D5" w:rsidRDefault="002510F4">
            <w:pPr>
              <w:pStyle w:val="4ptSpacer"/>
              <w:snapToGrid w:val="0"/>
              <w:rPr>
                <w:highlight w:val="lightGray"/>
              </w:rPr>
            </w:pPr>
          </w:p>
          <w:p w14:paraId="54F7F9E0" w14:textId="77777777" w:rsidR="002510F4" w:rsidRDefault="006725F1">
            <w:pPr>
              <w:pStyle w:val="ElementText"/>
            </w:pPr>
            <w:r>
              <w:rPr>
                <w:rFonts w:eastAsia="Tahoma"/>
                <w:bCs/>
              </w:rPr>
              <w:t xml:space="preserve"> </w:t>
            </w:r>
            <w:bookmarkStart w:id="9" w:name="__Fieldmark__885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9"/>
            <w:r>
              <w:rPr>
                <w:bCs/>
              </w:rPr>
              <w:t xml:space="preserve"> </w:t>
            </w:r>
            <w:r>
              <w:t>PEP</w:t>
            </w:r>
          </w:p>
          <w:p w14:paraId="4839E1CA" w14:textId="77777777" w:rsidR="002510F4" w:rsidRDefault="002510F4">
            <w:pPr>
              <w:pStyle w:val="ElementText"/>
            </w:pPr>
          </w:p>
          <w:p w14:paraId="6F97CCEF" w14:textId="77777777" w:rsidR="002510F4" w:rsidRDefault="006725F1">
            <w:pPr>
              <w:pStyle w:val="ElementText"/>
            </w:pPr>
            <w:r>
              <w:rPr>
                <w:rFonts w:eastAsia="Tahoma"/>
                <w:bCs/>
              </w:rPr>
              <w:t xml:space="preserve"> </w:t>
            </w:r>
            <w:bookmarkStart w:id="10" w:name="__Fieldmark__886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0"/>
            <w:r>
              <w:rPr>
                <w:bCs/>
              </w:rPr>
              <w:t xml:space="preserve"> </w:t>
            </w:r>
            <w:r>
              <w:t>PEP associate</w:t>
            </w:r>
          </w:p>
          <w:p w14:paraId="2D9DE2C3" w14:textId="77777777" w:rsidR="002510F4" w:rsidRDefault="002510F4">
            <w:pPr>
              <w:pStyle w:val="ElementText"/>
            </w:pPr>
          </w:p>
          <w:p w14:paraId="1D112916" w14:textId="77777777" w:rsidR="002510F4" w:rsidRDefault="006725F1">
            <w:pPr>
              <w:pStyle w:val="ElementText"/>
            </w:pPr>
            <w:r>
              <w:rPr>
                <w:rFonts w:eastAsia="Tahoma"/>
                <w:bCs/>
              </w:rPr>
              <w:t xml:space="preserve"> </w:t>
            </w:r>
            <w:bookmarkStart w:id="11" w:name="__Fieldmark__887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1"/>
            <w:r>
              <w:rPr>
                <w:bCs/>
              </w:rPr>
              <w:t xml:space="preserve"> PEP close family</w:t>
            </w:r>
          </w:p>
          <w:p w14:paraId="3661E717" w14:textId="77777777" w:rsidR="002510F4" w:rsidRDefault="002510F4">
            <w:pPr>
              <w:pStyle w:val="ElementText"/>
              <w:rPr>
                <w:bCs/>
              </w:rPr>
            </w:pPr>
          </w:p>
          <w:p w14:paraId="64EB3CBD" w14:textId="77777777" w:rsidR="002510F4" w:rsidRDefault="006725F1">
            <w:pPr>
              <w:pStyle w:val="ElementText"/>
            </w:pPr>
            <w:r>
              <w:rPr>
                <w:rFonts w:eastAsia="Tahoma"/>
                <w:bCs/>
              </w:rPr>
              <w:t xml:space="preserve"> </w:t>
            </w:r>
            <w:bookmarkStart w:id="12" w:name="__Fieldmark__888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2"/>
            <w:r>
              <w:rPr>
                <w:bCs/>
              </w:rPr>
              <w:t xml:space="preserve"> PEP related entity</w:t>
            </w:r>
          </w:p>
          <w:p w14:paraId="2F860144" w14:textId="77777777" w:rsidR="002510F4" w:rsidRDefault="002510F4">
            <w:pPr>
              <w:rPr>
                <w:highlight w:val="yellow"/>
              </w:rPr>
            </w:pPr>
          </w:p>
          <w:p w14:paraId="42EB690A" w14:textId="77777777" w:rsidR="002510F4" w:rsidRDefault="006725F1">
            <w:pPr>
              <w:pStyle w:val="ElementText"/>
            </w:pPr>
            <w:r>
              <w:rPr>
                <w:rFonts w:eastAsia="Tahoma"/>
                <w:bCs/>
              </w:rPr>
              <w:t xml:space="preserve"> </w:t>
            </w:r>
            <w:bookmarkStart w:id="13" w:name="__Fieldmark__8896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3"/>
            <w:r>
              <w:rPr>
                <w:bCs/>
              </w:rPr>
              <w:t xml:space="preserve"> Legal entity associated with PEP</w:t>
            </w:r>
          </w:p>
          <w:p w14:paraId="5C298E94" w14:textId="77777777" w:rsidR="002510F4" w:rsidRDefault="002510F4">
            <w:pPr>
              <w:pStyle w:val="4ptSpacer"/>
            </w:pPr>
          </w:p>
        </w:tc>
        <w:tc>
          <w:tcPr>
            <w:tcW w:w="540" w:type="dxa"/>
            <w:tcBorders>
              <w:left w:val="single" w:sz="4" w:space="0" w:color="808080"/>
            </w:tcBorders>
            <w:shd w:val="clear" w:color="auto" w:fill="auto"/>
            <w:vAlign w:val="center"/>
          </w:tcPr>
          <w:p w14:paraId="414FBDD3" w14:textId="77777777" w:rsidR="002510F4" w:rsidRDefault="002510F4">
            <w:pPr>
              <w:pStyle w:val="ElementText"/>
              <w:snapToGrid w:val="0"/>
            </w:pPr>
          </w:p>
        </w:tc>
        <w:tc>
          <w:tcPr>
            <w:tcW w:w="378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B321D5F" w14:textId="77777777" w:rsidR="002510F4" w:rsidRPr="00E558D5" w:rsidRDefault="002510F4">
            <w:pPr>
              <w:pStyle w:val="4ptSpacer"/>
              <w:snapToGrid w:val="0"/>
              <w:rPr>
                <w:highlight w:val="lightGray"/>
              </w:rPr>
            </w:pPr>
          </w:p>
          <w:p w14:paraId="3C9D978F" w14:textId="77777777" w:rsidR="002510F4" w:rsidRDefault="006725F1">
            <w:pPr>
              <w:pStyle w:val="ElementText"/>
            </w:pPr>
            <w:r>
              <w:rPr>
                <w:rFonts w:eastAsia="Tahoma"/>
                <w:bCs/>
              </w:rPr>
              <w:t xml:space="preserve"> </w:t>
            </w:r>
            <w:bookmarkStart w:id="14" w:name="__Fieldmark__891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
            <w:r>
              <w:rPr>
                <w:bCs/>
              </w:rPr>
              <w:t xml:space="preserve"> </w:t>
            </w:r>
            <w:r>
              <w:t>PEP</w:t>
            </w:r>
          </w:p>
          <w:p w14:paraId="04CC1ED2" w14:textId="77777777" w:rsidR="002510F4" w:rsidRDefault="002510F4">
            <w:pPr>
              <w:pStyle w:val="ElementText"/>
            </w:pPr>
          </w:p>
          <w:p w14:paraId="25C717E9" w14:textId="77777777" w:rsidR="002510F4" w:rsidRDefault="006725F1">
            <w:pPr>
              <w:pStyle w:val="ElementText"/>
            </w:pPr>
            <w:r>
              <w:rPr>
                <w:rFonts w:eastAsia="Tahoma"/>
                <w:bCs/>
              </w:rPr>
              <w:t xml:space="preserve"> </w:t>
            </w:r>
            <w:bookmarkStart w:id="15" w:name="__Fieldmark__892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
            <w:r>
              <w:rPr>
                <w:bCs/>
              </w:rPr>
              <w:t xml:space="preserve"> </w:t>
            </w:r>
            <w:r>
              <w:t>PEP associate</w:t>
            </w:r>
          </w:p>
          <w:p w14:paraId="61ED1345" w14:textId="77777777" w:rsidR="002510F4" w:rsidRDefault="002510F4">
            <w:pPr>
              <w:pStyle w:val="ElementText"/>
            </w:pPr>
          </w:p>
          <w:p w14:paraId="5F091ECC" w14:textId="77777777" w:rsidR="002510F4" w:rsidRDefault="006725F1">
            <w:pPr>
              <w:pStyle w:val="ElementText"/>
            </w:pPr>
            <w:r>
              <w:rPr>
                <w:rFonts w:eastAsia="Tahoma"/>
                <w:bCs/>
              </w:rPr>
              <w:t xml:space="preserve"> </w:t>
            </w:r>
            <w:bookmarkStart w:id="16" w:name="__Fieldmark__893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6"/>
            <w:r>
              <w:rPr>
                <w:bCs/>
              </w:rPr>
              <w:t xml:space="preserve"> PEP close family</w:t>
            </w:r>
          </w:p>
          <w:p w14:paraId="7BEF650D" w14:textId="77777777" w:rsidR="002510F4" w:rsidRDefault="002510F4">
            <w:pPr>
              <w:pStyle w:val="ElementText"/>
              <w:rPr>
                <w:bCs/>
              </w:rPr>
            </w:pPr>
          </w:p>
          <w:p w14:paraId="2A04A7F9" w14:textId="77777777" w:rsidR="002510F4" w:rsidRDefault="006725F1">
            <w:pPr>
              <w:pStyle w:val="ElementText"/>
            </w:pPr>
            <w:r>
              <w:rPr>
                <w:rFonts w:eastAsia="Tahoma"/>
                <w:bCs/>
              </w:rPr>
              <w:t xml:space="preserve"> </w:t>
            </w:r>
            <w:bookmarkStart w:id="17" w:name="__Fieldmark__894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7"/>
            <w:r>
              <w:rPr>
                <w:bCs/>
              </w:rPr>
              <w:t xml:space="preserve"> PEP related entity</w:t>
            </w:r>
          </w:p>
          <w:p w14:paraId="0FACC5DD" w14:textId="77777777" w:rsidR="002510F4" w:rsidRDefault="002510F4">
            <w:pPr>
              <w:pStyle w:val="ElementText"/>
              <w:rPr>
                <w:bCs/>
              </w:rPr>
            </w:pPr>
          </w:p>
          <w:p w14:paraId="722F70EB" w14:textId="77777777" w:rsidR="002510F4" w:rsidRDefault="006725F1">
            <w:pPr>
              <w:pStyle w:val="ElementText"/>
            </w:pPr>
            <w:r>
              <w:rPr>
                <w:rFonts w:eastAsia="Tahoma"/>
                <w:bCs/>
              </w:rPr>
              <w:t xml:space="preserve"> </w:t>
            </w:r>
            <w:bookmarkStart w:id="18" w:name="__Fieldmark__8952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8"/>
            <w:r>
              <w:rPr>
                <w:bCs/>
              </w:rPr>
              <w:t xml:space="preserve"> Legal entity associated with PEP</w:t>
            </w:r>
          </w:p>
          <w:p w14:paraId="210BEC12" w14:textId="77777777" w:rsidR="002510F4" w:rsidRDefault="002510F4">
            <w:pPr>
              <w:pStyle w:val="4ptSpacer"/>
            </w:pPr>
          </w:p>
        </w:tc>
      </w:tr>
    </w:tbl>
    <w:p w14:paraId="1055979B" w14:textId="77777777" w:rsidR="002510F4" w:rsidRPr="00E558D5" w:rsidRDefault="002510F4">
      <w:pPr>
        <w:rPr>
          <w:highlight w:val="darkGreen"/>
        </w:rPr>
      </w:pPr>
    </w:p>
    <w:p w14:paraId="3EA5CF87" w14:textId="77777777" w:rsidR="002510F4" w:rsidRDefault="006725F1">
      <w:pPr>
        <w:pStyle w:val="Heading2-LightBlue"/>
      </w:pPr>
      <w:r>
        <w:t>Additional Information</w:t>
      </w:r>
    </w:p>
    <w:p w14:paraId="7A174D0C" w14:textId="77777777" w:rsidR="002510F4" w:rsidRDefault="002510F4">
      <w:pPr>
        <w:pStyle w:val="4ptSpacer"/>
        <w:rPr>
          <w:highlight w:val="red"/>
        </w:rPr>
      </w:pPr>
    </w:p>
    <w:p w14:paraId="6AF3D1D9" w14:textId="77777777" w:rsidR="002510F4" w:rsidRDefault="006725F1">
      <w:r>
        <w:t>Use this field to record further details of the client’s PEP status.</w:t>
      </w:r>
    </w:p>
    <w:p w14:paraId="26C661DA" w14:textId="77777777" w:rsidR="002510F4" w:rsidRDefault="002510F4"/>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966"/>
        <w:gridCol w:w="708"/>
        <w:gridCol w:w="5109"/>
      </w:tblGrid>
      <w:tr w:rsidR="00CA255A" w14:paraId="296F9F8C" w14:textId="77777777">
        <w:tc>
          <w:tcPr>
            <w:tcW w:w="4966" w:type="dxa"/>
            <w:shd w:val="clear" w:color="auto" w:fill="auto"/>
            <w:vAlign w:val="center"/>
          </w:tcPr>
          <w:p w14:paraId="23A4B0F4" w14:textId="77777777" w:rsidR="002510F4" w:rsidRDefault="006725F1">
            <w:pPr>
              <w:pStyle w:val="ElementHeadingGrey10"/>
            </w:pPr>
            <w:r>
              <w:t xml:space="preserve">Holly </w:t>
            </w:r>
          </w:p>
        </w:tc>
        <w:tc>
          <w:tcPr>
            <w:tcW w:w="708" w:type="dxa"/>
            <w:shd w:val="clear" w:color="auto" w:fill="auto"/>
            <w:vAlign w:val="center"/>
          </w:tcPr>
          <w:p w14:paraId="0025426F" w14:textId="77777777" w:rsidR="002510F4" w:rsidRDefault="002510F4">
            <w:pPr>
              <w:pStyle w:val="ElementHeadingGrey10"/>
              <w:snapToGrid w:val="0"/>
            </w:pPr>
          </w:p>
        </w:tc>
        <w:tc>
          <w:tcPr>
            <w:tcW w:w="5109" w:type="dxa"/>
            <w:shd w:val="clear" w:color="auto" w:fill="auto"/>
            <w:vAlign w:val="center"/>
          </w:tcPr>
          <w:p w14:paraId="30723BDF" w14:textId="77777777" w:rsidR="002510F4" w:rsidRDefault="006725F1">
            <w:pPr>
              <w:pStyle w:val="ElementHeadingGrey10"/>
            </w:pPr>
            <w:r>
              <w:t>Client 2</w:t>
            </w:r>
          </w:p>
        </w:tc>
      </w:tr>
      <w:tr w:rsidR="00CA255A" w14:paraId="331B039C" w14:textId="77777777">
        <w:trPr>
          <w:trHeight w:hRule="exact" w:val="113"/>
        </w:trPr>
        <w:tc>
          <w:tcPr>
            <w:tcW w:w="4966" w:type="dxa"/>
            <w:tcBorders>
              <w:bottom w:val="single" w:sz="4" w:space="0" w:color="808080"/>
            </w:tcBorders>
            <w:shd w:val="clear" w:color="auto" w:fill="auto"/>
            <w:vAlign w:val="center"/>
          </w:tcPr>
          <w:p w14:paraId="3A48954D" w14:textId="77777777" w:rsidR="002510F4" w:rsidRDefault="002510F4">
            <w:pPr>
              <w:pStyle w:val="ElementText"/>
              <w:snapToGrid w:val="0"/>
            </w:pPr>
          </w:p>
        </w:tc>
        <w:tc>
          <w:tcPr>
            <w:tcW w:w="708" w:type="dxa"/>
            <w:shd w:val="clear" w:color="auto" w:fill="auto"/>
            <w:vAlign w:val="center"/>
          </w:tcPr>
          <w:p w14:paraId="0D9483D7" w14:textId="77777777" w:rsidR="002510F4" w:rsidRDefault="002510F4">
            <w:pPr>
              <w:pStyle w:val="ElementText"/>
              <w:snapToGrid w:val="0"/>
            </w:pPr>
          </w:p>
        </w:tc>
        <w:tc>
          <w:tcPr>
            <w:tcW w:w="5109" w:type="dxa"/>
            <w:tcBorders>
              <w:bottom w:val="single" w:sz="4" w:space="0" w:color="808080"/>
            </w:tcBorders>
            <w:shd w:val="clear" w:color="auto" w:fill="auto"/>
            <w:vAlign w:val="center"/>
          </w:tcPr>
          <w:p w14:paraId="159292EB" w14:textId="77777777" w:rsidR="002510F4" w:rsidRDefault="002510F4">
            <w:pPr>
              <w:pStyle w:val="ElementHeading"/>
              <w:snapToGrid w:val="0"/>
            </w:pPr>
          </w:p>
        </w:tc>
      </w:tr>
      <w:tr w:rsidR="00CA255A" w14:paraId="2B3F3E8D" w14:textId="77777777">
        <w:trPr>
          <w:trHeight w:val="7938"/>
        </w:trPr>
        <w:tc>
          <w:tcPr>
            <w:tcW w:w="4966" w:type="dxa"/>
            <w:tcBorders>
              <w:top w:val="single" w:sz="4" w:space="0" w:color="808080"/>
              <w:left w:val="single" w:sz="4" w:space="0" w:color="808080"/>
              <w:bottom w:val="single" w:sz="4" w:space="0" w:color="808080"/>
            </w:tcBorders>
            <w:shd w:val="clear" w:color="auto" w:fill="auto"/>
          </w:tcPr>
          <w:p w14:paraId="2E664107" w14:textId="77777777" w:rsidR="002510F4" w:rsidRDefault="002510F4"/>
        </w:tc>
        <w:tc>
          <w:tcPr>
            <w:tcW w:w="708" w:type="dxa"/>
            <w:tcBorders>
              <w:left w:val="single" w:sz="4" w:space="0" w:color="808080"/>
            </w:tcBorders>
            <w:shd w:val="clear" w:color="auto" w:fill="auto"/>
          </w:tcPr>
          <w:p w14:paraId="23D97CB7" w14:textId="77777777" w:rsidR="002510F4" w:rsidRDefault="002510F4">
            <w:pPr>
              <w:pStyle w:val="ElementText"/>
              <w:snapToGrid w:val="0"/>
            </w:pPr>
          </w:p>
        </w:tc>
        <w:tc>
          <w:tcPr>
            <w:tcW w:w="5109" w:type="dxa"/>
            <w:tcBorders>
              <w:top w:val="single" w:sz="4" w:space="0" w:color="808080"/>
              <w:left w:val="single" w:sz="4" w:space="0" w:color="808080"/>
              <w:bottom w:val="single" w:sz="4" w:space="0" w:color="808080"/>
              <w:right w:val="single" w:sz="4" w:space="0" w:color="808080"/>
            </w:tcBorders>
            <w:shd w:val="clear" w:color="auto" w:fill="auto"/>
          </w:tcPr>
          <w:p w14:paraId="699243C8" w14:textId="77777777" w:rsidR="002510F4" w:rsidRDefault="002510F4"/>
        </w:tc>
      </w:tr>
    </w:tbl>
    <w:p w14:paraId="344F7A78" w14:textId="77777777" w:rsidR="002510F4" w:rsidRPr="00E558D5" w:rsidRDefault="002510F4">
      <w:pPr>
        <w:pStyle w:val="4ptSpacer"/>
        <w:rPr>
          <w:highlight w:val="darkGreen"/>
        </w:rPr>
      </w:pPr>
    </w:p>
    <w:p w14:paraId="681A1FDD" w14:textId="77777777" w:rsidR="002510F4" w:rsidRPr="00E558D5" w:rsidRDefault="002510F4">
      <w:pPr>
        <w:rPr>
          <w:highlight w:val="darkGreen"/>
        </w:rPr>
      </w:pPr>
    </w:p>
    <w:p w14:paraId="4D454C0F" w14:textId="77777777" w:rsidR="002510F4" w:rsidRDefault="002510F4">
      <w:pPr>
        <w:sectPr w:rsidR="002510F4">
          <w:headerReference w:type="even" r:id="rId93"/>
          <w:headerReference w:type="default" r:id="rId94"/>
          <w:footerReference w:type="even" r:id="rId95"/>
          <w:footerReference w:type="default" r:id="rId96"/>
          <w:headerReference w:type="first" r:id="rId97"/>
          <w:footerReference w:type="first" r:id="rId98"/>
          <w:pgSz w:w="11906" w:h="16838"/>
          <w:pgMar w:top="425" w:right="567" w:bottom="567" w:left="567" w:header="284" w:footer="284" w:gutter="0"/>
          <w:cols w:space="720"/>
          <w:docGrid w:linePitch="360"/>
        </w:sectPr>
      </w:pPr>
    </w:p>
    <w:p w14:paraId="7683AF11" w14:textId="77777777" w:rsidR="002510F4" w:rsidRDefault="002510F4">
      <w:pPr>
        <w:rPr>
          <w:sz w:val="2"/>
          <w:szCs w:val="2"/>
          <w:highlight w:val="red"/>
        </w:rPr>
      </w:pPr>
    </w:p>
    <w:p w14:paraId="34E0144A" w14:textId="77777777" w:rsidR="002510F4" w:rsidRDefault="006725F1">
      <w:pPr>
        <w:pStyle w:val="Heading1-LightBlue"/>
      </w:pPr>
      <w:r>
        <w:rPr>
          <w:lang w:eastAsia="ar-SA"/>
        </w:rPr>
        <w:t>Acknowledgements</w:t>
      </w:r>
    </w:p>
    <w:p w14:paraId="13773121" w14:textId="77777777" w:rsidR="002510F4" w:rsidRDefault="002510F4">
      <w:pPr>
        <w:pStyle w:val="Spacer4"/>
        <w:rPr>
          <w:highlight w:val="yellow"/>
        </w:rPr>
      </w:pPr>
    </w:p>
    <w:p w14:paraId="5EA47516" w14:textId="77777777" w:rsidR="002510F4" w:rsidRDefault="006725F1">
      <w:pPr>
        <w:pStyle w:val="MajorHeader"/>
      </w:pPr>
      <w:r>
        <w:rPr>
          <w:b w:val="0"/>
          <w:sz w:val="20"/>
          <w:szCs w:val="20"/>
        </w:rPr>
        <w:t>I confirm the following:</w:t>
      </w:r>
    </w:p>
    <w:p w14:paraId="662CAC60" w14:textId="77777777" w:rsidR="002510F4" w:rsidRDefault="002510F4">
      <w:pPr>
        <w:pStyle w:val="MajorHeader"/>
        <w:rPr>
          <w:b w:val="0"/>
          <w:sz w:val="20"/>
          <w:szCs w:val="20"/>
        </w:rPr>
      </w:pPr>
    </w:p>
    <w:p w14:paraId="5ADDC17B" w14:textId="77777777" w:rsidR="002510F4" w:rsidRDefault="006725F1">
      <w:pPr>
        <w:pStyle w:val="MajorHeader"/>
      </w:pPr>
      <w:r>
        <w:t>Client declaration</w:t>
      </w:r>
    </w:p>
    <w:p w14:paraId="08546706" w14:textId="77777777" w:rsidR="002510F4" w:rsidRDefault="002510F4">
      <w:pPr>
        <w:pStyle w:val="Spacer4"/>
      </w:pPr>
    </w:p>
    <w:p w14:paraId="290114C4" w14:textId="77777777" w:rsidR="002510F4" w:rsidRDefault="006725F1">
      <w:r>
        <w:rPr>
          <w:sz w:val="20"/>
          <w:szCs w:val="20"/>
        </w:rPr>
        <w:t xml:space="preserve">I declare that the information provided in this fact find is complete and accurate to the best of </w:t>
      </w:r>
      <w:r>
        <w:rPr>
          <w:sz w:val="20"/>
        </w:rPr>
        <w:t xml:space="preserve">my </w:t>
      </w:r>
      <w:r>
        <w:rPr>
          <w:sz w:val="20"/>
          <w:szCs w:val="20"/>
        </w:rPr>
        <w:t xml:space="preserve">knowledge (except where I have indicated that I have chosen not to provide the information). </w:t>
      </w:r>
    </w:p>
    <w:p w14:paraId="298676E6" w14:textId="77777777" w:rsidR="002510F4" w:rsidRDefault="002510F4">
      <w:pPr>
        <w:rPr>
          <w:sz w:val="14"/>
        </w:rPr>
      </w:pPr>
    </w:p>
    <w:p w14:paraId="268C2B46" w14:textId="77777777" w:rsidR="002510F4" w:rsidRDefault="006725F1">
      <w:r>
        <w:rPr>
          <w:sz w:val="20"/>
          <w:szCs w:val="20"/>
        </w:rPr>
        <w:t xml:space="preserve">I understand and acknowledge that if I do not fully or accurately complete the fact find, that any recommendation or advice given by </w:t>
      </w:r>
      <w:r>
        <w:rPr>
          <w:sz w:val="20"/>
        </w:rPr>
        <w:t xml:space="preserve">my </w:t>
      </w:r>
      <w:r>
        <w:rPr>
          <w:sz w:val="20"/>
          <w:szCs w:val="20"/>
        </w:rPr>
        <w:t xml:space="preserve">Consultum Authorised Representative may be inappropriate to </w:t>
      </w:r>
      <w:r>
        <w:rPr>
          <w:sz w:val="20"/>
        </w:rPr>
        <w:t xml:space="preserve">my </w:t>
      </w:r>
      <w:r>
        <w:rPr>
          <w:sz w:val="20"/>
          <w:szCs w:val="20"/>
        </w:rPr>
        <w:t>needs and that I risk making a financial commitment to a financial product or strategy that may be inappropriate for the needs I have identified.</w:t>
      </w:r>
    </w:p>
    <w:p w14:paraId="6A64EE79" w14:textId="77777777" w:rsidR="002510F4" w:rsidRDefault="002510F4">
      <w:pPr>
        <w:rPr>
          <w:sz w:val="14"/>
        </w:rPr>
      </w:pPr>
    </w:p>
    <w:p w14:paraId="3D1D9430" w14:textId="77777777" w:rsidR="002510F4" w:rsidRDefault="006725F1">
      <w:r>
        <w:rPr>
          <w:sz w:val="20"/>
          <w:szCs w:val="20"/>
        </w:rPr>
        <w:t xml:space="preserve">I also understand that if I do not provide all the requested information, </w:t>
      </w:r>
      <w:r>
        <w:rPr>
          <w:sz w:val="20"/>
        </w:rPr>
        <w:t xml:space="preserve">my </w:t>
      </w:r>
      <w:r>
        <w:rPr>
          <w:sz w:val="20"/>
          <w:szCs w:val="20"/>
        </w:rPr>
        <w:t xml:space="preserve">Consultum Authorised Representative may not be able to provide </w:t>
      </w:r>
      <w:r>
        <w:rPr>
          <w:sz w:val="20"/>
        </w:rPr>
        <w:t xml:space="preserve">me </w:t>
      </w:r>
      <w:r>
        <w:rPr>
          <w:sz w:val="20"/>
          <w:szCs w:val="20"/>
        </w:rPr>
        <w:t>with financial advice or other requested services or products.</w:t>
      </w:r>
    </w:p>
    <w:p w14:paraId="32CAD56C" w14:textId="77777777" w:rsidR="002510F4" w:rsidRDefault="002510F4">
      <w:pPr>
        <w:rPr>
          <w:sz w:val="14"/>
        </w:rPr>
      </w:pPr>
    </w:p>
    <w:p w14:paraId="2A6A5DDD" w14:textId="77777777" w:rsidR="002510F4" w:rsidRDefault="006725F1">
      <w:r>
        <w:rPr>
          <w:sz w:val="20"/>
          <w:szCs w:val="20"/>
        </w:rPr>
        <w:t xml:space="preserve">If a Statement of Advice is prepared for </w:t>
      </w:r>
      <w:r>
        <w:rPr>
          <w:sz w:val="20"/>
        </w:rPr>
        <w:t xml:space="preserve">my </w:t>
      </w:r>
      <w:r>
        <w:rPr>
          <w:sz w:val="20"/>
          <w:szCs w:val="20"/>
        </w:rPr>
        <w:t xml:space="preserve">consideration, I acknowledge that it will be subject to the payment model outlined in the Adviser Profile provided by </w:t>
      </w:r>
      <w:r>
        <w:rPr>
          <w:sz w:val="20"/>
        </w:rPr>
        <w:t xml:space="preserve">my </w:t>
      </w:r>
      <w:r>
        <w:rPr>
          <w:sz w:val="20"/>
          <w:szCs w:val="20"/>
        </w:rPr>
        <w:t>Consultum Authorised Representative.</w:t>
      </w:r>
    </w:p>
    <w:p w14:paraId="4D9FA1A7" w14:textId="77777777" w:rsidR="002510F4" w:rsidRDefault="002510F4">
      <w:pPr>
        <w:rPr>
          <w:sz w:val="14"/>
        </w:rPr>
      </w:pPr>
    </w:p>
    <w:p w14:paraId="0009709E" w14:textId="77777777" w:rsidR="002510F4" w:rsidRDefault="006725F1">
      <w:pPr>
        <w:pStyle w:val="MajorHeader"/>
      </w:pPr>
      <w:r>
        <w:t>Privacy</w:t>
      </w:r>
    </w:p>
    <w:p w14:paraId="053214ED" w14:textId="77777777" w:rsidR="002510F4" w:rsidRDefault="006725F1">
      <w:r>
        <w:rPr>
          <w:sz w:val="20"/>
          <w:szCs w:val="20"/>
        </w:rPr>
        <w:t xml:space="preserve">I understand that Consultum and </w:t>
      </w:r>
      <w:r>
        <w:rPr>
          <w:sz w:val="20"/>
        </w:rPr>
        <w:t xml:space="preserve">my </w:t>
      </w:r>
      <w:r>
        <w:rPr>
          <w:sz w:val="20"/>
          <w:szCs w:val="20"/>
        </w:rPr>
        <w:t xml:space="preserve">Consultum Authorised Representative may be required to collect </w:t>
      </w:r>
      <w:r>
        <w:rPr>
          <w:sz w:val="20"/>
        </w:rPr>
        <w:t xml:space="preserve">my </w:t>
      </w:r>
      <w:r>
        <w:rPr>
          <w:sz w:val="20"/>
          <w:szCs w:val="20"/>
        </w:rPr>
        <w:t>personal information under the Corporations Act 2001 and/or the Anti-Money Laundering and Counter-Terrorism Financing Act 2006.</w:t>
      </w:r>
    </w:p>
    <w:p w14:paraId="6D596C10" w14:textId="77777777" w:rsidR="002510F4" w:rsidRDefault="002510F4">
      <w:pPr>
        <w:rPr>
          <w:sz w:val="14"/>
        </w:rPr>
      </w:pPr>
    </w:p>
    <w:p w14:paraId="1A939081" w14:textId="77777777" w:rsidR="002510F4" w:rsidRDefault="006725F1">
      <w:r>
        <w:rPr>
          <w:sz w:val="20"/>
          <w:szCs w:val="20"/>
        </w:rPr>
        <w:t xml:space="preserve">I acknowledge that I have received and read the Consultum Financial Services Guide (FSG) and Adviser Profile and the contents have been explained to </w:t>
      </w:r>
      <w:r>
        <w:rPr>
          <w:sz w:val="20"/>
        </w:rPr>
        <w:t>me</w:t>
      </w:r>
      <w:r>
        <w:rPr>
          <w:sz w:val="20"/>
          <w:szCs w:val="20"/>
        </w:rPr>
        <w:t xml:space="preserve">. </w:t>
      </w:r>
    </w:p>
    <w:p w14:paraId="2A1B5B7D" w14:textId="77777777" w:rsidR="002510F4" w:rsidRDefault="002510F4">
      <w:pPr>
        <w:rPr>
          <w:sz w:val="20"/>
          <w:szCs w:val="20"/>
        </w:rPr>
      </w:pPr>
    </w:p>
    <w:p w14:paraId="76918DD8" w14:textId="77777777" w:rsidR="002510F4" w:rsidRDefault="006725F1">
      <w:r>
        <w:rPr>
          <w:sz w:val="20"/>
          <w:szCs w:val="20"/>
        </w:rPr>
        <w:t xml:space="preserve">I understand that </w:t>
      </w:r>
      <w:r>
        <w:rPr>
          <w:sz w:val="20"/>
        </w:rPr>
        <w:t xml:space="preserve">my </w:t>
      </w:r>
      <w:r>
        <w:rPr>
          <w:sz w:val="20"/>
          <w:szCs w:val="20"/>
        </w:rPr>
        <w:t xml:space="preserve">personal information will be used for the purpose of providing </w:t>
      </w:r>
      <w:r>
        <w:rPr>
          <w:sz w:val="20"/>
        </w:rPr>
        <w:t xml:space="preserve">me </w:t>
      </w:r>
      <w:r>
        <w:rPr>
          <w:sz w:val="20"/>
          <w:szCs w:val="20"/>
        </w:rPr>
        <w:t xml:space="preserve">with financial advice and for other purposes detailed in the FSG and Adviser Profile. </w:t>
      </w:r>
    </w:p>
    <w:p w14:paraId="48FB8397" w14:textId="77777777" w:rsidR="002510F4" w:rsidRDefault="002510F4">
      <w:pPr>
        <w:rPr>
          <w:sz w:val="20"/>
          <w:szCs w:val="20"/>
        </w:rPr>
      </w:pPr>
    </w:p>
    <w:p w14:paraId="73F415E3" w14:textId="77777777" w:rsidR="002510F4" w:rsidRDefault="006725F1">
      <w:r>
        <w:rPr>
          <w:sz w:val="20"/>
          <w:szCs w:val="20"/>
        </w:rPr>
        <w:t xml:space="preserve">I understand that </w:t>
      </w:r>
      <w:r>
        <w:rPr>
          <w:sz w:val="20"/>
        </w:rPr>
        <w:t xml:space="preserve">my </w:t>
      </w:r>
      <w:r>
        <w:rPr>
          <w:sz w:val="20"/>
          <w:szCs w:val="20"/>
        </w:rPr>
        <w:t xml:space="preserve">personal information will be used in accordance with the Consultum Privacy Policy, which contains information about how I may access or correct </w:t>
      </w:r>
      <w:r>
        <w:rPr>
          <w:sz w:val="20"/>
        </w:rPr>
        <w:t xml:space="preserve">my </w:t>
      </w:r>
      <w:r>
        <w:rPr>
          <w:sz w:val="20"/>
          <w:szCs w:val="20"/>
        </w:rPr>
        <w:t xml:space="preserve">personal information and how I may complain about a breach of </w:t>
      </w:r>
      <w:r>
        <w:rPr>
          <w:sz w:val="20"/>
        </w:rPr>
        <w:t xml:space="preserve">my </w:t>
      </w:r>
      <w:r>
        <w:rPr>
          <w:sz w:val="20"/>
          <w:szCs w:val="20"/>
        </w:rPr>
        <w:t>privacy.</w:t>
      </w:r>
    </w:p>
    <w:p w14:paraId="75F8A417" w14:textId="77777777" w:rsidR="002510F4" w:rsidRDefault="002510F4">
      <w:pPr>
        <w:rPr>
          <w:sz w:val="20"/>
          <w:szCs w:val="20"/>
        </w:rPr>
      </w:pPr>
    </w:p>
    <w:p w14:paraId="5EBC05A8" w14:textId="77777777" w:rsidR="002510F4" w:rsidRDefault="006725F1">
      <w:r>
        <w:rPr>
          <w:sz w:val="20"/>
          <w:szCs w:val="20"/>
        </w:rPr>
        <w:t xml:space="preserve">I understand that I may obtain a copy of Consultum’s Privacy Policy by contacting Consultum on 1800 062 134 or visiting their website at </w:t>
      </w:r>
      <w:hyperlink r:id="rId99" w:history="1">
        <w:r>
          <w:rPr>
            <w:rStyle w:val="Hyperlink"/>
            <w:szCs w:val="20"/>
          </w:rPr>
          <w:t>www.consultum.com.au/privacy</w:t>
        </w:r>
      </w:hyperlink>
      <w:r>
        <w:rPr>
          <w:sz w:val="20"/>
          <w:szCs w:val="20"/>
        </w:rPr>
        <w:t xml:space="preserve">. </w:t>
      </w:r>
    </w:p>
    <w:p w14:paraId="6E31EF3F" w14:textId="77777777" w:rsidR="002510F4" w:rsidRDefault="002510F4">
      <w:pPr>
        <w:rPr>
          <w:sz w:val="20"/>
          <w:szCs w:val="20"/>
        </w:rPr>
      </w:pPr>
    </w:p>
    <w:p w14:paraId="0CB42F56" w14:textId="77777777" w:rsidR="002510F4" w:rsidRDefault="006725F1">
      <w:r>
        <w:rPr>
          <w:sz w:val="20"/>
          <w:szCs w:val="20"/>
        </w:rPr>
        <w:t xml:space="preserve">I understand that, in connection with providing services to </w:t>
      </w:r>
      <w:r>
        <w:rPr>
          <w:sz w:val="20"/>
        </w:rPr>
        <w:t>me</w:t>
      </w:r>
      <w:r>
        <w:rPr>
          <w:sz w:val="20"/>
          <w:szCs w:val="20"/>
        </w:rPr>
        <w:t xml:space="preserve">, </w:t>
      </w:r>
      <w:r>
        <w:rPr>
          <w:sz w:val="20"/>
        </w:rPr>
        <w:t xml:space="preserve">my </w:t>
      </w:r>
      <w:r>
        <w:rPr>
          <w:sz w:val="20"/>
          <w:szCs w:val="20"/>
        </w:rPr>
        <w:t xml:space="preserve">personal information (such as, name, contact details and account information) may be disclosed to Consultum's related bodies corporate, to a person with whom I receive joint financial services, </w:t>
      </w:r>
      <w:r>
        <w:rPr>
          <w:sz w:val="20"/>
        </w:rPr>
        <w:t xml:space="preserve">my </w:t>
      </w:r>
      <w:r>
        <w:rPr>
          <w:sz w:val="20"/>
          <w:szCs w:val="20"/>
        </w:rPr>
        <w:t xml:space="preserve">financial and professional advisers, businesses that may have referred </w:t>
      </w:r>
      <w:r>
        <w:rPr>
          <w:sz w:val="20"/>
        </w:rPr>
        <w:t xml:space="preserve">me </w:t>
      </w:r>
      <w:r>
        <w:rPr>
          <w:sz w:val="20"/>
          <w:szCs w:val="20"/>
        </w:rPr>
        <w:t xml:space="preserve">to Consultum, credit unions, building societies, banks and other financial institutions. </w:t>
      </w:r>
    </w:p>
    <w:p w14:paraId="7788BBFF" w14:textId="77777777" w:rsidR="002510F4" w:rsidRDefault="002510F4">
      <w:pPr>
        <w:rPr>
          <w:sz w:val="20"/>
          <w:szCs w:val="20"/>
        </w:rPr>
      </w:pPr>
    </w:p>
    <w:p w14:paraId="53A129F6" w14:textId="77777777" w:rsidR="002510F4" w:rsidRDefault="006725F1">
      <w:r>
        <w:rPr>
          <w:sz w:val="20"/>
          <w:szCs w:val="20"/>
        </w:rPr>
        <w:t xml:space="preserve">I understand that </w:t>
      </w:r>
      <w:r>
        <w:rPr>
          <w:sz w:val="20"/>
        </w:rPr>
        <w:t xml:space="preserve">my </w:t>
      </w:r>
      <w:r>
        <w:rPr>
          <w:sz w:val="20"/>
          <w:szCs w:val="20"/>
        </w:rPr>
        <w:t xml:space="preserve">personal information (including sensitive health information) may be disclosed to life companies to establish and maintain requested insurance. </w:t>
      </w:r>
    </w:p>
    <w:p w14:paraId="68D393D0" w14:textId="77777777" w:rsidR="002510F4" w:rsidRDefault="006725F1">
      <w:pPr>
        <w:tabs>
          <w:tab w:val="left" w:pos="4086"/>
        </w:tabs>
      </w:pPr>
      <w:r>
        <w:rPr>
          <w:sz w:val="14"/>
        </w:rPr>
        <w:tab/>
      </w:r>
    </w:p>
    <w:p w14:paraId="17DA7D6A" w14:textId="77777777" w:rsidR="002510F4" w:rsidRDefault="006725F1">
      <w:r>
        <w:rPr>
          <w:sz w:val="20"/>
          <w:szCs w:val="20"/>
        </w:rPr>
        <w:t xml:space="preserve">I understand that if I have provided the personal information of other persons, it is </w:t>
      </w:r>
      <w:r>
        <w:rPr>
          <w:sz w:val="20"/>
        </w:rPr>
        <w:t xml:space="preserve">my </w:t>
      </w:r>
      <w:r>
        <w:rPr>
          <w:sz w:val="20"/>
          <w:szCs w:val="20"/>
        </w:rPr>
        <w:t>responsibility to inform those persons and refer them to Consultum's Privacy Policy.</w:t>
      </w:r>
    </w:p>
    <w:p w14:paraId="3409FFBC" w14:textId="77777777" w:rsidR="002510F4" w:rsidRDefault="002510F4">
      <w:pPr>
        <w:rPr>
          <w:sz w:val="14"/>
          <w:szCs w:val="20"/>
        </w:rPr>
      </w:pPr>
    </w:p>
    <w:p w14:paraId="7EA499EC" w14:textId="77777777" w:rsidR="002510F4" w:rsidRDefault="006725F1">
      <w:pPr>
        <w:pStyle w:val="MajorHeader"/>
      </w:pPr>
      <w:r>
        <w:t>No Call/No Contact</w:t>
      </w:r>
    </w:p>
    <w:p w14:paraId="0BB1EFA5" w14:textId="77777777" w:rsidR="002510F4" w:rsidRDefault="002510F4">
      <w:pPr>
        <w:pStyle w:val="Spacer4"/>
      </w:pPr>
    </w:p>
    <w:tbl>
      <w:tblPr>
        <w:tblW w:w="0" w:type="auto"/>
        <w:tblLayout w:type="fixed"/>
        <w:tblCellMar>
          <w:left w:w="0" w:type="dxa"/>
          <w:right w:w="0" w:type="dxa"/>
        </w:tblCellMar>
        <w:tblLook w:val="0000" w:firstRow="0" w:lastRow="0" w:firstColumn="0" w:lastColumn="0" w:noHBand="0" w:noVBand="0"/>
      </w:tblPr>
      <w:tblGrid>
        <w:gridCol w:w="648"/>
        <w:gridCol w:w="10152"/>
      </w:tblGrid>
      <w:tr w:rsidR="00CA255A" w14:paraId="6F6B1B41" w14:textId="77777777">
        <w:trPr>
          <w:trHeight w:val="340"/>
        </w:trPr>
        <w:tc>
          <w:tcPr>
            <w:tcW w:w="648" w:type="dxa"/>
            <w:shd w:val="clear" w:color="auto" w:fill="auto"/>
            <w:vAlign w:val="center"/>
          </w:tcPr>
          <w:p w14:paraId="444338A0" w14:textId="77777777" w:rsidR="002510F4" w:rsidRDefault="00A10630">
            <w:pPr>
              <w:pStyle w:val="ElementText"/>
              <w:rPr>
                <w:sz w:val="20"/>
              </w:rPr>
            </w:pPr>
            <w:r>
              <w:rPr>
                <w:noProof/>
              </w:rPr>
              <w:pict w14:anchorId="2CEF420D">
                <v:shape id="_x0000_i1027" type="#_x0000_t75" alt="" style="width:21.6pt;height:21pt;mso-width-percent:0;mso-height-percent:0;mso-width-percent:0;mso-height-percent:0" filled="t">
                  <v:fill color2="black"/>
                  <v:imagedata r:id="rId100" o:title="" croptop="-92f" cropbottom="-92f" cropleft="-89f" cropright="-89f"/>
                </v:shape>
              </w:pict>
            </w:r>
          </w:p>
        </w:tc>
        <w:tc>
          <w:tcPr>
            <w:tcW w:w="10152" w:type="dxa"/>
            <w:shd w:val="clear" w:color="auto" w:fill="auto"/>
            <w:vAlign w:val="center"/>
          </w:tcPr>
          <w:p w14:paraId="61E027FE" w14:textId="77777777" w:rsidR="002510F4" w:rsidRDefault="006725F1">
            <w:r>
              <w:rPr>
                <w:sz w:val="20"/>
              </w:rPr>
              <w:t>I wish to be placed on a ‘No Call/No Contact Register’ which entitles me not to be contacted regarding any financial products without my express consent, unless otherwise directed.</w:t>
            </w:r>
          </w:p>
        </w:tc>
      </w:tr>
    </w:tbl>
    <w:p w14:paraId="7B018099" w14:textId="77777777" w:rsidR="002510F4" w:rsidRDefault="002510F4">
      <w:pPr>
        <w:pStyle w:val="Spacer4"/>
      </w:pPr>
    </w:p>
    <w:p w14:paraId="03AF74AF" w14:textId="77777777" w:rsidR="002510F4" w:rsidRDefault="006725F1">
      <w:r>
        <w:rPr>
          <w:sz w:val="20"/>
        </w:rPr>
        <w:t>Tick the box above if you DO NOT want us to contact you without your expressed consent.</w:t>
      </w:r>
    </w:p>
    <w:p w14:paraId="7D1BFDDD" w14:textId="77777777" w:rsidR="002510F4" w:rsidRDefault="002510F4">
      <w:pPr>
        <w:rPr>
          <w:sz w:val="14"/>
        </w:rPr>
      </w:pPr>
    </w:p>
    <w:p w14:paraId="35E71281" w14:textId="77777777" w:rsidR="002510F4" w:rsidRDefault="002510F4">
      <w:pPr>
        <w:pStyle w:val="MajorHeader"/>
        <w:pageBreakBefore/>
        <w:rPr>
          <w:sz w:val="2"/>
          <w:szCs w:val="2"/>
        </w:rPr>
      </w:pPr>
    </w:p>
    <w:p w14:paraId="7CBDA538" w14:textId="77777777" w:rsidR="002510F4" w:rsidRDefault="006725F1">
      <w:pPr>
        <w:pStyle w:val="MajorHeader"/>
      </w:pPr>
      <w:r>
        <w:t>Electronic Communication Acceptance</w:t>
      </w:r>
    </w:p>
    <w:p w14:paraId="127844B1" w14:textId="77777777" w:rsidR="002510F4" w:rsidRDefault="002510F4">
      <w:pPr>
        <w:pStyle w:val="Spacer4"/>
      </w:pPr>
    </w:p>
    <w:tbl>
      <w:tblPr>
        <w:tblW w:w="0" w:type="auto"/>
        <w:tblLayout w:type="fixed"/>
        <w:tblCellMar>
          <w:left w:w="0" w:type="dxa"/>
          <w:right w:w="0" w:type="dxa"/>
        </w:tblCellMar>
        <w:tblLook w:val="0000" w:firstRow="0" w:lastRow="0" w:firstColumn="0" w:lastColumn="0" w:noHBand="0" w:noVBand="0"/>
      </w:tblPr>
      <w:tblGrid>
        <w:gridCol w:w="648"/>
        <w:gridCol w:w="10152"/>
      </w:tblGrid>
      <w:tr w:rsidR="00CA255A" w14:paraId="3E3A9D7E" w14:textId="77777777">
        <w:trPr>
          <w:trHeight w:val="340"/>
        </w:trPr>
        <w:tc>
          <w:tcPr>
            <w:tcW w:w="648" w:type="dxa"/>
            <w:shd w:val="clear" w:color="auto" w:fill="auto"/>
            <w:vAlign w:val="center"/>
          </w:tcPr>
          <w:p w14:paraId="2AEFEAC8" w14:textId="77777777" w:rsidR="002510F4" w:rsidRDefault="00A10630">
            <w:pPr>
              <w:rPr>
                <w:sz w:val="20"/>
              </w:rPr>
            </w:pPr>
            <w:r>
              <w:rPr>
                <w:noProof/>
              </w:rPr>
              <w:pict w14:anchorId="49DB4571">
                <v:shape id="_x0000_i1028" type="#_x0000_t75" alt="" style="width:21.6pt;height:21pt;mso-width-percent:0;mso-height-percent:0;mso-width-percent:0;mso-height-percent:0" filled="t">
                  <v:fill color2="black"/>
                  <v:imagedata r:id="rId100" o:title="" croptop="-92f" cropbottom="-92f" cropleft="-89f" cropright="-89f"/>
                </v:shape>
              </w:pict>
            </w:r>
          </w:p>
        </w:tc>
        <w:tc>
          <w:tcPr>
            <w:tcW w:w="10152" w:type="dxa"/>
            <w:shd w:val="clear" w:color="auto" w:fill="auto"/>
            <w:vAlign w:val="center"/>
          </w:tcPr>
          <w:p w14:paraId="510EC223" w14:textId="77777777" w:rsidR="002510F4" w:rsidRDefault="006725F1">
            <w:r>
              <w:rPr>
                <w:sz w:val="20"/>
              </w:rPr>
              <w:t>I confirm my acceptance that I am willing and able to receive and access personal and relevant information, communication and documents by electronic means such as email, direct links to internet sites, etc. sent to me by my adviser, financial product providers and other related parties where required to assist my adviser in providing financial services to me.</w:t>
            </w:r>
          </w:p>
        </w:tc>
      </w:tr>
    </w:tbl>
    <w:p w14:paraId="69B8D060" w14:textId="77777777" w:rsidR="002510F4" w:rsidRDefault="002510F4">
      <w:pPr>
        <w:pStyle w:val="Spacer4"/>
      </w:pPr>
    </w:p>
    <w:p w14:paraId="721ED866" w14:textId="77777777" w:rsidR="002510F4" w:rsidRDefault="006725F1">
      <w:r>
        <w:rPr>
          <w:sz w:val="20"/>
          <w:szCs w:val="20"/>
        </w:rPr>
        <w:t xml:space="preserve">I </w:t>
      </w:r>
      <w:r>
        <w:rPr>
          <w:sz w:val="20"/>
        </w:rPr>
        <w:t xml:space="preserve">confirm my acceptance that </w:t>
      </w:r>
      <w:r>
        <w:rPr>
          <w:sz w:val="20"/>
          <w:szCs w:val="20"/>
        </w:rPr>
        <w:t xml:space="preserve">I </w:t>
      </w:r>
      <w:r>
        <w:rPr>
          <w:sz w:val="20"/>
        </w:rPr>
        <w:t xml:space="preserve">am willing and able to receive and access these documents in electronic format. </w:t>
      </w:r>
    </w:p>
    <w:p w14:paraId="2460C5FB" w14:textId="77777777" w:rsidR="002510F4" w:rsidRDefault="002510F4">
      <w:pPr>
        <w:rPr>
          <w:sz w:val="12"/>
          <w:szCs w:val="12"/>
        </w:rPr>
      </w:pPr>
    </w:p>
    <w:p w14:paraId="2F97EAA7" w14:textId="77777777" w:rsidR="002510F4" w:rsidRDefault="006725F1">
      <w:r>
        <w:rPr>
          <w:sz w:val="20"/>
          <w:szCs w:val="20"/>
        </w:rPr>
        <w:t xml:space="preserve">I </w:t>
      </w:r>
      <w:r>
        <w:rPr>
          <w:sz w:val="20"/>
        </w:rPr>
        <w:t xml:space="preserve">understand that </w:t>
      </w:r>
      <w:r>
        <w:rPr>
          <w:sz w:val="20"/>
          <w:szCs w:val="20"/>
        </w:rPr>
        <w:t xml:space="preserve">I </w:t>
      </w:r>
      <w:r>
        <w:rPr>
          <w:sz w:val="20"/>
        </w:rPr>
        <w:t xml:space="preserve">can keep a copy of these documents so </w:t>
      </w:r>
      <w:r>
        <w:rPr>
          <w:sz w:val="20"/>
          <w:szCs w:val="20"/>
        </w:rPr>
        <w:t xml:space="preserve">I </w:t>
      </w:r>
      <w:r>
        <w:rPr>
          <w:sz w:val="20"/>
        </w:rPr>
        <w:t xml:space="preserve">may access them in the future.  </w:t>
      </w:r>
    </w:p>
    <w:p w14:paraId="7211D28B" w14:textId="77777777" w:rsidR="002510F4" w:rsidRDefault="002510F4">
      <w:pPr>
        <w:rPr>
          <w:sz w:val="12"/>
          <w:szCs w:val="12"/>
        </w:rPr>
      </w:pPr>
    </w:p>
    <w:p w14:paraId="30C72272" w14:textId="77777777" w:rsidR="002510F4" w:rsidRDefault="006725F1">
      <w:r>
        <w:rPr>
          <w:sz w:val="20"/>
          <w:szCs w:val="20"/>
        </w:rPr>
        <w:t xml:space="preserve">I </w:t>
      </w:r>
      <w:r>
        <w:rPr>
          <w:sz w:val="20"/>
        </w:rPr>
        <w:t>understand that paper documents can be provided free of charge on request.</w:t>
      </w:r>
    </w:p>
    <w:p w14:paraId="6281444E" w14:textId="77777777" w:rsidR="002510F4" w:rsidRDefault="002510F4">
      <w:pPr>
        <w:rPr>
          <w:sz w:val="12"/>
          <w:szCs w:val="12"/>
        </w:rPr>
      </w:pPr>
    </w:p>
    <w:p w14:paraId="14265CD3" w14:textId="77777777" w:rsidR="002510F4" w:rsidRDefault="006725F1">
      <w:r>
        <w:rPr>
          <w:sz w:val="20"/>
        </w:rPr>
        <w:t xml:space="preserve">Disclaimer: </w:t>
      </w:r>
      <w:r>
        <w:rPr>
          <w:sz w:val="20"/>
          <w:szCs w:val="20"/>
        </w:rPr>
        <w:t xml:space="preserve">Consultum </w:t>
      </w:r>
      <w:r>
        <w:rPr>
          <w:sz w:val="20"/>
        </w:rPr>
        <w:t xml:space="preserve">and/or your </w:t>
      </w:r>
      <w:r>
        <w:rPr>
          <w:sz w:val="20"/>
          <w:szCs w:val="20"/>
        </w:rPr>
        <w:t>Consultum Authorised Representative</w:t>
      </w:r>
      <w:r>
        <w:rPr>
          <w:sz w:val="20"/>
        </w:rPr>
        <w:t xml:space="preserve"> will not be held accountable if the email address provided can be viewed and/or manipulated by multiple users. If at any time you believe your email address is insecure, please notify your financial adviser in either person or over the telephone. </w:t>
      </w:r>
    </w:p>
    <w:p w14:paraId="1EC3C121" w14:textId="77777777" w:rsidR="002510F4" w:rsidRDefault="002510F4">
      <w:pPr>
        <w:rPr>
          <w:sz w:val="12"/>
          <w:szCs w:val="12"/>
        </w:rPr>
      </w:pPr>
    </w:p>
    <w:p w14:paraId="56D4C47C" w14:textId="77777777" w:rsidR="002510F4" w:rsidRDefault="002510F4">
      <w:pPr>
        <w:rPr>
          <w:sz w:val="2"/>
          <w:szCs w:val="2"/>
        </w:rPr>
      </w:pPr>
    </w:p>
    <w:p w14:paraId="3B82BD69" w14:textId="77777777" w:rsidR="002510F4" w:rsidRDefault="006725F1">
      <w:pPr>
        <w:pStyle w:val="MajorHeader"/>
      </w:pPr>
      <w:r>
        <w:t>Tax file number declaration</w:t>
      </w:r>
    </w:p>
    <w:p w14:paraId="21A9425C" w14:textId="77777777" w:rsidR="002510F4" w:rsidRDefault="006725F1">
      <w:r>
        <w:rPr>
          <w:sz w:val="20"/>
          <w:szCs w:val="20"/>
        </w:rPr>
        <w:t xml:space="preserve">I agree to the collection and retention of </w:t>
      </w:r>
      <w:r>
        <w:rPr>
          <w:sz w:val="20"/>
        </w:rPr>
        <w:t xml:space="preserve">my </w:t>
      </w:r>
      <w:r>
        <w:rPr>
          <w:sz w:val="20"/>
          <w:szCs w:val="20"/>
        </w:rPr>
        <w:t xml:space="preserve">Tax File Number (TFN), including related entities, by </w:t>
      </w:r>
      <w:r>
        <w:rPr>
          <w:sz w:val="20"/>
        </w:rPr>
        <w:t xml:space="preserve">my </w:t>
      </w:r>
      <w:r>
        <w:rPr>
          <w:sz w:val="20"/>
          <w:szCs w:val="20"/>
        </w:rPr>
        <w:t xml:space="preserve">Consultum Authorised Representative and Consultum. I understand that </w:t>
      </w:r>
      <w:r>
        <w:rPr>
          <w:sz w:val="20"/>
        </w:rPr>
        <w:t xml:space="preserve">my </w:t>
      </w:r>
      <w:r>
        <w:rPr>
          <w:sz w:val="20"/>
          <w:szCs w:val="20"/>
        </w:rPr>
        <w:t xml:space="preserve">TFN will be used in connection with providing </w:t>
      </w:r>
      <w:r>
        <w:rPr>
          <w:sz w:val="20"/>
        </w:rPr>
        <w:t xml:space="preserve">me </w:t>
      </w:r>
      <w:r>
        <w:rPr>
          <w:sz w:val="20"/>
          <w:szCs w:val="20"/>
        </w:rPr>
        <w:t>with financial product and strategy recommendations and only in accordance with legislative requirements (e.g., relevant taxation and superannuation laws).</w:t>
      </w:r>
    </w:p>
    <w:p w14:paraId="75637565" w14:textId="77777777" w:rsidR="002510F4" w:rsidRDefault="002510F4">
      <w:pPr>
        <w:rPr>
          <w:sz w:val="12"/>
          <w:szCs w:val="12"/>
        </w:rPr>
      </w:pPr>
    </w:p>
    <w:p w14:paraId="039BA9D1" w14:textId="77777777" w:rsidR="002510F4" w:rsidRDefault="006725F1">
      <w:r>
        <w:rPr>
          <w:sz w:val="20"/>
          <w:szCs w:val="20"/>
        </w:rPr>
        <w:t xml:space="preserve">I understand that </w:t>
      </w:r>
      <w:r>
        <w:rPr>
          <w:sz w:val="20"/>
        </w:rPr>
        <w:t xml:space="preserve">my </w:t>
      </w:r>
      <w:r>
        <w:rPr>
          <w:sz w:val="20"/>
          <w:szCs w:val="20"/>
        </w:rPr>
        <w:t xml:space="preserve">TFN may be provided to financial institutions (e.g. life insurance companies or fund managers) or Government bodies (e.g. the Australian Taxation Office or Centrelink) if required and authorised by law. I understand that it is not an offence if I choose not to provide </w:t>
      </w:r>
      <w:r>
        <w:rPr>
          <w:sz w:val="20"/>
        </w:rPr>
        <w:t xml:space="preserve">my </w:t>
      </w:r>
      <w:r>
        <w:rPr>
          <w:sz w:val="20"/>
          <w:szCs w:val="20"/>
        </w:rPr>
        <w:t xml:space="preserve">TFN but providing it has advantages, including that, other than the tax that may ordinarily apply, I will not pay more tax than I need to. </w:t>
      </w:r>
    </w:p>
    <w:p w14:paraId="05CE6FCD" w14:textId="77777777" w:rsidR="002510F4" w:rsidRDefault="002510F4">
      <w:pPr>
        <w:rPr>
          <w:sz w:val="12"/>
          <w:szCs w:val="12"/>
        </w:rPr>
      </w:pPr>
    </w:p>
    <w:p w14:paraId="5BA3B9C7" w14:textId="77777777" w:rsidR="002510F4" w:rsidRDefault="006725F1">
      <w:r>
        <w:rPr>
          <w:sz w:val="20"/>
          <w:szCs w:val="20"/>
        </w:rPr>
        <w:t xml:space="preserve">I </w:t>
      </w:r>
      <w:r>
        <w:rPr>
          <w:sz w:val="20"/>
        </w:rPr>
        <w:t xml:space="preserve">understand my TFN will be stored and treated as confidential and that reasonable steps will be taken to prevent the loss, disclosure and/or misuse of my TFN by third parties. </w:t>
      </w:r>
      <w:r>
        <w:rPr>
          <w:sz w:val="20"/>
          <w:szCs w:val="20"/>
        </w:rPr>
        <w:t xml:space="preserve">I </w:t>
      </w:r>
      <w:r>
        <w:rPr>
          <w:sz w:val="20"/>
        </w:rPr>
        <w:t>understand that reasonable steps will be taken to destroy or permanently de-identify my TFN when it is no longer needed for an authorised purpose.</w:t>
      </w:r>
    </w:p>
    <w:p w14:paraId="331AEAE0" w14:textId="77777777" w:rsidR="002510F4" w:rsidRDefault="002510F4">
      <w:pPr>
        <w:rPr>
          <w:sz w:val="12"/>
          <w:szCs w:val="12"/>
        </w:rPr>
      </w:pPr>
    </w:p>
    <w:tbl>
      <w:tblPr>
        <w:tblW w:w="0" w:type="auto"/>
        <w:tblInd w:w="108" w:type="dxa"/>
        <w:tblLayout w:type="fixed"/>
        <w:tblLook w:val="0000" w:firstRow="0" w:lastRow="0" w:firstColumn="0" w:lastColumn="0" w:noHBand="0" w:noVBand="0"/>
      </w:tblPr>
      <w:tblGrid>
        <w:gridCol w:w="540"/>
        <w:gridCol w:w="360"/>
        <w:gridCol w:w="540"/>
        <w:gridCol w:w="360"/>
        <w:gridCol w:w="1260"/>
        <w:gridCol w:w="1800"/>
      </w:tblGrid>
      <w:tr w:rsidR="00CA255A" w14:paraId="7045305A" w14:textId="77777777">
        <w:trPr>
          <w:trHeight w:val="340"/>
        </w:trPr>
        <w:tc>
          <w:tcPr>
            <w:tcW w:w="4860" w:type="dxa"/>
            <w:gridSpan w:val="6"/>
            <w:shd w:val="clear" w:color="auto" w:fill="auto"/>
            <w:vAlign w:val="center"/>
          </w:tcPr>
          <w:p w14:paraId="2AB15636" w14:textId="77777777" w:rsidR="002510F4" w:rsidRDefault="006725F1">
            <w:pPr>
              <w:pStyle w:val="ElementHeadingGrey8"/>
            </w:pPr>
            <w:r>
              <w:t>Signature</w:t>
            </w:r>
          </w:p>
        </w:tc>
      </w:tr>
      <w:tr w:rsidR="00CA255A" w14:paraId="6CC82793" w14:textId="77777777">
        <w:trPr>
          <w:trHeight w:val="680"/>
        </w:trPr>
        <w:tc>
          <w:tcPr>
            <w:tcW w:w="4860" w:type="dxa"/>
            <w:gridSpan w:val="6"/>
            <w:shd w:val="clear" w:color="auto" w:fill="F3F3F3"/>
            <w:vAlign w:val="center"/>
          </w:tcPr>
          <w:p w14:paraId="295CEBA0" w14:textId="77777777" w:rsidR="002510F4" w:rsidRDefault="002510F4">
            <w:pPr>
              <w:snapToGrid w:val="0"/>
              <w:rPr>
                <w:rFonts w:cs="Interstate-Light"/>
                <w:b/>
                <w:color w:val="333333"/>
                <w:szCs w:val="16"/>
              </w:rPr>
            </w:pPr>
          </w:p>
        </w:tc>
      </w:tr>
      <w:tr w:rsidR="00CA255A" w14:paraId="6C1F0C93" w14:textId="77777777">
        <w:trPr>
          <w:trHeight w:val="113"/>
        </w:trPr>
        <w:tc>
          <w:tcPr>
            <w:tcW w:w="4860" w:type="dxa"/>
            <w:gridSpan w:val="6"/>
            <w:shd w:val="clear" w:color="auto" w:fill="auto"/>
            <w:vAlign w:val="center"/>
          </w:tcPr>
          <w:p w14:paraId="55A3130F" w14:textId="77777777" w:rsidR="002510F4" w:rsidRDefault="002510F4">
            <w:pPr>
              <w:snapToGrid w:val="0"/>
            </w:pPr>
          </w:p>
        </w:tc>
      </w:tr>
      <w:tr w:rsidR="00CA255A" w14:paraId="6BB43F31" w14:textId="77777777">
        <w:trPr>
          <w:trHeight w:val="340"/>
        </w:trPr>
        <w:tc>
          <w:tcPr>
            <w:tcW w:w="4860" w:type="dxa"/>
            <w:gridSpan w:val="6"/>
            <w:shd w:val="clear" w:color="auto" w:fill="auto"/>
            <w:vAlign w:val="center"/>
          </w:tcPr>
          <w:p w14:paraId="7E325357" w14:textId="77777777" w:rsidR="002510F4" w:rsidRDefault="006725F1">
            <w:pPr>
              <w:pStyle w:val="ElementHeadingGrey8"/>
            </w:pPr>
            <w:r>
              <w:t>Name</w:t>
            </w:r>
          </w:p>
        </w:tc>
      </w:tr>
      <w:tr w:rsidR="00CA255A" w14:paraId="189AFD5B" w14:textId="77777777">
        <w:trPr>
          <w:trHeight w:val="397"/>
        </w:trPr>
        <w:tc>
          <w:tcPr>
            <w:tcW w:w="4860" w:type="dxa"/>
            <w:gridSpan w:val="6"/>
            <w:shd w:val="clear" w:color="auto" w:fill="F3F3F3"/>
            <w:vAlign w:val="center"/>
          </w:tcPr>
          <w:p w14:paraId="7CE92E1D" w14:textId="77777777" w:rsidR="002510F4" w:rsidRDefault="006725F1">
            <w:r>
              <w:t>Holly Test</w:t>
            </w:r>
          </w:p>
        </w:tc>
      </w:tr>
      <w:tr w:rsidR="00CA255A" w14:paraId="61AA9181" w14:textId="77777777">
        <w:trPr>
          <w:trHeight w:val="113"/>
        </w:trPr>
        <w:tc>
          <w:tcPr>
            <w:tcW w:w="4860" w:type="dxa"/>
            <w:gridSpan w:val="6"/>
            <w:shd w:val="clear" w:color="auto" w:fill="auto"/>
            <w:vAlign w:val="center"/>
          </w:tcPr>
          <w:p w14:paraId="0CF6586A" w14:textId="77777777" w:rsidR="002510F4" w:rsidRDefault="002510F4">
            <w:pPr>
              <w:snapToGrid w:val="0"/>
            </w:pPr>
          </w:p>
        </w:tc>
      </w:tr>
      <w:tr w:rsidR="00CA255A" w14:paraId="09828499" w14:textId="77777777">
        <w:trPr>
          <w:trHeight w:val="340"/>
        </w:trPr>
        <w:tc>
          <w:tcPr>
            <w:tcW w:w="4860" w:type="dxa"/>
            <w:gridSpan w:val="6"/>
            <w:shd w:val="clear" w:color="auto" w:fill="auto"/>
            <w:vAlign w:val="center"/>
          </w:tcPr>
          <w:p w14:paraId="679CE823" w14:textId="77777777" w:rsidR="002510F4" w:rsidRDefault="006725F1">
            <w:pPr>
              <w:pStyle w:val="ElementHeadingGrey8"/>
            </w:pPr>
            <w:r>
              <w:t>Date</w:t>
            </w:r>
          </w:p>
        </w:tc>
      </w:tr>
      <w:tr w:rsidR="00CA255A" w14:paraId="782661BF" w14:textId="77777777">
        <w:trPr>
          <w:trHeight w:val="397"/>
        </w:trPr>
        <w:tc>
          <w:tcPr>
            <w:tcW w:w="540" w:type="dxa"/>
            <w:shd w:val="clear" w:color="auto" w:fill="F3F3F3"/>
            <w:vAlign w:val="center"/>
          </w:tcPr>
          <w:p w14:paraId="6F259B0D" w14:textId="77777777" w:rsidR="002510F4" w:rsidRDefault="002510F4">
            <w:pPr>
              <w:pStyle w:val="ElementText"/>
              <w:snapToGrid w:val="0"/>
              <w:jc w:val="center"/>
              <w:rPr>
                <w:rFonts w:cs="Interstate-Light"/>
                <w:b/>
                <w:color w:val="333333"/>
                <w:szCs w:val="16"/>
              </w:rPr>
            </w:pPr>
          </w:p>
        </w:tc>
        <w:tc>
          <w:tcPr>
            <w:tcW w:w="360" w:type="dxa"/>
            <w:shd w:val="clear" w:color="auto" w:fill="auto"/>
            <w:vAlign w:val="center"/>
          </w:tcPr>
          <w:p w14:paraId="10BA27C7" w14:textId="77777777" w:rsidR="002510F4" w:rsidRDefault="006725F1">
            <w:pPr>
              <w:pStyle w:val="ElementHeadingGrey"/>
            </w:pPr>
            <w:r>
              <w:t>/</w:t>
            </w:r>
          </w:p>
        </w:tc>
        <w:tc>
          <w:tcPr>
            <w:tcW w:w="540" w:type="dxa"/>
            <w:shd w:val="clear" w:color="auto" w:fill="F3F3F3"/>
            <w:vAlign w:val="center"/>
          </w:tcPr>
          <w:p w14:paraId="5094C00E" w14:textId="77777777" w:rsidR="002510F4" w:rsidRDefault="002510F4">
            <w:pPr>
              <w:pStyle w:val="ElementText"/>
              <w:snapToGrid w:val="0"/>
              <w:jc w:val="center"/>
            </w:pPr>
          </w:p>
        </w:tc>
        <w:tc>
          <w:tcPr>
            <w:tcW w:w="360" w:type="dxa"/>
            <w:shd w:val="clear" w:color="auto" w:fill="auto"/>
            <w:vAlign w:val="center"/>
          </w:tcPr>
          <w:p w14:paraId="7598ACDA" w14:textId="77777777" w:rsidR="002510F4" w:rsidRDefault="006725F1">
            <w:pPr>
              <w:pStyle w:val="ElementHeadingGrey"/>
            </w:pPr>
            <w:r>
              <w:t>/</w:t>
            </w:r>
          </w:p>
        </w:tc>
        <w:tc>
          <w:tcPr>
            <w:tcW w:w="1260" w:type="dxa"/>
            <w:shd w:val="clear" w:color="auto" w:fill="F3F3F3"/>
            <w:vAlign w:val="center"/>
          </w:tcPr>
          <w:p w14:paraId="7D2C2A3E" w14:textId="77777777" w:rsidR="002510F4" w:rsidRDefault="002510F4">
            <w:pPr>
              <w:pStyle w:val="ElementText"/>
              <w:snapToGrid w:val="0"/>
              <w:jc w:val="center"/>
            </w:pPr>
          </w:p>
        </w:tc>
        <w:tc>
          <w:tcPr>
            <w:tcW w:w="1800" w:type="dxa"/>
            <w:shd w:val="clear" w:color="auto" w:fill="auto"/>
            <w:vAlign w:val="center"/>
          </w:tcPr>
          <w:p w14:paraId="225D80E4" w14:textId="77777777" w:rsidR="002510F4" w:rsidRDefault="002510F4">
            <w:pPr>
              <w:pStyle w:val="ElementText"/>
              <w:snapToGrid w:val="0"/>
            </w:pPr>
          </w:p>
        </w:tc>
      </w:tr>
    </w:tbl>
    <w:p w14:paraId="7380E20E" w14:textId="77777777" w:rsidR="002510F4" w:rsidRDefault="002510F4">
      <w:pPr>
        <w:pageBreakBefore/>
        <w:rPr>
          <w:sz w:val="2"/>
          <w:szCs w:val="2"/>
        </w:rPr>
      </w:pPr>
    </w:p>
    <w:p w14:paraId="326D3516" w14:textId="77777777" w:rsidR="002510F4" w:rsidRDefault="006725F1">
      <w:pPr>
        <w:pStyle w:val="MajorHeader"/>
      </w:pPr>
      <w:r>
        <w:t>Adviser Declaration</w:t>
      </w:r>
    </w:p>
    <w:p w14:paraId="229A6C87" w14:textId="77777777" w:rsidR="002510F4" w:rsidRDefault="006725F1">
      <w:r>
        <w:rPr>
          <w:sz w:val="20"/>
        </w:rPr>
        <w:t>I have provided you with a copy of the Consultum Financial Advisers Pty Ltd Financial Services Guide and Privacy Policy prior to any financial product and strategy recommendations being made and personal and sensitive information being collected.</w:t>
      </w:r>
    </w:p>
    <w:p w14:paraId="1942413A" w14:textId="77777777" w:rsidR="002510F4" w:rsidRDefault="002510F4">
      <w:pPr>
        <w:pStyle w:val="Spacer4"/>
        <w:rPr>
          <w:sz w:val="20"/>
        </w:rPr>
      </w:pPr>
    </w:p>
    <w:p w14:paraId="1DCCFACE" w14:textId="77777777" w:rsidR="002510F4" w:rsidRDefault="006725F1">
      <w:r>
        <w:rPr>
          <w:sz w:val="20"/>
        </w:rPr>
        <w:t>As a recipient of TFN information I, as a Consultum Financial Advisers Pty Ltd Authorised Representative, have taken reasonable steps to ensure:</w:t>
      </w:r>
    </w:p>
    <w:p w14:paraId="5BBE752B" w14:textId="77777777" w:rsidR="002510F4" w:rsidRDefault="006725F1">
      <w:pPr>
        <w:pStyle w:val="DotBullet"/>
      </w:pPr>
      <w:r>
        <w:t>That the client(s) is informed of the legal basis for collection, that declining to provide a TFN is not an offence and the consequences of not providing a TFN.</w:t>
      </w:r>
    </w:p>
    <w:p w14:paraId="34A1E5A3" w14:textId="77777777" w:rsidR="002510F4" w:rsidRDefault="006725F1">
      <w:pPr>
        <w:pStyle w:val="DotBullet"/>
      </w:pPr>
      <w:r>
        <w:t>That the manner of obtaining the TFN was not unreasonably intrusive.</w:t>
      </w:r>
    </w:p>
    <w:p w14:paraId="41F37116" w14:textId="77777777" w:rsidR="002510F4" w:rsidRDefault="006725F1">
      <w:pPr>
        <w:pStyle w:val="DotBullet"/>
      </w:pPr>
      <w:r>
        <w:t>The TFN will only be disclosed to Fund Managers and Life Insurance Companies as relevant and required by Superannuation and Taxation Laws.</w:t>
      </w:r>
    </w:p>
    <w:p w14:paraId="33462EC9" w14:textId="77777777" w:rsidR="002510F4" w:rsidRDefault="002510F4"/>
    <w:tbl>
      <w:tblPr>
        <w:tblW w:w="0" w:type="auto"/>
        <w:tblInd w:w="57" w:type="dxa"/>
        <w:tblLayout w:type="fixed"/>
        <w:tblCellMar>
          <w:left w:w="57" w:type="dxa"/>
          <w:right w:w="57" w:type="dxa"/>
        </w:tblCellMar>
        <w:tblLook w:val="0000" w:firstRow="0" w:lastRow="0" w:firstColumn="0" w:lastColumn="0" w:noHBand="0" w:noVBand="0"/>
      </w:tblPr>
      <w:tblGrid>
        <w:gridCol w:w="900"/>
        <w:gridCol w:w="3600"/>
        <w:gridCol w:w="1362"/>
        <w:gridCol w:w="610"/>
        <w:gridCol w:w="359"/>
        <w:gridCol w:w="594"/>
        <w:gridCol w:w="364"/>
        <w:gridCol w:w="1031"/>
      </w:tblGrid>
      <w:tr w:rsidR="00CA255A" w14:paraId="111D7D03" w14:textId="77777777">
        <w:trPr>
          <w:trHeight w:hRule="exact" w:val="170"/>
        </w:trPr>
        <w:tc>
          <w:tcPr>
            <w:tcW w:w="900" w:type="dxa"/>
            <w:vMerge w:val="restart"/>
            <w:shd w:val="clear" w:color="auto" w:fill="auto"/>
            <w:vAlign w:val="center"/>
          </w:tcPr>
          <w:p w14:paraId="267DAE09" w14:textId="77777777" w:rsidR="002510F4" w:rsidRDefault="006725F1">
            <w:pPr>
              <w:pStyle w:val="ElementHeadingGrey8"/>
              <w:jc w:val="right"/>
            </w:pPr>
            <w:r>
              <w:rPr>
                <w:bCs/>
              </w:rPr>
              <w:t>Signed:</w:t>
            </w:r>
          </w:p>
        </w:tc>
        <w:tc>
          <w:tcPr>
            <w:tcW w:w="3600" w:type="dxa"/>
            <w:vMerge w:val="restart"/>
            <w:shd w:val="clear" w:color="auto" w:fill="F3F3F3"/>
            <w:vAlign w:val="center"/>
          </w:tcPr>
          <w:p w14:paraId="3E8A6104" w14:textId="77777777" w:rsidR="002510F4" w:rsidRDefault="002510F4">
            <w:pPr>
              <w:snapToGrid w:val="0"/>
              <w:rPr>
                <w:bCs/>
              </w:rPr>
            </w:pPr>
          </w:p>
        </w:tc>
        <w:tc>
          <w:tcPr>
            <w:tcW w:w="1362" w:type="dxa"/>
            <w:shd w:val="clear" w:color="auto" w:fill="auto"/>
            <w:vAlign w:val="center"/>
          </w:tcPr>
          <w:p w14:paraId="5DB8B6CF" w14:textId="77777777" w:rsidR="002510F4" w:rsidRDefault="002510F4">
            <w:pPr>
              <w:pStyle w:val="FadedGrey"/>
              <w:snapToGrid w:val="0"/>
            </w:pPr>
          </w:p>
        </w:tc>
        <w:tc>
          <w:tcPr>
            <w:tcW w:w="610" w:type="dxa"/>
            <w:shd w:val="clear" w:color="auto" w:fill="auto"/>
            <w:vAlign w:val="center"/>
          </w:tcPr>
          <w:p w14:paraId="124A13AB" w14:textId="77777777" w:rsidR="002510F4" w:rsidRDefault="002510F4">
            <w:pPr>
              <w:pStyle w:val="FadedGrey"/>
              <w:snapToGrid w:val="0"/>
            </w:pPr>
          </w:p>
        </w:tc>
        <w:tc>
          <w:tcPr>
            <w:tcW w:w="359" w:type="dxa"/>
            <w:shd w:val="clear" w:color="auto" w:fill="auto"/>
            <w:vAlign w:val="center"/>
          </w:tcPr>
          <w:p w14:paraId="3EE15340" w14:textId="77777777" w:rsidR="002510F4" w:rsidRDefault="002510F4">
            <w:pPr>
              <w:pStyle w:val="FadedGrey"/>
              <w:snapToGrid w:val="0"/>
            </w:pPr>
          </w:p>
        </w:tc>
        <w:tc>
          <w:tcPr>
            <w:tcW w:w="594" w:type="dxa"/>
            <w:shd w:val="clear" w:color="auto" w:fill="auto"/>
            <w:vAlign w:val="center"/>
          </w:tcPr>
          <w:p w14:paraId="654386B4" w14:textId="77777777" w:rsidR="002510F4" w:rsidRDefault="002510F4">
            <w:pPr>
              <w:pStyle w:val="FadedGrey"/>
              <w:snapToGrid w:val="0"/>
            </w:pPr>
          </w:p>
        </w:tc>
        <w:tc>
          <w:tcPr>
            <w:tcW w:w="364" w:type="dxa"/>
            <w:shd w:val="clear" w:color="auto" w:fill="auto"/>
            <w:vAlign w:val="center"/>
          </w:tcPr>
          <w:p w14:paraId="6A939A07" w14:textId="77777777" w:rsidR="002510F4" w:rsidRDefault="002510F4">
            <w:pPr>
              <w:pStyle w:val="FadedGrey"/>
              <w:snapToGrid w:val="0"/>
            </w:pPr>
          </w:p>
        </w:tc>
        <w:tc>
          <w:tcPr>
            <w:tcW w:w="1031" w:type="dxa"/>
            <w:shd w:val="clear" w:color="auto" w:fill="auto"/>
            <w:vAlign w:val="center"/>
          </w:tcPr>
          <w:p w14:paraId="3B88FB4D" w14:textId="77777777" w:rsidR="002510F4" w:rsidRDefault="002510F4">
            <w:pPr>
              <w:pStyle w:val="FadedGrey"/>
              <w:snapToGrid w:val="0"/>
            </w:pPr>
          </w:p>
        </w:tc>
      </w:tr>
      <w:tr w:rsidR="00CA255A" w14:paraId="10D3F5C5" w14:textId="77777777">
        <w:trPr>
          <w:trHeight w:val="397"/>
        </w:trPr>
        <w:tc>
          <w:tcPr>
            <w:tcW w:w="900" w:type="dxa"/>
            <w:vMerge/>
            <w:shd w:val="clear" w:color="auto" w:fill="auto"/>
            <w:vAlign w:val="center"/>
          </w:tcPr>
          <w:p w14:paraId="33518CDF" w14:textId="77777777" w:rsidR="002510F4" w:rsidRDefault="002510F4"/>
        </w:tc>
        <w:tc>
          <w:tcPr>
            <w:tcW w:w="3600" w:type="dxa"/>
            <w:vMerge/>
            <w:shd w:val="clear" w:color="auto" w:fill="F3F3F3"/>
            <w:vAlign w:val="center"/>
          </w:tcPr>
          <w:p w14:paraId="5A960401" w14:textId="77777777" w:rsidR="002510F4" w:rsidRDefault="002510F4"/>
        </w:tc>
        <w:tc>
          <w:tcPr>
            <w:tcW w:w="1362" w:type="dxa"/>
            <w:shd w:val="clear" w:color="auto" w:fill="auto"/>
            <w:vAlign w:val="center"/>
          </w:tcPr>
          <w:p w14:paraId="48246EA8" w14:textId="77777777" w:rsidR="002510F4" w:rsidRDefault="006725F1">
            <w:pPr>
              <w:pStyle w:val="ElementHeadingGrey8"/>
              <w:jc w:val="right"/>
            </w:pPr>
            <w:r>
              <w:rPr>
                <w:bCs/>
              </w:rPr>
              <w:t>Dated:</w:t>
            </w:r>
          </w:p>
        </w:tc>
        <w:tc>
          <w:tcPr>
            <w:tcW w:w="610" w:type="dxa"/>
            <w:shd w:val="clear" w:color="auto" w:fill="F3F3F3"/>
            <w:vAlign w:val="center"/>
          </w:tcPr>
          <w:p w14:paraId="38B60A22" w14:textId="77777777" w:rsidR="002510F4" w:rsidRDefault="002510F4">
            <w:pPr>
              <w:pStyle w:val="FadedGrey"/>
              <w:snapToGrid w:val="0"/>
              <w:rPr>
                <w:bCs/>
              </w:rPr>
            </w:pPr>
          </w:p>
        </w:tc>
        <w:tc>
          <w:tcPr>
            <w:tcW w:w="359" w:type="dxa"/>
            <w:shd w:val="clear" w:color="auto" w:fill="auto"/>
            <w:vAlign w:val="center"/>
          </w:tcPr>
          <w:p w14:paraId="3AAF91CB" w14:textId="77777777" w:rsidR="002510F4" w:rsidRDefault="006725F1">
            <w:pPr>
              <w:jc w:val="center"/>
            </w:pPr>
            <w:r>
              <w:rPr>
                <w:b/>
                <w:color w:val="333333"/>
              </w:rPr>
              <w:t>/</w:t>
            </w:r>
          </w:p>
        </w:tc>
        <w:tc>
          <w:tcPr>
            <w:tcW w:w="594" w:type="dxa"/>
            <w:shd w:val="clear" w:color="auto" w:fill="F3F3F3"/>
            <w:vAlign w:val="center"/>
          </w:tcPr>
          <w:p w14:paraId="7C78F19C" w14:textId="77777777" w:rsidR="002510F4" w:rsidRDefault="002510F4">
            <w:pPr>
              <w:pStyle w:val="FadedGrey"/>
              <w:snapToGrid w:val="0"/>
              <w:rPr>
                <w:b/>
                <w:color w:val="333333"/>
              </w:rPr>
            </w:pPr>
          </w:p>
        </w:tc>
        <w:tc>
          <w:tcPr>
            <w:tcW w:w="364" w:type="dxa"/>
            <w:shd w:val="clear" w:color="auto" w:fill="auto"/>
            <w:vAlign w:val="center"/>
          </w:tcPr>
          <w:p w14:paraId="46D9D7D8" w14:textId="77777777" w:rsidR="002510F4" w:rsidRDefault="006725F1">
            <w:pPr>
              <w:jc w:val="center"/>
            </w:pPr>
            <w:r>
              <w:rPr>
                <w:b/>
                <w:color w:val="333333"/>
              </w:rPr>
              <w:t>/</w:t>
            </w:r>
          </w:p>
        </w:tc>
        <w:tc>
          <w:tcPr>
            <w:tcW w:w="1031" w:type="dxa"/>
            <w:shd w:val="clear" w:color="auto" w:fill="F3F3F3"/>
            <w:vAlign w:val="center"/>
          </w:tcPr>
          <w:p w14:paraId="2E3A6225" w14:textId="77777777" w:rsidR="002510F4" w:rsidRDefault="002510F4">
            <w:pPr>
              <w:pStyle w:val="FadedGrey"/>
              <w:snapToGrid w:val="0"/>
              <w:rPr>
                <w:b/>
                <w:color w:val="333333"/>
              </w:rPr>
            </w:pPr>
          </w:p>
        </w:tc>
      </w:tr>
    </w:tbl>
    <w:p w14:paraId="2E882F41" w14:textId="77777777" w:rsidR="002510F4" w:rsidRDefault="002510F4"/>
    <w:tbl>
      <w:tblPr>
        <w:tblW w:w="0" w:type="auto"/>
        <w:tblInd w:w="108" w:type="dxa"/>
        <w:tblLayout w:type="fixed"/>
        <w:tblLook w:val="0000" w:firstRow="0" w:lastRow="0" w:firstColumn="0" w:lastColumn="0" w:noHBand="0" w:noVBand="0"/>
      </w:tblPr>
      <w:tblGrid>
        <w:gridCol w:w="10800"/>
      </w:tblGrid>
      <w:tr w:rsidR="00CA255A" w14:paraId="6F3DAE41" w14:textId="77777777">
        <w:trPr>
          <w:trHeight w:val="227"/>
        </w:trPr>
        <w:tc>
          <w:tcPr>
            <w:tcW w:w="10800" w:type="dxa"/>
            <w:tcBorders>
              <w:top w:val="single" w:sz="24" w:space="0" w:color="FFFFFF"/>
              <w:bottom w:val="single" w:sz="24" w:space="0" w:color="FFFFFF"/>
            </w:tcBorders>
            <w:shd w:val="clear" w:color="auto" w:fill="auto"/>
            <w:vAlign w:val="center"/>
          </w:tcPr>
          <w:p w14:paraId="39899C4B" w14:textId="77777777" w:rsidR="002510F4" w:rsidRDefault="006725F1">
            <w:pPr>
              <w:pStyle w:val="Heading2"/>
            </w:pPr>
            <w:r>
              <w:rPr>
                <w:lang w:eastAsia="ar-SA"/>
              </w:rPr>
              <w:t>Notes</w:t>
            </w:r>
          </w:p>
        </w:tc>
      </w:tr>
      <w:tr w:rsidR="00CA255A" w14:paraId="014CF98C" w14:textId="77777777">
        <w:trPr>
          <w:trHeight w:val="340"/>
        </w:trPr>
        <w:tc>
          <w:tcPr>
            <w:tcW w:w="10800" w:type="dxa"/>
            <w:tcBorders>
              <w:top w:val="single" w:sz="24" w:space="0" w:color="FFFFFF"/>
              <w:bottom w:val="single" w:sz="24" w:space="0" w:color="FFFFFF"/>
            </w:tcBorders>
            <w:shd w:val="clear" w:color="auto" w:fill="F3F3F3"/>
            <w:vAlign w:val="center"/>
          </w:tcPr>
          <w:p w14:paraId="2C52D89E" w14:textId="77777777" w:rsidR="002510F4" w:rsidRDefault="002510F4">
            <w:pPr>
              <w:snapToGrid w:val="0"/>
              <w:rPr>
                <w:lang w:eastAsia="ar-SA"/>
              </w:rPr>
            </w:pPr>
          </w:p>
        </w:tc>
      </w:tr>
      <w:tr w:rsidR="00CA255A" w14:paraId="16548D15" w14:textId="77777777">
        <w:trPr>
          <w:trHeight w:val="340"/>
        </w:trPr>
        <w:tc>
          <w:tcPr>
            <w:tcW w:w="10800" w:type="dxa"/>
            <w:tcBorders>
              <w:top w:val="single" w:sz="24" w:space="0" w:color="FFFFFF"/>
              <w:bottom w:val="single" w:sz="24" w:space="0" w:color="FFFFFF"/>
            </w:tcBorders>
            <w:shd w:val="clear" w:color="auto" w:fill="F3F3F3"/>
            <w:vAlign w:val="center"/>
          </w:tcPr>
          <w:p w14:paraId="010E22AA" w14:textId="77777777" w:rsidR="002510F4" w:rsidRDefault="002510F4">
            <w:pPr>
              <w:snapToGrid w:val="0"/>
            </w:pPr>
          </w:p>
        </w:tc>
      </w:tr>
      <w:tr w:rsidR="00CA255A" w14:paraId="72FB6F99" w14:textId="77777777">
        <w:trPr>
          <w:trHeight w:val="340"/>
        </w:trPr>
        <w:tc>
          <w:tcPr>
            <w:tcW w:w="10800" w:type="dxa"/>
            <w:tcBorders>
              <w:top w:val="single" w:sz="24" w:space="0" w:color="FFFFFF"/>
              <w:bottom w:val="single" w:sz="24" w:space="0" w:color="FFFFFF"/>
            </w:tcBorders>
            <w:shd w:val="clear" w:color="auto" w:fill="F3F3F3"/>
            <w:vAlign w:val="center"/>
          </w:tcPr>
          <w:p w14:paraId="44B51BE1" w14:textId="77777777" w:rsidR="002510F4" w:rsidRDefault="002510F4">
            <w:pPr>
              <w:snapToGrid w:val="0"/>
            </w:pPr>
          </w:p>
        </w:tc>
      </w:tr>
      <w:tr w:rsidR="00CA255A" w14:paraId="04112439" w14:textId="77777777">
        <w:trPr>
          <w:trHeight w:val="340"/>
        </w:trPr>
        <w:tc>
          <w:tcPr>
            <w:tcW w:w="10800" w:type="dxa"/>
            <w:tcBorders>
              <w:top w:val="single" w:sz="24" w:space="0" w:color="FFFFFF"/>
              <w:bottom w:val="single" w:sz="24" w:space="0" w:color="FFFFFF"/>
            </w:tcBorders>
            <w:shd w:val="clear" w:color="auto" w:fill="F3F3F3"/>
            <w:vAlign w:val="center"/>
          </w:tcPr>
          <w:p w14:paraId="32F53579" w14:textId="77777777" w:rsidR="002510F4" w:rsidRDefault="002510F4">
            <w:pPr>
              <w:snapToGrid w:val="0"/>
            </w:pPr>
          </w:p>
        </w:tc>
      </w:tr>
      <w:tr w:rsidR="00CA255A" w14:paraId="4F3C38E8" w14:textId="77777777">
        <w:trPr>
          <w:trHeight w:val="340"/>
        </w:trPr>
        <w:tc>
          <w:tcPr>
            <w:tcW w:w="10800" w:type="dxa"/>
            <w:tcBorders>
              <w:top w:val="single" w:sz="24" w:space="0" w:color="FFFFFF"/>
              <w:bottom w:val="single" w:sz="24" w:space="0" w:color="FFFFFF"/>
            </w:tcBorders>
            <w:shd w:val="clear" w:color="auto" w:fill="F3F3F3"/>
            <w:vAlign w:val="center"/>
          </w:tcPr>
          <w:p w14:paraId="20A75A34" w14:textId="77777777" w:rsidR="002510F4" w:rsidRDefault="002510F4">
            <w:pPr>
              <w:snapToGrid w:val="0"/>
            </w:pPr>
          </w:p>
        </w:tc>
      </w:tr>
      <w:tr w:rsidR="00CA255A" w14:paraId="03491438" w14:textId="77777777">
        <w:trPr>
          <w:trHeight w:val="340"/>
        </w:trPr>
        <w:tc>
          <w:tcPr>
            <w:tcW w:w="10800" w:type="dxa"/>
            <w:tcBorders>
              <w:top w:val="single" w:sz="24" w:space="0" w:color="FFFFFF"/>
              <w:bottom w:val="single" w:sz="24" w:space="0" w:color="FFFFFF"/>
            </w:tcBorders>
            <w:shd w:val="clear" w:color="auto" w:fill="F3F3F3"/>
            <w:vAlign w:val="center"/>
          </w:tcPr>
          <w:p w14:paraId="54600914" w14:textId="77777777" w:rsidR="002510F4" w:rsidRDefault="002510F4">
            <w:pPr>
              <w:snapToGrid w:val="0"/>
            </w:pPr>
          </w:p>
        </w:tc>
      </w:tr>
      <w:tr w:rsidR="00CA255A" w14:paraId="064D8583" w14:textId="77777777">
        <w:trPr>
          <w:trHeight w:val="340"/>
        </w:trPr>
        <w:tc>
          <w:tcPr>
            <w:tcW w:w="10800" w:type="dxa"/>
            <w:tcBorders>
              <w:top w:val="single" w:sz="24" w:space="0" w:color="FFFFFF"/>
              <w:bottom w:val="single" w:sz="24" w:space="0" w:color="FFFFFF"/>
            </w:tcBorders>
            <w:shd w:val="clear" w:color="auto" w:fill="F3F3F3"/>
            <w:vAlign w:val="center"/>
          </w:tcPr>
          <w:p w14:paraId="2599548E" w14:textId="77777777" w:rsidR="002510F4" w:rsidRDefault="002510F4">
            <w:pPr>
              <w:snapToGrid w:val="0"/>
            </w:pPr>
          </w:p>
        </w:tc>
      </w:tr>
      <w:tr w:rsidR="00CA255A" w14:paraId="2B862B55" w14:textId="77777777">
        <w:trPr>
          <w:trHeight w:val="340"/>
        </w:trPr>
        <w:tc>
          <w:tcPr>
            <w:tcW w:w="10800" w:type="dxa"/>
            <w:tcBorders>
              <w:top w:val="single" w:sz="24" w:space="0" w:color="FFFFFF"/>
              <w:bottom w:val="single" w:sz="24" w:space="0" w:color="FFFFFF"/>
            </w:tcBorders>
            <w:shd w:val="clear" w:color="auto" w:fill="F3F3F3"/>
            <w:vAlign w:val="center"/>
          </w:tcPr>
          <w:p w14:paraId="6707A65D" w14:textId="77777777" w:rsidR="002510F4" w:rsidRDefault="002510F4">
            <w:pPr>
              <w:snapToGrid w:val="0"/>
            </w:pPr>
          </w:p>
        </w:tc>
      </w:tr>
      <w:tr w:rsidR="00CA255A" w14:paraId="0C4502BF" w14:textId="77777777">
        <w:trPr>
          <w:trHeight w:val="340"/>
        </w:trPr>
        <w:tc>
          <w:tcPr>
            <w:tcW w:w="10800" w:type="dxa"/>
            <w:tcBorders>
              <w:top w:val="single" w:sz="24" w:space="0" w:color="FFFFFF"/>
              <w:bottom w:val="single" w:sz="24" w:space="0" w:color="FFFFFF"/>
            </w:tcBorders>
            <w:shd w:val="clear" w:color="auto" w:fill="F3F3F3"/>
            <w:vAlign w:val="center"/>
          </w:tcPr>
          <w:p w14:paraId="553924C8" w14:textId="77777777" w:rsidR="002510F4" w:rsidRDefault="002510F4">
            <w:pPr>
              <w:snapToGrid w:val="0"/>
            </w:pPr>
          </w:p>
        </w:tc>
      </w:tr>
      <w:tr w:rsidR="00CA255A" w14:paraId="2F8C3A5F" w14:textId="77777777">
        <w:trPr>
          <w:trHeight w:val="340"/>
        </w:trPr>
        <w:tc>
          <w:tcPr>
            <w:tcW w:w="10800" w:type="dxa"/>
            <w:tcBorders>
              <w:top w:val="single" w:sz="24" w:space="0" w:color="FFFFFF"/>
              <w:bottom w:val="single" w:sz="24" w:space="0" w:color="FFFFFF"/>
            </w:tcBorders>
            <w:shd w:val="clear" w:color="auto" w:fill="F3F3F3"/>
            <w:vAlign w:val="center"/>
          </w:tcPr>
          <w:p w14:paraId="4E87170D" w14:textId="77777777" w:rsidR="002510F4" w:rsidRDefault="002510F4">
            <w:pPr>
              <w:snapToGrid w:val="0"/>
            </w:pPr>
          </w:p>
        </w:tc>
      </w:tr>
      <w:tr w:rsidR="00CA255A" w14:paraId="178EBF7F" w14:textId="77777777">
        <w:trPr>
          <w:trHeight w:val="340"/>
        </w:trPr>
        <w:tc>
          <w:tcPr>
            <w:tcW w:w="10800" w:type="dxa"/>
            <w:tcBorders>
              <w:top w:val="single" w:sz="24" w:space="0" w:color="FFFFFF"/>
              <w:bottom w:val="single" w:sz="24" w:space="0" w:color="FFFFFF"/>
            </w:tcBorders>
            <w:shd w:val="clear" w:color="auto" w:fill="F3F3F3"/>
            <w:vAlign w:val="center"/>
          </w:tcPr>
          <w:p w14:paraId="31A81086" w14:textId="77777777" w:rsidR="002510F4" w:rsidRDefault="002510F4">
            <w:pPr>
              <w:snapToGrid w:val="0"/>
            </w:pPr>
          </w:p>
        </w:tc>
      </w:tr>
      <w:tr w:rsidR="00CA255A" w14:paraId="0F5EB4E2" w14:textId="77777777">
        <w:trPr>
          <w:trHeight w:val="340"/>
        </w:trPr>
        <w:tc>
          <w:tcPr>
            <w:tcW w:w="10800" w:type="dxa"/>
            <w:tcBorders>
              <w:top w:val="single" w:sz="24" w:space="0" w:color="FFFFFF"/>
              <w:bottom w:val="single" w:sz="24" w:space="0" w:color="FFFFFF"/>
            </w:tcBorders>
            <w:shd w:val="clear" w:color="auto" w:fill="F3F3F3"/>
            <w:vAlign w:val="center"/>
          </w:tcPr>
          <w:p w14:paraId="5A55244E" w14:textId="77777777" w:rsidR="002510F4" w:rsidRDefault="002510F4">
            <w:pPr>
              <w:snapToGrid w:val="0"/>
            </w:pPr>
          </w:p>
        </w:tc>
      </w:tr>
      <w:tr w:rsidR="00CA255A" w14:paraId="2BD04C14" w14:textId="77777777">
        <w:trPr>
          <w:trHeight w:val="340"/>
        </w:trPr>
        <w:tc>
          <w:tcPr>
            <w:tcW w:w="10800" w:type="dxa"/>
            <w:tcBorders>
              <w:top w:val="single" w:sz="24" w:space="0" w:color="FFFFFF"/>
              <w:bottom w:val="single" w:sz="24" w:space="0" w:color="FFFFFF"/>
            </w:tcBorders>
            <w:shd w:val="clear" w:color="auto" w:fill="F3F3F3"/>
            <w:vAlign w:val="center"/>
          </w:tcPr>
          <w:p w14:paraId="3F4DEED6" w14:textId="77777777" w:rsidR="002510F4" w:rsidRDefault="002510F4">
            <w:pPr>
              <w:snapToGrid w:val="0"/>
            </w:pPr>
          </w:p>
        </w:tc>
      </w:tr>
      <w:tr w:rsidR="00CA255A" w14:paraId="2AB6753E" w14:textId="77777777">
        <w:trPr>
          <w:trHeight w:val="340"/>
        </w:trPr>
        <w:tc>
          <w:tcPr>
            <w:tcW w:w="10800" w:type="dxa"/>
            <w:tcBorders>
              <w:top w:val="single" w:sz="24" w:space="0" w:color="FFFFFF"/>
              <w:bottom w:val="single" w:sz="24" w:space="0" w:color="FFFFFF"/>
            </w:tcBorders>
            <w:shd w:val="clear" w:color="auto" w:fill="F3F3F3"/>
            <w:vAlign w:val="center"/>
          </w:tcPr>
          <w:p w14:paraId="710367EA" w14:textId="77777777" w:rsidR="002510F4" w:rsidRDefault="002510F4">
            <w:pPr>
              <w:snapToGrid w:val="0"/>
            </w:pPr>
          </w:p>
        </w:tc>
      </w:tr>
      <w:tr w:rsidR="00CA255A" w14:paraId="438B392F" w14:textId="77777777">
        <w:trPr>
          <w:trHeight w:val="340"/>
        </w:trPr>
        <w:tc>
          <w:tcPr>
            <w:tcW w:w="10800" w:type="dxa"/>
            <w:tcBorders>
              <w:top w:val="single" w:sz="24" w:space="0" w:color="FFFFFF"/>
              <w:bottom w:val="single" w:sz="24" w:space="0" w:color="FFFFFF"/>
            </w:tcBorders>
            <w:shd w:val="clear" w:color="auto" w:fill="F3F3F3"/>
            <w:vAlign w:val="center"/>
          </w:tcPr>
          <w:p w14:paraId="34BCA178" w14:textId="77777777" w:rsidR="002510F4" w:rsidRDefault="002510F4">
            <w:pPr>
              <w:snapToGrid w:val="0"/>
            </w:pPr>
          </w:p>
        </w:tc>
      </w:tr>
      <w:tr w:rsidR="00CA255A" w14:paraId="3B33D3E0" w14:textId="77777777">
        <w:trPr>
          <w:trHeight w:val="340"/>
        </w:trPr>
        <w:tc>
          <w:tcPr>
            <w:tcW w:w="10800" w:type="dxa"/>
            <w:tcBorders>
              <w:top w:val="single" w:sz="24" w:space="0" w:color="FFFFFF"/>
              <w:bottom w:val="single" w:sz="24" w:space="0" w:color="FFFFFF"/>
            </w:tcBorders>
            <w:shd w:val="clear" w:color="auto" w:fill="F3F3F3"/>
            <w:vAlign w:val="center"/>
          </w:tcPr>
          <w:p w14:paraId="4F1D8994" w14:textId="77777777" w:rsidR="002510F4" w:rsidRDefault="002510F4">
            <w:pPr>
              <w:snapToGrid w:val="0"/>
            </w:pPr>
          </w:p>
        </w:tc>
      </w:tr>
      <w:tr w:rsidR="00CA255A" w14:paraId="06E1C0F9" w14:textId="77777777">
        <w:trPr>
          <w:trHeight w:val="340"/>
        </w:trPr>
        <w:tc>
          <w:tcPr>
            <w:tcW w:w="10800" w:type="dxa"/>
            <w:tcBorders>
              <w:top w:val="single" w:sz="24" w:space="0" w:color="FFFFFF"/>
              <w:bottom w:val="single" w:sz="24" w:space="0" w:color="FFFFFF"/>
            </w:tcBorders>
            <w:shd w:val="clear" w:color="auto" w:fill="F3F3F3"/>
            <w:vAlign w:val="center"/>
          </w:tcPr>
          <w:p w14:paraId="4E53FB6F" w14:textId="77777777" w:rsidR="002510F4" w:rsidRDefault="002510F4">
            <w:pPr>
              <w:snapToGrid w:val="0"/>
            </w:pPr>
          </w:p>
        </w:tc>
      </w:tr>
      <w:tr w:rsidR="00CA255A" w14:paraId="38C25109" w14:textId="77777777">
        <w:trPr>
          <w:trHeight w:val="340"/>
        </w:trPr>
        <w:tc>
          <w:tcPr>
            <w:tcW w:w="10800" w:type="dxa"/>
            <w:tcBorders>
              <w:top w:val="single" w:sz="24" w:space="0" w:color="FFFFFF"/>
              <w:bottom w:val="single" w:sz="24" w:space="0" w:color="FFFFFF"/>
            </w:tcBorders>
            <w:shd w:val="clear" w:color="auto" w:fill="F3F3F3"/>
            <w:vAlign w:val="center"/>
          </w:tcPr>
          <w:p w14:paraId="1DB4B64C" w14:textId="77777777" w:rsidR="002510F4" w:rsidRDefault="002510F4">
            <w:pPr>
              <w:snapToGrid w:val="0"/>
            </w:pPr>
          </w:p>
        </w:tc>
      </w:tr>
    </w:tbl>
    <w:p w14:paraId="11AB8E6E" w14:textId="77777777" w:rsidR="002510F4" w:rsidRDefault="002510F4">
      <w:pPr>
        <w:pStyle w:val="Spacer4"/>
      </w:pPr>
    </w:p>
    <w:p w14:paraId="7D83C25C" w14:textId="77777777" w:rsidR="002510F4" w:rsidRDefault="002510F4"/>
    <w:tbl>
      <w:tblPr>
        <w:tblW w:w="0" w:type="auto"/>
        <w:tblInd w:w="108" w:type="dxa"/>
        <w:tblLayout w:type="fixed"/>
        <w:tblLook w:val="0000" w:firstRow="0" w:lastRow="0" w:firstColumn="0" w:lastColumn="0" w:noHBand="0" w:noVBand="0"/>
      </w:tblPr>
      <w:tblGrid>
        <w:gridCol w:w="1440"/>
        <w:gridCol w:w="720"/>
        <w:gridCol w:w="1080"/>
        <w:gridCol w:w="540"/>
        <w:gridCol w:w="1440"/>
        <w:gridCol w:w="720"/>
        <w:gridCol w:w="1080"/>
        <w:gridCol w:w="540"/>
        <w:gridCol w:w="3240"/>
      </w:tblGrid>
      <w:tr w:rsidR="00CA255A" w14:paraId="00574C60" w14:textId="77777777">
        <w:trPr>
          <w:trHeight w:val="340"/>
        </w:trPr>
        <w:tc>
          <w:tcPr>
            <w:tcW w:w="10800" w:type="dxa"/>
            <w:gridSpan w:val="9"/>
            <w:shd w:val="clear" w:color="auto" w:fill="auto"/>
            <w:vAlign w:val="center"/>
          </w:tcPr>
          <w:p w14:paraId="42C450A9" w14:textId="77777777" w:rsidR="002510F4" w:rsidRDefault="006725F1">
            <w:r>
              <w:rPr>
                <w:b/>
              </w:rPr>
              <w:t>Office Use Only</w:t>
            </w:r>
          </w:p>
        </w:tc>
      </w:tr>
      <w:tr w:rsidR="00CA255A" w14:paraId="4DE0893C" w14:textId="77777777">
        <w:trPr>
          <w:trHeight w:val="340"/>
        </w:trPr>
        <w:tc>
          <w:tcPr>
            <w:tcW w:w="3240" w:type="dxa"/>
            <w:gridSpan w:val="3"/>
            <w:shd w:val="clear" w:color="auto" w:fill="auto"/>
            <w:vAlign w:val="center"/>
          </w:tcPr>
          <w:p w14:paraId="30199E59" w14:textId="77777777" w:rsidR="002510F4" w:rsidRDefault="006725F1">
            <w:r>
              <w:t>Implementation Fee</w:t>
            </w:r>
          </w:p>
        </w:tc>
        <w:tc>
          <w:tcPr>
            <w:tcW w:w="540" w:type="dxa"/>
            <w:shd w:val="clear" w:color="auto" w:fill="auto"/>
            <w:vAlign w:val="center"/>
          </w:tcPr>
          <w:p w14:paraId="61DC7AE6" w14:textId="77777777" w:rsidR="002510F4" w:rsidRDefault="002510F4">
            <w:pPr>
              <w:snapToGrid w:val="0"/>
            </w:pPr>
          </w:p>
        </w:tc>
        <w:tc>
          <w:tcPr>
            <w:tcW w:w="3240" w:type="dxa"/>
            <w:gridSpan w:val="3"/>
            <w:shd w:val="clear" w:color="auto" w:fill="auto"/>
            <w:vAlign w:val="center"/>
          </w:tcPr>
          <w:p w14:paraId="6263A51E" w14:textId="77777777" w:rsidR="002510F4" w:rsidRDefault="006725F1">
            <w:r>
              <w:t>Adviser Service Fee</w:t>
            </w:r>
          </w:p>
        </w:tc>
        <w:tc>
          <w:tcPr>
            <w:tcW w:w="540" w:type="dxa"/>
            <w:shd w:val="clear" w:color="auto" w:fill="auto"/>
            <w:vAlign w:val="center"/>
          </w:tcPr>
          <w:p w14:paraId="23C24864" w14:textId="77777777" w:rsidR="002510F4" w:rsidRDefault="002510F4">
            <w:pPr>
              <w:snapToGrid w:val="0"/>
            </w:pPr>
          </w:p>
        </w:tc>
        <w:tc>
          <w:tcPr>
            <w:tcW w:w="3240" w:type="dxa"/>
            <w:shd w:val="clear" w:color="auto" w:fill="auto"/>
            <w:vAlign w:val="center"/>
          </w:tcPr>
          <w:p w14:paraId="6F5FEBA8" w14:textId="77777777" w:rsidR="002510F4" w:rsidRDefault="006725F1">
            <w:r>
              <w:t>Service Agreement</w:t>
            </w:r>
          </w:p>
        </w:tc>
      </w:tr>
      <w:tr w:rsidR="00CA255A" w14:paraId="0C962893" w14:textId="77777777">
        <w:trPr>
          <w:trHeight w:val="340"/>
        </w:trPr>
        <w:tc>
          <w:tcPr>
            <w:tcW w:w="1440" w:type="dxa"/>
            <w:shd w:val="clear" w:color="auto" w:fill="F3F3F3"/>
            <w:vAlign w:val="center"/>
          </w:tcPr>
          <w:p w14:paraId="39FDB0B8" w14:textId="77777777" w:rsidR="002510F4" w:rsidRDefault="006725F1">
            <w:r>
              <w:t>$</w:t>
            </w:r>
          </w:p>
        </w:tc>
        <w:tc>
          <w:tcPr>
            <w:tcW w:w="720" w:type="dxa"/>
            <w:shd w:val="clear" w:color="auto" w:fill="auto"/>
            <w:vAlign w:val="center"/>
          </w:tcPr>
          <w:p w14:paraId="5471483A" w14:textId="77777777" w:rsidR="002510F4" w:rsidRDefault="006725F1">
            <w:pPr>
              <w:jc w:val="center"/>
            </w:pPr>
            <w:r>
              <w:t>OR</w:t>
            </w:r>
          </w:p>
        </w:tc>
        <w:tc>
          <w:tcPr>
            <w:tcW w:w="1080" w:type="dxa"/>
            <w:shd w:val="clear" w:color="auto" w:fill="F3F3F3"/>
            <w:vAlign w:val="center"/>
          </w:tcPr>
          <w:p w14:paraId="18ECBA8E" w14:textId="77777777" w:rsidR="002510F4" w:rsidRDefault="006725F1">
            <w:pPr>
              <w:jc w:val="right"/>
            </w:pPr>
            <w:r>
              <w:t>%</w:t>
            </w:r>
          </w:p>
        </w:tc>
        <w:tc>
          <w:tcPr>
            <w:tcW w:w="540" w:type="dxa"/>
            <w:shd w:val="clear" w:color="auto" w:fill="auto"/>
            <w:vAlign w:val="center"/>
          </w:tcPr>
          <w:p w14:paraId="4CBD9920" w14:textId="77777777" w:rsidR="002510F4" w:rsidRDefault="002510F4">
            <w:pPr>
              <w:snapToGrid w:val="0"/>
            </w:pPr>
          </w:p>
        </w:tc>
        <w:tc>
          <w:tcPr>
            <w:tcW w:w="1440" w:type="dxa"/>
            <w:shd w:val="clear" w:color="auto" w:fill="F3F3F3"/>
            <w:vAlign w:val="center"/>
          </w:tcPr>
          <w:p w14:paraId="20A83BAA" w14:textId="77777777" w:rsidR="002510F4" w:rsidRDefault="006725F1">
            <w:r>
              <w:t>$</w:t>
            </w:r>
          </w:p>
        </w:tc>
        <w:tc>
          <w:tcPr>
            <w:tcW w:w="720" w:type="dxa"/>
            <w:shd w:val="clear" w:color="auto" w:fill="auto"/>
            <w:vAlign w:val="center"/>
          </w:tcPr>
          <w:p w14:paraId="7105B6D5" w14:textId="77777777" w:rsidR="002510F4" w:rsidRDefault="006725F1">
            <w:pPr>
              <w:jc w:val="center"/>
            </w:pPr>
            <w:r>
              <w:t>OR</w:t>
            </w:r>
          </w:p>
        </w:tc>
        <w:tc>
          <w:tcPr>
            <w:tcW w:w="1080" w:type="dxa"/>
            <w:shd w:val="clear" w:color="auto" w:fill="F3F3F3"/>
            <w:vAlign w:val="center"/>
          </w:tcPr>
          <w:p w14:paraId="0343ED90" w14:textId="77777777" w:rsidR="002510F4" w:rsidRDefault="006725F1">
            <w:pPr>
              <w:jc w:val="right"/>
            </w:pPr>
            <w:r>
              <w:t>%</w:t>
            </w:r>
          </w:p>
        </w:tc>
        <w:tc>
          <w:tcPr>
            <w:tcW w:w="540" w:type="dxa"/>
            <w:shd w:val="clear" w:color="auto" w:fill="auto"/>
            <w:vAlign w:val="center"/>
          </w:tcPr>
          <w:p w14:paraId="5FFD5B3E" w14:textId="77777777" w:rsidR="002510F4" w:rsidRDefault="002510F4">
            <w:pPr>
              <w:snapToGrid w:val="0"/>
            </w:pPr>
          </w:p>
        </w:tc>
        <w:tc>
          <w:tcPr>
            <w:tcW w:w="3240" w:type="dxa"/>
            <w:shd w:val="clear" w:color="auto" w:fill="F3F3F3"/>
            <w:vAlign w:val="center"/>
          </w:tcPr>
          <w:p w14:paraId="15A240A1" w14:textId="77777777" w:rsidR="002510F4" w:rsidRDefault="002510F4">
            <w:pPr>
              <w:snapToGrid w:val="0"/>
            </w:pPr>
          </w:p>
        </w:tc>
      </w:tr>
      <w:tr w:rsidR="00CA255A" w14:paraId="415115D8" w14:textId="77777777">
        <w:trPr>
          <w:trHeight w:hRule="exact" w:val="113"/>
        </w:trPr>
        <w:tc>
          <w:tcPr>
            <w:tcW w:w="3240" w:type="dxa"/>
            <w:gridSpan w:val="3"/>
            <w:shd w:val="clear" w:color="auto" w:fill="auto"/>
            <w:vAlign w:val="center"/>
          </w:tcPr>
          <w:p w14:paraId="779F38D6" w14:textId="77777777" w:rsidR="002510F4" w:rsidRDefault="002510F4">
            <w:pPr>
              <w:snapToGrid w:val="0"/>
            </w:pPr>
          </w:p>
        </w:tc>
        <w:tc>
          <w:tcPr>
            <w:tcW w:w="540" w:type="dxa"/>
            <w:shd w:val="clear" w:color="auto" w:fill="auto"/>
            <w:vAlign w:val="center"/>
          </w:tcPr>
          <w:p w14:paraId="325454BE" w14:textId="77777777" w:rsidR="002510F4" w:rsidRDefault="002510F4">
            <w:pPr>
              <w:snapToGrid w:val="0"/>
            </w:pPr>
          </w:p>
        </w:tc>
        <w:tc>
          <w:tcPr>
            <w:tcW w:w="3240" w:type="dxa"/>
            <w:gridSpan w:val="3"/>
            <w:shd w:val="clear" w:color="auto" w:fill="auto"/>
            <w:vAlign w:val="center"/>
          </w:tcPr>
          <w:p w14:paraId="6843BF2F" w14:textId="77777777" w:rsidR="002510F4" w:rsidRDefault="002510F4">
            <w:pPr>
              <w:snapToGrid w:val="0"/>
            </w:pPr>
          </w:p>
        </w:tc>
        <w:tc>
          <w:tcPr>
            <w:tcW w:w="540" w:type="dxa"/>
            <w:shd w:val="clear" w:color="auto" w:fill="auto"/>
            <w:vAlign w:val="center"/>
          </w:tcPr>
          <w:p w14:paraId="0A0A56D4" w14:textId="77777777" w:rsidR="002510F4" w:rsidRDefault="002510F4">
            <w:pPr>
              <w:snapToGrid w:val="0"/>
            </w:pPr>
          </w:p>
        </w:tc>
        <w:tc>
          <w:tcPr>
            <w:tcW w:w="3240" w:type="dxa"/>
            <w:shd w:val="clear" w:color="auto" w:fill="auto"/>
            <w:vAlign w:val="center"/>
          </w:tcPr>
          <w:p w14:paraId="49B1B3F2" w14:textId="77777777" w:rsidR="002510F4" w:rsidRDefault="002510F4">
            <w:pPr>
              <w:snapToGrid w:val="0"/>
            </w:pPr>
          </w:p>
        </w:tc>
      </w:tr>
      <w:tr w:rsidR="00CA255A" w14:paraId="20067A40" w14:textId="77777777">
        <w:trPr>
          <w:trHeight w:val="340"/>
        </w:trPr>
        <w:tc>
          <w:tcPr>
            <w:tcW w:w="3240" w:type="dxa"/>
            <w:gridSpan w:val="3"/>
            <w:shd w:val="clear" w:color="auto" w:fill="auto"/>
            <w:vAlign w:val="center"/>
          </w:tcPr>
          <w:p w14:paraId="5EBFCB85" w14:textId="77777777" w:rsidR="002510F4" w:rsidRDefault="006725F1">
            <w:r>
              <w:t xml:space="preserve">TFN </w:t>
            </w:r>
          </w:p>
        </w:tc>
        <w:tc>
          <w:tcPr>
            <w:tcW w:w="540" w:type="dxa"/>
            <w:shd w:val="clear" w:color="auto" w:fill="auto"/>
            <w:vAlign w:val="center"/>
          </w:tcPr>
          <w:p w14:paraId="7EEF952A" w14:textId="77777777" w:rsidR="002510F4" w:rsidRDefault="002510F4">
            <w:pPr>
              <w:snapToGrid w:val="0"/>
            </w:pPr>
          </w:p>
        </w:tc>
        <w:tc>
          <w:tcPr>
            <w:tcW w:w="3240" w:type="dxa"/>
            <w:gridSpan w:val="3"/>
            <w:shd w:val="clear" w:color="auto" w:fill="auto"/>
            <w:vAlign w:val="center"/>
          </w:tcPr>
          <w:p w14:paraId="483A6305" w14:textId="77777777" w:rsidR="002510F4" w:rsidRDefault="006725F1">
            <w:r>
              <w:t>Electronic Communication Authority</w:t>
            </w:r>
          </w:p>
        </w:tc>
        <w:tc>
          <w:tcPr>
            <w:tcW w:w="540" w:type="dxa"/>
            <w:shd w:val="clear" w:color="auto" w:fill="auto"/>
            <w:vAlign w:val="center"/>
          </w:tcPr>
          <w:p w14:paraId="02F58CEA" w14:textId="77777777" w:rsidR="002510F4" w:rsidRDefault="002510F4">
            <w:pPr>
              <w:snapToGrid w:val="0"/>
            </w:pPr>
          </w:p>
        </w:tc>
        <w:tc>
          <w:tcPr>
            <w:tcW w:w="3240" w:type="dxa"/>
            <w:shd w:val="clear" w:color="auto" w:fill="auto"/>
            <w:vAlign w:val="center"/>
          </w:tcPr>
          <w:p w14:paraId="212B952C" w14:textId="77777777" w:rsidR="002510F4" w:rsidRDefault="006725F1">
            <w:r>
              <w:t>FSG Provided</w:t>
            </w:r>
          </w:p>
        </w:tc>
      </w:tr>
      <w:tr w:rsidR="00CA255A" w14:paraId="2F6DD88B" w14:textId="77777777">
        <w:trPr>
          <w:trHeight w:val="340"/>
        </w:trPr>
        <w:tc>
          <w:tcPr>
            <w:tcW w:w="3240" w:type="dxa"/>
            <w:gridSpan w:val="3"/>
            <w:shd w:val="clear" w:color="auto" w:fill="F3F3F3"/>
            <w:vAlign w:val="center"/>
          </w:tcPr>
          <w:p w14:paraId="338CBBBF" w14:textId="77777777" w:rsidR="002510F4" w:rsidRDefault="006725F1">
            <w:r>
              <w:t>Not Held</w:t>
            </w:r>
          </w:p>
        </w:tc>
        <w:tc>
          <w:tcPr>
            <w:tcW w:w="540" w:type="dxa"/>
            <w:shd w:val="clear" w:color="auto" w:fill="auto"/>
            <w:vAlign w:val="center"/>
          </w:tcPr>
          <w:p w14:paraId="390B67B4" w14:textId="77777777" w:rsidR="002510F4" w:rsidRDefault="002510F4">
            <w:pPr>
              <w:snapToGrid w:val="0"/>
            </w:pPr>
          </w:p>
        </w:tc>
        <w:tc>
          <w:tcPr>
            <w:tcW w:w="3240" w:type="dxa"/>
            <w:gridSpan w:val="3"/>
            <w:shd w:val="clear" w:color="auto" w:fill="F3F3F3"/>
            <w:vAlign w:val="center"/>
          </w:tcPr>
          <w:p w14:paraId="05962BA7" w14:textId="77777777" w:rsidR="002510F4" w:rsidRDefault="006725F1">
            <w:pPr>
              <w:pStyle w:val="ElementText"/>
            </w:pPr>
            <w:r>
              <w:t>Not Signed</w:t>
            </w:r>
          </w:p>
        </w:tc>
        <w:tc>
          <w:tcPr>
            <w:tcW w:w="540" w:type="dxa"/>
            <w:shd w:val="clear" w:color="auto" w:fill="auto"/>
            <w:vAlign w:val="center"/>
          </w:tcPr>
          <w:p w14:paraId="6D154F2D" w14:textId="77777777" w:rsidR="002510F4" w:rsidRDefault="002510F4">
            <w:pPr>
              <w:snapToGrid w:val="0"/>
              <w:rPr>
                <w:highlight w:val="yellow"/>
              </w:rPr>
            </w:pPr>
          </w:p>
        </w:tc>
        <w:tc>
          <w:tcPr>
            <w:tcW w:w="3240" w:type="dxa"/>
            <w:shd w:val="clear" w:color="auto" w:fill="F3F3F3"/>
            <w:vAlign w:val="center"/>
          </w:tcPr>
          <w:p w14:paraId="658B6350" w14:textId="77777777" w:rsidR="002510F4" w:rsidRDefault="006725F1">
            <w:r>
              <w:t>Consultum V10 : 03 August 2020</w:t>
            </w:r>
          </w:p>
        </w:tc>
      </w:tr>
    </w:tbl>
    <w:p w14:paraId="2419163A" w14:textId="77777777" w:rsidR="002510F4" w:rsidRDefault="002510F4">
      <w:pPr>
        <w:pStyle w:val="Spacer4"/>
        <w:sectPr w:rsidR="002510F4">
          <w:headerReference w:type="even" r:id="rId101"/>
          <w:headerReference w:type="default" r:id="rId102"/>
          <w:footerReference w:type="even" r:id="rId103"/>
          <w:footerReference w:type="default" r:id="rId104"/>
          <w:headerReference w:type="first" r:id="rId105"/>
          <w:footerReference w:type="first" r:id="rId106"/>
          <w:pgSz w:w="11906" w:h="16838"/>
          <w:pgMar w:top="425" w:right="567" w:bottom="340" w:left="567" w:header="227" w:footer="227" w:gutter="0"/>
          <w:cols w:space="720"/>
          <w:docGrid w:linePitch="360"/>
        </w:sectPr>
      </w:pPr>
    </w:p>
    <w:p w14:paraId="71767EB7" w14:textId="77777777" w:rsidR="002510F4" w:rsidRDefault="002510F4">
      <w:pPr>
        <w:rPr>
          <w:sz w:val="2"/>
          <w:highlight w:val="red"/>
        </w:rPr>
      </w:pPr>
    </w:p>
    <w:p w14:paraId="69E835E7" w14:textId="77777777" w:rsidR="002510F4" w:rsidRDefault="006725F1">
      <w:pPr>
        <w:pStyle w:val="Heading1-LightBlue"/>
      </w:pPr>
      <w:r>
        <w:rPr>
          <w:lang w:eastAsia="ar-SA"/>
        </w:rPr>
        <w:t xml:space="preserve">Scope of Advice </w:t>
      </w:r>
      <w:r>
        <w:rPr>
          <w:b w:val="0"/>
          <w:lang w:eastAsia="ar-SA"/>
        </w:rPr>
        <w:t>(Adviser Use Only)</w:t>
      </w:r>
    </w:p>
    <w:p w14:paraId="0C68CFD7" w14:textId="77777777" w:rsidR="002510F4" w:rsidRDefault="002510F4">
      <w:pPr>
        <w:rPr>
          <w:highlight w:val="yellow"/>
        </w:rPr>
      </w:pPr>
    </w:p>
    <w:p w14:paraId="2BFA1451" w14:textId="77777777" w:rsidR="002510F4" w:rsidRDefault="006725F1">
      <w:r>
        <w:rPr>
          <w:b/>
          <w:bCs/>
        </w:rPr>
        <w:t>Adviser:</w:t>
      </w:r>
      <w:r>
        <w:t xml:space="preserve"> Please ensure all sections of the fact find are completed. Do not leave any sections blank. If a question is not answered because the topic is not in scope, indicate as such on that page. If a question is relevant to the scope, and information has not been provided, explain why on the following pages. For all advice areas that are relevant and in scope, ensure the sub-advice areas are completed on the following pages.</w:t>
      </w:r>
    </w:p>
    <w:p w14:paraId="33EA3D85" w14:textId="77777777" w:rsidR="002510F4" w:rsidRDefault="002510F4"/>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1825"/>
        <w:gridCol w:w="284"/>
        <w:gridCol w:w="2835"/>
        <w:gridCol w:w="283"/>
        <w:gridCol w:w="5670"/>
      </w:tblGrid>
      <w:tr w:rsidR="00CA255A" w14:paraId="2101202A" w14:textId="77777777">
        <w:trPr>
          <w:trHeight w:val="284"/>
        </w:trPr>
        <w:tc>
          <w:tcPr>
            <w:tcW w:w="1825" w:type="dxa"/>
            <w:shd w:val="clear" w:color="auto" w:fill="auto"/>
            <w:vAlign w:val="center"/>
          </w:tcPr>
          <w:p w14:paraId="3C46E5D8" w14:textId="77777777" w:rsidR="002510F4" w:rsidRDefault="006725F1">
            <w:pPr>
              <w:pStyle w:val="ElementHeadingGrey"/>
            </w:pPr>
            <w:r>
              <w:t>Advice Area</w:t>
            </w:r>
          </w:p>
        </w:tc>
        <w:tc>
          <w:tcPr>
            <w:tcW w:w="284" w:type="dxa"/>
            <w:shd w:val="clear" w:color="auto" w:fill="auto"/>
            <w:vAlign w:val="center"/>
          </w:tcPr>
          <w:p w14:paraId="06EC50BC" w14:textId="77777777" w:rsidR="002510F4" w:rsidRDefault="002510F4">
            <w:pPr>
              <w:pStyle w:val="ElementHeadingGrey"/>
              <w:snapToGrid w:val="0"/>
            </w:pPr>
          </w:p>
        </w:tc>
        <w:tc>
          <w:tcPr>
            <w:tcW w:w="2835" w:type="dxa"/>
            <w:shd w:val="clear" w:color="auto" w:fill="auto"/>
            <w:vAlign w:val="center"/>
          </w:tcPr>
          <w:p w14:paraId="32E1F7CB" w14:textId="77777777" w:rsidR="002510F4" w:rsidRDefault="006725F1">
            <w:pPr>
              <w:pStyle w:val="ElementHeadingGreyCentered"/>
              <w:jc w:val="left"/>
            </w:pPr>
            <w:r>
              <w:t>Relevant / Scope</w:t>
            </w:r>
          </w:p>
        </w:tc>
        <w:tc>
          <w:tcPr>
            <w:tcW w:w="283" w:type="dxa"/>
            <w:shd w:val="clear" w:color="auto" w:fill="auto"/>
            <w:vAlign w:val="center"/>
          </w:tcPr>
          <w:p w14:paraId="21EBE2C4" w14:textId="77777777" w:rsidR="002510F4" w:rsidRDefault="002510F4">
            <w:pPr>
              <w:pStyle w:val="ElementHeadingGrey"/>
              <w:snapToGrid w:val="0"/>
            </w:pPr>
          </w:p>
        </w:tc>
        <w:tc>
          <w:tcPr>
            <w:tcW w:w="5670" w:type="dxa"/>
            <w:shd w:val="clear" w:color="auto" w:fill="auto"/>
            <w:vAlign w:val="center"/>
          </w:tcPr>
          <w:p w14:paraId="71673FA2" w14:textId="77777777" w:rsidR="002510F4" w:rsidRDefault="006725F1">
            <w:pPr>
              <w:pStyle w:val="ElementHeadingGreyCentered"/>
              <w:jc w:val="left"/>
            </w:pPr>
            <w:r>
              <w:t>If relevant and not in scope, explain why</w:t>
            </w:r>
          </w:p>
        </w:tc>
      </w:tr>
    </w:tbl>
    <w:p w14:paraId="433BBDE7"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374936D7"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65F12E2B" w14:textId="77777777" w:rsidR="002510F4" w:rsidRDefault="006725F1">
            <w:r>
              <w:t>Insurance (both inside and outside Super – where applicable)</w:t>
            </w:r>
          </w:p>
        </w:tc>
        <w:tc>
          <w:tcPr>
            <w:tcW w:w="284" w:type="dxa"/>
            <w:vMerge w:val="restart"/>
            <w:tcBorders>
              <w:top w:val="single" w:sz="4" w:space="0" w:color="FFFFFF"/>
              <w:left w:val="single" w:sz="4" w:space="0" w:color="808080"/>
              <w:bottom w:val="single" w:sz="4" w:space="0" w:color="FFFFFF"/>
            </w:tcBorders>
            <w:shd w:val="clear" w:color="auto" w:fill="auto"/>
          </w:tcPr>
          <w:p w14:paraId="70850CFF" w14:textId="77777777" w:rsidR="002510F4" w:rsidRDefault="002510F4">
            <w:pPr>
              <w:snapToGrid w:val="0"/>
            </w:pPr>
          </w:p>
        </w:tc>
        <w:bookmarkStart w:id="19" w:name="__Fieldmark__9647_1545776458"/>
        <w:tc>
          <w:tcPr>
            <w:tcW w:w="425" w:type="dxa"/>
            <w:tcBorders>
              <w:top w:val="single" w:sz="4" w:space="0" w:color="808080"/>
              <w:left w:val="single" w:sz="4" w:space="0" w:color="808080"/>
            </w:tcBorders>
            <w:shd w:val="clear" w:color="auto" w:fill="auto"/>
            <w:vAlign w:val="center"/>
          </w:tcPr>
          <w:p w14:paraId="3B5089A0"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19"/>
          </w:p>
        </w:tc>
        <w:tc>
          <w:tcPr>
            <w:tcW w:w="2410" w:type="dxa"/>
            <w:tcBorders>
              <w:top w:val="single" w:sz="4" w:space="0" w:color="808080"/>
            </w:tcBorders>
            <w:shd w:val="clear" w:color="auto" w:fill="auto"/>
            <w:vAlign w:val="center"/>
          </w:tcPr>
          <w:p w14:paraId="1BBC83B0"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2A14B222"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770288DB" w14:textId="77777777" w:rsidR="002510F4" w:rsidRDefault="002510F4"/>
        </w:tc>
      </w:tr>
      <w:tr w:rsidR="00CA255A" w14:paraId="28E1BF67"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0EC9A48F"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68BABC3E" w14:textId="77777777" w:rsidR="002510F4" w:rsidRDefault="002510F4"/>
        </w:tc>
        <w:bookmarkStart w:id="20" w:name="__Fieldmark__9659_1545776458"/>
        <w:tc>
          <w:tcPr>
            <w:tcW w:w="425" w:type="dxa"/>
            <w:tcBorders>
              <w:left w:val="single" w:sz="4" w:space="0" w:color="808080"/>
            </w:tcBorders>
            <w:shd w:val="clear" w:color="auto" w:fill="auto"/>
            <w:vAlign w:val="center"/>
          </w:tcPr>
          <w:p w14:paraId="5ED47C80"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0"/>
          </w:p>
        </w:tc>
        <w:tc>
          <w:tcPr>
            <w:tcW w:w="2410" w:type="dxa"/>
            <w:shd w:val="clear" w:color="auto" w:fill="auto"/>
            <w:vAlign w:val="center"/>
          </w:tcPr>
          <w:p w14:paraId="18B91C82"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1087712F"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370DD644" w14:textId="77777777" w:rsidR="002510F4" w:rsidRDefault="002510F4"/>
        </w:tc>
      </w:tr>
      <w:tr w:rsidR="00CA255A" w14:paraId="2B00F48F"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77789DF1"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69502A59" w14:textId="77777777" w:rsidR="002510F4" w:rsidRDefault="002510F4"/>
        </w:tc>
        <w:bookmarkStart w:id="21" w:name="__Fieldmark__9667_1545776458"/>
        <w:tc>
          <w:tcPr>
            <w:tcW w:w="425" w:type="dxa"/>
            <w:tcBorders>
              <w:left w:val="single" w:sz="4" w:space="0" w:color="808080"/>
              <w:bottom w:val="single" w:sz="4" w:space="0" w:color="808080"/>
            </w:tcBorders>
            <w:shd w:val="clear" w:color="auto" w:fill="auto"/>
            <w:vAlign w:val="center"/>
          </w:tcPr>
          <w:p w14:paraId="437585A7"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1"/>
          </w:p>
        </w:tc>
        <w:tc>
          <w:tcPr>
            <w:tcW w:w="2410" w:type="dxa"/>
            <w:tcBorders>
              <w:bottom w:val="single" w:sz="4" w:space="0" w:color="808080"/>
            </w:tcBorders>
            <w:shd w:val="clear" w:color="auto" w:fill="auto"/>
            <w:vAlign w:val="center"/>
          </w:tcPr>
          <w:p w14:paraId="0E953209"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0CAD38FF"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6C704B2D" w14:textId="77777777" w:rsidR="002510F4" w:rsidRDefault="002510F4"/>
        </w:tc>
      </w:tr>
    </w:tbl>
    <w:p w14:paraId="5EB2EB7D"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68222748"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1100F693" w14:textId="77777777" w:rsidR="002510F4" w:rsidRDefault="006725F1">
            <w:r>
              <w:t xml:space="preserve">Superannuation </w:t>
            </w:r>
          </w:p>
        </w:tc>
        <w:tc>
          <w:tcPr>
            <w:tcW w:w="284" w:type="dxa"/>
            <w:vMerge w:val="restart"/>
            <w:tcBorders>
              <w:top w:val="single" w:sz="4" w:space="0" w:color="FFFFFF"/>
              <w:left w:val="single" w:sz="4" w:space="0" w:color="808080"/>
              <w:bottom w:val="single" w:sz="4" w:space="0" w:color="FFFFFF"/>
            </w:tcBorders>
            <w:shd w:val="clear" w:color="auto" w:fill="auto"/>
          </w:tcPr>
          <w:p w14:paraId="6D0028E9" w14:textId="77777777" w:rsidR="002510F4" w:rsidRDefault="002510F4">
            <w:pPr>
              <w:snapToGrid w:val="0"/>
            </w:pPr>
          </w:p>
        </w:tc>
        <w:bookmarkStart w:id="22" w:name="__Fieldmark__9683_1545776458"/>
        <w:tc>
          <w:tcPr>
            <w:tcW w:w="425" w:type="dxa"/>
            <w:tcBorders>
              <w:top w:val="single" w:sz="4" w:space="0" w:color="808080"/>
              <w:left w:val="single" w:sz="4" w:space="0" w:color="808080"/>
            </w:tcBorders>
            <w:shd w:val="clear" w:color="auto" w:fill="auto"/>
            <w:vAlign w:val="center"/>
          </w:tcPr>
          <w:p w14:paraId="3A2E65BC"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2"/>
          </w:p>
        </w:tc>
        <w:tc>
          <w:tcPr>
            <w:tcW w:w="2410" w:type="dxa"/>
            <w:tcBorders>
              <w:top w:val="single" w:sz="4" w:space="0" w:color="808080"/>
            </w:tcBorders>
            <w:shd w:val="clear" w:color="auto" w:fill="auto"/>
            <w:vAlign w:val="center"/>
          </w:tcPr>
          <w:p w14:paraId="2101B723"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59DB8B63"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567F2E5A" w14:textId="77777777" w:rsidR="002510F4" w:rsidRDefault="002510F4"/>
        </w:tc>
      </w:tr>
      <w:tr w:rsidR="00CA255A" w14:paraId="4C14835F"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0149E747"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0B3A3469" w14:textId="77777777" w:rsidR="002510F4" w:rsidRDefault="002510F4"/>
        </w:tc>
        <w:bookmarkStart w:id="23" w:name="__Fieldmark__9695_1545776458"/>
        <w:tc>
          <w:tcPr>
            <w:tcW w:w="425" w:type="dxa"/>
            <w:tcBorders>
              <w:left w:val="single" w:sz="4" w:space="0" w:color="808080"/>
            </w:tcBorders>
            <w:shd w:val="clear" w:color="auto" w:fill="auto"/>
            <w:vAlign w:val="center"/>
          </w:tcPr>
          <w:p w14:paraId="52F95AAA"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3"/>
          </w:p>
        </w:tc>
        <w:tc>
          <w:tcPr>
            <w:tcW w:w="2410" w:type="dxa"/>
            <w:shd w:val="clear" w:color="auto" w:fill="auto"/>
            <w:vAlign w:val="center"/>
          </w:tcPr>
          <w:p w14:paraId="43180BC7"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0C88B58D"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73A9970B" w14:textId="77777777" w:rsidR="002510F4" w:rsidRDefault="002510F4"/>
        </w:tc>
      </w:tr>
      <w:tr w:rsidR="00CA255A" w14:paraId="30C41A5C"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4A00AF73"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1757A3C0" w14:textId="77777777" w:rsidR="002510F4" w:rsidRDefault="002510F4"/>
        </w:tc>
        <w:bookmarkStart w:id="24" w:name="__Fieldmark__9703_1545776458"/>
        <w:tc>
          <w:tcPr>
            <w:tcW w:w="425" w:type="dxa"/>
            <w:tcBorders>
              <w:left w:val="single" w:sz="4" w:space="0" w:color="808080"/>
              <w:bottom w:val="single" w:sz="4" w:space="0" w:color="808080"/>
            </w:tcBorders>
            <w:shd w:val="clear" w:color="auto" w:fill="auto"/>
            <w:vAlign w:val="center"/>
          </w:tcPr>
          <w:p w14:paraId="1831AF7B"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4"/>
          </w:p>
        </w:tc>
        <w:tc>
          <w:tcPr>
            <w:tcW w:w="2410" w:type="dxa"/>
            <w:tcBorders>
              <w:bottom w:val="single" w:sz="4" w:space="0" w:color="808080"/>
            </w:tcBorders>
            <w:shd w:val="clear" w:color="auto" w:fill="auto"/>
            <w:vAlign w:val="center"/>
          </w:tcPr>
          <w:p w14:paraId="4525B409"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52789981"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77A5DAB4" w14:textId="77777777" w:rsidR="002510F4" w:rsidRDefault="002510F4"/>
        </w:tc>
      </w:tr>
    </w:tbl>
    <w:p w14:paraId="6E3415B5"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03EA1056"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5F31BC3C" w14:textId="77777777" w:rsidR="002510F4" w:rsidRDefault="006725F1">
            <w:r>
              <w:t xml:space="preserve">Retirement income </w:t>
            </w:r>
          </w:p>
        </w:tc>
        <w:tc>
          <w:tcPr>
            <w:tcW w:w="284" w:type="dxa"/>
            <w:vMerge w:val="restart"/>
            <w:tcBorders>
              <w:top w:val="single" w:sz="4" w:space="0" w:color="FFFFFF"/>
              <w:left w:val="single" w:sz="4" w:space="0" w:color="808080"/>
              <w:bottom w:val="single" w:sz="4" w:space="0" w:color="FFFFFF"/>
            </w:tcBorders>
            <w:shd w:val="clear" w:color="auto" w:fill="auto"/>
          </w:tcPr>
          <w:p w14:paraId="120F30D4" w14:textId="77777777" w:rsidR="002510F4" w:rsidRDefault="002510F4">
            <w:pPr>
              <w:snapToGrid w:val="0"/>
            </w:pPr>
          </w:p>
        </w:tc>
        <w:bookmarkStart w:id="25" w:name="__Fieldmark__9719_1545776458"/>
        <w:tc>
          <w:tcPr>
            <w:tcW w:w="425" w:type="dxa"/>
            <w:tcBorders>
              <w:top w:val="single" w:sz="4" w:space="0" w:color="808080"/>
              <w:left w:val="single" w:sz="4" w:space="0" w:color="808080"/>
            </w:tcBorders>
            <w:shd w:val="clear" w:color="auto" w:fill="auto"/>
            <w:vAlign w:val="center"/>
          </w:tcPr>
          <w:p w14:paraId="6BD0DF1F"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5"/>
          </w:p>
        </w:tc>
        <w:tc>
          <w:tcPr>
            <w:tcW w:w="2410" w:type="dxa"/>
            <w:tcBorders>
              <w:top w:val="single" w:sz="4" w:space="0" w:color="808080"/>
            </w:tcBorders>
            <w:shd w:val="clear" w:color="auto" w:fill="auto"/>
            <w:vAlign w:val="center"/>
          </w:tcPr>
          <w:p w14:paraId="470CAB9C"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4C20698C"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127DEC97" w14:textId="77777777" w:rsidR="002510F4" w:rsidRDefault="002510F4"/>
        </w:tc>
      </w:tr>
      <w:tr w:rsidR="00CA255A" w14:paraId="2EADBF61"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45815E8D"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0F15209E" w14:textId="77777777" w:rsidR="002510F4" w:rsidRDefault="002510F4"/>
        </w:tc>
        <w:bookmarkStart w:id="26" w:name="__Fieldmark__9731_1545776458"/>
        <w:tc>
          <w:tcPr>
            <w:tcW w:w="425" w:type="dxa"/>
            <w:tcBorders>
              <w:left w:val="single" w:sz="4" w:space="0" w:color="808080"/>
            </w:tcBorders>
            <w:shd w:val="clear" w:color="auto" w:fill="auto"/>
            <w:vAlign w:val="center"/>
          </w:tcPr>
          <w:p w14:paraId="3890F543"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6"/>
          </w:p>
        </w:tc>
        <w:tc>
          <w:tcPr>
            <w:tcW w:w="2410" w:type="dxa"/>
            <w:shd w:val="clear" w:color="auto" w:fill="auto"/>
            <w:vAlign w:val="center"/>
          </w:tcPr>
          <w:p w14:paraId="2C1DD718"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0FD17FB3"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731CB08B" w14:textId="77777777" w:rsidR="002510F4" w:rsidRDefault="002510F4"/>
        </w:tc>
      </w:tr>
      <w:tr w:rsidR="00CA255A" w14:paraId="0457E7C1"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5A93C1E1"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7181C62D" w14:textId="77777777" w:rsidR="002510F4" w:rsidRDefault="002510F4"/>
        </w:tc>
        <w:bookmarkStart w:id="27" w:name="__Fieldmark__9739_1545776458"/>
        <w:tc>
          <w:tcPr>
            <w:tcW w:w="425" w:type="dxa"/>
            <w:tcBorders>
              <w:left w:val="single" w:sz="4" w:space="0" w:color="808080"/>
              <w:bottom w:val="single" w:sz="4" w:space="0" w:color="808080"/>
            </w:tcBorders>
            <w:shd w:val="clear" w:color="auto" w:fill="auto"/>
            <w:vAlign w:val="center"/>
          </w:tcPr>
          <w:p w14:paraId="1A9CACB4"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7"/>
          </w:p>
        </w:tc>
        <w:tc>
          <w:tcPr>
            <w:tcW w:w="2410" w:type="dxa"/>
            <w:tcBorders>
              <w:bottom w:val="single" w:sz="4" w:space="0" w:color="808080"/>
            </w:tcBorders>
            <w:shd w:val="clear" w:color="auto" w:fill="auto"/>
            <w:vAlign w:val="center"/>
          </w:tcPr>
          <w:p w14:paraId="079A2EB7"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40FED43C"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B20CCA7" w14:textId="77777777" w:rsidR="002510F4" w:rsidRDefault="002510F4"/>
        </w:tc>
      </w:tr>
    </w:tbl>
    <w:p w14:paraId="3B629CB9"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111B9C30"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5123353B" w14:textId="77777777" w:rsidR="002510F4" w:rsidRDefault="006725F1">
            <w:r>
              <w:t xml:space="preserve">Estate planning </w:t>
            </w:r>
          </w:p>
        </w:tc>
        <w:tc>
          <w:tcPr>
            <w:tcW w:w="284" w:type="dxa"/>
            <w:vMerge w:val="restart"/>
            <w:tcBorders>
              <w:top w:val="single" w:sz="4" w:space="0" w:color="FFFFFF"/>
              <w:left w:val="single" w:sz="4" w:space="0" w:color="808080"/>
              <w:bottom w:val="single" w:sz="4" w:space="0" w:color="FFFFFF"/>
            </w:tcBorders>
            <w:shd w:val="clear" w:color="auto" w:fill="auto"/>
          </w:tcPr>
          <w:p w14:paraId="4EBDF1F9" w14:textId="77777777" w:rsidR="002510F4" w:rsidRDefault="002510F4">
            <w:pPr>
              <w:snapToGrid w:val="0"/>
            </w:pPr>
          </w:p>
        </w:tc>
        <w:bookmarkStart w:id="28" w:name="__Fieldmark__9755_1545776458"/>
        <w:tc>
          <w:tcPr>
            <w:tcW w:w="425" w:type="dxa"/>
            <w:tcBorders>
              <w:top w:val="single" w:sz="4" w:space="0" w:color="808080"/>
              <w:left w:val="single" w:sz="4" w:space="0" w:color="808080"/>
            </w:tcBorders>
            <w:shd w:val="clear" w:color="auto" w:fill="auto"/>
            <w:vAlign w:val="center"/>
          </w:tcPr>
          <w:p w14:paraId="67F8B99E"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8"/>
          </w:p>
        </w:tc>
        <w:tc>
          <w:tcPr>
            <w:tcW w:w="2410" w:type="dxa"/>
            <w:tcBorders>
              <w:top w:val="single" w:sz="4" w:space="0" w:color="808080"/>
            </w:tcBorders>
            <w:shd w:val="clear" w:color="auto" w:fill="auto"/>
            <w:vAlign w:val="center"/>
          </w:tcPr>
          <w:p w14:paraId="4BF5CC46"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2FAA6628"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371DE65F" w14:textId="77777777" w:rsidR="002510F4" w:rsidRDefault="002510F4"/>
        </w:tc>
      </w:tr>
      <w:tr w:rsidR="00CA255A" w14:paraId="6A3FCE2B"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6B439076"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1A09F375" w14:textId="77777777" w:rsidR="002510F4" w:rsidRDefault="002510F4"/>
        </w:tc>
        <w:bookmarkStart w:id="29" w:name="__Fieldmark__9767_1545776458"/>
        <w:tc>
          <w:tcPr>
            <w:tcW w:w="425" w:type="dxa"/>
            <w:tcBorders>
              <w:left w:val="single" w:sz="4" w:space="0" w:color="808080"/>
            </w:tcBorders>
            <w:shd w:val="clear" w:color="auto" w:fill="auto"/>
            <w:vAlign w:val="center"/>
          </w:tcPr>
          <w:p w14:paraId="0ACD9B43"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29"/>
          </w:p>
        </w:tc>
        <w:tc>
          <w:tcPr>
            <w:tcW w:w="2410" w:type="dxa"/>
            <w:shd w:val="clear" w:color="auto" w:fill="auto"/>
            <w:vAlign w:val="center"/>
          </w:tcPr>
          <w:p w14:paraId="0CC9FEF5"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3C46B786"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7FFB6432" w14:textId="77777777" w:rsidR="002510F4" w:rsidRDefault="002510F4"/>
        </w:tc>
      </w:tr>
      <w:tr w:rsidR="00CA255A" w14:paraId="0FBE5D95"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2CD53924"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0AFDD4AD" w14:textId="77777777" w:rsidR="002510F4" w:rsidRDefault="002510F4"/>
        </w:tc>
        <w:bookmarkStart w:id="30" w:name="__Fieldmark__9775_1545776458"/>
        <w:tc>
          <w:tcPr>
            <w:tcW w:w="425" w:type="dxa"/>
            <w:tcBorders>
              <w:left w:val="single" w:sz="4" w:space="0" w:color="808080"/>
              <w:bottom w:val="single" w:sz="4" w:space="0" w:color="808080"/>
            </w:tcBorders>
            <w:shd w:val="clear" w:color="auto" w:fill="auto"/>
            <w:vAlign w:val="center"/>
          </w:tcPr>
          <w:p w14:paraId="46D4A5F9"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0"/>
          </w:p>
        </w:tc>
        <w:tc>
          <w:tcPr>
            <w:tcW w:w="2410" w:type="dxa"/>
            <w:tcBorders>
              <w:bottom w:val="single" w:sz="4" w:space="0" w:color="808080"/>
            </w:tcBorders>
            <w:shd w:val="clear" w:color="auto" w:fill="auto"/>
            <w:vAlign w:val="center"/>
          </w:tcPr>
          <w:p w14:paraId="66F012FA"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2314F2A3"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75AD2DAE" w14:textId="77777777" w:rsidR="002510F4" w:rsidRDefault="002510F4"/>
        </w:tc>
      </w:tr>
    </w:tbl>
    <w:p w14:paraId="1518C9DD"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00F72B6A"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7304E79E" w14:textId="77777777" w:rsidR="002510F4" w:rsidRDefault="006725F1">
            <w:r>
              <w:t xml:space="preserve">Investment </w:t>
            </w:r>
          </w:p>
        </w:tc>
        <w:tc>
          <w:tcPr>
            <w:tcW w:w="284" w:type="dxa"/>
            <w:vMerge w:val="restart"/>
            <w:tcBorders>
              <w:top w:val="single" w:sz="4" w:space="0" w:color="FFFFFF"/>
              <w:left w:val="single" w:sz="4" w:space="0" w:color="808080"/>
              <w:bottom w:val="single" w:sz="4" w:space="0" w:color="FFFFFF"/>
            </w:tcBorders>
            <w:shd w:val="clear" w:color="auto" w:fill="auto"/>
          </w:tcPr>
          <w:p w14:paraId="1E368B6A" w14:textId="77777777" w:rsidR="002510F4" w:rsidRDefault="002510F4">
            <w:pPr>
              <w:snapToGrid w:val="0"/>
            </w:pPr>
          </w:p>
        </w:tc>
        <w:bookmarkStart w:id="31" w:name="__Fieldmark__9791_1545776458"/>
        <w:tc>
          <w:tcPr>
            <w:tcW w:w="425" w:type="dxa"/>
            <w:tcBorders>
              <w:top w:val="single" w:sz="4" w:space="0" w:color="808080"/>
              <w:left w:val="single" w:sz="4" w:space="0" w:color="808080"/>
            </w:tcBorders>
            <w:shd w:val="clear" w:color="auto" w:fill="auto"/>
            <w:vAlign w:val="center"/>
          </w:tcPr>
          <w:p w14:paraId="2D8F3474"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1"/>
          </w:p>
        </w:tc>
        <w:tc>
          <w:tcPr>
            <w:tcW w:w="2410" w:type="dxa"/>
            <w:tcBorders>
              <w:top w:val="single" w:sz="4" w:space="0" w:color="808080"/>
            </w:tcBorders>
            <w:shd w:val="clear" w:color="auto" w:fill="auto"/>
            <w:vAlign w:val="center"/>
          </w:tcPr>
          <w:p w14:paraId="69DC22E6"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3D33CCD0"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074519B0" w14:textId="77777777" w:rsidR="002510F4" w:rsidRDefault="002510F4"/>
        </w:tc>
      </w:tr>
      <w:tr w:rsidR="00CA255A" w14:paraId="4DB6911C"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25493702"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04D015BB" w14:textId="77777777" w:rsidR="002510F4" w:rsidRDefault="002510F4"/>
        </w:tc>
        <w:bookmarkStart w:id="32" w:name="__Fieldmark__9803_1545776458"/>
        <w:tc>
          <w:tcPr>
            <w:tcW w:w="425" w:type="dxa"/>
            <w:tcBorders>
              <w:left w:val="single" w:sz="4" w:space="0" w:color="808080"/>
            </w:tcBorders>
            <w:shd w:val="clear" w:color="auto" w:fill="auto"/>
            <w:vAlign w:val="center"/>
          </w:tcPr>
          <w:p w14:paraId="3DDE6948"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2"/>
          </w:p>
        </w:tc>
        <w:tc>
          <w:tcPr>
            <w:tcW w:w="2410" w:type="dxa"/>
            <w:shd w:val="clear" w:color="auto" w:fill="auto"/>
            <w:vAlign w:val="center"/>
          </w:tcPr>
          <w:p w14:paraId="1879D626"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151929A7"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15FA7D7" w14:textId="77777777" w:rsidR="002510F4" w:rsidRDefault="002510F4"/>
        </w:tc>
      </w:tr>
      <w:tr w:rsidR="00CA255A" w14:paraId="21755780"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6FE9CD3D"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7773A24E" w14:textId="77777777" w:rsidR="002510F4" w:rsidRDefault="002510F4"/>
        </w:tc>
        <w:bookmarkStart w:id="33" w:name="__Fieldmark__9811_1545776458"/>
        <w:tc>
          <w:tcPr>
            <w:tcW w:w="425" w:type="dxa"/>
            <w:tcBorders>
              <w:left w:val="single" w:sz="4" w:space="0" w:color="808080"/>
              <w:bottom w:val="single" w:sz="4" w:space="0" w:color="808080"/>
            </w:tcBorders>
            <w:shd w:val="clear" w:color="auto" w:fill="auto"/>
            <w:vAlign w:val="center"/>
          </w:tcPr>
          <w:p w14:paraId="2A268200"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3"/>
          </w:p>
        </w:tc>
        <w:tc>
          <w:tcPr>
            <w:tcW w:w="2410" w:type="dxa"/>
            <w:tcBorders>
              <w:bottom w:val="single" w:sz="4" w:space="0" w:color="808080"/>
            </w:tcBorders>
            <w:shd w:val="clear" w:color="auto" w:fill="auto"/>
            <w:vAlign w:val="center"/>
          </w:tcPr>
          <w:p w14:paraId="2255F0A0"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55FCED8F"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63327312" w14:textId="77777777" w:rsidR="002510F4" w:rsidRDefault="002510F4"/>
        </w:tc>
      </w:tr>
    </w:tbl>
    <w:p w14:paraId="2DAA9ACC"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6EDC6B4E"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05016106" w14:textId="77777777" w:rsidR="002510F4" w:rsidRDefault="006725F1">
            <w:r>
              <w:t xml:space="preserve">Cash flow management </w:t>
            </w:r>
          </w:p>
        </w:tc>
        <w:tc>
          <w:tcPr>
            <w:tcW w:w="284" w:type="dxa"/>
            <w:vMerge w:val="restart"/>
            <w:tcBorders>
              <w:top w:val="single" w:sz="4" w:space="0" w:color="FFFFFF"/>
              <w:left w:val="single" w:sz="4" w:space="0" w:color="808080"/>
              <w:bottom w:val="single" w:sz="4" w:space="0" w:color="FFFFFF"/>
            </w:tcBorders>
            <w:shd w:val="clear" w:color="auto" w:fill="auto"/>
          </w:tcPr>
          <w:p w14:paraId="20F3DFA6" w14:textId="77777777" w:rsidR="002510F4" w:rsidRDefault="002510F4">
            <w:pPr>
              <w:snapToGrid w:val="0"/>
            </w:pPr>
          </w:p>
        </w:tc>
        <w:bookmarkStart w:id="34" w:name="__Fieldmark__9827_1545776458"/>
        <w:tc>
          <w:tcPr>
            <w:tcW w:w="425" w:type="dxa"/>
            <w:tcBorders>
              <w:top w:val="single" w:sz="4" w:space="0" w:color="808080"/>
              <w:left w:val="single" w:sz="4" w:space="0" w:color="808080"/>
            </w:tcBorders>
            <w:shd w:val="clear" w:color="auto" w:fill="auto"/>
            <w:vAlign w:val="center"/>
          </w:tcPr>
          <w:p w14:paraId="46D7AD2F"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4"/>
          </w:p>
        </w:tc>
        <w:tc>
          <w:tcPr>
            <w:tcW w:w="2410" w:type="dxa"/>
            <w:tcBorders>
              <w:top w:val="single" w:sz="4" w:space="0" w:color="808080"/>
            </w:tcBorders>
            <w:shd w:val="clear" w:color="auto" w:fill="auto"/>
            <w:vAlign w:val="center"/>
          </w:tcPr>
          <w:p w14:paraId="5B1BC1A9"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52E14536"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27291A23" w14:textId="77777777" w:rsidR="002510F4" w:rsidRDefault="002510F4"/>
        </w:tc>
      </w:tr>
      <w:tr w:rsidR="00CA255A" w14:paraId="09A6F308"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190D9130"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3887B009" w14:textId="77777777" w:rsidR="002510F4" w:rsidRDefault="002510F4"/>
        </w:tc>
        <w:bookmarkStart w:id="35" w:name="__Fieldmark__9839_1545776458"/>
        <w:tc>
          <w:tcPr>
            <w:tcW w:w="425" w:type="dxa"/>
            <w:tcBorders>
              <w:left w:val="single" w:sz="4" w:space="0" w:color="808080"/>
            </w:tcBorders>
            <w:shd w:val="clear" w:color="auto" w:fill="auto"/>
            <w:vAlign w:val="center"/>
          </w:tcPr>
          <w:p w14:paraId="48791BB1"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5"/>
          </w:p>
        </w:tc>
        <w:tc>
          <w:tcPr>
            <w:tcW w:w="2410" w:type="dxa"/>
            <w:shd w:val="clear" w:color="auto" w:fill="auto"/>
            <w:vAlign w:val="center"/>
          </w:tcPr>
          <w:p w14:paraId="692827A5"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4485D6AF"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5D89C712" w14:textId="77777777" w:rsidR="002510F4" w:rsidRDefault="002510F4"/>
        </w:tc>
      </w:tr>
      <w:tr w:rsidR="00CA255A" w14:paraId="0C2F07FE"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64C62630"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20B3E6B1" w14:textId="77777777" w:rsidR="002510F4" w:rsidRDefault="002510F4"/>
        </w:tc>
        <w:bookmarkStart w:id="36" w:name="__Fieldmark__9847_1545776458"/>
        <w:tc>
          <w:tcPr>
            <w:tcW w:w="425" w:type="dxa"/>
            <w:tcBorders>
              <w:left w:val="single" w:sz="4" w:space="0" w:color="808080"/>
              <w:bottom w:val="single" w:sz="4" w:space="0" w:color="808080"/>
            </w:tcBorders>
            <w:shd w:val="clear" w:color="auto" w:fill="auto"/>
            <w:vAlign w:val="center"/>
          </w:tcPr>
          <w:p w14:paraId="30A5D351"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6"/>
          </w:p>
        </w:tc>
        <w:tc>
          <w:tcPr>
            <w:tcW w:w="2410" w:type="dxa"/>
            <w:tcBorders>
              <w:bottom w:val="single" w:sz="4" w:space="0" w:color="808080"/>
            </w:tcBorders>
            <w:shd w:val="clear" w:color="auto" w:fill="auto"/>
            <w:vAlign w:val="center"/>
          </w:tcPr>
          <w:p w14:paraId="64A89B0C"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33510648"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466AD9B6" w14:textId="77777777" w:rsidR="002510F4" w:rsidRDefault="002510F4"/>
        </w:tc>
      </w:tr>
    </w:tbl>
    <w:p w14:paraId="03524BD5"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576C1870"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0733D278" w14:textId="77777777" w:rsidR="002510F4" w:rsidRDefault="006725F1">
            <w:r>
              <w:t xml:space="preserve">Aged care </w:t>
            </w:r>
          </w:p>
        </w:tc>
        <w:tc>
          <w:tcPr>
            <w:tcW w:w="284" w:type="dxa"/>
            <w:vMerge w:val="restart"/>
            <w:tcBorders>
              <w:top w:val="single" w:sz="4" w:space="0" w:color="FFFFFF"/>
              <w:left w:val="single" w:sz="4" w:space="0" w:color="808080"/>
              <w:bottom w:val="single" w:sz="4" w:space="0" w:color="FFFFFF"/>
            </w:tcBorders>
            <w:shd w:val="clear" w:color="auto" w:fill="auto"/>
          </w:tcPr>
          <w:p w14:paraId="6A1DFFE3" w14:textId="77777777" w:rsidR="002510F4" w:rsidRDefault="002510F4">
            <w:pPr>
              <w:snapToGrid w:val="0"/>
            </w:pPr>
          </w:p>
        </w:tc>
        <w:bookmarkStart w:id="37" w:name="__Fieldmark__9863_1545776458"/>
        <w:tc>
          <w:tcPr>
            <w:tcW w:w="425" w:type="dxa"/>
            <w:tcBorders>
              <w:top w:val="single" w:sz="4" w:space="0" w:color="808080"/>
              <w:left w:val="single" w:sz="4" w:space="0" w:color="808080"/>
            </w:tcBorders>
            <w:shd w:val="clear" w:color="auto" w:fill="auto"/>
            <w:vAlign w:val="center"/>
          </w:tcPr>
          <w:p w14:paraId="1BEEA470"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7"/>
          </w:p>
        </w:tc>
        <w:tc>
          <w:tcPr>
            <w:tcW w:w="2410" w:type="dxa"/>
            <w:tcBorders>
              <w:top w:val="single" w:sz="4" w:space="0" w:color="808080"/>
            </w:tcBorders>
            <w:shd w:val="clear" w:color="auto" w:fill="auto"/>
            <w:vAlign w:val="center"/>
          </w:tcPr>
          <w:p w14:paraId="2D272658"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51F6C6A6"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032FAF7E" w14:textId="77777777" w:rsidR="002510F4" w:rsidRDefault="002510F4"/>
        </w:tc>
      </w:tr>
      <w:tr w:rsidR="00CA255A" w14:paraId="3E674854"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68F26C36"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372E3733" w14:textId="77777777" w:rsidR="002510F4" w:rsidRDefault="002510F4"/>
        </w:tc>
        <w:bookmarkStart w:id="38" w:name="__Fieldmark__9875_1545776458"/>
        <w:tc>
          <w:tcPr>
            <w:tcW w:w="425" w:type="dxa"/>
            <w:tcBorders>
              <w:left w:val="single" w:sz="4" w:space="0" w:color="808080"/>
            </w:tcBorders>
            <w:shd w:val="clear" w:color="auto" w:fill="auto"/>
            <w:vAlign w:val="center"/>
          </w:tcPr>
          <w:p w14:paraId="0308625E"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8"/>
          </w:p>
        </w:tc>
        <w:tc>
          <w:tcPr>
            <w:tcW w:w="2410" w:type="dxa"/>
            <w:shd w:val="clear" w:color="auto" w:fill="auto"/>
            <w:vAlign w:val="center"/>
          </w:tcPr>
          <w:p w14:paraId="73B26485"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1DC74140"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01EF345" w14:textId="77777777" w:rsidR="002510F4" w:rsidRDefault="002510F4"/>
        </w:tc>
      </w:tr>
      <w:tr w:rsidR="00CA255A" w14:paraId="1F3DDB4E"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1B4E8314"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2E075FD9" w14:textId="77777777" w:rsidR="002510F4" w:rsidRDefault="002510F4"/>
        </w:tc>
        <w:bookmarkStart w:id="39" w:name="__Fieldmark__9883_1545776458"/>
        <w:tc>
          <w:tcPr>
            <w:tcW w:w="425" w:type="dxa"/>
            <w:tcBorders>
              <w:left w:val="single" w:sz="4" w:space="0" w:color="808080"/>
              <w:bottom w:val="single" w:sz="4" w:space="0" w:color="808080"/>
            </w:tcBorders>
            <w:shd w:val="clear" w:color="auto" w:fill="auto"/>
            <w:vAlign w:val="center"/>
          </w:tcPr>
          <w:p w14:paraId="6BF4C98B"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39"/>
          </w:p>
        </w:tc>
        <w:tc>
          <w:tcPr>
            <w:tcW w:w="2410" w:type="dxa"/>
            <w:tcBorders>
              <w:bottom w:val="single" w:sz="4" w:space="0" w:color="808080"/>
            </w:tcBorders>
            <w:shd w:val="clear" w:color="auto" w:fill="auto"/>
            <w:vAlign w:val="center"/>
          </w:tcPr>
          <w:p w14:paraId="28E4BECD"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6A788820"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2D0B22AC" w14:textId="77777777" w:rsidR="002510F4" w:rsidRDefault="002510F4"/>
        </w:tc>
      </w:tr>
    </w:tbl>
    <w:p w14:paraId="2313095E"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0CDD7A32"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2C5B204F" w14:textId="77777777" w:rsidR="002510F4" w:rsidRDefault="006725F1">
            <w:r>
              <w:t xml:space="preserve">Social Security </w:t>
            </w:r>
          </w:p>
        </w:tc>
        <w:tc>
          <w:tcPr>
            <w:tcW w:w="284" w:type="dxa"/>
            <w:vMerge w:val="restart"/>
            <w:tcBorders>
              <w:top w:val="single" w:sz="4" w:space="0" w:color="FFFFFF"/>
              <w:left w:val="single" w:sz="4" w:space="0" w:color="808080"/>
              <w:bottom w:val="single" w:sz="4" w:space="0" w:color="FFFFFF"/>
            </w:tcBorders>
            <w:shd w:val="clear" w:color="auto" w:fill="auto"/>
          </w:tcPr>
          <w:p w14:paraId="3EF34347" w14:textId="77777777" w:rsidR="002510F4" w:rsidRDefault="002510F4">
            <w:pPr>
              <w:snapToGrid w:val="0"/>
            </w:pPr>
          </w:p>
        </w:tc>
        <w:bookmarkStart w:id="40" w:name="__Fieldmark__9899_1545776458"/>
        <w:tc>
          <w:tcPr>
            <w:tcW w:w="425" w:type="dxa"/>
            <w:tcBorders>
              <w:top w:val="single" w:sz="4" w:space="0" w:color="808080"/>
              <w:left w:val="single" w:sz="4" w:space="0" w:color="808080"/>
            </w:tcBorders>
            <w:shd w:val="clear" w:color="auto" w:fill="auto"/>
            <w:vAlign w:val="center"/>
          </w:tcPr>
          <w:p w14:paraId="1568C6B3"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0"/>
          </w:p>
        </w:tc>
        <w:tc>
          <w:tcPr>
            <w:tcW w:w="2410" w:type="dxa"/>
            <w:tcBorders>
              <w:top w:val="single" w:sz="4" w:space="0" w:color="808080"/>
            </w:tcBorders>
            <w:shd w:val="clear" w:color="auto" w:fill="auto"/>
            <w:vAlign w:val="center"/>
          </w:tcPr>
          <w:p w14:paraId="6F9B7493"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39D42A68"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1B6BAD21" w14:textId="77777777" w:rsidR="002510F4" w:rsidRDefault="002510F4"/>
        </w:tc>
      </w:tr>
      <w:tr w:rsidR="00CA255A" w14:paraId="5627A57F"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27A59447"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16361F8B" w14:textId="77777777" w:rsidR="002510F4" w:rsidRDefault="002510F4"/>
        </w:tc>
        <w:bookmarkStart w:id="41" w:name="__Fieldmark__9911_1545776458"/>
        <w:tc>
          <w:tcPr>
            <w:tcW w:w="425" w:type="dxa"/>
            <w:tcBorders>
              <w:left w:val="single" w:sz="4" w:space="0" w:color="808080"/>
            </w:tcBorders>
            <w:shd w:val="clear" w:color="auto" w:fill="auto"/>
            <w:vAlign w:val="center"/>
          </w:tcPr>
          <w:p w14:paraId="3564D05E"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1"/>
          </w:p>
        </w:tc>
        <w:tc>
          <w:tcPr>
            <w:tcW w:w="2410" w:type="dxa"/>
            <w:shd w:val="clear" w:color="auto" w:fill="auto"/>
            <w:vAlign w:val="center"/>
          </w:tcPr>
          <w:p w14:paraId="779A7AD0"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7C668781"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4694924" w14:textId="77777777" w:rsidR="002510F4" w:rsidRDefault="002510F4"/>
        </w:tc>
      </w:tr>
      <w:tr w:rsidR="00CA255A" w14:paraId="3E4C85E7"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4A04D48D"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365AEFC7" w14:textId="77777777" w:rsidR="002510F4" w:rsidRDefault="002510F4"/>
        </w:tc>
        <w:bookmarkStart w:id="42" w:name="__Fieldmark__9919_1545776458"/>
        <w:tc>
          <w:tcPr>
            <w:tcW w:w="425" w:type="dxa"/>
            <w:tcBorders>
              <w:left w:val="single" w:sz="4" w:space="0" w:color="808080"/>
              <w:bottom w:val="single" w:sz="4" w:space="0" w:color="808080"/>
            </w:tcBorders>
            <w:shd w:val="clear" w:color="auto" w:fill="auto"/>
            <w:vAlign w:val="center"/>
          </w:tcPr>
          <w:p w14:paraId="59AD74DE"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2"/>
          </w:p>
        </w:tc>
        <w:tc>
          <w:tcPr>
            <w:tcW w:w="2410" w:type="dxa"/>
            <w:tcBorders>
              <w:bottom w:val="single" w:sz="4" w:space="0" w:color="808080"/>
            </w:tcBorders>
            <w:shd w:val="clear" w:color="auto" w:fill="auto"/>
            <w:vAlign w:val="center"/>
          </w:tcPr>
          <w:p w14:paraId="6E693EBD"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5698CD8C"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3F125B7C" w14:textId="77777777" w:rsidR="002510F4" w:rsidRDefault="002510F4"/>
        </w:tc>
      </w:tr>
    </w:tbl>
    <w:p w14:paraId="18B9D14D" w14:textId="77777777" w:rsidR="002510F4" w:rsidRDefault="002510F4">
      <w:pPr>
        <w:rPr>
          <w:highlight w:val="red"/>
        </w:rPr>
      </w:pPr>
    </w:p>
    <w:tbl>
      <w:tblPr>
        <w:tblW w:w="0" w:type="auto"/>
        <w:tblInd w:w="108" w:type="dxa"/>
        <w:tblLayout w:type="fixed"/>
        <w:tblLook w:val="0000" w:firstRow="0" w:lastRow="0" w:firstColumn="0" w:lastColumn="0" w:noHBand="0" w:noVBand="0"/>
      </w:tblPr>
      <w:tblGrid>
        <w:gridCol w:w="1843"/>
        <w:gridCol w:w="284"/>
        <w:gridCol w:w="425"/>
        <w:gridCol w:w="2410"/>
        <w:gridCol w:w="283"/>
        <w:gridCol w:w="5680"/>
      </w:tblGrid>
      <w:tr w:rsidR="00CA255A" w14:paraId="0462EE73" w14:textId="77777777">
        <w:trPr>
          <w:trHeight w:val="284"/>
        </w:trPr>
        <w:tc>
          <w:tcPr>
            <w:tcW w:w="1843" w:type="dxa"/>
            <w:vMerge w:val="restart"/>
            <w:tcBorders>
              <w:top w:val="single" w:sz="4" w:space="0" w:color="808080"/>
              <w:left w:val="single" w:sz="4" w:space="0" w:color="808080"/>
              <w:bottom w:val="single" w:sz="4" w:space="0" w:color="808080"/>
            </w:tcBorders>
            <w:shd w:val="clear" w:color="auto" w:fill="auto"/>
            <w:vAlign w:val="center"/>
          </w:tcPr>
          <w:p w14:paraId="2B9F3D68" w14:textId="77777777" w:rsidR="002510F4" w:rsidRDefault="006725F1">
            <w:r>
              <w:t xml:space="preserve">Debt management </w:t>
            </w:r>
          </w:p>
        </w:tc>
        <w:tc>
          <w:tcPr>
            <w:tcW w:w="284" w:type="dxa"/>
            <w:vMerge w:val="restart"/>
            <w:tcBorders>
              <w:top w:val="single" w:sz="4" w:space="0" w:color="FFFFFF"/>
              <w:left w:val="single" w:sz="4" w:space="0" w:color="808080"/>
              <w:bottom w:val="single" w:sz="4" w:space="0" w:color="FFFFFF"/>
            </w:tcBorders>
            <w:shd w:val="clear" w:color="auto" w:fill="auto"/>
          </w:tcPr>
          <w:p w14:paraId="17038EBC" w14:textId="77777777" w:rsidR="002510F4" w:rsidRDefault="002510F4">
            <w:pPr>
              <w:snapToGrid w:val="0"/>
            </w:pPr>
          </w:p>
        </w:tc>
        <w:bookmarkStart w:id="43" w:name="__Fieldmark__9935_1545776458"/>
        <w:tc>
          <w:tcPr>
            <w:tcW w:w="425" w:type="dxa"/>
            <w:tcBorders>
              <w:top w:val="single" w:sz="4" w:space="0" w:color="808080"/>
              <w:left w:val="single" w:sz="4" w:space="0" w:color="808080"/>
            </w:tcBorders>
            <w:shd w:val="clear" w:color="auto" w:fill="auto"/>
            <w:vAlign w:val="center"/>
          </w:tcPr>
          <w:p w14:paraId="7E876E80"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3"/>
          </w:p>
        </w:tc>
        <w:tc>
          <w:tcPr>
            <w:tcW w:w="2410" w:type="dxa"/>
            <w:tcBorders>
              <w:top w:val="single" w:sz="4" w:space="0" w:color="808080"/>
            </w:tcBorders>
            <w:shd w:val="clear" w:color="auto" w:fill="auto"/>
            <w:vAlign w:val="center"/>
          </w:tcPr>
          <w:p w14:paraId="2CA72B26" w14:textId="77777777" w:rsidR="002510F4" w:rsidRDefault="006725F1">
            <w:pPr>
              <w:pStyle w:val="ElementText"/>
            </w:pPr>
            <w:r>
              <w:t>Relevant + In Scope</w:t>
            </w:r>
          </w:p>
        </w:tc>
        <w:tc>
          <w:tcPr>
            <w:tcW w:w="283" w:type="dxa"/>
            <w:vMerge w:val="restart"/>
            <w:tcBorders>
              <w:top w:val="single" w:sz="4" w:space="0" w:color="FFFFFF"/>
              <w:left w:val="single" w:sz="4" w:space="0" w:color="808080"/>
              <w:bottom w:val="single" w:sz="4" w:space="0" w:color="FFFFFF"/>
            </w:tcBorders>
            <w:shd w:val="clear" w:color="auto" w:fill="auto"/>
          </w:tcPr>
          <w:p w14:paraId="242F1404" w14:textId="77777777" w:rsidR="002510F4" w:rsidRDefault="002510F4">
            <w:pPr>
              <w:snapToGrid w:val="0"/>
            </w:pPr>
          </w:p>
        </w:tc>
        <w:tc>
          <w:tcPr>
            <w:tcW w:w="5680" w:type="dxa"/>
            <w:vMerge w:val="restart"/>
            <w:tcBorders>
              <w:top w:val="single" w:sz="4" w:space="0" w:color="808080"/>
              <w:left w:val="single" w:sz="4" w:space="0" w:color="808080"/>
              <w:bottom w:val="single" w:sz="4" w:space="0" w:color="808080"/>
              <w:right w:val="single" w:sz="4" w:space="0" w:color="808080"/>
            </w:tcBorders>
            <w:shd w:val="clear" w:color="auto" w:fill="auto"/>
            <w:vAlign w:val="center"/>
          </w:tcPr>
          <w:p w14:paraId="3D1FB4AC" w14:textId="77777777" w:rsidR="002510F4" w:rsidRDefault="002510F4"/>
        </w:tc>
      </w:tr>
      <w:tr w:rsidR="00CA255A" w14:paraId="094D316F"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62625B96"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726070F7" w14:textId="77777777" w:rsidR="002510F4" w:rsidRDefault="002510F4"/>
        </w:tc>
        <w:bookmarkStart w:id="44" w:name="__Fieldmark__9947_1545776458"/>
        <w:tc>
          <w:tcPr>
            <w:tcW w:w="425" w:type="dxa"/>
            <w:tcBorders>
              <w:left w:val="single" w:sz="4" w:space="0" w:color="808080"/>
            </w:tcBorders>
            <w:shd w:val="clear" w:color="auto" w:fill="auto"/>
            <w:vAlign w:val="center"/>
          </w:tcPr>
          <w:p w14:paraId="78DAAE03" w14:textId="77777777" w:rsidR="002510F4" w:rsidRDefault="006725F1">
            <w:pPr>
              <w:pStyle w:val="ElementText"/>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4"/>
          </w:p>
        </w:tc>
        <w:tc>
          <w:tcPr>
            <w:tcW w:w="2410" w:type="dxa"/>
            <w:shd w:val="clear" w:color="auto" w:fill="auto"/>
            <w:vAlign w:val="center"/>
          </w:tcPr>
          <w:p w14:paraId="785293B6" w14:textId="77777777" w:rsidR="002510F4" w:rsidRDefault="006725F1">
            <w:pPr>
              <w:pStyle w:val="ElementText"/>
            </w:pPr>
            <w:r>
              <w:t>Relevant + Not In Scope</w:t>
            </w:r>
          </w:p>
        </w:tc>
        <w:tc>
          <w:tcPr>
            <w:tcW w:w="283" w:type="dxa"/>
            <w:vMerge/>
            <w:tcBorders>
              <w:top w:val="single" w:sz="4" w:space="0" w:color="FFFFFF"/>
              <w:left w:val="single" w:sz="4" w:space="0" w:color="808080"/>
              <w:bottom w:val="single" w:sz="4" w:space="0" w:color="FFFFFF"/>
            </w:tcBorders>
            <w:shd w:val="clear" w:color="auto" w:fill="auto"/>
          </w:tcPr>
          <w:p w14:paraId="12F9993E"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C789733" w14:textId="77777777" w:rsidR="002510F4" w:rsidRDefault="002510F4"/>
        </w:tc>
      </w:tr>
      <w:tr w:rsidR="00CA255A" w14:paraId="71397C1A" w14:textId="77777777">
        <w:trPr>
          <w:trHeight w:val="284"/>
        </w:trPr>
        <w:tc>
          <w:tcPr>
            <w:tcW w:w="1843" w:type="dxa"/>
            <w:vMerge/>
            <w:tcBorders>
              <w:top w:val="single" w:sz="4" w:space="0" w:color="808080"/>
              <w:left w:val="single" w:sz="4" w:space="0" w:color="808080"/>
              <w:bottom w:val="single" w:sz="4" w:space="0" w:color="808080"/>
            </w:tcBorders>
            <w:shd w:val="clear" w:color="auto" w:fill="auto"/>
            <w:vAlign w:val="center"/>
          </w:tcPr>
          <w:p w14:paraId="716E21C0" w14:textId="77777777" w:rsidR="002510F4" w:rsidRDefault="002510F4"/>
        </w:tc>
        <w:tc>
          <w:tcPr>
            <w:tcW w:w="284" w:type="dxa"/>
            <w:vMerge/>
            <w:tcBorders>
              <w:top w:val="single" w:sz="4" w:space="0" w:color="FFFFFF"/>
              <w:left w:val="single" w:sz="4" w:space="0" w:color="808080"/>
              <w:bottom w:val="single" w:sz="4" w:space="0" w:color="FFFFFF"/>
            </w:tcBorders>
            <w:shd w:val="clear" w:color="auto" w:fill="auto"/>
          </w:tcPr>
          <w:p w14:paraId="2911A5F5" w14:textId="77777777" w:rsidR="002510F4" w:rsidRDefault="002510F4"/>
        </w:tc>
        <w:bookmarkStart w:id="45" w:name="__Fieldmark__9955_1545776458"/>
        <w:tc>
          <w:tcPr>
            <w:tcW w:w="425" w:type="dxa"/>
            <w:tcBorders>
              <w:left w:val="single" w:sz="4" w:space="0" w:color="808080"/>
              <w:bottom w:val="single" w:sz="4" w:space="0" w:color="808080"/>
            </w:tcBorders>
            <w:shd w:val="clear" w:color="auto" w:fill="auto"/>
            <w:vAlign w:val="center"/>
          </w:tcPr>
          <w:p w14:paraId="25186E5D" w14:textId="77777777" w:rsidR="002510F4" w:rsidRDefault="006725F1">
            <w:pPr>
              <w:pStyle w:val="ElementText"/>
            </w:pPr>
            <w:r>
              <w:fldChar w:fldCharType="begin">
                <w:ffData>
                  <w:name w:val=""/>
                  <w:enabled/>
                  <w:calcOnExit w:val="0"/>
                  <w:checkBox>
                    <w:sizeAuto/>
                    <w:default w:val="0"/>
                    <w:checked/>
                  </w:checkBox>
                </w:ffData>
              </w:fldChar>
            </w:r>
            <w:r>
              <w:instrText xml:space="preserve"> FORMCHECKBOX </w:instrText>
            </w:r>
            <w:r w:rsidR="00E558D5">
              <w:fldChar w:fldCharType="separate"/>
            </w:r>
            <w:r>
              <w:rPr>
                <w:rFonts w:ascii="Verdana" w:hAnsi="Verdana" w:cs="Calibri"/>
                <w:sz w:val="18"/>
                <w:szCs w:val="18"/>
                <w:lang w:val="en-US"/>
              </w:rPr>
              <w:fldChar w:fldCharType="end"/>
            </w:r>
            <w:bookmarkEnd w:id="45"/>
          </w:p>
        </w:tc>
        <w:tc>
          <w:tcPr>
            <w:tcW w:w="2410" w:type="dxa"/>
            <w:tcBorders>
              <w:bottom w:val="single" w:sz="4" w:space="0" w:color="808080"/>
            </w:tcBorders>
            <w:shd w:val="clear" w:color="auto" w:fill="auto"/>
            <w:vAlign w:val="center"/>
          </w:tcPr>
          <w:p w14:paraId="354EAEC4" w14:textId="77777777" w:rsidR="002510F4" w:rsidRDefault="006725F1">
            <w:pPr>
              <w:pStyle w:val="ElementText"/>
            </w:pPr>
            <w:r>
              <w:t>Not Relevant</w:t>
            </w:r>
          </w:p>
        </w:tc>
        <w:tc>
          <w:tcPr>
            <w:tcW w:w="283" w:type="dxa"/>
            <w:vMerge/>
            <w:tcBorders>
              <w:top w:val="single" w:sz="4" w:space="0" w:color="FFFFFF"/>
              <w:left w:val="single" w:sz="4" w:space="0" w:color="808080"/>
              <w:bottom w:val="single" w:sz="4" w:space="0" w:color="FFFFFF"/>
            </w:tcBorders>
            <w:shd w:val="clear" w:color="auto" w:fill="auto"/>
          </w:tcPr>
          <w:p w14:paraId="26936BE6" w14:textId="77777777" w:rsidR="002510F4" w:rsidRDefault="002510F4"/>
        </w:tc>
        <w:tc>
          <w:tcPr>
            <w:tcW w:w="5680" w:type="dxa"/>
            <w:vMerge/>
            <w:tcBorders>
              <w:top w:val="single" w:sz="4" w:space="0" w:color="808080"/>
              <w:left w:val="single" w:sz="4" w:space="0" w:color="808080"/>
              <w:bottom w:val="single" w:sz="4" w:space="0" w:color="808080"/>
              <w:right w:val="single" w:sz="4" w:space="0" w:color="808080"/>
            </w:tcBorders>
            <w:shd w:val="clear" w:color="auto" w:fill="auto"/>
            <w:vAlign w:val="center"/>
          </w:tcPr>
          <w:p w14:paraId="009F101B" w14:textId="77777777" w:rsidR="002510F4" w:rsidRDefault="002510F4"/>
        </w:tc>
      </w:tr>
    </w:tbl>
    <w:p w14:paraId="455AD64D" w14:textId="77777777" w:rsidR="002510F4" w:rsidRDefault="002510F4">
      <w:pPr>
        <w:rPr>
          <w:highlight w:val="cyan"/>
        </w:rPr>
      </w:pPr>
    </w:p>
    <w:p w14:paraId="48DC19B8" w14:textId="77777777" w:rsidR="002510F4" w:rsidRDefault="002510F4">
      <w:pPr>
        <w:pageBreakBefore/>
        <w:rPr>
          <w:highlight w:val="darkYellow"/>
        </w:rPr>
      </w:pPr>
    </w:p>
    <w:p w14:paraId="3ED38834" w14:textId="77777777" w:rsidR="002510F4" w:rsidRDefault="006725F1">
      <w:pPr>
        <w:pStyle w:val="Heading1-LightBlue"/>
      </w:pPr>
      <w:r>
        <w:rPr>
          <w:lang w:eastAsia="ar-SA"/>
        </w:rPr>
        <w:t xml:space="preserve">Scope of Advice </w:t>
      </w:r>
      <w:r>
        <w:rPr>
          <w:b w:val="0"/>
          <w:lang w:eastAsia="ar-SA"/>
        </w:rPr>
        <w:t>(continued)</w:t>
      </w:r>
    </w:p>
    <w:p w14:paraId="541CFCFE" w14:textId="77777777" w:rsidR="002510F4" w:rsidRDefault="002510F4"/>
    <w:p w14:paraId="77228EC3" w14:textId="77777777" w:rsidR="002510F4" w:rsidRDefault="006725F1">
      <w:pPr>
        <w:pStyle w:val="Heading2-LightBlue"/>
      </w:pPr>
      <w:r>
        <w:t>Insurance</w:t>
      </w:r>
    </w:p>
    <w:p w14:paraId="03CBBDAA"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33C9D6BA" w14:textId="77777777">
        <w:trPr>
          <w:trHeight w:val="284"/>
        </w:trPr>
        <w:tc>
          <w:tcPr>
            <w:tcW w:w="2250" w:type="dxa"/>
            <w:shd w:val="clear" w:color="auto" w:fill="auto"/>
            <w:vAlign w:val="bottom"/>
          </w:tcPr>
          <w:p w14:paraId="3A37C8BF" w14:textId="77777777" w:rsidR="002510F4" w:rsidRDefault="006725F1">
            <w:pPr>
              <w:pStyle w:val="ElementHeadingGrey"/>
            </w:pPr>
            <w:r>
              <w:rPr>
                <w:sz w:val="16"/>
              </w:rPr>
              <w:t>Sub-Advice Area</w:t>
            </w:r>
          </w:p>
        </w:tc>
        <w:tc>
          <w:tcPr>
            <w:tcW w:w="210" w:type="dxa"/>
            <w:shd w:val="clear" w:color="auto" w:fill="auto"/>
            <w:vAlign w:val="center"/>
          </w:tcPr>
          <w:p w14:paraId="091D24C0" w14:textId="77777777" w:rsidR="002510F4" w:rsidRDefault="002510F4">
            <w:pPr>
              <w:pStyle w:val="ElementHeadingGrey"/>
              <w:snapToGrid w:val="0"/>
              <w:rPr>
                <w:sz w:val="16"/>
              </w:rPr>
            </w:pPr>
          </w:p>
        </w:tc>
        <w:tc>
          <w:tcPr>
            <w:tcW w:w="1652" w:type="dxa"/>
            <w:shd w:val="clear" w:color="auto" w:fill="auto"/>
            <w:vAlign w:val="bottom"/>
          </w:tcPr>
          <w:p w14:paraId="3E1799AA" w14:textId="77777777" w:rsidR="002510F4" w:rsidRDefault="006725F1">
            <w:pPr>
              <w:pStyle w:val="ElementHeadingGreyCentered"/>
            </w:pPr>
            <w:r>
              <w:rPr>
                <w:sz w:val="16"/>
              </w:rPr>
              <w:t>In / Out</w:t>
            </w:r>
          </w:p>
        </w:tc>
        <w:tc>
          <w:tcPr>
            <w:tcW w:w="210" w:type="dxa"/>
            <w:shd w:val="clear" w:color="auto" w:fill="auto"/>
            <w:vAlign w:val="center"/>
          </w:tcPr>
          <w:p w14:paraId="2A6EE647" w14:textId="77777777" w:rsidR="002510F4" w:rsidRDefault="002510F4">
            <w:pPr>
              <w:pStyle w:val="ElementHeadingGrey"/>
              <w:snapToGrid w:val="0"/>
              <w:rPr>
                <w:sz w:val="16"/>
              </w:rPr>
            </w:pPr>
          </w:p>
        </w:tc>
        <w:tc>
          <w:tcPr>
            <w:tcW w:w="3187" w:type="dxa"/>
            <w:shd w:val="clear" w:color="auto" w:fill="auto"/>
            <w:vAlign w:val="bottom"/>
          </w:tcPr>
          <w:p w14:paraId="7B84EB42" w14:textId="77777777" w:rsidR="002510F4" w:rsidRDefault="006725F1">
            <w:pPr>
              <w:pStyle w:val="ElementHeadingGreyCentered"/>
              <w:jc w:val="left"/>
            </w:pPr>
            <w:r>
              <w:rPr>
                <w:sz w:val="16"/>
              </w:rPr>
              <w:t>If in, explain if:</w:t>
            </w:r>
          </w:p>
          <w:p w14:paraId="35424F65" w14:textId="77777777" w:rsidR="002510F4" w:rsidRDefault="006725F1">
            <w:pPr>
              <w:pStyle w:val="ElementHeadingGreyCentered"/>
              <w:jc w:val="left"/>
            </w:pPr>
            <w:r>
              <w:rPr>
                <w:b w:val="0"/>
                <w:sz w:val="16"/>
              </w:rPr>
              <w:t>- Will be limited,</w:t>
            </w:r>
          </w:p>
          <w:p w14:paraId="4BEC9874" w14:textId="77777777" w:rsidR="002510F4" w:rsidRDefault="006725F1">
            <w:pPr>
              <w:pStyle w:val="ElementHeadingGreyCentered"/>
              <w:jc w:val="left"/>
            </w:pPr>
            <w:r>
              <w:rPr>
                <w:b w:val="0"/>
                <w:sz w:val="16"/>
              </w:rPr>
              <w:t>- any products are excluded, or</w:t>
            </w:r>
          </w:p>
          <w:p w14:paraId="4EA16DE9"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22026055" w14:textId="77777777" w:rsidR="002510F4" w:rsidRDefault="002510F4">
            <w:pPr>
              <w:pStyle w:val="ElementHeadingGrey"/>
              <w:snapToGrid w:val="0"/>
              <w:rPr>
                <w:b w:val="0"/>
                <w:sz w:val="16"/>
              </w:rPr>
            </w:pPr>
          </w:p>
        </w:tc>
        <w:tc>
          <w:tcPr>
            <w:tcW w:w="2976" w:type="dxa"/>
            <w:shd w:val="clear" w:color="auto" w:fill="auto"/>
            <w:vAlign w:val="bottom"/>
          </w:tcPr>
          <w:p w14:paraId="50366ACE" w14:textId="77777777" w:rsidR="002510F4" w:rsidRDefault="006725F1">
            <w:pPr>
              <w:pStyle w:val="ElementHeadingGrey"/>
            </w:pPr>
            <w:r>
              <w:rPr>
                <w:sz w:val="16"/>
              </w:rPr>
              <w:t>If out, explain:</w:t>
            </w:r>
          </w:p>
          <w:p w14:paraId="52AC3714" w14:textId="77777777" w:rsidR="002510F4" w:rsidRDefault="006725F1">
            <w:pPr>
              <w:pStyle w:val="ElementText"/>
            </w:pPr>
            <w:r>
              <w:rPr>
                <w:lang w:eastAsia="en-AU"/>
              </w:rPr>
              <w:t>- reason for scoping out</w:t>
            </w:r>
          </w:p>
        </w:tc>
      </w:tr>
    </w:tbl>
    <w:p w14:paraId="613F7CF4"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833AA5B"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5BA97F3F" w14:textId="77777777" w:rsidR="002510F4" w:rsidRDefault="006725F1">
            <w:r>
              <w:t>Life</w:t>
            </w:r>
          </w:p>
        </w:tc>
        <w:tc>
          <w:tcPr>
            <w:tcW w:w="224" w:type="dxa"/>
            <w:tcBorders>
              <w:left w:val="single" w:sz="4" w:space="0" w:color="808080"/>
            </w:tcBorders>
            <w:shd w:val="clear" w:color="auto" w:fill="auto"/>
            <w:vAlign w:val="center"/>
          </w:tcPr>
          <w:p w14:paraId="10836F3A" w14:textId="77777777" w:rsidR="002510F4" w:rsidRDefault="002510F4">
            <w:pPr>
              <w:pStyle w:val="ElementText"/>
              <w:snapToGrid w:val="0"/>
            </w:pPr>
          </w:p>
        </w:tc>
        <w:bookmarkStart w:id="46" w:name="__Fieldmark__10035_1545776458"/>
        <w:tc>
          <w:tcPr>
            <w:tcW w:w="308" w:type="dxa"/>
            <w:shd w:val="clear" w:color="auto" w:fill="auto"/>
            <w:vAlign w:val="center"/>
          </w:tcPr>
          <w:p w14:paraId="1D4EC7A8"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46"/>
          </w:p>
        </w:tc>
        <w:tc>
          <w:tcPr>
            <w:tcW w:w="319" w:type="dxa"/>
            <w:shd w:val="clear" w:color="auto" w:fill="auto"/>
            <w:vAlign w:val="center"/>
          </w:tcPr>
          <w:p w14:paraId="724E4BB9" w14:textId="77777777" w:rsidR="002510F4" w:rsidRDefault="006725F1">
            <w:pPr>
              <w:pStyle w:val="ElementText"/>
            </w:pPr>
            <w:r>
              <w:t>In</w:t>
            </w:r>
          </w:p>
        </w:tc>
        <w:tc>
          <w:tcPr>
            <w:tcW w:w="193" w:type="dxa"/>
            <w:shd w:val="clear" w:color="auto" w:fill="auto"/>
            <w:vAlign w:val="center"/>
          </w:tcPr>
          <w:p w14:paraId="40BBF44A" w14:textId="77777777" w:rsidR="002510F4" w:rsidRDefault="002510F4">
            <w:pPr>
              <w:snapToGrid w:val="0"/>
            </w:pPr>
          </w:p>
        </w:tc>
        <w:bookmarkStart w:id="47" w:name="__Fieldmark__10046_1545776458"/>
        <w:tc>
          <w:tcPr>
            <w:tcW w:w="374" w:type="dxa"/>
            <w:shd w:val="clear" w:color="auto" w:fill="auto"/>
            <w:vAlign w:val="center"/>
          </w:tcPr>
          <w:p w14:paraId="05978CEF"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47"/>
          </w:p>
        </w:tc>
        <w:tc>
          <w:tcPr>
            <w:tcW w:w="444" w:type="dxa"/>
            <w:shd w:val="clear" w:color="auto" w:fill="auto"/>
            <w:vAlign w:val="center"/>
          </w:tcPr>
          <w:p w14:paraId="22065C55" w14:textId="77777777" w:rsidR="002510F4" w:rsidRDefault="006725F1">
            <w:pPr>
              <w:pStyle w:val="ElementText"/>
            </w:pPr>
            <w:r>
              <w:t>Out</w:t>
            </w:r>
          </w:p>
        </w:tc>
        <w:tc>
          <w:tcPr>
            <w:tcW w:w="224" w:type="dxa"/>
            <w:shd w:val="clear" w:color="auto" w:fill="auto"/>
            <w:vAlign w:val="center"/>
          </w:tcPr>
          <w:p w14:paraId="6910E27F"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7CE1620" w14:textId="77777777" w:rsidR="002510F4" w:rsidRDefault="002510F4"/>
        </w:tc>
      </w:tr>
    </w:tbl>
    <w:p w14:paraId="011B5202"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811847D"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025CE40" w14:textId="77777777" w:rsidR="002510F4" w:rsidRDefault="006725F1">
            <w:r>
              <w:t>TPD</w:t>
            </w:r>
          </w:p>
        </w:tc>
        <w:tc>
          <w:tcPr>
            <w:tcW w:w="224" w:type="dxa"/>
            <w:tcBorders>
              <w:left w:val="single" w:sz="4" w:space="0" w:color="808080"/>
            </w:tcBorders>
            <w:shd w:val="clear" w:color="auto" w:fill="auto"/>
            <w:vAlign w:val="center"/>
          </w:tcPr>
          <w:p w14:paraId="15663795" w14:textId="77777777" w:rsidR="002510F4" w:rsidRDefault="002510F4">
            <w:pPr>
              <w:pStyle w:val="ElementText"/>
              <w:snapToGrid w:val="0"/>
            </w:pPr>
          </w:p>
        </w:tc>
        <w:bookmarkStart w:id="48" w:name="__Fieldmark__10068_1545776458"/>
        <w:tc>
          <w:tcPr>
            <w:tcW w:w="308" w:type="dxa"/>
            <w:shd w:val="clear" w:color="auto" w:fill="auto"/>
            <w:vAlign w:val="center"/>
          </w:tcPr>
          <w:p w14:paraId="0D6F154D"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48"/>
          </w:p>
        </w:tc>
        <w:tc>
          <w:tcPr>
            <w:tcW w:w="319" w:type="dxa"/>
            <w:shd w:val="clear" w:color="auto" w:fill="auto"/>
            <w:vAlign w:val="center"/>
          </w:tcPr>
          <w:p w14:paraId="7990F5B6" w14:textId="77777777" w:rsidR="002510F4" w:rsidRDefault="006725F1">
            <w:pPr>
              <w:pStyle w:val="ElementText"/>
            </w:pPr>
            <w:r>
              <w:t>In</w:t>
            </w:r>
          </w:p>
        </w:tc>
        <w:tc>
          <w:tcPr>
            <w:tcW w:w="193" w:type="dxa"/>
            <w:shd w:val="clear" w:color="auto" w:fill="auto"/>
            <w:vAlign w:val="center"/>
          </w:tcPr>
          <w:p w14:paraId="492F3B4B" w14:textId="77777777" w:rsidR="002510F4" w:rsidRDefault="002510F4">
            <w:pPr>
              <w:snapToGrid w:val="0"/>
            </w:pPr>
          </w:p>
        </w:tc>
        <w:bookmarkStart w:id="49" w:name="__Fieldmark__10079_1545776458"/>
        <w:tc>
          <w:tcPr>
            <w:tcW w:w="374" w:type="dxa"/>
            <w:shd w:val="clear" w:color="auto" w:fill="auto"/>
            <w:vAlign w:val="center"/>
          </w:tcPr>
          <w:p w14:paraId="34028B55"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49"/>
          </w:p>
        </w:tc>
        <w:tc>
          <w:tcPr>
            <w:tcW w:w="444" w:type="dxa"/>
            <w:shd w:val="clear" w:color="auto" w:fill="auto"/>
            <w:vAlign w:val="center"/>
          </w:tcPr>
          <w:p w14:paraId="60A8029C" w14:textId="77777777" w:rsidR="002510F4" w:rsidRDefault="006725F1">
            <w:pPr>
              <w:pStyle w:val="ElementText"/>
            </w:pPr>
            <w:r>
              <w:t>Out</w:t>
            </w:r>
          </w:p>
        </w:tc>
        <w:tc>
          <w:tcPr>
            <w:tcW w:w="224" w:type="dxa"/>
            <w:shd w:val="clear" w:color="auto" w:fill="auto"/>
            <w:vAlign w:val="center"/>
          </w:tcPr>
          <w:p w14:paraId="2879067F"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FAF839" w14:textId="77777777" w:rsidR="002510F4" w:rsidRDefault="002510F4"/>
        </w:tc>
      </w:tr>
    </w:tbl>
    <w:p w14:paraId="63148AD2"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6EA2635E"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261E8B35" w14:textId="77777777" w:rsidR="002510F4" w:rsidRDefault="006725F1">
            <w:r>
              <w:t>Income protection</w:t>
            </w:r>
          </w:p>
        </w:tc>
        <w:tc>
          <w:tcPr>
            <w:tcW w:w="224" w:type="dxa"/>
            <w:tcBorders>
              <w:left w:val="single" w:sz="4" w:space="0" w:color="808080"/>
            </w:tcBorders>
            <w:shd w:val="clear" w:color="auto" w:fill="auto"/>
            <w:vAlign w:val="center"/>
          </w:tcPr>
          <w:p w14:paraId="7CCF3FD3" w14:textId="77777777" w:rsidR="002510F4" w:rsidRDefault="002510F4">
            <w:pPr>
              <w:pStyle w:val="ElementText"/>
              <w:snapToGrid w:val="0"/>
            </w:pPr>
          </w:p>
        </w:tc>
        <w:bookmarkStart w:id="50" w:name="__Fieldmark__10101_1545776458"/>
        <w:tc>
          <w:tcPr>
            <w:tcW w:w="308" w:type="dxa"/>
            <w:shd w:val="clear" w:color="auto" w:fill="auto"/>
            <w:vAlign w:val="center"/>
          </w:tcPr>
          <w:p w14:paraId="35D07E1C"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0"/>
          </w:p>
        </w:tc>
        <w:tc>
          <w:tcPr>
            <w:tcW w:w="319" w:type="dxa"/>
            <w:shd w:val="clear" w:color="auto" w:fill="auto"/>
            <w:vAlign w:val="center"/>
          </w:tcPr>
          <w:p w14:paraId="1A82C6C6" w14:textId="77777777" w:rsidR="002510F4" w:rsidRDefault="006725F1">
            <w:pPr>
              <w:pStyle w:val="ElementText"/>
            </w:pPr>
            <w:r>
              <w:t>In</w:t>
            </w:r>
          </w:p>
        </w:tc>
        <w:tc>
          <w:tcPr>
            <w:tcW w:w="193" w:type="dxa"/>
            <w:shd w:val="clear" w:color="auto" w:fill="auto"/>
            <w:vAlign w:val="center"/>
          </w:tcPr>
          <w:p w14:paraId="2610622A" w14:textId="77777777" w:rsidR="002510F4" w:rsidRDefault="002510F4">
            <w:pPr>
              <w:snapToGrid w:val="0"/>
            </w:pPr>
          </w:p>
        </w:tc>
        <w:bookmarkStart w:id="51" w:name="__Fieldmark__10112_1545776458"/>
        <w:tc>
          <w:tcPr>
            <w:tcW w:w="374" w:type="dxa"/>
            <w:shd w:val="clear" w:color="auto" w:fill="auto"/>
            <w:vAlign w:val="center"/>
          </w:tcPr>
          <w:p w14:paraId="5D929CA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1"/>
          </w:p>
        </w:tc>
        <w:tc>
          <w:tcPr>
            <w:tcW w:w="444" w:type="dxa"/>
            <w:shd w:val="clear" w:color="auto" w:fill="auto"/>
            <w:vAlign w:val="center"/>
          </w:tcPr>
          <w:p w14:paraId="5C8FAF3E" w14:textId="77777777" w:rsidR="002510F4" w:rsidRDefault="006725F1">
            <w:pPr>
              <w:pStyle w:val="ElementText"/>
            </w:pPr>
            <w:r>
              <w:t>Out</w:t>
            </w:r>
          </w:p>
        </w:tc>
        <w:tc>
          <w:tcPr>
            <w:tcW w:w="224" w:type="dxa"/>
            <w:shd w:val="clear" w:color="auto" w:fill="auto"/>
            <w:vAlign w:val="center"/>
          </w:tcPr>
          <w:p w14:paraId="0F42C6CD"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FD161D2" w14:textId="77777777" w:rsidR="002510F4" w:rsidRDefault="002510F4"/>
        </w:tc>
      </w:tr>
    </w:tbl>
    <w:p w14:paraId="66CB022F"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C3E0E24"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51FBACA" w14:textId="77777777" w:rsidR="002510F4" w:rsidRDefault="006725F1">
            <w:r>
              <w:t>Trauma</w:t>
            </w:r>
          </w:p>
        </w:tc>
        <w:tc>
          <w:tcPr>
            <w:tcW w:w="224" w:type="dxa"/>
            <w:tcBorders>
              <w:left w:val="single" w:sz="4" w:space="0" w:color="808080"/>
            </w:tcBorders>
            <w:shd w:val="clear" w:color="auto" w:fill="auto"/>
            <w:vAlign w:val="center"/>
          </w:tcPr>
          <w:p w14:paraId="7D4D9891" w14:textId="77777777" w:rsidR="002510F4" w:rsidRDefault="002510F4">
            <w:pPr>
              <w:pStyle w:val="ElementText"/>
              <w:snapToGrid w:val="0"/>
            </w:pPr>
          </w:p>
        </w:tc>
        <w:bookmarkStart w:id="52" w:name="__Fieldmark__10134_1545776458"/>
        <w:tc>
          <w:tcPr>
            <w:tcW w:w="308" w:type="dxa"/>
            <w:shd w:val="clear" w:color="auto" w:fill="auto"/>
            <w:vAlign w:val="center"/>
          </w:tcPr>
          <w:p w14:paraId="24E2F3EE"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2"/>
          </w:p>
        </w:tc>
        <w:tc>
          <w:tcPr>
            <w:tcW w:w="319" w:type="dxa"/>
            <w:shd w:val="clear" w:color="auto" w:fill="auto"/>
            <w:vAlign w:val="center"/>
          </w:tcPr>
          <w:p w14:paraId="31B4B1AD" w14:textId="77777777" w:rsidR="002510F4" w:rsidRDefault="006725F1">
            <w:pPr>
              <w:pStyle w:val="ElementText"/>
            </w:pPr>
            <w:r>
              <w:t>In</w:t>
            </w:r>
          </w:p>
        </w:tc>
        <w:tc>
          <w:tcPr>
            <w:tcW w:w="193" w:type="dxa"/>
            <w:shd w:val="clear" w:color="auto" w:fill="auto"/>
            <w:vAlign w:val="center"/>
          </w:tcPr>
          <w:p w14:paraId="7C1106DF" w14:textId="77777777" w:rsidR="002510F4" w:rsidRDefault="002510F4">
            <w:pPr>
              <w:snapToGrid w:val="0"/>
            </w:pPr>
          </w:p>
        </w:tc>
        <w:bookmarkStart w:id="53" w:name="__Fieldmark__10145_1545776458"/>
        <w:tc>
          <w:tcPr>
            <w:tcW w:w="374" w:type="dxa"/>
            <w:shd w:val="clear" w:color="auto" w:fill="auto"/>
            <w:vAlign w:val="center"/>
          </w:tcPr>
          <w:p w14:paraId="34418EBA"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3"/>
          </w:p>
        </w:tc>
        <w:tc>
          <w:tcPr>
            <w:tcW w:w="444" w:type="dxa"/>
            <w:shd w:val="clear" w:color="auto" w:fill="auto"/>
            <w:vAlign w:val="center"/>
          </w:tcPr>
          <w:p w14:paraId="520D36D5" w14:textId="77777777" w:rsidR="002510F4" w:rsidRDefault="006725F1">
            <w:pPr>
              <w:pStyle w:val="ElementText"/>
            </w:pPr>
            <w:r>
              <w:t>Out</w:t>
            </w:r>
          </w:p>
        </w:tc>
        <w:tc>
          <w:tcPr>
            <w:tcW w:w="224" w:type="dxa"/>
            <w:shd w:val="clear" w:color="auto" w:fill="auto"/>
            <w:vAlign w:val="center"/>
          </w:tcPr>
          <w:p w14:paraId="5FFD6B3C"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807BF2E" w14:textId="77777777" w:rsidR="002510F4" w:rsidRDefault="002510F4"/>
        </w:tc>
      </w:tr>
    </w:tbl>
    <w:p w14:paraId="73B17163"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3159D75"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957DBF9" w14:textId="77777777" w:rsidR="002510F4" w:rsidRDefault="006725F1">
            <w:r>
              <w:t>Business insurance</w:t>
            </w:r>
          </w:p>
        </w:tc>
        <w:tc>
          <w:tcPr>
            <w:tcW w:w="224" w:type="dxa"/>
            <w:tcBorders>
              <w:left w:val="single" w:sz="4" w:space="0" w:color="808080"/>
            </w:tcBorders>
            <w:shd w:val="clear" w:color="auto" w:fill="auto"/>
            <w:vAlign w:val="center"/>
          </w:tcPr>
          <w:p w14:paraId="3A9EC6C9" w14:textId="77777777" w:rsidR="002510F4" w:rsidRDefault="002510F4">
            <w:pPr>
              <w:pStyle w:val="ElementText"/>
              <w:snapToGrid w:val="0"/>
            </w:pPr>
          </w:p>
        </w:tc>
        <w:bookmarkStart w:id="54" w:name="__Fieldmark__10167_1545776458"/>
        <w:tc>
          <w:tcPr>
            <w:tcW w:w="308" w:type="dxa"/>
            <w:shd w:val="clear" w:color="auto" w:fill="auto"/>
            <w:vAlign w:val="center"/>
          </w:tcPr>
          <w:p w14:paraId="783CD313"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4"/>
          </w:p>
        </w:tc>
        <w:tc>
          <w:tcPr>
            <w:tcW w:w="319" w:type="dxa"/>
            <w:shd w:val="clear" w:color="auto" w:fill="auto"/>
            <w:vAlign w:val="center"/>
          </w:tcPr>
          <w:p w14:paraId="507A79BC" w14:textId="77777777" w:rsidR="002510F4" w:rsidRDefault="006725F1">
            <w:pPr>
              <w:pStyle w:val="ElementText"/>
            </w:pPr>
            <w:r>
              <w:t>In</w:t>
            </w:r>
          </w:p>
        </w:tc>
        <w:tc>
          <w:tcPr>
            <w:tcW w:w="193" w:type="dxa"/>
            <w:shd w:val="clear" w:color="auto" w:fill="auto"/>
            <w:vAlign w:val="center"/>
          </w:tcPr>
          <w:p w14:paraId="059D08A0" w14:textId="77777777" w:rsidR="002510F4" w:rsidRDefault="002510F4">
            <w:pPr>
              <w:snapToGrid w:val="0"/>
            </w:pPr>
          </w:p>
        </w:tc>
        <w:bookmarkStart w:id="55" w:name="__Fieldmark__10178_1545776458"/>
        <w:tc>
          <w:tcPr>
            <w:tcW w:w="374" w:type="dxa"/>
            <w:shd w:val="clear" w:color="auto" w:fill="auto"/>
            <w:vAlign w:val="center"/>
          </w:tcPr>
          <w:p w14:paraId="7460A81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5"/>
          </w:p>
        </w:tc>
        <w:tc>
          <w:tcPr>
            <w:tcW w:w="444" w:type="dxa"/>
            <w:shd w:val="clear" w:color="auto" w:fill="auto"/>
            <w:vAlign w:val="center"/>
          </w:tcPr>
          <w:p w14:paraId="3B1E06AD" w14:textId="77777777" w:rsidR="002510F4" w:rsidRDefault="006725F1">
            <w:pPr>
              <w:pStyle w:val="ElementText"/>
            </w:pPr>
            <w:r>
              <w:t>Out</w:t>
            </w:r>
          </w:p>
        </w:tc>
        <w:tc>
          <w:tcPr>
            <w:tcW w:w="224" w:type="dxa"/>
            <w:shd w:val="clear" w:color="auto" w:fill="auto"/>
            <w:vAlign w:val="center"/>
          </w:tcPr>
          <w:p w14:paraId="09F2DFDC"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82B990" w14:textId="77777777" w:rsidR="002510F4" w:rsidRDefault="002510F4"/>
        </w:tc>
      </w:tr>
    </w:tbl>
    <w:p w14:paraId="2F466AAB"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BDBB8E0"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B7701CE" w14:textId="77777777" w:rsidR="002510F4" w:rsidRDefault="002510F4"/>
        </w:tc>
        <w:tc>
          <w:tcPr>
            <w:tcW w:w="224" w:type="dxa"/>
            <w:tcBorders>
              <w:left w:val="single" w:sz="4" w:space="0" w:color="808080"/>
            </w:tcBorders>
            <w:shd w:val="clear" w:color="auto" w:fill="auto"/>
            <w:vAlign w:val="center"/>
          </w:tcPr>
          <w:p w14:paraId="5F8D13F3" w14:textId="77777777" w:rsidR="002510F4" w:rsidRDefault="002510F4">
            <w:pPr>
              <w:pStyle w:val="ElementText"/>
              <w:snapToGrid w:val="0"/>
            </w:pPr>
          </w:p>
        </w:tc>
        <w:bookmarkStart w:id="56" w:name="__Fieldmark__10200_1545776458"/>
        <w:tc>
          <w:tcPr>
            <w:tcW w:w="308" w:type="dxa"/>
            <w:shd w:val="clear" w:color="auto" w:fill="auto"/>
            <w:vAlign w:val="center"/>
          </w:tcPr>
          <w:p w14:paraId="4243427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6"/>
          </w:p>
        </w:tc>
        <w:tc>
          <w:tcPr>
            <w:tcW w:w="319" w:type="dxa"/>
            <w:shd w:val="clear" w:color="auto" w:fill="auto"/>
            <w:vAlign w:val="center"/>
          </w:tcPr>
          <w:p w14:paraId="295AC739" w14:textId="77777777" w:rsidR="002510F4" w:rsidRDefault="006725F1">
            <w:pPr>
              <w:pStyle w:val="ElementText"/>
            </w:pPr>
            <w:r>
              <w:t>In</w:t>
            </w:r>
          </w:p>
        </w:tc>
        <w:tc>
          <w:tcPr>
            <w:tcW w:w="193" w:type="dxa"/>
            <w:shd w:val="clear" w:color="auto" w:fill="auto"/>
            <w:vAlign w:val="center"/>
          </w:tcPr>
          <w:p w14:paraId="1A999B51" w14:textId="77777777" w:rsidR="002510F4" w:rsidRDefault="002510F4">
            <w:pPr>
              <w:snapToGrid w:val="0"/>
            </w:pPr>
          </w:p>
        </w:tc>
        <w:bookmarkStart w:id="57" w:name="__Fieldmark__10211_1545776458"/>
        <w:tc>
          <w:tcPr>
            <w:tcW w:w="374" w:type="dxa"/>
            <w:shd w:val="clear" w:color="auto" w:fill="auto"/>
            <w:vAlign w:val="center"/>
          </w:tcPr>
          <w:p w14:paraId="11E84274"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7"/>
          </w:p>
        </w:tc>
        <w:tc>
          <w:tcPr>
            <w:tcW w:w="444" w:type="dxa"/>
            <w:shd w:val="clear" w:color="auto" w:fill="auto"/>
            <w:vAlign w:val="center"/>
          </w:tcPr>
          <w:p w14:paraId="164A0F52" w14:textId="77777777" w:rsidR="002510F4" w:rsidRDefault="006725F1">
            <w:pPr>
              <w:pStyle w:val="ElementText"/>
            </w:pPr>
            <w:r>
              <w:t>Out</w:t>
            </w:r>
          </w:p>
        </w:tc>
        <w:tc>
          <w:tcPr>
            <w:tcW w:w="224" w:type="dxa"/>
            <w:shd w:val="clear" w:color="auto" w:fill="auto"/>
            <w:vAlign w:val="center"/>
          </w:tcPr>
          <w:p w14:paraId="323A7297"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4ACE5F" w14:textId="77777777" w:rsidR="002510F4" w:rsidRDefault="002510F4"/>
        </w:tc>
      </w:tr>
    </w:tbl>
    <w:p w14:paraId="17504338"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5F5A87D"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D2F66A6" w14:textId="77777777" w:rsidR="002510F4" w:rsidRDefault="002510F4"/>
        </w:tc>
        <w:tc>
          <w:tcPr>
            <w:tcW w:w="224" w:type="dxa"/>
            <w:tcBorders>
              <w:left w:val="single" w:sz="4" w:space="0" w:color="808080"/>
            </w:tcBorders>
            <w:shd w:val="clear" w:color="auto" w:fill="auto"/>
            <w:vAlign w:val="center"/>
          </w:tcPr>
          <w:p w14:paraId="1E81EE0F" w14:textId="77777777" w:rsidR="002510F4" w:rsidRDefault="002510F4">
            <w:pPr>
              <w:pStyle w:val="ElementText"/>
              <w:snapToGrid w:val="0"/>
            </w:pPr>
          </w:p>
        </w:tc>
        <w:bookmarkStart w:id="58" w:name="__Fieldmark__10233_1545776458"/>
        <w:tc>
          <w:tcPr>
            <w:tcW w:w="308" w:type="dxa"/>
            <w:shd w:val="clear" w:color="auto" w:fill="auto"/>
            <w:vAlign w:val="center"/>
          </w:tcPr>
          <w:p w14:paraId="799683B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8"/>
          </w:p>
        </w:tc>
        <w:tc>
          <w:tcPr>
            <w:tcW w:w="319" w:type="dxa"/>
            <w:shd w:val="clear" w:color="auto" w:fill="auto"/>
            <w:vAlign w:val="center"/>
          </w:tcPr>
          <w:p w14:paraId="1E492F79" w14:textId="77777777" w:rsidR="002510F4" w:rsidRDefault="006725F1">
            <w:pPr>
              <w:pStyle w:val="ElementText"/>
            </w:pPr>
            <w:r>
              <w:t>In</w:t>
            </w:r>
          </w:p>
        </w:tc>
        <w:tc>
          <w:tcPr>
            <w:tcW w:w="193" w:type="dxa"/>
            <w:shd w:val="clear" w:color="auto" w:fill="auto"/>
            <w:vAlign w:val="center"/>
          </w:tcPr>
          <w:p w14:paraId="78AEFCCF" w14:textId="77777777" w:rsidR="002510F4" w:rsidRDefault="002510F4">
            <w:pPr>
              <w:snapToGrid w:val="0"/>
            </w:pPr>
          </w:p>
        </w:tc>
        <w:bookmarkStart w:id="59" w:name="__Fieldmark__10244_1545776458"/>
        <w:tc>
          <w:tcPr>
            <w:tcW w:w="374" w:type="dxa"/>
            <w:shd w:val="clear" w:color="auto" w:fill="auto"/>
            <w:vAlign w:val="center"/>
          </w:tcPr>
          <w:p w14:paraId="6C2598D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59"/>
          </w:p>
        </w:tc>
        <w:tc>
          <w:tcPr>
            <w:tcW w:w="444" w:type="dxa"/>
            <w:shd w:val="clear" w:color="auto" w:fill="auto"/>
            <w:vAlign w:val="center"/>
          </w:tcPr>
          <w:p w14:paraId="7964816F" w14:textId="77777777" w:rsidR="002510F4" w:rsidRDefault="006725F1">
            <w:pPr>
              <w:pStyle w:val="ElementText"/>
            </w:pPr>
            <w:r>
              <w:t>Out</w:t>
            </w:r>
          </w:p>
        </w:tc>
        <w:tc>
          <w:tcPr>
            <w:tcW w:w="224" w:type="dxa"/>
            <w:shd w:val="clear" w:color="auto" w:fill="auto"/>
            <w:vAlign w:val="center"/>
          </w:tcPr>
          <w:p w14:paraId="1FC674BD"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B79426A" w14:textId="77777777" w:rsidR="002510F4" w:rsidRDefault="002510F4"/>
        </w:tc>
      </w:tr>
    </w:tbl>
    <w:p w14:paraId="0C4D7DEF" w14:textId="77777777" w:rsidR="002510F4" w:rsidRDefault="002510F4">
      <w:pPr>
        <w:rPr>
          <w:highlight w:val="yellow"/>
        </w:rPr>
      </w:pPr>
    </w:p>
    <w:p w14:paraId="13E4E7FC" w14:textId="77777777" w:rsidR="002510F4" w:rsidRDefault="002510F4"/>
    <w:p w14:paraId="4FA45DD3" w14:textId="77777777" w:rsidR="002510F4" w:rsidRDefault="006725F1">
      <w:pPr>
        <w:pStyle w:val="Heading2-LightBlue"/>
      </w:pPr>
      <w:r>
        <w:t>Superannuation</w:t>
      </w:r>
    </w:p>
    <w:p w14:paraId="6FB05917"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570523DC" w14:textId="77777777">
        <w:trPr>
          <w:trHeight w:val="284"/>
        </w:trPr>
        <w:tc>
          <w:tcPr>
            <w:tcW w:w="2250" w:type="dxa"/>
            <w:shd w:val="clear" w:color="auto" w:fill="auto"/>
            <w:vAlign w:val="bottom"/>
          </w:tcPr>
          <w:p w14:paraId="5B56C7B5" w14:textId="77777777" w:rsidR="002510F4" w:rsidRDefault="006725F1">
            <w:pPr>
              <w:pStyle w:val="ElementHeadingGrey"/>
            </w:pPr>
            <w:r>
              <w:rPr>
                <w:sz w:val="16"/>
              </w:rPr>
              <w:t>Sub-Advice Area</w:t>
            </w:r>
          </w:p>
        </w:tc>
        <w:tc>
          <w:tcPr>
            <w:tcW w:w="210" w:type="dxa"/>
            <w:shd w:val="clear" w:color="auto" w:fill="auto"/>
            <w:vAlign w:val="center"/>
          </w:tcPr>
          <w:p w14:paraId="2B384A70" w14:textId="77777777" w:rsidR="002510F4" w:rsidRDefault="002510F4">
            <w:pPr>
              <w:pStyle w:val="ElementHeadingGrey"/>
              <w:snapToGrid w:val="0"/>
              <w:rPr>
                <w:sz w:val="16"/>
              </w:rPr>
            </w:pPr>
          </w:p>
        </w:tc>
        <w:tc>
          <w:tcPr>
            <w:tcW w:w="1652" w:type="dxa"/>
            <w:shd w:val="clear" w:color="auto" w:fill="auto"/>
            <w:vAlign w:val="bottom"/>
          </w:tcPr>
          <w:p w14:paraId="298C82CE" w14:textId="77777777" w:rsidR="002510F4" w:rsidRDefault="006725F1">
            <w:pPr>
              <w:pStyle w:val="ElementHeadingGreyCentered"/>
            </w:pPr>
            <w:r>
              <w:rPr>
                <w:sz w:val="16"/>
              </w:rPr>
              <w:t>In / Out</w:t>
            </w:r>
          </w:p>
        </w:tc>
        <w:tc>
          <w:tcPr>
            <w:tcW w:w="210" w:type="dxa"/>
            <w:shd w:val="clear" w:color="auto" w:fill="auto"/>
            <w:vAlign w:val="center"/>
          </w:tcPr>
          <w:p w14:paraId="0E82E3B1" w14:textId="77777777" w:rsidR="002510F4" w:rsidRDefault="002510F4">
            <w:pPr>
              <w:pStyle w:val="ElementHeadingGrey"/>
              <w:snapToGrid w:val="0"/>
              <w:rPr>
                <w:sz w:val="16"/>
              </w:rPr>
            </w:pPr>
          </w:p>
        </w:tc>
        <w:tc>
          <w:tcPr>
            <w:tcW w:w="3187" w:type="dxa"/>
            <w:shd w:val="clear" w:color="auto" w:fill="auto"/>
            <w:vAlign w:val="bottom"/>
          </w:tcPr>
          <w:p w14:paraId="4E65C262" w14:textId="77777777" w:rsidR="002510F4" w:rsidRDefault="006725F1">
            <w:pPr>
              <w:pStyle w:val="ElementHeadingGreyCentered"/>
              <w:jc w:val="left"/>
            </w:pPr>
            <w:r>
              <w:rPr>
                <w:sz w:val="16"/>
              </w:rPr>
              <w:t>If in, explain if:</w:t>
            </w:r>
          </w:p>
          <w:p w14:paraId="30DF1593" w14:textId="77777777" w:rsidR="002510F4" w:rsidRDefault="006725F1">
            <w:pPr>
              <w:pStyle w:val="ElementHeadingGreyCentered"/>
              <w:jc w:val="left"/>
            </w:pPr>
            <w:r>
              <w:rPr>
                <w:b w:val="0"/>
                <w:sz w:val="16"/>
              </w:rPr>
              <w:t>- Will be limited,</w:t>
            </w:r>
          </w:p>
          <w:p w14:paraId="794B786C" w14:textId="77777777" w:rsidR="002510F4" w:rsidRDefault="006725F1">
            <w:pPr>
              <w:pStyle w:val="ElementHeadingGreyCentered"/>
              <w:jc w:val="left"/>
            </w:pPr>
            <w:r>
              <w:rPr>
                <w:b w:val="0"/>
                <w:sz w:val="16"/>
              </w:rPr>
              <w:t>- any products are excluded, or</w:t>
            </w:r>
          </w:p>
          <w:p w14:paraId="5F57C723"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457F65F4" w14:textId="77777777" w:rsidR="002510F4" w:rsidRDefault="002510F4">
            <w:pPr>
              <w:pStyle w:val="ElementHeadingGrey"/>
              <w:snapToGrid w:val="0"/>
              <w:rPr>
                <w:b w:val="0"/>
                <w:sz w:val="16"/>
              </w:rPr>
            </w:pPr>
          </w:p>
        </w:tc>
        <w:tc>
          <w:tcPr>
            <w:tcW w:w="2976" w:type="dxa"/>
            <w:shd w:val="clear" w:color="auto" w:fill="auto"/>
            <w:vAlign w:val="bottom"/>
          </w:tcPr>
          <w:p w14:paraId="43770C1F" w14:textId="77777777" w:rsidR="002510F4" w:rsidRDefault="006725F1">
            <w:pPr>
              <w:pStyle w:val="ElementHeadingGrey"/>
            </w:pPr>
            <w:r>
              <w:rPr>
                <w:sz w:val="16"/>
              </w:rPr>
              <w:t>If out, explain:</w:t>
            </w:r>
          </w:p>
          <w:p w14:paraId="4918C9DE" w14:textId="77777777" w:rsidR="002510F4" w:rsidRDefault="006725F1">
            <w:pPr>
              <w:pStyle w:val="ElementText"/>
            </w:pPr>
            <w:r>
              <w:rPr>
                <w:lang w:eastAsia="en-AU"/>
              </w:rPr>
              <w:t>- reason for scoping out</w:t>
            </w:r>
          </w:p>
        </w:tc>
      </w:tr>
    </w:tbl>
    <w:p w14:paraId="7B3DA36F"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E9B249B"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06B3C47A" w14:textId="77777777" w:rsidR="002510F4" w:rsidRDefault="006725F1">
            <w:r>
              <w:t>Contributions</w:t>
            </w:r>
          </w:p>
        </w:tc>
        <w:tc>
          <w:tcPr>
            <w:tcW w:w="224" w:type="dxa"/>
            <w:tcBorders>
              <w:left w:val="single" w:sz="4" w:space="0" w:color="808080"/>
            </w:tcBorders>
            <w:shd w:val="clear" w:color="auto" w:fill="auto"/>
            <w:vAlign w:val="center"/>
          </w:tcPr>
          <w:p w14:paraId="39852635" w14:textId="77777777" w:rsidR="002510F4" w:rsidRDefault="002510F4">
            <w:pPr>
              <w:pStyle w:val="ElementText"/>
              <w:snapToGrid w:val="0"/>
            </w:pPr>
          </w:p>
        </w:tc>
        <w:bookmarkStart w:id="60" w:name="__Fieldmark__10319_1545776458"/>
        <w:tc>
          <w:tcPr>
            <w:tcW w:w="308" w:type="dxa"/>
            <w:shd w:val="clear" w:color="auto" w:fill="auto"/>
            <w:vAlign w:val="center"/>
          </w:tcPr>
          <w:p w14:paraId="44178756"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0"/>
          </w:p>
        </w:tc>
        <w:tc>
          <w:tcPr>
            <w:tcW w:w="319" w:type="dxa"/>
            <w:shd w:val="clear" w:color="auto" w:fill="auto"/>
            <w:vAlign w:val="center"/>
          </w:tcPr>
          <w:p w14:paraId="55AFBE0A" w14:textId="77777777" w:rsidR="002510F4" w:rsidRDefault="006725F1">
            <w:pPr>
              <w:pStyle w:val="ElementText"/>
            </w:pPr>
            <w:r>
              <w:t>In</w:t>
            </w:r>
          </w:p>
        </w:tc>
        <w:tc>
          <w:tcPr>
            <w:tcW w:w="193" w:type="dxa"/>
            <w:shd w:val="clear" w:color="auto" w:fill="auto"/>
            <w:vAlign w:val="center"/>
          </w:tcPr>
          <w:p w14:paraId="521A70A1" w14:textId="77777777" w:rsidR="002510F4" w:rsidRDefault="002510F4">
            <w:pPr>
              <w:snapToGrid w:val="0"/>
            </w:pPr>
          </w:p>
        </w:tc>
        <w:bookmarkStart w:id="61" w:name="__Fieldmark__10330_1545776458"/>
        <w:tc>
          <w:tcPr>
            <w:tcW w:w="374" w:type="dxa"/>
            <w:shd w:val="clear" w:color="auto" w:fill="auto"/>
            <w:vAlign w:val="center"/>
          </w:tcPr>
          <w:p w14:paraId="5B5FB903" w14:textId="77777777" w:rsidR="002510F4" w:rsidRDefault="006725F1">
            <w:pPr>
              <w:pStyle w:val="ElementText"/>
              <w:jc w:val="center"/>
            </w:pPr>
            <w:r>
              <w:fldChar w:fldCharType="begin">
                <w:ffData>
                  <w:name w:val=""/>
                  <w:enabled/>
                  <w:calcOnExit w:val="0"/>
                  <w:checkBox>
                    <w:sizeAuto/>
                    <w:default w:val="0"/>
                    <w:checked/>
                  </w:checkBox>
                </w:ffData>
              </w:fldChar>
            </w:r>
            <w:r>
              <w:instrText xml:space="preserve"> FORMCHECKBOX </w:instrText>
            </w:r>
            <w:r w:rsidR="00E558D5">
              <w:fldChar w:fldCharType="separate"/>
            </w:r>
            <w:r>
              <w:rPr>
                <w:sz w:val="18"/>
                <w:szCs w:val="18"/>
                <w:lang w:val="en-US"/>
              </w:rPr>
              <w:fldChar w:fldCharType="end"/>
            </w:r>
            <w:bookmarkEnd w:id="61"/>
          </w:p>
        </w:tc>
        <w:tc>
          <w:tcPr>
            <w:tcW w:w="444" w:type="dxa"/>
            <w:shd w:val="clear" w:color="auto" w:fill="auto"/>
            <w:vAlign w:val="center"/>
          </w:tcPr>
          <w:p w14:paraId="024990D8" w14:textId="77777777" w:rsidR="002510F4" w:rsidRDefault="006725F1">
            <w:pPr>
              <w:pStyle w:val="ElementText"/>
            </w:pPr>
            <w:r>
              <w:t>Out</w:t>
            </w:r>
          </w:p>
        </w:tc>
        <w:tc>
          <w:tcPr>
            <w:tcW w:w="224" w:type="dxa"/>
            <w:shd w:val="clear" w:color="auto" w:fill="auto"/>
            <w:vAlign w:val="center"/>
          </w:tcPr>
          <w:p w14:paraId="5B465F65"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5C696FC" w14:textId="77777777" w:rsidR="002510F4" w:rsidRDefault="006725F1">
            <w:pPr>
              <w:pStyle w:val="ElementText"/>
            </w:pPr>
            <w:r>
              <w:t>You are happy with your current level of contributions.</w:t>
            </w:r>
          </w:p>
        </w:tc>
      </w:tr>
    </w:tbl>
    <w:p w14:paraId="40D806BB"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BCF13E2"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A870528" w14:textId="77777777" w:rsidR="002510F4" w:rsidRDefault="006725F1">
            <w:r>
              <w:t>Platform review</w:t>
            </w:r>
          </w:p>
        </w:tc>
        <w:tc>
          <w:tcPr>
            <w:tcW w:w="224" w:type="dxa"/>
            <w:tcBorders>
              <w:left w:val="single" w:sz="4" w:space="0" w:color="808080"/>
            </w:tcBorders>
            <w:shd w:val="clear" w:color="auto" w:fill="auto"/>
            <w:vAlign w:val="center"/>
          </w:tcPr>
          <w:p w14:paraId="68DDA579" w14:textId="77777777" w:rsidR="002510F4" w:rsidRDefault="002510F4">
            <w:pPr>
              <w:pStyle w:val="ElementText"/>
              <w:snapToGrid w:val="0"/>
            </w:pPr>
          </w:p>
        </w:tc>
        <w:bookmarkStart w:id="62" w:name="__Fieldmark__10354_1545776458"/>
        <w:tc>
          <w:tcPr>
            <w:tcW w:w="308" w:type="dxa"/>
            <w:shd w:val="clear" w:color="auto" w:fill="auto"/>
            <w:vAlign w:val="center"/>
          </w:tcPr>
          <w:p w14:paraId="1A21F9E9" w14:textId="77777777" w:rsidR="002510F4" w:rsidRDefault="006725F1">
            <w:pPr>
              <w:jc w:val="center"/>
            </w:pPr>
            <w:r>
              <w:fldChar w:fldCharType="begin">
                <w:ffData>
                  <w:name w:val=""/>
                  <w:enabled/>
                  <w:calcOnExit w:val="0"/>
                  <w:checkBox>
                    <w:sizeAuto/>
                    <w:default w:val="0"/>
                    <w:checked/>
                  </w:checkBox>
                </w:ffData>
              </w:fldChar>
            </w:r>
            <w:r>
              <w:instrText xml:space="preserve"> FORMCHECKBOX </w:instrText>
            </w:r>
            <w:r w:rsidR="00E558D5">
              <w:fldChar w:fldCharType="separate"/>
            </w:r>
            <w:r>
              <w:rPr>
                <w:sz w:val="18"/>
                <w:szCs w:val="18"/>
                <w:lang w:val="en-US"/>
              </w:rPr>
              <w:fldChar w:fldCharType="end"/>
            </w:r>
            <w:bookmarkEnd w:id="62"/>
          </w:p>
        </w:tc>
        <w:tc>
          <w:tcPr>
            <w:tcW w:w="319" w:type="dxa"/>
            <w:shd w:val="clear" w:color="auto" w:fill="auto"/>
            <w:vAlign w:val="center"/>
          </w:tcPr>
          <w:p w14:paraId="247D2927" w14:textId="77777777" w:rsidR="002510F4" w:rsidRDefault="006725F1">
            <w:pPr>
              <w:pStyle w:val="ElementText"/>
            </w:pPr>
            <w:r>
              <w:t>In</w:t>
            </w:r>
          </w:p>
        </w:tc>
        <w:tc>
          <w:tcPr>
            <w:tcW w:w="193" w:type="dxa"/>
            <w:shd w:val="clear" w:color="auto" w:fill="auto"/>
            <w:vAlign w:val="center"/>
          </w:tcPr>
          <w:p w14:paraId="70A077E9" w14:textId="77777777" w:rsidR="002510F4" w:rsidRDefault="002510F4">
            <w:pPr>
              <w:snapToGrid w:val="0"/>
            </w:pPr>
          </w:p>
        </w:tc>
        <w:bookmarkStart w:id="63" w:name="__Fieldmark__10365_1545776458"/>
        <w:tc>
          <w:tcPr>
            <w:tcW w:w="374" w:type="dxa"/>
            <w:shd w:val="clear" w:color="auto" w:fill="auto"/>
            <w:vAlign w:val="center"/>
          </w:tcPr>
          <w:p w14:paraId="57250F1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3"/>
          </w:p>
        </w:tc>
        <w:tc>
          <w:tcPr>
            <w:tcW w:w="444" w:type="dxa"/>
            <w:shd w:val="clear" w:color="auto" w:fill="auto"/>
            <w:vAlign w:val="center"/>
          </w:tcPr>
          <w:p w14:paraId="43BFEEE5" w14:textId="77777777" w:rsidR="002510F4" w:rsidRDefault="006725F1">
            <w:pPr>
              <w:pStyle w:val="ElementText"/>
            </w:pPr>
            <w:r>
              <w:t>Out</w:t>
            </w:r>
          </w:p>
        </w:tc>
        <w:tc>
          <w:tcPr>
            <w:tcW w:w="224" w:type="dxa"/>
            <w:shd w:val="clear" w:color="auto" w:fill="auto"/>
            <w:vAlign w:val="center"/>
          </w:tcPr>
          <w:p w14:paraId="353C9A5D"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0FAAD16" w14:textId="77777777" w:rsidR="002510F4" w:rsidRDefault="006725F1">
            <w:pPr>
              <w:pStyle w:val="ElementText"/>
            </w:pPr>
            <w:r>
              <w:t>You would like to review the possibility of moving into another platform. However, you are happy to retain your existing platform - even if other options may be expensive, at this stage.</w:t>
            </w:r>
          </w:p>
        </w:tc>
      </w:tr>
    </w:tbl>
    <w:p w14:paraId="323ABEB6"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EB38929"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2B31E64" w14:textId="77777777" w:rsidR="002510F4" w:rsidRDefault="006725F1">
            <w:r>
              <w:t>Portfolio review</w:t>
            </w:r>
          </w:p>
        </w:tc>
        <w:tc>
          <w:tcPr>
            <w:tcW w:w="224" w:type="dxa"/>
            <w:tcBorders>
              <w:left w:val="single" w:sz="4" w:space="0" w:color="808080"/>
            </w:tcBorders>
            <w:shd w:val="clear" w:color="auto" w:fill="auto"/>
            <w:vAlign w:val="center"/>
          </w:tcPr>
          <w:p w14:paraId="7CA1A6BC" w14:textId="77777777" w:rsidR="002510F4" w:rsidRDefault="002510F4">
            <w:pPr>
              <w:pStyle w:val="ElementText"/>
              <w:snapToGrid w:val="0"/>
            </w:pPr>
          </w:p>
        </w:tc>
        <w:bookmarkStart w:id="64" w:name="__Fieldmark__10389_1545776458"/>
        <w:tc>
          <w:tcPr>
            <w:tcW w:w="308" w:type="dxa"/>
            <w:shd w:val="clear" w:color="auto" w:fill="auto"/>
            <w:vAlign w:val="center"/>
          </w:tcPr>
          <w:p w14:paraId="60867447" w14:textId="77777777" w:rsidR="002510F4" w:rsidRDefault="006725F1">
            <w:pPr>
              <w:jc w:val="center"/>
            </w:pPr>
            <w:r>
              <w:fldChar w:fldCharType="begin">
                <w:ffData>
                  <w:name w:val=""/>
                  <w:enabled/>
                  <w:calcOnExit w:val="0"/>
                  <w:checkBox>
                    <w:sizeAuto/>
                    <w:default w:val="0"/>
                    <w:checked/>
                  </w:checkBox>
                </w:ffData>
              </w:fldChar>
            </w:r>
            <w:r>
              <w:instrText xml:space="preserve"> FORMCHECKBOX </w:instrText>
            </w:r>
            <w:r w:rsidR="00E558D5">
              <w:fldChar w:fldCharType="separate"/>
            </w:r>
            <w:r>
              <w:rPr>
                <w:sz w:val="18"/>
                <w:szCs w:val="18"/>
                <w:lang w:val="en-US"/>
              </w:rPr>
              <w:fldChar w:fldCharType="end"/>
            </w:r>
            <w:bookmarkEnd w:id="64"/>
          </w:p>
        </w:tc>
        <w:tc>
          <w:tcPr>
            <w:tcW w:w="319" w:type="dxa"/>
            <w:shd w:val="clear" w:color="auto" w:fill="auto"/>
            <w:vAlign w:val="center"/>
          </w:tcPr>
          <w:p w14:paraId="2127BCE8" w14:textId="77777777" w:rsidR="002510F4" w:rsidRDefault="006725F1">
            <w:pPr>
              <w:pStyle w:val="ElementText"/>
            </w:pPr>
            <w:r>
              <w:t>In</w:t>
            </w:r>
          </w:p>
        </w:tc>
        <w:tc>
          <w:tcPr>
            <w:tcW w:w="193" w:type="dxa"/>
            <w:shd w:val="clear" w:color="auto" w:fill="auto"/>
            <w:vAlign w:val="center"/>
          </w:tcPr>
          <w:p w14:paraId="0C86E674" w14:textId="77777777" w:rsidR="002510F4" w:rsidRDefault="002510F4">
            <w:pPr>
              <w:snapToGrid w:val="0"/>
            </w:pPr>
          </w:p>
        </w:tc>
        <w:bookmarkStart w:id="65" w:name="__Fieldmark__10400_1545776458"/>
        <w:tc>
          <w:tcPr>
            <w:tcW w:w="374" w:type="dxa"/>
            <w:shd w:val="clear" w:color="auto" w:fill="auto"/>
            <w:vAlign w:val="center"/>
          </w:tcPr>
          <w:p w14:paraId="2E439F46"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5"/>
          </w:p>
        </w:tc>
        <w:tc>
          <w:tcPr>
            <w:tcW w:w="444" w:type="dxa"/>
            <w:shd w:val="clear" w:color="auto" w:fill="auto"/>
            <w:vAlign w:val="center"/>
          </w:tcPr>
          <w:p w14:paraId="7341FD92" w14:textId="77777777" w:rsidR="002510F4" w:rsidRDefault="006725F1">
            <w:pPr>
              <w:pStyle w:val="ElementText"/>
            </w:pPr>
            <w:r>
              <w:t>Out</w:t>
            </w:r>
          </w:p>
        </w:tc>
        <w:tc>
          <w:tcPr>
            <w:tcW w:w="224" w:type="dxa"/>
            <w:shd w:val="clear" w:color="auto" w:fill="auto"/>
            <w:vAlign w:val="center"/>
          </w:tcPr>
          <w:p w14:paraId="45A9AC45"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42B201" w14:textId="77777777" w:rsidR="002510F4" w:rsidRDefault="006725F1">
            <w:pPr>
              <w:pStyle w:val="ElementText"/>
            </w:pPr>
            <w:r>
              <w:t>No limitations</w:t>
            </w:r>
          </w:p>
        </w:tc>
      </w:tr>
    </w:tbl>
    <w:p w14:paraId="38A1B799"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0E9B3F3"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2F0D29EC" w14:textId="77777777" w:rsidR="002510F4" w:rsidRDefault="006725F1">
            <w:r>
              <w:t>SMSF</w:t>
            </w:r>
          </w:p>
        </w:tc>
        <w:tc>
          <w:tcPr>
            <w:tcW w:w="224" w:type="dxa"/>
            <w:tcBorders>
              <w:left w:val="single" w:sz="4" w:space="0" w:color="808080"/>
            </w:tcBorders>
            <w:shd w:val="clear" w:color="auto" w:fill="auto"/>
            <w:vAlign w:val="center"/>
          </w:tcPr>
          <w:p w14:paraId="270E0533" w14:textId="77777777" w:rsidR="002510F4" w:rsidRDefault="002510F4">
            <w:pPr>
              <w:pStyle w:val="ElementText"/>
              <w:snapToGrid w:val="0"/>
            </w:pPr>
          </w:p>
        </w:tc>
        <w:bookmarkStart w:id="66" w:name="__Fieldmark__10424_1545776458"/>
        <w:tc>
          <w:tcPr>
            <w:tcW w:w="308" w:type="dxa"/>
            <w:shd w:val="clear" w:color="auto" w:fill="auto"/>
            <w:vAlign w:val="center"/>
          </w:tcPr>
          <w:p w14:paraId="5FEA2D6C"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6"/>
          </w:p>
        </w:tc>
        <w:tc>
          <w:tcPr>
            <w:tcW w:w="319" w:type="dxa"/>
            <w:shd w:val="clear" w:color="auto" w:fill="auto"/>
            <w:vAlign w:val="center"/>
          </w:tcPr>
          <w:p w14:paraId="35DD7568" w14:textId="77777777" w:rsidR="002510F4" w:rsidRDefault="006725F1">
            <w:pPr>
              <w:pStyle w:val="ElementText"/>
            </w:pPr>
            <w:r>
              <w:t>In</w:t>
            </w:r>
          </w:p>
        </w:tc>
        <w:tc>
          <w:tcPr>
            <w:tcW w:w="193" w:type="dxa"/>
            <w:shd w:val="clear" w:color="auto" w:fill="auto"/>
            <w:vAlign w:val="center"/>
          </w:tcPr>
          <w:p w14:paraId="0BEDE336" w14:textId="77777777" w:rsidR="002510F4" w:rsidRDefault="002510F4">
            <w:pPr>
              <w:snapToGrid w:val="0"/>
            </w:pPr>
          </w:p>
        </w:tc>
        <w:bookmarkStart w:id="67" w:name="__Fieldmark__10435_1545776458"/>
        <w:tc>
          <w:tcPr>
            <w:tcW w:w="374" w:type="dxa"/>
            <w:shd w:val="clear" w:color="auto" w:fill="auto"/>
            <w:vAlign w:val="center"/>
          </w:tcPr>
          <w:p w14:paraId="40324C95" w14:textId="77777777" w:rsidR="002510F4" w:rsidRDefault="006725F1">
            <w:pPr>
              <w:pStyle w:val="ElementText"/>
              <w:jc w:val="center"/>
            </w:pPr>
            <w:r>
              <w:fldChar w:fldCharType="begin">
                <w:ffData>
                  <w:name w:val=""/>
                  <w:enabled/>
                  <w:calcOnExit w:val="0"/>
                  <w:checkBox>
                    <w:sizeAuto/>
                    <w:default w:val="0"/>
                    <w:checked/>
                  </w:checkBox>
                </w:ffData>
              </w:fldChar>
            </w:r>
            <w:r>
              <w:instrText xml:space="preserve"> FORMCHECKBOX </w:instrText>
            </w:r>
            <w:r w:rsidR="00E558D5">
              <w:fldChar w:fldCharType="separate"/>
            </w:r>
            <w:r>
              <w:rPr>
                <w:sz w:val="18"/>
                <w:szCs w:val="18"/>
                <w:lang w:val="en-US"/>
              </w:rPr>
              <w:fldChar w:fldCharType="end"/>
            </w:r>
            <w:bookmarkEnd w:id="67"/>
          </w:p>
        </w:tc>
        <w:tc>
          <w:tcPr>
            <w:tcW w:w="444" w:type="dxa"/>
            <w:shd w:val="clear" w:color="auto" w:fill="auto"/>
            <w:vAlign w:val="center"/>
          </w:tcPr>
          <w:p w14:paraId="64B0D248" w14:textId="77777777" w:rsidR="002510F4" w:rsidRDefault="006725F1">
            <w:pPr>
              <w:pStyle w:val="ElementText"/>
            </w:pPr>
            <w:r>
              <w:t>Out</w:t>
            </w:r>
          </w:p>
        </w:tc>
        <w:tc>
          <w:tcPr>
            <w:tcW w:w="224" w:type="dxa"/>
            <w:shd w:val="clear" w:color="auto" w:fill="auto"/>
            <w:vAlign w:val="center"/>
          </w:tcPr>
          <w:p w14:paraId="6E80126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24F2275" w14:textId="77777777" w:rsidR="002510F4" w:rsidRDefault="006725F1">
            <w:pPr>
              <w:pStyle w:val="ElementText"/>
            </w:pPr>
            <w:r>
              <w:t>You have no requirement to have an SMSF at this stage.</w:t>
            </w:r>
          </w:p>
        </w:tc>
      </w:tr>
    </w:tbl>
    <w:p w14:paraId="50A95C20"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A701990"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0C40125E" w14:textId="77777777" w:rsidR="002510F4" w:rsidRDefault="002510F4"/>
        </w:tc>
        <w:tc>
          <w:tcPr>
            <w:tcW w:w="224" w:type="dxa"/>
            <w:tcBorders>
              <w:left w:val="single" w:sz="4" w:space="0" w:color="808080"/>
            </w:tcBorders>
            <w:shd w:val="clear" w:color="auto" w:fill="auto"/>
            <w:vAlign w:val="center"/>
          </w:tcPr>
          <w:p w14:paraId="110D525B" w14:textId="77777777" w:rsidR="002510F4" w:rsidRDefault="002510F4">
            <w:pPr>
              <w:pStyle w:val="ElementText"/>
              <w:snapToGrid w:val="0"/>
            </w:pPr>
          </w:p>
        </w:tc>
        <w:bookmarkStart w:id="68" w:name="__Fieldmark__10459_1545776458"/>
        <w:tc>
          <w:tcPr>
            <w:tcW w:w="308" w:type="dxa"/>
            <w:shd w:val="clear" w:color="auto" w:fill="auto"/>
            <w:vAlign w:val="center"/>
          </w:tcPr>
          <w:p w14:paraId="471D14F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8"/>
          </w:p>
        </w:tc>
        <w:tc>
          <w:tcPr>
            <w:tcW w:w="319" w:type="dxa"/>
            <w:shd w:val="clear" w:color="auto" w:fill="auto"/>
            <w:vAlign w:val="center"/>
          </w:tcPr>
          <w:p w14:paraId="41BB4D5C" w14:textId="77777777" w:rsidR="002510F4" w:rsidRDefault="006725F1">
            <w:pPr>
              <w:pStyle w:val="ElementText"/>
            </w:pPr>
            <w:r>
              <w:t>In</w:t>
            </w:r>
          </w:p>
        </w:tc>
        <w:tc>
          <w:tcPr>
            <w:tcW w:w="193" w:type="dxa"/>
            <w:shd w:val="clear" w:color="auto" w:fill="auto"/>
            <w:vAlign w:val="center"/>
          </w:tcPr>
          <w:p w14:paraId="49938A47" w14:textId="77777777" w:rsidR="002510F4" w:rsidRDefault="002510F4">
            <w:pPr>
              <w:snapToGrid w:val="0"/>
            </w:pPr>
          </w:p>
        </w:tc>
        <w:bookmarkStart w:id="69" w:name="__Fieldmark__10470_1545776458"/>
        <w:tc>
          <w:tcPr>
            <w:tcW w:w="374" w:type="dxa"/>
            <w:shd w:val="clear" w:color="auto" w:fill="auto"/>
            <w:vAlign w:val="center"/>
          </w:tcPr>
          <w:p w14:paraId="3C2CA70D"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69"/>
          </w:p>
        </w:tc>
        <w:tc>
          <w:tcPr>
            <w:tcW w:w="444" w:type="dxa"/>
            <w:shd w:val="clear" w:color="auto" w:fill="auto"/>
            <w:vAlign w:val="center"/>
          </w:tcPr>
          <w:p w14:paraId="18116EB9" w14:textId="77777777" w:rsidR="002510F4" w:rsidRDefault="006725F1">
            <w:pPr>
              <w:pStyle w:val="ElementText"/>
            </w:pPr>
            <w:r>
              <w:t>Out</w:t>
            </w:r>
          </w:p>
        </w:tc>
        <w:tc>
          <w:tcPr>
            <w:tcW w:w="224" w:type="dxa"/>
            <w:shd w:val="clear" w:color="auto" w:fill="auto"/>
            <w:vAlign w:val="center"/>
          </w:tcPr>
          <w:p w14:paraId="6FD1703E"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0CBEDD6" w14:textId="77777777" w:rsidR="002510F4" w:rsidRDefault="002510F4"/>
        </w:tc>
      </w:tr>
    </w:tbl>
    <w:p w14:paraId="79917596"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0B3BF51"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5C58F83F" w14:textId="77777777" w:rsidR="002510F4" w:rsidRDefault="002510F4"/>
        </w:tc>
        <w:tc>
          <w:tcPr>
            <w:tcW w:w="224" w:type="dxa"/>
            <w:tcBorders>
              <w:left w:val="single" w:sz="4" w:space="0" w:color="808080"/>
            </w:tcBorders>
            <w:shd w:val="clear" w:color="auto" w:fill="auto"/>
            <w:vAlign w:val="center"/>
          </w:tcPr>
          <w:p w14:paraId="5C38735C" w14:textId="77777777" w:rsidR="002510F4" w:rsidRDefault="002510F4">
            <w:pPr>
              <w:pStyle w:val="ElementText"/>
              <w:snapToGrid w:val="0"/>
            </w:pPr>
          </w:p>
        </w:tc>
        <w:bookmarkStart w:id="70" w:name="__Fieldmark__10492_1545776458"/>
        <w:tc>
          <w:tcPr>
            <w:tcW w:w="308" w:type="dxa"/>
            <w:shd w:val="clear" w:color="auto" w:fill="auto"/>
            <w:vAlign w:val="center"/>
          </w:tcPr>
          <w:p w14:paraId="7CAE6E87"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0"/>
          </w:p>
        </w:tc>
        <w:tc>
          <w:tcPr>
            <w:tcW w:w="319" w:type="dxa"/>
            <w:shd w:val="clear" w:color="auto" w:fill="auto"/>
            <w:vAlign w:val="center"/>
          </w:tcPr>
          <w:p w14:paraId="4AD336A4" w14:textId="77777777" w:rsidR="002510F4" w:rsidRDefault="006725F1">
            <w:pPr>
              <w:pStyle w:val="ElementText"/>
            </w:pPr>
            <w:r>
              <w:t>In</w:t>
            </w:r>
          </w:p>
        </w:tc>
        <w:tc>
          <w:tcPr>
            <w:tcW w:w="193" w:type="dxa"/>
            <w:shd w:val="clear" w:color="auto" w:fill="auto"/>
            <w:vAlign w:val="center"/>
          </w:tcPr>
          <w:p w14:paraId="23E40653" w14:textId="77777777" w:rsidR="002510F4" w:rsidRDefault="002510F4">
            <w:pPr>
              <w:snapToGrid w:val="0"/>
            </w:pPr>
          </w:p>
        </w:tc>
        <w:bookmarkStart w:id="71" w:name="__Fieldmark__10503_1545776458"/>
        <w:tc>
          <w:tcPr>
            <w:tcW w:w="374" w:type="dxa"/>
            <w:shd w:val="clear" w:color="auto" w:fill="auto"/>
            <w:vAlign w:val="center"/>
          </w:tcPr>
          <w:p w14:paraId="7DD36255"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1"/>
          </w:p>
        </w:tc>
        <w:tc>
          <w:tcPr>
            <w:tcW w:w="444" w:type="dxa"/>
            <w:shd w:val="clear" w:color="auto" w:fill="auto"/>
            <w:vAlign w:val="center"/>
          </w:tcPr>
          <w:p w14:paraId="31706252" w14:textId="77777777" w:rsidR="002510F4" w:rsidRDefault="006725F1">
            <w:pPr>
              <w:pStyle w:val="ElementText"/>
            </w:pPr>
            <w:r>
              <w:t>Out</w:t>
            </w:r>
          </w:p>
        </w:tc>
        <w:tc>
          <w:tcPr>
            <w:tcW w:w="224" w:type="dxa"/>
            <w:shd w:val="clear" w:color="auto" w:fill="auto"/>
            <w:vAlign w:val="center"/>
          </w:tcPr>
          <w:p w14:paraId="3F78BEFA"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64358D6" w14:textId="77777777" w:rsidR="002510F4" w:rsidRDefault="002510F4"/>
        </w:tc>
      </w:tr>
    </w:tbl>
    <w:p w14:paraId="7ABF5B64" w14:textId="77777777" w:rsidR="002510F4" w:rsidRDefault="002510F4">
      <w:pPr>
        <w:rPr>
          <w:highlight w:val="yellow"/>
        </w:rPr>
      </w:pPr>
    </w:p>
    <w:p w14:paraId="1A220AC9" w14:textId="77777777" w:rsidR="002510F4" w:rsidRDefault="002510F4"/>
    <w:p w14:paraId="27047373" w14:textId="77777777" w:rsidR="002510F4" w:rsidRDefault="006725F1">
      <w:pPr>
        <w:pStyle w:val="Heading2-LightBlue"/>
      </w:pPr>
      <w:r>
        <w:t>Retirement income</w:t>
      </w:r>
    </w:p>
    <w:p w14:paraId="70CDBF9E"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2A0178DD" w14:textId="77777777">
        <w:trPr>
          <w:trHeight w:val="284"/>
        </w:trPr>
        <w:tc>
          <w:tcPr>
            <w:tcW w:w="2250" w:type="dxa"/>
            <w:shd w:val="clear" w:color="auto" w:fill="auto"/>
            <w:vAlign w:val="bottom"/>
          </w:tcPr>
          <w:p w14:paraId="203CFD1F" w14:textId="77777777" w:rsidR="002510F4" w:rsidRDefault="006725F1">
            <w:pPr>
              <w:pStyle w:val="ElementHeadingGrey"/>
            </w:pPr>
            <w:r>
              <w:rPr>
                <w:sz w:val="16"/>
              </w:rPr>
              <w:t>Sub-Advice Area</w:t>
            </w:r>
          </w:p>
        </w:tc>
        <w:tc>
          <w:tcPr>
            <w:tcW w:w="210" w:type="dxa"/>
            <w:shd w:val="clear" w:color="auto" w:fill="auto"/>
            <w:vAlign w:val="center"/>
          </w:tcPr>
          <w:p w14:paraId="5EC75751" w14:textId="77777777" w:rsidR="002510F4" w:rsidRDefault="002510F4">
            <w:pPr>
              <w:pStyle w:val="ElementHeadingGrey"/>
              <w:snapToGrid w:val="0"/>
              <w:rPr>
                <w:sz w:val="16"/>
              </w:rPr>
            </w:pPr>
          </w:p>
        </w:tc>
        <w:tc>
          <w:tcPr>
            <w:tcW w:w="1652" w:type="dxa"/>
            <w:shd w:val="clear" w:color="auto" w:fill="auto"/>
            <w:vAlign w:val="bottom"/>
          </w:tcPr>
          <w:p w14:paraId="206D9C17" w14:textId="77777777" w:rsidR="002510F4" w:rsidRDefault="006725F1">
            <w:pPr>
              <w:pStyle w:val="ElementHeadingGreyCentered"/>
            </w:pPr>
            <w:r>
              <w:rPr>
                <w:sz w:val="16"/>
              </w:rPr>
              <w:t>In / Out</w:t>
            </w:r>
          </w:p>
        </w:tc>
        <w:tc>
          <w:tcPr>
            <w:tcW w:w="210" w:type="dxa"/>
            <w:shd w:val="clear" w:color="auto" w:fill="auto"/>
            <w:vAlign w:val="center"/>
          </w:tcPr>
          <w:p w14:paraId="2809D3C8" w14:textId="77777777" w:rsidR="002510F4" w:rsidRDefault="002510F4">
            <w:pPr>
              <w:pStyle w:val="ElementHeadingGrey"/>
              <w:snapToGrid w:val="0"/>
              <w:rPr>
                <w:sz w:val="16"/>
              </w:rPr>
            </w:pPr>
          </w:p>
        </w:tc>
        <w:tc>
          <w:tcPr>
            <w:tcW w:w="3187" w:type="dxa"/>
            <w:shd w:val="clear" w:color="auto" w:fill="auto"/>
            <w:vAlign w:val="bottom"/>
          </w:tcPr>
          <w:p w14:paraId="1C0E66B1" w14:textId="77777777" w:rsidR="002510F4" w:rsidRDefault="006725F1">
            <w:pPr>
              <w:pStyle w:val="ElementHeadingGreyCentered"/>
              <w:jc w:val="left"/>
            </w:pPr>
            <w:r>
              <w:rPr>
                <w:sz w:val="16"/>
              </w:rPr>
              <w:t>If in, explain if:</w:t>
            </w:r>
          </w:p>
          <w:p w14:paraId="6F864F44" w14:textId="77777777" w:rsidR="002510F4" w:rsidRDefault="006725F1">
            <w:pPr>
              <w:pStyle w:val="ElementHeadingGreyCentered"/>
              <w:jc w:val="left"/>
            </w:pPr>
            <w:r>
              <w:rPr>
                <w:b w:val="0"/>
                <w:sz w:val="16"/>
              </w:rPr>
              <w:t>- Will be limited,</w:t>
            </w:r>
          </w:p>
          <w:p w14:paraId="0E9BE209" w14:textId="77777777" w:rsidR="002510F4" w:rsidRDefault="006725F1">
            <w:pPr>
              <w:pStyle w:val="ElementHeadingGreyCentered"/>
              <w:jc w:val="left"/>
            </w:pPr>
            <w:r>
              <w:rPr>
                <w:b w:val="0"/>
                <w:sz w:val="16"/>
              </w:rPr>
              <w:t>- any products are excluded, or</w:t>
            </w:r>
          </w:p>
          <w:p w14:paraId="0D3B3057"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32BA2E82" w14:textId="77777777" w:rsidR="002510F4" w:rsidRDefault="002510F4">
            <w:pPr>
              <w:pStyle w:val="ElementHeadingGrey"/>
              <w:snapToGrid w:val="0"/>
              <w:rPr>
                <w:b w:val="0"/>
                <w:sz w:val="16"/>
              </w:rPr>
            </w:pPr>
          </w:p>
        </w:tc>
        <w:tc>
          <w:tcPr>
            <w:tcW w:w="2976" w:type="dxa"/>
            <w:shd w:val="clear" w:color="auto" w:fill="auto"/>
            <w:vAlign w:val="bottom"/>
          </w:tcPr>
          <w:p w14:paraId="2B96EDD8" w14:textId="77777777" w:rsidR="002510F4" w:rsidRDefault="006725F1">
            <w:pPr>
              <w:pStyle w:val="ElementHeadingGrey"/>
            </w:pPr>
            <w:r>
              <w:rPr>
                <w:sz w:val="16"/>
              </w:rPr>
              <w:t>If out, explain:</w:t>
            </w:r>
          </w:p>
          <w:p w14:paraId="582F4F49" w14:textId="77777777" w:rsidR="002510F4" w:rsidRDefault="006725F1">
            <w:pPr>
              <w:pStyle w:val="ElementText"/>
            </w:pPr>
            <w:r>
              <w:rPr>
                <w:lang w:eastAsia="en-AU"/>
              </w:rPr>
              <w:t>- reason for scoping out</w:t>
            </w:r>
          </w:p>
        </w:tc>
      </w:tr>
    </w:tbl>
    <w:p w14:paraId="15868BDB"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BA433AA"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65B014AB" w14:textId="77777777" w:rsidR="002510F4" w:rsidRDefault="006725F1">
            <w:r>
              <w:t>Income streams</w:t>
            </w:r>
          </w:p>
        </w:tc>
        <w:tc>
          <w:tcPr>
            <w:tcW w:w="224" w:type="dxa"/>
            <w:tcBorders>
              <w:left w:val="single" w:sz="4" w:space="0" w:color="808080"/>
            </w:tcBorders>
            <w:shd w:val="clear" w:color="auto" w:fill="auto"/>
            <w:vAlign w:val="center"/>
          </w:tcPr>
          <w:p w14:paraId="2F15C23B" w14:textId="77777777" w:rsidR="002510F4" w:rsidRDefault="002510F4">
            <w:pPr>
              <w:pStyle w:val="ElementText"/>
              <w:snapToGrid w:val="0"/>
            </w:pPr>
          </w:p>
        </w:tc>
        <w:bookmarkStart w:id="72" w:name="__Fieldmark__10578_1545776458"/>
        <w:tc>
          <w:tcPr>
            <w:tcW w:w="308" w:type="dxa"/>
            <w:shd w:val="clear" w:color="auto" w:fill="auto"/>
            <w:vAlign w:val="center"/>
          </w:tcPr>
          <w:p w14:paraId="70C930AA"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2"/>
          </w:p>
        </w:tc>
        <w:tc>
          <w:tcPr>
            <w:tcW w:w="319" w:type="dxa"/>
            <w:shd w:val="clear" w:color="auto" w:fill="auto"/>
            <w:vAlign w:val="center"/>
          </w:tcPr>
          <w:p w14:paraId="715CE4CA" w14:textId="77777777" w:rsidR="002510F4" w:rsidRDefault="006725F1">
            <w:pPr>
              <w:pStyle w:val="ElementText"/>
            </w:pPr>
            <w:r>
              <w:t>In</w:t>
            </w:r>
          </w:p>
        </w:tc>
        <w:tc>
          <w:tcPr>
            <w:tcW w:w="193" w:type="dxa"/>
            <w:shd w:val="clear" w:color="auto" w:fill="auto"/>
            <w:vAlign w:val="center"/>
          </w:tcPr>
          <w:p w14:paraId="13C1FD1E" w14:textId="77777777" w:rsidR="002510F4" w:rsidRDefault="002510F4">
            <w:pPr>
              <w:snapToGrid w:val="0"/>
            </w:pPr>
          </w:p>
        </w:tc>
        <w:bookmarkStart w:id="73" w:name="__Fieldmark__10589_1545776458"/>
        <w:tc>
          <w:tcPr>
            <w:tcW w:w="374" w:type="dxa"/>
            <w:shd w:val="clear" w:color="auto" w:fill="auto"/>
            <w:vAlign w:val="center"/>
          </w:tcPr>
          <w:p w14:paraId="14181263"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3"/>
          </w:p>
        </w:tc>
        <w:tc>
          <w:tcPr>
            <w:tcW w:w="444" w:type="dxa"/>
            <w:shd w:val="clear" w:color="auto" w:fill="auto"/>
            <w:vAlign w:val="center"/>
          </w:tcPr>
          <w:p w14:paraId="7A861310" w14:textId="77777777" w:rsidR="002510F4" w:rsidRDefault="006725F1">
            <w:pPr>
              <w:pStyle w:val="ElementText"/>
            </w:pPr>
            <w:r>
              <w:t>Out</w:t>
            </w:r>
          </w:p>
        </w:tc>
        <w:tc>
          <w:tcPr>
            <w:tcW w:w="224" w:type="dxa"/>
            <w:shd w:val="clear" w:color="auto" w:fill="auto"/>
            <w:vAlign w:val="center"/>
          </w:tcPr>
          <w:p w14:paraId="04964860"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4632C39" w14:textId="77777777" w:rsidR="002510F4" w:rsidRDefault="002510F4"/>
        </w:tc>
      </w:tr>
    </w:tbl>
    <w:p w14:paraId="255EDA00"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A47668B"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2DDF24A" w14:textId="77777777" w:rsidR="002510F4" w:rsidRDefault="006725F1">
            <w:r>
              <w:t>Platform review</w:t>
            </w:r>
          </w:p>
        </w:tc>
        <w:tc>
          <w:tcPr>
            <w:tcW w:w="224" w:type="dxa"/>
            <w:tcBorders>
              <w:left w:val="single" w:sz="4" w:space="0" w:color="808080"/>
            </w:tcBorders>
            <w:shd w:val="clear" w:color="auto" w:fill="auto"/>
            <w:vAlign w:val="center"/>
          </w:tcPr>
          <w:p w14:paraId="57A4D4E0" w14:textId="77777777" w:rsidR="002510F4" w:rsidRDefault="002510F4">
            <w:pPr>
              <w:pStyle w:val="ElementText"/>
              <w:snapToGrid w:val="0"/>
            </w:pPr>
          </w:p>
        </w:tc>
        <w:bookmarkStart w:id="74" w:name="__Fieldmark__10611_1545776458"/>
        <w:tc>
          <w:tcPr>
            <w:tcW w:w="308" w:type="dxa"/>
            <w:shd w:val="clear" w:color="auto" w:fill="auto"/>
            <w:vAlign w:val="center"/>
          </w:tcPr>
          <w:p w14:paraId="698786F7"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4"/>
          </w:p>
        </w:tc>
        <w:tc>
          <w:tcPr>
            <w:tcW w:w="319" w:type="dxa"/>
            <w:shd w:val="clear" w:color="auto" w:fill="auto"/>
            <w:vAlign w:val="center"/>
          </w:tcPr>
          <w:p w14:paraId="0F5199A9" w14:textId="77777777" w:rsidR="002510F4" w:rsidRDefault="006725F1">
            <w:pPr>
              <w:pStyle w:val="ElementText"/>
            </w:pPr>
            <w:r>
              <w:t>In</w:t>
            </w:r>
          </w:p>
        </w:tc>
        <w:tc>
          <w:tcPr>
            <w:tcW w:w="193" w:type="dxa"/>
            <w:shd w:val="clear" w:color="auto" w:fill="auto"/>
            <w:vAlign w:val="center"/>
          </w:tcPr>
          <w:p w14:paraId="48809966" w14:textId="77777777" w:rsidR="002510F4" w:rsidRDefault="002510F4">
            <w:pPr>
              <w:snapToGrid w:val="0"/>
            </w:pPr>
          </w:p>
        </w:tc>
        <w:bookmarkStart w:id="75" w:name="__Fieldmark__10622_1545776458"/>
        <w:tc>
          <w:tcPr>
            <w:tcW w:w="374" w:type="dxa"/>
            <w:shd w:val="clear" w:color="auto" w:fill="auto"/>
            <w:vAlign w:val="center"/>
          </w:tcPr>
          <w:p w14:paraId="0889AFF4"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5"/>
          </w:p>
        </w:tc>
        <w:tc>
          <w:tcPr>
            <w:tcW w:w="444" w:type="dxa"/>
            <w:shd w:val="clear" w:color="auto" w:fill="auto"/>
            <w:vAlign w:val="center"/>
          </w:tcPr>
          <w:p w14:paraId="252FEB93" w14:textId="77777777" w:rsidR="002510F4" w:rsidRDefault="006725F1">
            <w:pPr>
              <w:pStyle w:val="ElementText"/>
            </w:pPr>
            <w:r>
              <w:t>Out</w:t>
            </w:r>
          </w:p>
        </w:tc>
        <w:tc>
          <w:tcPr>
            <w:tcW w:w="224" w:type="dxa"/>
            <w:shd w:val="clear" w:color="auto" w:fill="auto"/>
            <w:vAlign w:val="center"/>
          </w:tcPr>
          <w:p w14:paraId="3A6D2844"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8AE8595" w14:textId="77777777" w:rsidR="002510F4" w:rsidRDefault="002510F4"/>
        </w:tc>
      </w:tr>
    </w:tbl>
    <w:p w14:paraId="1035ABEE"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EB5619C"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6117D3C" w14:textId="77777777" w:rsidR="002510F4" w:rsidRDefault="006725F1">
            <w:r>
              <w:t>Portfolio review</w:t>
            </w:r>
          </w:p>
        </w:tc>
        <w:tc>
          <w:tcPr>
            <w:tcW w:w="224" w:type="dxa"/>
            <w:tcBorders>
              <w:left w:val="single" w:sz="4" w:space="0" w:color="808080"/>
            </w:tcBorders>
            <w:shd w:val="clear" w:color="auto" w:fill="auto"/>
            <w:vAlign w:val="center"/>
          </w:tcPr>
          <w:p w14:paraId="17FE5458" w14:textId="77777777" w:rsidR="002510F4" w:rsidRDefault="002510F4">
            <w:pPr>
              <w:pStyle w:val="ElementText"/>
              <w:snapToGrid w:val="0"/>
            </w:pPr>
          </w:p>
        </w:tc>
        <w:bookmarkStart w:id="76" w:name="__Fieldmark__10644_1545776458"/>
        <w:tc>
          <w:tcPr>
            <w:tcW w:w="308" w:type="dxa"/>
            <w:shd w:val="clear" w:color="auto" w:fill="auto"/>
            <w:vAlign w:val="center"/>
          </w:tcPr>
          <w:p w14:paraId="12F67D07"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6"/>
          </w:p>
        </w:tc>
        <w:tc>
          <w:tcPr>
            <w:tcW w:w="319" w:type="dxa"/>
            <w:shd w:val="clear" w:color="auto" w:fill="auto"/>
            <w:vAlign w:val="center"/>
          </w:tcPr>
          <w:p w14:paraId="15272CD8" w14:textId="77777777" w:rsidR="002510F4" w:rsidRDefault="006725F1">
            <w:pPr>
              <w:pStyle w:val="ElementText"/>
            </w:pPr>
            <w:r>
              <w:t>In</w:t>
            </w:r>
          </w:p>
        </w:tc>
        <w:tc>
          <w:tcPr>
            <w:tcW w:w="193" w:type="dxa"/>
            <w:shd w:val="clear" w:color="auto" w:fill="auto"/>
            <w:vAlign w:val="center"/>
          </w:tcPr>
          <w:p w14:paraId="1AF00FE5" w14:textId="77777777" w:rsidR="002510F4" w:rsidRDefault="002510F4">
            <w:pPr>
              <w:snapToGrid w:val="0"/>
            </w:pPr>
          </w:p>
        </w:tc>
        <w:bookmarkStart w:id="77" w:name="__Fieldmark__10655_1545776458"/>
        <w:tc>
          <w:tcPr>
            <w:tcW w:w="374" w:type="dxa"/>
            <w:shd w:val="clear" w:color="auto" w:fill="auto"/>
            <w:vAlign w:val="center"/>
          </w:tcPr>
          <w:p w14:paraId="069E8B3A"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7"/>
          </w:p>
        </w:tc>
        <w:tc>
          <w:tcPr>
            <w:tcW w:w="444" w:type="dxa"/>
            <w:shd w:val="clear" w:color="auto" w:fill="auto"/>
            <w:vAlign w:val="center"/>
          </w:tcPr>
          <w:p w14:paraId="0B4FEB0B" w14:textId="77777777" w:rsidR="002510F4" w:rsidRDefault="006725F1">
            <w:pPr>
              <w:pStyle w:val="ElementText"/>
            </w:pPr>
            <w:r>
              <w:t>Out</w:t>
            </w:r>
          </w:p>
        </w:tc>
        <w:tc>
          <w:tcPr>
            <w:tcW w:w="224" w:type="dxa"/>
            <w:shd w:val="clear" w:color="auto" w:fill="auto"/>
            <w:vAlign w:val="center"/>
          </w:tcPr>
          <w:p w14:paraId="13F8B69A"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781EEDD" w14:textId="77777777" w:rsidR="002510F4" w:rsidRDefault="002510F4"/>
        </w:tc>
      </w:tr>
    </w:tbl>
    <w:p w14:paraId="6F6E88E4"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A4A5067"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E869041" w14:textId="77777777" w:rsidR="002510F4" w:rsidRDefault="006725F1">
            <w:r>
              <w:t>Withdrawals</w:t>
            </w:r>
          </w:p>
        </w:tc>
        <w:tc>
          <w:tcPr>
            <w:tcW w:w="224" w:type="dxa"/>
            <w:tcBorders>
              <w:left w:val="single" w:sz="4" w:space="0" w:color="808080"/>
            </w:tcBorders>
            <w:shd w:val="clear" w:color="auto" w:fill="auto"/>
            <w:vAlign w:val="center"/>
          </w:tcPr>
          <w:p w14:paraId="0B591084" w14:textId="77777777" w:rsidR="002510F4" w:rsidRDefault="002510F4">
            <w:pPr>
              <w:pStyle w:val="ElementText"/>
              <w:snapToGrid w:val="0"/>
            </w:pPr>
          </w:p>
        </w:tc>
        <w:bookmarkStart w:id="78" w:name="__Fieldmark__10677_1545776458"/>
        <w:tc>
          <w:tcPr>
            <w:tcW w:w="308" w:type="dxa"/>
            <w:shd w:val="clear" w:color="auto" w:fill="auto"/>
            <w:vAlign w:val="center"/>
          </w:tcPr>
          <w:p w14:paraId="72DB5804"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8"/>
          </w:p>
        </w:tc>
        <w:tc>
          <w:tcPr>
            <w:tcW w:w="319" w:type="dxa"/>
            <w:shd w:val="clear" w:color="auto" w:fill="auto"/>
            <w:vAlign w:val="center"/>
          </w:tcPr>
          <w:p w14:paraId="63CC76E7" w14:textId="77777777" w:rsidR="002510F4" w:rsidRDefault="006725F1">
            <w:pPr>
              <w:pStyle w:val="ElementText"/>
            </w:pPr>
            <w:r>
              <w:t>In</w:t>
            </w:r>
          </w:p>
        </w:tc>
        <w:tc>
          <w:tcPr>
            <w:tcW w:w="193" w:type="dxa"/>
            <w:shd w:val="clear" w:color="auto" w:fill="auto"/>
            <w:vAlign w:val="center"/>
          </w:tcPr>
          <w:p w14:paraId="35FA7A06" w14:textId="77777777" w:rsidR="002510F4" w:rsidRDefault="002510F4">
            <w:pPr>
              <w:snapToGrid w:val="0"/>
            </w:pPr>
          </w:p>
        </w:tc>
        <w:bookmarkStart w:id="79" w:name="__Fieldmark__10688_1545776458"/>
        <w:tc>
          <w:tcPr>
            <w:tcW w:w="374" w:type="dxa"/>
            <w:shd w:val="clear" w:color="auto" w:fill="auto"/>
            <w:vAlign w:val="center"/>
          </w:tcPr>
          <w:p w14:paraId="6528068E"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79"/>
          </w:p>
        </w:tc>
        <w:tc>
          <w:tcPr>
            <w:tcW w:w="444" w:type="dxa"/>
            <w:shd w:val="clear" w:color="auto" w:fill="auto"/>
            <w:vAlign w:val="center"/>
          </w:tcPr>
          <w:p w14:paraId="4B904F46" w14:textId="77777777" w:rsidR="002510F4" w:rsidRDefault="006725F1">
            <w:pPr>
              <w:pStyle w:val="ElementText"/>
            </w:pPr>
            <w:r>
              <w:t>Out</w:t>
            </w:r>
          </w:p>
        </w:tc>
        <w:tc>
          <w:tcPr>
            <w:tcW w:w="224" w:type="dxa"/>
            <w:shd w:val="clear" w:color="auto" w:fill="auto"/>
            <w:vAlign w:val="center"/>
          </w:tcPr>
          <w:p w14:paraId="7A3E1A86"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B8C8EAD" w14:textId="77777777" w:rsidR="002510F4" w:rsidRDefault="002510F4"/>
        </w:tc>
      </w:tr>
    </w:tbl>
    <w:p w14:paraId="2FFB32D2"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AD3F0E9"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52D96CFE" w14:textId="77777777" w:rsidR="002510F4" w:rsidRDefault="002510F4"/>
        </w:tc>
        <w:tc>
          <w:tcPr>
            <w:tcW w:w="224" w:type="dxa"/>
            <w:tcBorders>
              <w:left w:val="single" w:sz="4" w:space="0" w:color="808080"/>
            </w:tcBorders>
            <w:shd w:val="clear" w:color="auto" w:fill="auto"/>
            <w:vAlign w:val="center"/>
          </w:tcPr>
          <w:p w14:paraId="7A3729C8" w14:textId="77777777" w:rsidR="002510F4" w:rsidRDefault="002510F4">
            <w:pPr>
              <w:pStyle w:val="ElementText"/>
              <w:snapToGrid w:val="0"/>
            </w:pPr>
          </w:p>
        </w:tc>
        <w:bookmarkStart w:id="80" w:name="__Fieldmark__10710_1545776458"/>
        <w:tc>
          <w:tcPr>
            <w:tcW w:w="308" w:type="dxa"/>
            <w:shd w:val="clear" w:color="auto" w:fill="auto"/>
            <w:vAlign w:val="center"/>
          </w:tcPr>
          <w:p w14:paraId="314AD1D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0"/>
          </w:p>
        </w:tc>
        <w:tc>
          <w:tcPr>
            <w:tcW w:w="319" w:type="dxa"/>
            <w:shd w:val="clear" w:color="auto" w:fill="auto"/>
            <w:vAlign w:val="center"/>
          </w:tcPr>
          <w:p w14:paraId="1E62275D" w14:textId="77777777" w:rsidR="002510F4" w:rsidRDefault="006725F1">
            <w:pPr>
              <w:pStyle w:val="ElementText"/>
            </w:pPr>
            <w:r>
              <w:t>In</w:t>
            </w:r>
          </w:p>
        </w:tc>
        <w:tc>
          <w:tcPr>
            <w:tcW w:w="193" w:type="dxa"/>
            <w:shd w:val="clear" w:color="auto" w:fill="auto"/>
            <w:vAlign w:val="center"/>
          </w:tcPr>
          <w:p w14:paraId="368CDBF9" w14:textId="77777777" w:rsidR="002510F4" w:rsidRDefault="002510F4">
            <w:pPr>
              <w:snapToGrid w:val="0"/>
            </w:pPr>
          </w:p>
        </w:tc>
        <w:bookmarkStart w:id="81" w:name="__Fieldmark__10721_1545776458"/>
        <w:tc>
          <w:tcPr>
            <w:tcW w:w="374" w:type="dxa"/>
            <w:shd w:val="clear" w:color="auto" w:fill="auto"/>
            <w:vAlign w:val="center"/>
          </w:tcPr>
          <w:p w14:paraId="54DFBA58"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1"/>
          </w:p>
        </w:tc>
        <w:tc>
          <w:tcPr>
            <w:tcW w:w="444" w:type="dxa"/>
            <w:shd w:val="clear" w:color="auto" w:fill="auto"/>
            <w:vAlign w:val="center"/>
          </w:tcPr>
          <w:p w14:paraId="25FCA879" w14:textId="77777777" w:rsidR="002510F4" w:rsidRDefault="006725F1">
            <w:pPr>
              <w:pStyle w:val="ElementText"/>
            </w:pPr>
            <w:r>
              <w:t>Out</w:t>
            </w:r>
          </w:p>
        </w:tc>
        <w:tc>
          <w:tcPr>
            <w:tcW w:w="224" w:type="dxa"/>
            <w:shd w:val="clear" w:color="auto" w:fill="auto"/>
            <w:vAlign w:val="center"/>
          </w:tcPr>
          <w:p w14:paraId="68D7F003"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F1F9CEC" w14:textId="77777777" w:rsidR="002510F4" w:rsidRDefault="002510F4"/>
        </w:tc>
      </w:tr>
    </w:tbl>
    <w:p w14:paraId="6FCDF90D"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46760DE"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BD862D4" w14:textId="77777777" w:rsidR="002510F4" w:rsidRDefault="002510F4"/>
        </w:tc>
        <w:tc>
          <w:tcPr>
            <w:tcW w:w="224" w:type="dxa"/>
            <w:tcBorders>
              <w:left w:val="single" w:sz="4" w:space="0" w:color="808080"/>
            </w:tcBorders>
            <w:shd w:val="clear" w:color="auto" w:fill="auto"/>
            <w:vAlign w:val="center"/>
          </w:tcPr>
          <w:p w14:paraId="475449A3" w14:textId="77777777" w:rsidR="002510F4" w:rsidRDefault="002510F4">
            <w:pPr>
              <w:pStyle w:val="ElementText"/>
              <w:snapToGrid w:val="0"/>
            </w:pPr>
          </w:p>
        </w:tc>
        <w:bookmarkStart w:id="82" w:name="__Fieldmark__10743_1545776458"/>
        <w:tc>
          <w:tcPr>
            <w:tcW w:w="308" w:type="dxa"/>
            <w:shd w:val="clear" w:color="auto" w:fill="auto"/>
            <w:vAlign w:val="center"/>
          </w:tcPr>
          <w:p w14:paraId="0799DE44"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2"/>
          </w:p>
        </w:tc>
        <w:tc>
          <w:tcPr>
            <w:tcW w:w="319" w:type="dxa"/>
            <w:shd w:val="clear" w:color="auto" w:fill="auto"/>
            <w:vAlign w:val="center"/>
          </w:tcPr>
          <w:p w14:paraId="34F08755" w14:textId="77777777" w:rsidR="002510F4" w:rsidRDefault="006725F1">
            <w:pPr>
              <w:pStyle w:val="ElementText"/>
            </w:pPr>
            <w:r>
              <w:t>In</w:t>
            </w:r>
          </w:p>
        </w:tc>
        <w:tc>
          <w:tcPr>
            <w:tcW w:w="193" w:type="dxa"/>
            <w:shd w:val="clear" w:color="auto" w:fill="auto"/>
            <w:vAlign w:val="center"/>
          </w:tcPr>
          <w:p w14:paraId="0A849D4D" w14:textId="77777777" w:rsidR="002510F4" w:rsidRDefault="002510F4">
            <w:pPr>
              <w:snapToGrid w:val="0"/>
            </w:pPr>
          </w:p>
        </w:tc>
        <w:bookmarkStart w:id="83" w:name="__Fieldmark__10754_1545776458"/>
        <w:tc>
          <w:tcPr>
            <w:tcW w:w="374" w:type="dxa"/>
            <w:shd w:val="clear" w:color="auto" w:fill="auto"/>
            <w:vAlign w:val="center"/>
          </w:tcPr>
          <w:p w14:paraId="1C934926"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3"/>
          </w:p>
        </w:tc>
        <w:tc>
          <w:tcPr>
            <w:tcW w:w="444" w:type="dxa"/>
            <w:shd w:val="clear" w:color="auto" w:fill="auto"/>
            <w:vAlign w:val="center"/>
          </w:tcPr>
          <w:p w14:paraId="5969F6CB" w14:textId="77777777" w:rsidR="002510F4" w:rsidRDefault="006725F1">
            <w:pPr>
              <w:pStyle w:val="ElementText"/>
            </w:pPr>
            <w:r>
              <w:t>Out</w:t>
            </w:r>
          </w:p>
        </w:tc>
        <w:tc>
          <w:tcPr>
            <w:tcW w:w="224" w:type="dxa"/>
            <w:shd w:val="clear" w:color="auto" w:fill="auto"/>
            <w:vAlign w:val="center"/>
          </w:tcPr>
          <w:p w14:paraId="512DA83B"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F9BBB25" w14:textId="77777777" w:rsidR="002510F4" w:rsidRDefault="002510F4"/>
        </w:tc>
      </w:tr>
    </w:tbl>
    <w:p w14:paraId="3CFC0A1A" w14:textId="77777777" w:rsidR="002510F4" w:rsidRDefault="002510F4">
      <w:pPr>
        <w:rPr>
          <w:highlight w:val="yellow"/>
        </w:rPr>
      </w:pPr>
    </w:p>
    <w:p w14:paraId="2C1C5F30" w14:textId="77777777" w:rsidR="002510F4" w:rsidRDefault="002510F4">
      <w:pPr>
        <w:pageBreakBefore/>
        <w:rPr>
          <w:highlight w:val="darkYellow"/>
        </w:rPr>
      </w:pPr>
    </w:p>
    <w:p w14:paraId="577C82D0" w14:textId="77777777" w:rsidR="002510F4" w:rsidRDefault="006725F1">
      <w:pPr>
        <w:pStyle w:val="Heading1-LightBlue"/>
      </w:pPr>
      <w:r>
        <w:rPr>
          <w:lang w:eastAsia="ar-SA"/>
        </w:rPr>
        <w:t xml:space="preserve">Scope of Advice </w:t>
      </w:r>
      <w:r>
        <w:rPr>
          <w:b w:val="0"/>
          <w:lang w:eastAsia="ar-SA"/>
        </w:rPr>
        <w:t>(continued)</w:t>
      </w:r>
    </w:p>
    <w:p w14:paraId="5EB33F40" w14:textId="77777777" w:rsidR="002510F4" w:rsidRDefault="002510F4"/>
    <w:p w14:paraId="1D8E645A" w14:textId="77777777" w:rsidR="002510F4" w:rsidRDefault="006725F1">
      <w:pPr>
        <w:pStyle w:val="Heading2-LightBlue"/>
      </w:pPr>
      <w:r>
        <w:t>Estate planning</w:t>
      </w:r>
    </w:p>
    <w:p w14:paraId="7AAC8BF6"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7E83F343" w14:textId="77777777">
        <w:trPr>
          <w:trHeight w:val="284"/>
        </w:trPr>
        <w:tc>
          <w:tcPr>
            <w:tcW w:w="2250" w:type="dxa"/>
            <w:shd w:val="clear" w:color="auto" w:fill="auto"/>
            <w:vAlign w:val="bottom"/>
          </w:tcPr>
          <w:p w14:paraId="48825035" w14:textId="77777777" w:rsidR="002510F4" w:rsidRDefault="006725F1">
            <w:pPr>
              <w:pStyle w:val="ElementHeadingGrey"/>
            </w:pPr>
            <w:r>
              <w:rPr>
                <w:sz w:val="16"/>
              </w:rPr>
              <w:t>Sub-Advice Area</w:t>
            </w:r>
          </w:p>
        </w:tc>
        <w:tc>
          <w:tcPr>
            <w:tcW w:w="210" w:type="dxa"/>
            <w:shd w:val="clear" w:color="auto" w:fill="auto"/>
            <w:vAlign w:val="center"/>
          </w:tcPr>
          <w:p w14:paraId="4A4BD433" w14:textId="77777777" w:rsidR="002510F4" w:rsidRDefault="002510F4">
            <w:pPr>
              <w:pStyle w:val="ElementHeadingGrey"/>
              <w:snapToGrid w:val="0"/>
              <w:rPr>
                <w:sz w:val="16"/>
              </w:rPr>
            </w:pPr>
          </w:p>
        </w:tc>
        <w:tc>
          <w:tcPr>
            <w:tcW w:w="1652" w:type="dxa"/>
            <w:shd w:val="clear" w:color="auto" w:fill="auto"/>
            <w:vAlign w:val="bottom"/>
          </w:tcPr>
          <w:p w14:paraId="5A18854A" w14:textId="77777777" w:rsidR="002510F4" w:rsidRDefault="006725F1">
            <w:pPr>
              <w:pStyle w:val="ElementHeadingGreyCentered"/>
            </w:pPr>
            <w:r>
              <w:rPr>
                <w:sz w:val="16"/>
              </w:rPr>
              <w:t>In / Out</w:t>
            </w:r>
          </w:p>
        </w:tc>
        <w:tc>
          <w:tcPr>
            <w:tcW w:w="210" w:type="dxa"/>
            <w:shd w:val="clear" w:color="auto" w:fill="auto"/>
            <w:vAlign w:val="center"/>
          </w:tcPr>
          <w:p w14:paraId="79BE3CC6" w14:textId="77777777" w:rsidR="002510F4" w:rsidRDefault="002510F4">
            <w:pPr>
              <w:pStyle w:val="ElementHeadingGrey"/>
              <w:snapToGrid w:val="0"/>
              <w:rPr>
                <w:sz w:val="16"/>
              </w:rPr>
            </w:pPr>
          </w:p>
        </w:tc>
        <w:tc>
          <w:tcPr>
            <w:tcW w:w="3187" w:type="dxa"/>
            <w:shd w:val="clear" w:color="auto" w:fill="auto"/>
            <w:vAlign w:val="bottom"/>
          </w:tcPr>
          <w:p w14:paraId="122E706B" w14:textId="77777777" w:rsidR="002510F4" w:rsidRDefault="006725F1">
            <w:pPr>
              <w:pStyle w:val="ElementHeadingGreyCentered"/>
              <w:jc w:val="left"/>
            </w:pPr>
            <w:r>
              <w:rPr>
                <w:sz w:val="16"/>
              </w:rPr>
              <w:t>If in, explain if:</w:t>
            </w:r>
          </w:p>
          <w:p w14:paraId="1A9B6F59" w14:textId="77777777" w:rsidR="002510F4" w:rsidRDefault="006725F1">
            <w:pPr>
              <w:pStyle w:val="ElementHeadingGreyCentered"/>
              <w:jc w:val="left"/>
            </w:pPr>
            <w:r>
              <w:rPr>
                <w:b w:val="0"/>
                <w:sz w:val="16"/>
              </w:rPr>
              <w:t>- Will be limited,</w:t>
            </w:r>
          </w:p>
          <w:p w14:paraId="580B5ED4" w14:textId="77777777" w:rsidR="002510F4" w:rsidRDefault="006725F1">
            <w:pPr>
              <w:pStyle w:val="ElementHeadingGreyCentered"/>
              <w:jc w:val="left"/>
            </w:pPr>
            <w:r>
              <w:rPr>
                <w:b w:val="0"/>
                <w:sz w:val="16"/>
              </w:rPr>
              <w:t>- any products are excluded, or</w:t>
            </w:r>
          </w:p>
          <w:p w14:paraId="4741DF61"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45236973" w14:textId="77777777" w:rsidR="002510F4" w:rsidRDefault="002510F4">
            <w:pPr>
              <w:pStyle w:val="ElementHeadingGrey"/>
              <w:snapToGrid w:val="0"/>
              <w:rPr>
                <w:b w:val="0"/>
                <w:sz w:val="16"/>
              </w:rPr>
            </w:pPr>
          </w:p>
        </w:tc>
        <w:tc>
          <w:tcPr>
            <w:tcW w:w="2976" w:type="dxa"/>
            <w:shd w:val="clear" w:color="auto" w:fill="auto"/>
            <w:vAlign w:val="bottom"/>
          </w:tcPr>
          <w:p w14:paraId="7A91391D" w14:textId="77777777" w:rsidR="002510F4" w:rsidRDefault="006725F1">
            <w:pPr>
              <w:pStyle w:val="ElementHeadingGrey"/>
            </w:pPr>
            <w:r>
              <w:rPr>
                <w:sz w:val="16"/>
              </w:rPr>
              <w:t>If out, explain:</w:t>
            </w:r>
          </w:p>
          <w:p w14:paraId="304913A8" w14:textId="77777777" w:rsidR="002510F4" w:rsidRDefault="006725F1">
            <w:pPr>
              <w:pStyle w:val="ElementText"/>
            </w:pPr>
            <w:r>
              <w:rPr>
                <w:lang w:eastAsia="en-AU"/>
              </w:rPr>
              <w:t>- reason for scoping out</w:t>
            </w:r>
          </w:p>
        </w:tc>
      </w:tr>
    </w:tbl>
    <w:p w14:paraId="27184C60"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96C495F"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6A36BC3D" w14:textId="77777777" w:rsidR="002510F4" w:rsidRDefault="006725F1">
            <w:r>
              <w:t>Super death benefit nominations</w:t>
            </w:r>
          </w:p>
        </w:tc>
        <w:tc>
          <w:tcPr>
            <w:tcW w:w="224" w:type="dxa"/>
            <w:tcBorders>
              <w:left w:val="single" w:sz="4" w:space="0" w:color="808080"/>
            </w:tcBorders>
            <w:shd w:val="clear" w:color="auto" w:fill="auto"/>
            <w:vAlign w:val="center"/>
          </w:tcPr>
          <w:p w14:paraId="50E0674C" w14:textId="77777777" w:rsidR="002510F4" w:rsidRDefault="002510F4">
            <w:pPr>
              <w:pStyle w:val="ElementText"/>
              <w:snapToGrid w:val="0"/>
            </w:pPr>
          </w:p>
        </w:tc>
        <w:bookmarkStart w:id="84" w:name="__Fieldmark__10837_1545776458"/>
        <w:tc>
          <w:tcPr>
            <w:tcW w:w="308" w:type="dxa"/>
            <w:shd w:val="clear" w:color="auto" w:fill="auto"/>
            <w:vAlign w:val="center"/>
          </w:tcPr>
          <w:p w14:paraId="4BE7A11B"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4"/>
          </w:p>
        </w:tc>
        <w:tc>
          <w:tcPr>
            <w:tcW w:w="319" w:type="dxa"/>
            <w:shd w:val="clear" w:color="auto" w:fill="auto"/>
            <w:vAlign w:val="center"/>
          </w:tcPr>
          <w:p w14:paraId="101C6220" w14:textId="77777777" w:rsidR="002510F4" w:rsidRDefault="006725F1">
            <w:pPr>
              <w:pStyle w:val="ElementText"/>
            </w:pPr>
            <w:r>
              <w:t>In</w:t>
            </w:r>
          </w:p>
        </w:tc>
        <w:tc>
          <w:tcPr>
            <w:tcW w:w="193" w:type="dxa"/>
            <w:shd w:val="clear" w:color="auto" w:fill="auto"/>
            <w:vAlign w:val="center"/>
          </w:tcPr>
          <w:p w14:paraId="2BED2CE2" w14:textId="77777777" w:rsidR="002510F4" w:rsidRDefault="002510F4">
            <w:pPr>
              <w:snapToGrid w:val="0"/>
            </w:pPr>
          </w:p>
        </w:tc>
        <w:bookmarkStart w:id="85" w:name="__Fieldmark__10848_1545776458"/>
        <w:tc>
          <w:tcPr>
            <w:tcW w:w="374" w:type="dxa"/>
            <w:shd w:val="clear" w:color="auto" w:fill="auto"/>
            <w:vAlign w:val="center"/>
          </w:tcPr>
          <w:p w14:paraId="44DFA9FA"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5"/>
          </w:p>
        </w:tc>
        <w:tc>
          <w:tcPr>
            <w:tcW w:w="444" w:type="dxa"/>
            <w:shd w:val="clear" w:color="auto" w:fill="auto"/>
            <w:vAlign w:val="center"/>
          </w:tcPr>
          <w:p w14:paraId="5388A76C" w14:textId="77777777" w:rsidR="002510F4" w:rsidRDefault="006725F1">
            <w:pPr>
              <w:pStyle w:val="ElementText"/>
            </w:pPr>
            <w:r>
              <w:t>Out</w:t>
            </w:r>
          </w:p>
        </w:tc>
        <w:tc>
          <w:tcPr>
            <w:tcW w:w="224" w:type="dxa"/>
            <w:shd w:val="clear" w:color="auto" w:fill="auto"/>
            <w:vAlign w:val="center"/>
          </w:tcPr>
          <w:p w14:paraId="3C8BBEA4"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81D5C57" w14:textId="77777777" w:rsidR="002510F4" w:rsidRDefault="002510F4"/>
        </w:tc>
      </w:tr>
    </w:tbl>
    <w:p w14:paraId="4A47C490"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EF7BCE3"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E4C9650" w14:textId="77777777" w:rsidR="002510F4" w:rsidRDefault="006725F1">
            <w:r>
              <w:t>Insurance nominations</w:t>
            </w:r>
          </w:p>
        </w:tc>
        <w:tc>
          <w:tcPr>
            <w:tcW w:w="224" w:type="dxa"/>
            <w:tcBorders>
              <w:left w:val="single" w:sz="4" w:space="0" w:color="808080"/>
            </w:tcBorders>
            <w:shd w:val="clear" w:color="auto" w:fill="auto"/>
            <w:vAlign w:val="center"/>
          </w:tcPr>
          <w:p w14:paraId="1B2F5847" w14:textId="77777777" w:rsidR="002510F4" w:rsidRDefault="002510F4">
            <w:pPr>
              <w:pStyle w:val="ElementText"/>
              <w:snapToGrid w:val="0"/>
            </w:pPr>
          </w:p>
        </w:tc>
        <w:bookmarkStart w:id="86" w:name="__Fieldmark__10870_1545776458"/>
        <w:tc>
          <w:tcPr>
            <w:tcW w:w="308" w:type="dxa"/>
            <w:shd w:val="clear" w:color="auto" w:fill="auto"/>
            <w:vAlign w:val="center"/>
          </w:tcPr>
          <w:p w14:paraId="025A4DC6"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6"/>
          </w:p>
        </w:tc>
        <w:tc>
          <w:tcPr>
            <w:tcW w:w="319" w:type="dxa"/>
            <w:shd w:val="clear" w:color="auto" w:fill="auto"/>
            <w:vAlign w:val="center"/>
          </w:tcPr>
          <w:p w14:paraId="5D665E53" w14:textId="77777777" w:rsidR="002510F4" w:rsidRDefault="006725F1">
            <w:pPr>
              <w:pStyle w:val="ElementText"/>
            </w:pPr>
            <w:r>
              <w:t>In</w:t>
            </w:r>
          </w:p>
        </w:tc>
        <w:tc>
          <w:tcPr>
            <w:tcW w:w="193" w:type="dxa"/>
            <w:shd w:val="clear" w:color="auto" w:fill="auto"/>
            <w:vAlign w:val="center"/>
          </w:tcPr>
          <w:p w14:paraId="3B3D753D" w14:textId="77777777" w:rsidR="002510F4" w:rsidRDefault="002510F4">
            <w:pPr>
              <w:snapToGrid w:val="0"/>
            </w:pPr>
          </w:p>
        </w:tc>
        <w:bookmarkStart w:id="87" w:name="__Fieldmark__10881_1545776458"/>
        <w:tc>
          <w:tcPr>
            <w:tcW w:w="374" w:type="dxa"/>
            <w:shd w:val="clear" w:color="auto" w:fill="auto"/>
            <w:vAlign w:val="center"/>
          </w:tcPr>
          <w:p w14:paraId="3FC782E5"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7"/>
          </w:p>
        </w:tc>
        <w:tc>
          <w:tcPr>
            <w:tcW w:w="444" w:type="dxa"/>
            <w:shd w:val="clear" w:color="auto" w:fill="auto"/>
            <w:vAlign w:val="center"/>
          </w:tcPr>
          <w:p w14:paraId="63F56DF2" w14:textId="77777777" w:rsidR="002510F4" w:rsidRDefault="006725F1">
            <w:pPr>
              <w:pStyle w:val="ElementText"/>
            </w:pPr>
            <w:r>
              <w:t>Out</w:t>
            </w:r>
          </w:p>
        </w:tc>
        <w:tc>
          <w:tcPr>
            <w:tcW w:w="224" w:type="dxa"/>
            <w:shd w:val="clear" w:color="auto" w:fill="auto"/>
            <w:vAlign w:val="center"/>
          </w:tcPr>
          <w:p w14:paraId="5987C630"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8CB0125" w14:textId="77777777" w:rsidR="002510F4" w:rsidRDefault="002510F4"/>
        </w:tc>
      </w:tr>
    </w:tbl>
    <w:p w14:paraId="71161F23"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BBC73B6"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8B57746" w14:textId="77777777" w:rsidR="002510F4" w:rsidRDefault="006725F1">
            <w:r>
              <w:t>Wills</w:t>
            </w:r>
          </w:p>
        </w:tc>
        <w:tc>
          <w:tcPr>
            <w:tcW w:w="224" w:type="dxa"/>
            <w:tcBorders>
              <w:left w:val="single" w:sz="4" w:space="0" w:color="808080"/>
            </w:tcBorders>
            <w:shd w:val="clear" w:color="auto" w:fill="auto"/>
            <w:vAlign w:val="center"/>
          </w:tcPr>
          <w:p w14:paraId="64ADB87B" w14:textId="77777777" w:rsidR="002510F4" w:rsidRDefault="002510F4">
            <w:pPr>
              <w:pStyle w:val="ElementText"/>
              <w:snapToGrid w:val="0"/>
            </w:pPr>
          </w:p>
        </w:tc>
        <w:bookmarkStart w:id="88" w:name="__Fieldmark__10903_1545776458"/>
        <w:tc>
          <w:tcPr>
            <w:tcW w:w="308" w:type="dxa"/>
            <w:shd w:val="clear" w:color="auto" w:fill="auto"/>
            <w:vAlign w:val="center"/>
          </w:tcPr>
          <w:p w14:paraId="778B30DB"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8"/>
          </w:p>
        </w:tc>
        <w:tc>
          <w:tcPr>
            <w:tcW w:w="319" w:type="dxa"/>
            <w:shd w:val="clear" w:color="auto" w:fill="auto"/>
            <w:vAlign w:val="center"/>
          </w:tcPr>
          <w:p w14:paraId="31DE2A29" w14:textId="77777777" w:rsidR="002510F4" w:rsidRDefault="006725F1">
            <w:pPr>
              <w:pStyle w:val="ElementText"/>
            </w:pPr>
            <w:r>
              <w:t>In</w:t>
            </w:r>
          </w:p>
        </w:tc>
        <w:tc>
          <w:tcPr>
            <w:tcW w:w="193" w:type="dxa"/>
            <w:shd w:val="clear" w:color="auto" w:fill="auto"/>
            <w:vAlign w:val="center"/>
          </w:tcPr>
          <w:p w14:paraId="33043040" w14:textId="77777777" w:rsidR="002510F4" w:rsidRDefault="002510F4">
            <w:pPr>
              <w:snapToGrid w:val="0"/>
            </w:pPr>
          </w:p>
        </w:tc>
        <w:bookmarkStart w:id="89" w:name="__Fieldmark__10914_1545776458"/>
        <w:tc>
          <w:tcPr>
            <w:tcW w:w="374" w:type="dxa"/>
            <w:shd w:val="clear" w:color="auto" w:fill="auto"/>
            <w:vAlign w:val="center"/>
          </w:tcPr>
          <w:p w14:paraId="42BBDA6C"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89"/>
          </w:p>
        </w:tc>
        <w:tc>
          <w:tcPr>
            <w:tcW w:w="444" w:type="dxa"/>
            <w:shd w:val="clear" w:color="auto" w:fill="auto"/>
            <w:vAlign w:val="center"/>
          </w:tcPr>
          <w:p w14:paraId="3BB72C8A" w14:textId="77777777" w:rsidR="002510F4" w:rsidRDefault="006725F1">
            <w:pPr>
              <w:pStyle w:val="ElementText"/>
            </w:pPr>
            <w:r>
              <w:t>Out</w:t>
            </w:r>
          </w:p>
        </w:tc>
        <w:tc>
          <w:tcPr>
            <w:tcW w:w="224" w:type="dxa"/>
            <w:shd w:val="clear" w:color="auto" w:fill="auto"/>
            <w:vAlign w:val="center"/>
          </w:tcPr>
          <w:p w14:paraId="7D3472A9"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01FB700" w14:textId="77777777" w:rsidR="002510F4" w:rsidRDefault="002510F4"/>
        </w:tc>
      </w:tr>
    </w:tbl>
    <w:p w14:paraId="47AFD87F"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A91A09F"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0114FA3" w14:textId="77777777" w:rsidR="002510F4" w:rsidRDefault="006725F1">
            <w:r>
              <w:t>POA/EPOA</w:t>
            </w:r>
          </w:p>
        </w:tc>
        <w:tc>
          <w:tcPr>
            <w:tcW w:w="224" w:type="dxa"/>
            <w:tcBorders>
              <w:left w:val="single" w:sz="4" w:space="0" w:color="808080"/>
            </w:tcBorders>
            <w:shd w:val="clear" w:color="auto" w:fill="auto"/>
            <w:vAlign w:val="center"/>
          </w:tcPr>
          <w:p w14:paraId="7328EF56" w14:textId="77777777" w:rsidR="002510F4" w:rsidRDefault="002510F4">
            <w:pPr>
              <w:pStyle w:val="ElementText"/>
              <w:snapToGrid w:val="0"/>
            </w:pPr>
          </w:p>
        </w:tc>
        <w:bookmarkStart w:id="90" w:name="__Fieldmark__10936_1545776458"/>
        <w:tc>
          <w:tcPr>
            <w:tcW w:w="308" w:type="dxa"/>
            <w:shd w:val="clear" w:color="auto" w:fill="auto"/>
            <w:vAlign w:val="center"/>
          </w:tcPr>
          <w:p w14:paraId="0472AF41"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0"/>
          </w:p>
        </w:tc>
        <w:tc>
          <w:tcPr>
            <w:tcW w:w="319" w:type="dxa"/>
            <w:shd w:val="clear" w:color="auto" w:fill="auto"/>
            <w:vAlign w:val="center"/>
          </w:tcPr>
          <w:p w14:paraId="3EBA1194" w14:textId="77777777" w:rsidR="002510F4" w:rsidRDefault="006725F1">
            <w:pPr>
              <w:pStyle w:val="ElementText"/>
            </w:pPr>
            <w:r>
              <w:t>In</w:t>
            </w:r>
          </w:p>
        </w:tc>
        <w:tc>
          <w:tcPr>
            <w:tcW w:w="193" w:type="dxa"/>
            <w:shd w:val="clear" w:color="auto" w:fill="auto"/>
            <w:vAlign w:val="center"/>
          </w:tcPr>
          <w:p w14:paraId="034120C1" w14:textId="77777777" w:rsidR="002510F4" w:rsidRDefault="002510F4">
            <w:pPr>
              <w:snapToGrid w:val="0"/>
            </w:pPr>
          </w:p>
        </w:tc>
        <w:bookmarkStart w:id="91" w:name="__Fieldmark__10947_1545776458"/>
        <w:tc>
          <w:tcPr>
            <w:tcW w:w="374" w:type="dxa"/>
            <w:shd w:val="clear" w:color="auto" w:fill="auto"/>
            <w:vAlign w:val="center"/>
          </w:tcPr>
          <w:p w14:paraId="74923240"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1"/>
          </w:p>
        </w:tc>
        <w:tc>
          <w:tcPr>
            <w:tcW w:w="444" w:type="dxa"/>
            <w:shd w:val="clear" w:color="auto" w:fill="auto"/>
            <w:vAlign w:val="center"/>
          </w:tcPr>
          <w:p w14:paraId="279EAC8D" w14:textId="77777777" w:rsidR="002510F4" w:rsidRDefault="006725F1">
            <w:pPr>
              <w:pStyle w:val="ElementText"/>
            </w:pPr>
            <w:r>
              <w:t>Out</w:t>
            </w:r>
          </w:p>
        </w:tc>
        <w:tc>
          <w:tcPr>
            <w:tcW w:w="224" w:type="dxa"/>
            <w:shd w:val="clear" w:color="auto" w:fill="auto"/>
            <w:vAlign w:val="center"/>
          </w:tcPr>
          <w:p w14:paraId="0D4E6BFA"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49105A1" w14:textId="77777777" w:rsidR="002510F4" w:rsidRDefault="002510F4"/>
        </w:tc>
      </w:tr>
    </w:tbl>
    <w:p w14:paraId="5FCBB0E7"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6A33795"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244E7027" w14:textId="77777777" w:rsidR="002510F4" w:rsidRDefault="006725F1">
            <w:r>
              <w:t>Other structures (eg testamentary trust)</w:t>
            </w:r>
          </w:p>
        </w:tc>
        <w:tc>
          <w:tcPr>
            <w:tcW w:w="224" w:type="dxa"/>
            <w:tcBorders>
              <w:left w:val="single" w:sz="4" w:space="0" w:color="808080"/>
            </w:tcBorders>
            <w:shd w:val="clear" w:color="auto" w:fill="auto"/>
            <w:vAlign w:val="center"/>
          </w:tcPr>
          <w:p w14:paraId="703140A9" w14:textId="77777777" w:rsidR="002510F4" w:rsidRDefault="002510F4">
            <w:pPr>
              <w:pStyle w:val="ElementText"/>
              <w:snapToGrid w:val="0"/>
            </w:pPr>
          </w:p>
        </w:tc>
        <w:bookmarkStart w:id="92" w:name="__Fieldmark__10969_1545776458"/>
        <w:tc>
          <w:tcPr>
            <w:tcW w:w="308" w:type="dxa"/>
            <w:shd w:val="clear" w:color="auto" w:fill="auto"/>
            <w:vAlign w:val="center"/>
          </w:tcPr>
          <w:p w14:paraId="2C8A91F3"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2"/>
          </w:p>
        </w:tc>
        <w:tc>
          <w:tcPr>
            <w:tcW w:w="319" w:type="dxa"/>
            <w:shd w:val="clear" w:color="auto" w:fill="auto"/>
            <w:vAlign w:val="center"/>
          </w:tcPr>
          <w:p w14:paraId="5B0DE92C" w14:textId="77777777" w:rsidR="002510F4" w:rsidRDefault="006725F1">
            <w:pPr>
              <w:pStyle w:val="ElementText"/>
            </w:pPr>
            <w:r>
              <w:t>In</w:t>
            </w:r>
          </w:p>
        </w:tc>
        <w:tc>
          <w:tcPr>
            <w:tcW w:w="193" w:type="dxa"/>
            <w:shd w:val="clear" w:color="auto" w:fill="auto"/>
            <w:vAlign w:val="center"/>
          </w:tcPr>
          <w:p w14:paraId="3FB72B47" w14:textId="77777777" w:rsidR="002510F4" w:rsidRDefault="002510F4">
            <w:pPr>
              <w:snapToGrid w:val="0"/>
            </w:pPr>
          </w:p>
        </w:tc>
        <w:bookmarkStart w:id="93" w:name="__Fieldmark__10980_1545776458"/>
        <w:tc>
          <w:tcPr>
            <w:tcW w:w="374" w:type="dxa"/>
            <w:shd w:val="clear" w:color="auto" w:fill="auto"/>
            <w:vAlign w:val="center"/>
          </w:tcPr>
          <w:p w14:paraId="71042B04"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3"/>
          </w:p>
        </w:tc>
        <w:tc>
          <w:tcPr>
            <w:tcW w:w="444" w:type="dxa"/>
            <w:shd w:val="clear" w:color="auto" w:fill="auto"/>
            <w:vAlign w:val="center"/>
          </w:tcPr>
          <w:p w14:paraId="47F32BB1" w14:textId="77777777" w:rsidR="002510F4" w:rsidRDefault="006725F1">
            <w:pPr>
              <w:pStyle w:val="ElementText"/>
            </w:pPr>
            <w:r>
              <w:t>Out</w:t>
            </w:r>
          </w:p>
        </w:tc>
        <w:tc>
          <w:tcPr>
            <w:tcW w:w="224" w:type="dxa"/>
            <w:shd w:val="clear" w:color="auto" w:fill="auto"/>
            <w:vAlign w:val="center"/>
          </w:tcPr>
          <w:p w14:paraId="56E00D3A"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C68416F" w14:textId="77777777" w:rsidR="002510F4" w:rsidRDefault="002510F4"/>
        </w:tc>
      </w:tr>
    </w:tbl>
    <w:p w14:paraId="6E983D7F"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45D76A9"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617C2067" w14:textId="77777777" w:rsidR="002510F4" w:rsidRDefault="006725F1">
            <w:r>
              <w:t>Guardianship/health directives</w:t>
            </w:r>
          </w:p>
        </w:tc>
        <w:tc>
          <w:tcPr>
            <w:tcW w:w="224" w:type="dxa"/>
            <w:tcBorders>
              <w:left w:val="single" w:sz="4" w:space="0" w:color="808080"/>
            </w:tcBorders>
            <w:shd w:val="clear" w:color="auto" w:fill="auto"/>
            <w:vAlign w:val="center"/>
          </w:tcPr>
          <w:p w14:paraId="71F40594" w14:textId="77777777" w:rsidR="002510F4" w:rsidRDefault="002510F4">
            <w:pPr>
              <w:pStyle w:val="ElementText"/>
              <w:snapToGrid w:val="0"/>
            </w:pPr>
          </w:p>
        </w:tc>
        <w:bookmarkStart w:id="94" w:name="__Fieldmark__11002_1545776458"/>
        <w:tc>
          <w:tcPr>
            <w:tcW w:w="308" w:type="dxa"/>
            <w:shd w:val="clear" w:color="auto" w:fill="auto"/>
            <w:vAlign w:val="center"/>
          </w:tcPr>
          <w:p w14:paraId="3986E9C4"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4"/>
          </w:p>
        </w:tc>
        <w:tc>
          <w:tcPr>
            <w:tcW w:w="319" w:type="dxa"/>
            <w:shd w:val="clear" w:color="auto" w:fill="auto"/>
            <w:vAlign w:val="center"/>
          </w:tcPr>
          <w:p w14:paraId="07C2C65E" w14:textId="77777777" w:rsidR="002510F4" w:rsidRDefault="006725F1">
            <w:pPr>
              <w:pStyle w:val="ElementText"/>
            </w:pPr>
            <w:r>
              <w:t>In</w:t>
            </w:r>
          </w:p>
        </w:tc>
        <w:tc>
          <w:tcPr>
            <w:tcW w:w="193" w:type="dxa"/>
            <w:shd w:val="clear" w:color="auto" w:fill="auto"/>
            <w:vAlign w:val="center"/>
          </w:tcPr>
          <w:p w14:paraId="5640C689" w14:textId="77777777" w:rsidR="002510F4" w:rsidRDefault="002510F4">
            <w:pPr>
              <w:snapToGrid w:val="0"/>
            </w:pPr>
          </w:p>
        </w:tc>
        <w:bookmarkStart w:id="95" w:name="__Fieldmark__11013_1545776458"/>
        <w:tc>
          <w:tcPr>
            <w:tcW w:w="374" w:type="dxa"/>
            <w:shd w:val="clear" w:color="auto" w:fill="auto"/>
            <w:vAlign w:val="center"/>
          </w:tcPr>
          <w:p w14:paraId="0E0D4D10"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5"/>
          </w:p>
        </w:tc>
        <w:tc>
          <w:tcPr>
            <w:tcW w:w="444" w:type="dxa"/>
            <w:shd w:val="clear" w:color="auto" w:fill="auto"/>
            <w:vAlign w:val="center"/>
          </w:tcPr>
          <w:p w14:paraId="2F5229BE" w14:textId="77777777" w:rsidR="002510F4" w:rsidRDefault="006725F1">
            <w:pPr>
              <w:pStyle w:val="ElementText"/>
            </w:pPr>
            <w:r>
              <w:t>Out</w:t>
            </w:r>
          </w:p>
        </w:tc>
        <w:tc>
          <w:tcPr>
            <w:tcW w:w="224" w:type="dxa"/>
            <w:shd w:val="clear" w:color="auto" w:fill="auto"/>
            <w:vAlign w:val="center"/>
          </w:tcPr>
          <w:p w14:paraId="7E182A12"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1302C2" w14:textId="77777777" w:rsidR="002510F4" w:rsidRDefault="002510F4"/>
        </w:tc>
      </w:tr>
    </w:tbl>
    <w:p w14:paraId="409E155A"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6C2530A4"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0BA5EACD" w14:textId="77777777" w:rsidR="002510F4" w:rsidRDefault="002510F4"/>
        </w:tc>
        <w:tc>
          <w:tcPr>
            <w:tcW w:w="224" w:type="dxa"/>
            <w:tcBorders>
              <w:left w:val="single" w:sz="4" w:space="0" w:color="808080"/>
            </w:tcBorders>
            <w:shd w:val="clear" w:color="auto" w:fill="auto"/>
            <w:vAlign w:val="center"/>
          </w:tcPr>
          <w:p w14:paraId="772D6A6C" w14:textId="77777777" w:rsidR="002510F4" w:rsidRDefault="002510F4">
            <w:pPr>
              <w:pStyle w:val="ElementText"/>
              <w:snapToGrid w:val="0"/>
            </w:pPr>
          </w:p>
        </w:tc>
        <w:bookmarkStart w:id="96" w:name="__Fieldmark__11035_1545776458"/>
        <w:tc>
          <w:tcPr>
            <w:tcW w:w="308" w:type="dxa"/>
            <w:shd w:val="clear" w:color="auto" w:fill="auto"/>
            <w:vAlign w:val="center"/>
          </w:tcPr>
          <w:p w14:paraId="2458BB08"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6"/>
          </w:p>
        </w:tc>
        <w:tc>
          <w:tcPr>
            <w:tcW w:w="319" w:type="dxa"/>
            <w:shd w:val="clear" w:color="auto" w:fill="auto"/>
            <w:vAlign w:val="center"/>
          </w:tcPr>
          <w:p w14:paraId="7B0BD6E1" w14:textId="77777777" w:rsidR="002510F4" w:rsidRDefault="006725F1">
            <w:pPr>
              <w:pStyle w:val="ElementText"/>
            </w:pPr>
            <w:r>
              <w:t>In</w:t>
            </w:r>
          </w:p>
        </w:tc>
        <w:tc>
          <w:tcPr>
            <w:tcW w:w="193" w:type="dxa"/>
            <w:shd w:val="clear" w:color="auto" w:fill="auto"/>
            <w:vAlign w:val="center"/>
          </w:tcPr>
          <w:p w14:paraId="103F5FB1" w14:textId="77777777" w:rsidR="002510F4" w:rsidRDefault="002510F4">
            <w:pPr>
              <w:snapToGrid w:val="0"/>
            </w:pPr>
          </w:p>
        </w:tc>
        <w:bookmarkStart w:id="97" w:name="__Fieldmark__11046_1545776458"/>
        <w:tc>
          <w:tcPr>
            <w:tcW w:w="374" w:type="dxa"/>
            <w:shd w:val="clear" w:color="auto" w:fill="auto"/>
            <w:vAlign w:val="center"/>
          </w:tcPr>
          <w:p w14:paraId="6A46B6C8"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7"/>
          </w:p>
        </w:tc>
        <w:tc>
          <w:tcPr>
            <w:tcW w:w="444" w:type="dxa"/>
            <w:shd w:val="clear" w:color="auto" w:fill="auto"/>
            <w:vAlign w:val="center"/>
          </w:tcPr>
          <w:p w14:paraId="35DEFA50" w14:textId="77777777" w:rsidR="002510F4" w:rsidRDefault="006725F1">
            <w:pPr>
              <w:pStyle w:val="ElementText"/>
            </w:pPr>
            <w:r>
              <w:t>Out</w:t>
            </w:r>
          </w:p>
        </w:tc>
        <w:tc>
          <w:tcPr>
            <w:tcW w:w="224" w:type="dxa"/>
            <w:shd w:val="clear" w:color="auto" w:fill="auto"/>
            <w:vAlign w:val="center"/>
          </w:tcPr>
          <w:p w14:paraId="463598DE"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1365345" w14:textId="77777777" w:rsidR="002510F4" w:rsidRDefault="002510F4"/>
        </w:tc>
      </w:tr>
    </w:tbl>
    <w:p w14:paraId="69C7F4B8"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26A6695"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7041B79" w14:textId="77777777" w:rsidR="002510F4" w:rsidRDefault="002510F4"/>
        </w:tc>
        <w:tc>
          <w:tcPr>
            <w:tcW w:w="224" w:type="dxa"/>
            <w:tcBorders>
              <w:left w:val="single" w:sz="4" w:space="0" w:color="808080"/>
            </w:tcBorders>
            <w:shd w:val="clear" w:color="auto" w:fill="auto"/>
            <w:vAlign w:val="center"/>
          </w:tcPr>
          <w:p w14:paraId="339EC8A0" w14:textId="77777777" w:rsidR="002510F4" w:rsidRDefault="002510F4">
            <w:pPr>
              <w:pStyle w:val="ElementText"/>
              <w:snapToGrid w:val="0"/>
            </w:pPr>
          </w:p>
        </w:tc>
        <w:bookmarkStart w:id="98" w:name="__Fieldmark__11068_1545776458"/>
        <w:tc>
          <w:tcPr>
            <w:tcW w:w="308" w:type="dxa"/>
            <w:shd w:val="clear" w:color="auto" w:fill="auto"/>
            <w:vAlign w:val="center"/>
          </w:tcPr>
          <w:p w14:paraId="6D836987"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8"/>
          </w:p>
        </w:tc>
        <w:tc>
          <w:tcPr>
            <w:tcW w:w="319" w:type="dxa"/>
            <w:shd w:val="clear" w:color="auto" w:fill="auto"/>
            <w:vAlign w:val="center"/>
          </w:tcPr>
          <w:p w14:paraId="65746437" w14:textId="77777777" w:rsidR="002510F4" w:rsidRDefault="006725F1">
            <w:pPr>
              <w:pStyle w:val="ElementText"/>
            </w:pPr>
            <w:r>
              <w:t>In</w:t>
            </w:r>
          </w:p>
        </w:tc>
        <w:tc>
          <w:tcPr>
            <w:tcW w:w="193" w:type="dxa"/>
            <w:shd w:val="clear" w:color="auto" w:fill="auto"/>
            <w:vAlign w:val="center"/>
          </w:tcPr>
          <w:p w14:paraId="3D357BB4" w14:textId="77777777" w:rsidR="002510F4" w:rsidRDefault="002510F4">
            <w:pPr>
              <w:snapToGrid w:val="0"/>
            </w:pPr>
          </w:p>
        </w:tc>
        <w:bookmarkStart w:id="99" w:name="__Fieldmark__11079_1545776458"/>
        <w:tc>
          <w:tcPr>
            <w:tcW w:w="374" w:type="dxa"/>
            <w:shd w:val="clear" w:color="auto" w:fill="auto"/>
            <w:vAlign w:val="center"/>
          </w:tcPr>
          <w:p w14:paraId="47D78D8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99"/>
          </w:p>
        </w:tc>
        <w:tc>
          <w:tcPr>
            <w:tcW w:w="444" w:type="dxa"/>
            <w:shd w:val="clear" w:color="auto" w:fill="auto"/>
            <w:vAlign w:val="center"/>
          </w:tcPr>
          <w:p w14:paraId="335DEF94" w14:textId="77777777" w:rsidR="002510F4" w:rsidRDefault="006725F1">
            <w:pPr>
              <w:pStyle w:val="ElementText"/>
            </w:pPr>
            <w:r>
              <w:t>Out</w:t>
            </w:r>
          </w:p>
        </w:tc>
        <w:tc>
          <w:tcPr>
            <w:tcW w:w="224" w:type="dxa"/>
            <w:shd w:val="clear" w:color="auto" w:fill="auto"/>
            <w:vAlign w:val="center"/>
          </w:tcPr>
          <w:p w14:paraId="35BCD1B0"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7C52D5F" w14:textId="77777777" w:rsidR="002510F4" w:rsidRDefault="002510F4"/>
        </w:tc>
      </w:tr>
    </w:tbl>
    <w:p w14:paraId="56EE507F" w14:textId="77777777" w:rsidR="002510F4" w:rsidRDefault="002510F4">
      <w:pPr>
        <w:rPr>
          <w:highlight w:val="yellow"/>
        </w:rPr>
      </w:pPr>
    </w:p>
    <w:p w14:paraId="0F930755" w14:textId="77777777" w:rsidR="002510F4" w:rsidRDefault="002510F4"/>
    <w:p w14:paraId="168D10A3" w14:textId="77777777" w:rsidR="002510F4" w:rsidRDefault="006725F1">
      <w:pPr>
        <w:pStyle w:val="Heading2-LightBlue"/>
      </w:pPr>
      <w:r>
        <w:t>Investment</w:t>
      </w:r>
    </w:p>
    <w:p w14:paraId="3CC3FF01"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2BC5A7F4" w14:textId="77777777">
        <w:trPr>
          <w:trHeight w:val="284"/>
        </w:trPr>
        <w:tc>
          <w:tcPr>
            <w:tcW w:w="2250" w:type="dxa"/>
            <w:shd w:val="clear" w:color="auto" w:fill="auto"/>
            <w:vAlign w:val="bottom"/>
          </w:tcPr>
          <w:p w14:paraId="461A8F45" w14:textId="77777777" w:rsidR="002510F4" w:rsidRDefault="006725F1">
            <w:pPr>
              <w:pStyle w:val="ElementHeadingGrey"/>
            </w:pPr>
            <w:r>
              <w:rPr>
                <w:sz w:val="16"/>
              </w:rPr>
              <w:t>Sub-Advice Area</w:t>
            </w:r>
          </w:p>
        </w:tc>
        <w:tc>
          <w:tcPr>
            <w:tcW w:w="210" w:type="dxa"/>
            <w:shd w:val="clear" w:color="auto" w:fill="auto"/>
            <w:vAlign w:val="center"/>
          </w:tcPr>
          <w:p w14:paraId="03F735F8" w14:textId="77777777" w:rsidR="002510F4" w:rsidRDefault="002510F4">
            <w:pPr>
              <w:pStyle w:val="ElementHeadingGrey"/>
              <w:snapToGrid w:val="0"/>
              <w:rPr>
                <w:sz w:val="16"/>
              </w:rPr>
            </w:pPr>
          </w:p>
        </w:tc>
        <w:tc>
          <w:tcPr>
            <w:tcW w:w="1652" w:type="dxa"/>
            <w:shd w:val="clear" w:color="auto" w:fill="auto"/>
            <w:vAlign w:val="bottom"/>
          </w:tcPr>
          <w:p w14:paraId="3DDE0DC9" w14:textId="77777777" w:rsidR="002510F4" w:rsidRDefault="006725F1">
            <w:pPr>
              <w:pStyle w:val="ElementHeadingGreyCentered"/>
            </w:pPr>
            <w:r>
              <w:rPr>
                <w:sz w:val="16"/>
              </w:rPr>
              <w:t>In / Out</w:t>
            </w:r>
          </w:p>
        </w:tc>
        <w:tc>
          <w:tcPr>
            <w:tcW w:w="210" w:type="dxa"/>
            <w:shd w:val="clear" w:color="auto" w:fill="auto"/>
            <w:vAlign w:val="center"/>
          </w:tcPr>
          <w:p w14:paraId="0AC3B5AF" w14:textId="77777777" w:rsidR="002510F4" w:rsidRDefault="002510F4">
            <w:pPr>
              <w:pStyle w:val="ElementHeadingGrey"/>
              <w:snapToGrid w:val="0"/>
              <w:rPr>
                <w:sz w:val="16"/>
              </w:rPr>
            </w:pPr>
          </w:p>
        </w:tc>
        <w:tc>
          <w:tcPr>
            <w:tcW w:w="3187" w:type="dxa"/>
            <w:shd w:val="clear" w:color="auto" w:fill="auto"/>
            <w:vAlign w:val="bottom"/>
          </w:tcPr>
          <w:p w14:paraId="111DB000" w14:textId="77777777" w:rsidR="002510F4" w:rsidRDefault="006725F1">
            <w:pPr>
              <w:pStyle w:val="ElementHeadingGreyCentered"/>
              <w:jc w:val="left"/>
            </w:pPr>
            <w:r>
              <w:rPr>
                <w:sz w:val="16"/>
              </w:rPr>
              <w:t>If in, explain if:</w:t>
            </w:r>
          </w:p>
          <w:p w14:paraId="3AF5B708" w14:textId="77777777" w:rsidR="002510F4" w:rsidRDefault="006725F1">
            <w:pPr>
              <w:pStyle w:val="ElementHeadingGreyCentered"/>
              <w:jc w:val="left"/>
            </w:pPr>
            <w:r>
              <w:rPr>
                <w:b w:val="0"/>
                <w:sz w:val="16"/>
              </w:rPr>
              <w:t>- Will be limited,</w:t>
            </w:r>
          </w:p>
          <w:p w14:paraId="7F7B8F3C" w14:textId="77777777" w:rsidR="002510F4" w:rsidRDefault="006725F1">
            <w:pPr>
              <w:pStyle w:val="ElementHeadingGreyCentered"/>
              <w:jc w:val="left"/>
            </w:pPr>
            <w:r>
              <w:rPr>
                <w:b w:val="0"/>
                <w:sz w:val="16"/>
              </w:rPr>
              <w:t>- any products are excluded, or</w:t>
            </w:r>
          </w:p>
          <w:p w14:paraId="4232EF20"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370C820E" w14:textId="77777777" w:rsidR="002510F4" w:rsidRDefault="002510F4">
            <w:pPr>
              <w:pStyle w:val="ElementHeadingGrey"/>
              <w:snapToGrid w:val="0"/>
              <w:rPr>
                <w:b w:val="0"/>
                <w:sz w:val="16"/>
              </w:rPr>
            </w:pPr>
          </w:p>
        </w:tc>
        <w:tc>
          <w:tcPr>
            <w:tcW w:w="2976" w:type="dxa"/>
            <w:shd w:val="clear" w:color="auto" w:fill="auto"/>
            <w:vAlign w:val="bottom"/>
          </w:tcPr>
          <w:p w14:paraId="75E62E58" w14:textId="77777777" w:rsidR="002510F4" w:rsidRDefault="006725F1">
            <w:pPr>
              <w:pStyle w:val="ElementHeadingGrey"/>
            </w:pPr>
            <w:r>
              <w:rPr>
                <w:sz w:val="16"/>
              </w:rPr>
              <w:t>If out, explain:</w:t>
            </w:r>
          </w:p>
          <w:p w14:paraId="1A8CEF51" w14:textId="77777777" w:rsidR="002510F4" w:rsidRDefault="006725F1">
            <w:pPr>
              <w:pStyle w:val="ElementText"/>
            </w:pPr>
            <w:r>
              <w:rPr>
                <w:lang w:eastAsia="en-AU"/>
              </w:rPr>
              <w:t>- reason for scoping out</w:t>
            </w:r>
          </w:p>
        </w:tc>
      </w:tr>
    </w:tbl>
    <w:p w14:paraId="58C917F3"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62275490"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5A8BD17" w14:textId="77777777" w:rsidR="002510F4" w:rsidRDefault="006725F1">
            <w:r>
              <w:t>Direct shares</w:t>
            </w:r>
          </w:p>
        </w:tc>
        <w:tc>
          <w:tcPr>
            <w:tcW w:w="224" w:type="dxa"/>
            <w:tcBorders>
              <w:left w:val="single" w:sz="4" w:space="0" w:color="808080"/>
            </w:tcBorders>
            <w:shd w:val="clear" w:color="auto" w:fill="auto"/>
            <w:vAlign w:val="center"/>
          </w:tcPr>
          <w:p w14:paraId="256ADFD8" w14:textId="77777777" w:rsidR="002510F4" w:rsidRDefault="002510F4">
            <w:pPr>
              <w:pStyle w:val="ElementText"/>
              <w:snapToGrid w:val="0"/>
            </w:pPr>
          </w:p>
        </w:tc>
        <w:bookmarkStart w:id="100" w:name="__Fieldmark__11154_1545776458"/>
        <w:tc>
          <w:tcPr>
            <w:tcW w:w="308" w:type="dxa"/>
            <w:shd w:val="clear" w:color="auto" w:fill="auto"/>
            <w:vAlign w:val="center"/>
          </w:tcPr>
          <w:p w14:paraId="101A15B2"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0"/>
          </w:p>
        </w:tc>
        <w:tc>
          <w:tcPr>
            <w:tcW w:w="319" w:type="dxa"/>
            <w:shd w:val="clear" w:color="auto" w:fill="auto"/>
            <w:vAlign w:val="center"/>
          </w:tcPr>
          <w:p w14:paraId="53BF184B" w14:textId="77777777" w:rsidR="002510F4" w:rsidRDefault="006725F1">
            <w:pPr>
              <w:pStyle w:val="ElementText"/>
            </w:pPr>
            <w:r>
              <w:t>In</w:t>
            </w:r>
          </w:p>
        </w:tc>
        <w:tc>
          <w:tcPr>
            <w:tcW w:w="193" w:type="dxa"/>
            <w:shd w:val="clear" w:color="auto" w:fill="auto"/>
            <w:vAlign w:val="center"/>
          </w:tcPr>
          <w:p w14:paraId="6513CBC9" w14:textId="77777777" w:rsidR="002510F4" w:rsidRDefault="002510F4">
            <w:pPr>
              <w:snapToGrid w:val="0"/>
            </w:pPr>
          </w:p>
        </w:tc>
        <w:bookmarkStart w:id="101" w:name="__Fieldmark__11165_1545776458"/>
        <w:tc>
          <w:tcPr>
            <w:tcW w:w="374" w:type="dxa"/>
            <w:shd w:val="clear" w:color="auto" w:fill="auto"/>
            <w:vAlign w:val="center"/>
          </w:tcPr>
          <w:p w14:paraId="437DD65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1"/>
          </w:p>
        </w:tc>
        <w:tc>
          <w:tcPr>
            <w:tcW w:w="444" w:type="dxa"/>
            <w:shd w:val="clear" w:color="auto" w:fill="auto"/>
            <w:vAlign w:val="center"/>
          </w:tcPr>
          <w:p w14:paraId="4D952FF5" w14:textId="77777777" w:rsidR="002510F4" w:rsidRDefault="006725F1">
            <w:pPr>
              <w:pStyle w:val="ElementText"/>
            </w:pPr>
            <w:r>
              <w:t>Out</w:t>
            </w:r>
          </w:p>
        </w:tc>
        <w:tc>
          <w:tcPr>
            <w:tcW w:w="224" w:type="dxa"/>
            <w:shd w:val="clear" w:color="auto" w:fill="auto"/>
            <w:vAlign w:val="center"/>
          </w:tcPr>
          <w:p w14:paraId="6F5DAE1B"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7ED356B" w14:textId="77777777" w:rsidR="002510F4" w:rsidRDefault="002510F4"/>
        </w:tc>
      </w:tr>
    </w:tbl>
    <w:p w14:paraId="19E3FA8C"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89E7265"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5A0F855B" w14:textId="77777777" w:rsidR="002510F4" w:rsidRDefault="006725F1">
            <w:r>
              <w:t>Platform review</w:t>
            </w:r>
          </w:p>
        </w:tc>
        <w:tc>
          <w:tcPr>
            <w:tcW w:w="224" w:type="dxa"/>
            <w:tcBorders>
              <w:left w:val="single" w:sz="4" w:space="0" w:color="808080"/>
            </w:tcBorders>
            <w:shd w:val="clear" w:color="auto" w:fill="auto"/>
            <w:vAlign w:val="center"/>
          </w:tcPr>
          <w:p w14:paraId="207BCC40" w14:textId="77777777" w:rsidR="002510F4" w:rsidRDefault="002510F4">
            <w:pPr>
              <w:pStyle w:val="ElementText"/>
              <w:snapToGrid w:val="0"/>
            </w:pPr>
          </w:p>
        </w:tc>
        <w:bookmarkStart w:id="102" w:name="__Fieldmark__11187_1545776458"/>
        <w:tc>
          <w:tcPr>
            <w:tcW w:w="308" w:type="dxa"/>
            <w:shd w:val="clear" w:color="auto" w:fill="auto"/>
            <w:vAlign w:val="center"/>
          </w:tcPr>
          <w:p w14:paraId="48578512"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2"/>
          </w:p>
        </w:tc>
        <w:tc>
          <w:tcPr>
            <w:tcW w:w="319" w:type="dxa"/>
            <w:shd w:val="clear" w:color="auto" w:fill="auto"/>
            <w:vAlign w:val="center"/>
          </w:tcPr>
          <w:p w14:paraId="6098EADD" w14:textId="77777777" w:rsidR="002510F4" w:rsidRDefault="006725F1">
            <w:pPr>
              <w:pStyle w:val="ElementText"/>
            </w:pPr>
            <w:r>
              <w:t>In</w:t>
            </w:r>
          </w:p>
        </w:tc>
        <w:tc>
          <w:tcPr>
            <w:tcW w:w="193" w:type="dxa"/>
            <w:shd w:val="clear" w:color="auto" w:fill="auto"/>
            <w:vAlign w:val="center"/>
          </w:tcPr>
          <w:p w14:paraId="65770CA1" w14:textId="77777777" w:rsidR="002510F4" w:rsidRDefault="002510F4">
            <w:pPr>
              <w:snapToGrid w:val="0"/>
            </w:pPr>
          </w:p>
        </w:tc>
        <w:bookmarkStart w:id="103" w:name="__Fieldmark__11198_1545776458"/>
        <w:tc>
          <w:tcPr>
            <w:tcW w:w="374" w:type="dxa"/>
            <w:shd w:val="clear" w:color="auto" w:fill="auto"/>
            <w:vAlign w:val="center"/>
          </w:tcPr>
          <w:p w14:paraId="232C6F5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3"/>
          </w:p>
        </w:tc>
        <w:tc>
          <w:tcPr>
            <w:tcW w:w="444" w:type="dxa"/>
            <w:shd w:val="clear" w:color="auto" w:fill="auto"/>
            <w:vAlign w:val="center"/>
          </w:tcPr>
          <w:p w14:paraId="7AB8BAFD" w14:textId="77777777" w:rsidR="002510F4" w:rsidRDefault="006725F1">
            <w:pPr>
              <w:pStyle w:val="ElementText"/>
            </w:pPr>
            <w:r>
              <w:t>Out</w:t>
            </w:r>
          </w:p>
        </w:tc>
        <w:tc>
          <w:tcPr>
            <w:tcW w:w="224" w:type="dxa"/>
            <w:shd w:val="clear" w:color="auto" w:fill="auto"/>
            <w:vAlign w:val="center"/>
          </w:tcPr>
          <w:p w14:paraId="1BEA8050"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E492F0B" w14:textId="77777777" w:rsidR="002510F4" w:rsidRDefault="002510F4"/>
        </w:tc>
      </w:tr>
    </w:tbl>
    <w:p w14:paraId="61974569"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921D359"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034EBA3F" w14:textId="77777777" w:rsidR="002510F4" w:rsidRDefault="006725F1">
            <w:r>
              <w:t>Portfolio review</w:t>
            </w:r>
          </w:p>
        </w:tc>
        <w:tc>
          <w:tcPr>
            <w:tcW w:w="224" w:type="dxa"/>
            <w:tcBorders>
              <w:left w:val="single" w:sz="4" w:space="0" w:color="808080"/>
            </w:tcBorders>
            <w:shd w:val="clear" w:color="auto" w:fill="auto"/>
            <w:vAlign w:val="center"/>
          </w:tcPr>
          <w:p w14:paraId="7E4BA1FA" w14:textId="77777777" w:rsidR="002510F4" w:rsidRDefault="002510F4">
            <w:pPr>
              <w:pStyle w:val="ElementText"/>
              <w:snapToGrid w:val="0"/>
            </w:pPr>
          </w:p>
        </w:tc>
        <w:bookmarkStart w:id="104" w:name="__Fieldmark__11220_1545776458"/>
        <w:tc>
          <w:tcPr>
            <w:tcW w:w="308" w:type="dxa"/>
            <w:shd w:val="clear" w:color="auto" w:fill="auto"/>
            <w:vAlign w:val="center"/>
          </w:tcPr>
          <w:p w14:paraId="369202A3"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4"/>
          </w:p>
        </w:tc>
        <w:tc>
          <w:tcPr>
            <w:tcW w:w="319" w:type="dxa"/>
            <w:shd w:val="clear" w:color="auto" w:fill="auto"/>
            <w:vAlign w:val="center"/>
          </w:tcPr>
          <w:p w14:paraId="1A7BF9B7" w14:textId="77777777" w:rsidR="002510F4" w:rsidRDefault="006725F1">
            <w:pPr>
              <w:pStyle w:val="ElementText"/>
            </w:pPr>
            <w:r>
              <w:t>In</w:t>
            </w:r>
          </w:p>
        </w:tc>
        <w:tc>
          <w:tcPr>
            <w:tcW w:w="193" w:type="dxa"/>
            <w:shd w:val="clear" w:color="auto" w:fill="auto"/>
            <w:vAlign w:val="center"/>
          </w:tcPr>
          <w:p w14:paraId="2127946F" w14:textId="77777777" w:rsidR="002510F4" w:rsidRDefault="002510F4">
            <w:pPr>
              <w:snapToGrid w:val="0"/>
            </w:pPr>
          </w:p>
        </w:tc>
        <w:bookmarkStart w:id="105" w:name="__Fieldmark__11231_1545776458"/>
        <w:tc>
          <w:tcPr>
            <w:tcW w:w="374" w:type="dxa"/>
            <w:shd w:val="clear" w:color="auto" w:fill="auto"/>
            <w:vAlign w:val="center"/>
          </w:tcPr>
          <w:p w14:paraId="06762D96"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5"/>
          </w:p>
        </w:tc>
        <w:tc>
          <w:tcPr>
            <w:tcW w:w="444" w:type="dxa"/>
            <w:shd w:val="clear" w:color="auto" w:fill="auto"/>
            <w:vAlign w:val="center"/>
          </w:tcPr>
          <w:p w14:paraId="7EBF7D00" w14:textId="77777777" w:rsidR="002510F4" w:rsidRDefault="006725F1">
            <w:pPr>
              <w:pStyle w:val="ElementText"/>
            </w:pPr>
            <w:r>
              <w:t>Out</w:t>
            </w:r>
          </w:p>
        </w:tc>
        <w:tc>
          <w:tcPr>
            <w:tcW w:w="224" w:type="dxa"/>
            <w:shd w:val="clear" w:color="auto" w:fill="auto"/>
            <w:vAlign w:val="center"/>
          </w:tcPr>
          <w:p w14:paraId="132B5AF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4D9A37" w14:textId="77777777" w:rsidR="002510F4" w:rsidRDefault="002510F4"/>
        </w:tc>
      </w:tr>
    </w:tbl>
    <w:p w14:paraId="41B5CCFB"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5E7B243"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7685A1BE" w14:textId="77777777" w:rsidR="002510F4" w:rsidRDefault="002510F4"/>
        </w:tc>
        <w:tc>
          <w:tcPr>
            <w:tcW w:w="224" w:type="dxa"/>
            <w:tcBorders>
              <w:left w:val="single" w:sz="4" w:space="0" w:color="808080"/>
            </w:tcBorders>
            <w:shd w:val="clear" w:color="auto" w:fill="auto"/>
            <w:vAlign w:val="center"/>
          </w:tcPr>
          <w:p w14:paraId="7F9AF566" w14:textId="77777777" w:rsidR="002510F4" w:rsidRDefault="002510F4">
            <w:pPr>
              <w:pStyle w:val="ElementText"/>
              <w:snapToGrid w:val="0"/>
            </w:pPr>
          </w:p>
        </w:tc>
        <w:bookmarkStart w:id="106" w:name="__Fieldmark__11253_1545776458"/>
        <w:tc>
          <w:tcPr>
            <w:tcW w:w="308" w:type="dxa"/>
            <w:shd w:val="clear" w:color="auto" w:fill="auto"/>
            <w:vAlign w:val="center"/>
          </w:tcPr>
          <w:p w14:paraId="76C54229"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6"/>
          </w:p>
        </w:tc>
        <w:tc>
          <w:tcPr>
            <w:tcW w:w="319" w:type="dxa"/>
            <w:shd w:val="clear" w:color="auto" w:fill="auto"/>
            <w:vAlign w:val="center"/>
          </w:tcPr>
          <w:p w14:paraId="088825B2" w14:textId="77777777" w:rsidR="002510F4" w:rsidRDefault="006725F1">
            <w:pPr>
              <w:pStyle w:val="ElementText"/>
            </w:pPr>
            <w:r>
              <w:t>In</w:t>
            </w:r>
          </w:p>
        </w:tc>
        <w:tc>
          <w:tcPr>
            <w:tcW w:w="193" w:type="dxa"/>
            <w:shd w:val="clear" w:color="auto" w:fill="auto"/>
            <w:vAlign w:val="center"/>
          </w:tcPr>
          <w:p w14:paraId="6A1AC872" w14:textId="77777777" w:rsidR="002510F4" w:rsidRDefault="002510F4">
            <w:pPr>
              <w:snapToGrid w:val="0"/>
            </w:pPr>
          </w:p>
        </w:tc>
        <w:bookmarkStart w:id="107" w:name="__Fieldmark__11264_1545776458"/>
        <w:tc>
          <w:tcPr>
            <w:tcW w:w="374" w:type="dxa"/>
            <w:shd w:val="clear" w:color="auto" w:fill="auto"/>
            <w:vAlign w:val="center"/>
          </w:tcPr>
          <w:p w14:paraId="2088B2C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7"/>
          </w:p>
        </w:tc>
        <w:tc>
          <w:tcPr>
            <w:tcW w:w="444" w:type="dxa"/>
            <w:shd w:val="clear" w:color="auto" w:fill="auto"/>
            <w:vAlign w:val="center"/>
          </w:tcPr>
          <w:p w14:paraId="373E5AD3" w14:textId="77777777" w:rsidR="002510F4" w:rsidRDefault="006725F1">
            <w:pPr>
              <w:pStyle w:val="ElementText"/>
            </w:pPr>
            <w:r>
              <w:t>Out</w:t>
            </w:r>
          </w:p>
        </w:tc>
        <w:tc>
          <w:tcPr>
            <w:tcW w:w="224" w:type="dxa"/>
            <w:shd w:val="clear" w:color="auto" w:fill="auto"/>
            <w:vAlign w:val="center"/>
          </w:tcPr>
          <w:p w14:paraId="6E2F19C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FCF24A" w14:textId="77777777" w:rsidR="002510F4" w:rsidRDefault="002510F4"/>
        </w:tc>
      </w:tr>
    </w:tbl>
    <w:p w14:paraId="64AE82B7"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38D113D7"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5D9802C" w14:textId="77777777" w:rsidR="002510F4" w:rsidRDefault="002510F4"/>
        </w:tc>
        <w:tc>
          <w:tcPr>
            <w:tcW w:w="224" w:type="dxa"/>
            <w:tcBorders>
              <w:left w:val="single" w:sz="4" w:space="0" w:color="808080"/>
            </w:tcBorders>
            <w:shd w:val="clear" w:color="auto" w:fill="auto"/>
            <w:vAlign w:val="center"/>
          </w:tcPr>
          <w:p w14:paraId="5416DBB8" w14:textId="77777777" w:rsidR="002510F4" w:rsidRDefault="002510F4">
            <w:pPr>
              <w:pStyle w:val="ElementText"/>
              <w:snapToGrid w:val="0"/>
            </w:pPr>
          </w:p>
        </w:tc>
        <w:bookmarkStart w:id="108" w:name="__Fieldmark__11286_1545776458"/>
        <w:tc>
          <w:tcPr>
            <w:tcW w:w="308" w:type="dxa"/>
            <w:shd w:val="clear" w:color="auto" w:fill="auto"/>
            <w:vAlign w:val="center"/>
          </w:tcPr>
          <w:p w14:paraId="0BF8037B"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8"/>
          </w:p>
        </w:tc>
        <w:tc>
          <w:tcPr>
            <w:tcW w:w="319" w:type="dxa"/>
            <w:shd w:val="clear" w:color="auto" w:fill="auto"/>
            <w:vAlign w:val="center"/>
          </w:tcPr>
          <w:p w14:paraId="44AA2CCC" w14:textId="77777777" w:rsidR="002510F4" w:rsidRDefault="006725F1">
            <w:pPr>
              <w:pStyle w:val="ElementText"/>
            </w:pPr>
            <w:r>
              <w:t>In</w:t>
            </w:r>
          </w:p>
        </w:tc>
        <w:tc>
          <w:tcPr>
            <w:tcW w:w="193" w:type="dxa"/>
            <w:shd w:val="clear" w:color="auto" w:fill="auto"/>
            <w:vAlign w:val="center"/>
          </w:tcPr>
          <w:p w14:paraId="4F8560E8" w14:textId="77777777" w:rsidR="002510F4" w:rsidRDefault="002510F4">
            <w:pPr>
              <w:snapToGrid w:val="0"/>
            </w:pPr>
          </w:p>
        </w:tc>
        <w:bookmarkStart w:id="109" w:name="__Fieldmark__11297_1545776458"/>
        <w:tc>
          <w:tcPr>
            <w:tcW w:w="374" w:type="dxa"/>
            <w:shd w:val="clear" w:color="auto" w:fill="auto"/>
            <w:vAlign w:val="center"/>
          </w:tcPr>
          <w:p w14:paraId="4AE3731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09"/>
          </w:p>
        </w:tc>
        <w:tc>
          <w:tcPr>
            <w:tcW w:w="444" w:type="dxa"/>
            <w:shd w:val="clear" w:color="auto" w:fill="auto"/>
            <w:vAlign w:val="center"/>
          </w:tcPr>
          <w:p w14:paraId="12C3AFF3" w14:textId="77777777" w:rsidR="002510F4" w:rsidRDefault="006725F1">
            <w:pPr>
              <w:pStyle w:val="ElementText"/>
            </w:pPr>
            <w:r>
              <w:t>Out</w:t>
            </w:r>
          </w:p>
        </w:tc>
        <w:tc>
          <w:tcPr>
            <w:tcW w:w="224" w:type="dxa"/>
            <w:shd w:val="clear" w:color="auto" w:fill="auto"/>
            <w:vAlign w:val="center"/>
          </w:tcPr>
          <w:p w14:paraId="7841A84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9E1DC67" w14:textId="77777777" w:rsidR="002510F4" w:rsidRDefault="002510F4"/>
        </w:tc>
      </w:tr>
    </w:tbl>
    <w:p w14:paraId="47F2F054" w14:textId="77777777" w:rsidR="002510F4" w:rsidRDefault="002510F4">
      <w:pPr>
        <w:rPr>
          <w:highlight w:val="yellow"/>
        </w:rPr>
      </w:pPr>
    </w:p>
    <w:p w14:paraId="4DFA9C75" w14:textId="77777777" w:rsidR="002510F4" w:rsidRDefault="002510F4"/>
    <w:p w14:paraId="22511B75" w14:textId="77777777" w:rsidR="002510F4" w:rsidRDefault="006725F1">
      <w:pPr>
        <w:pStyle w:val="Heading2-LightBlue"/>
      </w:pPr>
      <w:r>
        <w:t>Cash flow management</w:t>
      </w:r>
    </w:p>
    <w:p w14:paraId="1C972103"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6D9EA436" w14:textId="77777777">
        <w:trPr>
          <w:trHeight w:val="284"/>
        </w:trPr>
        <w:tc>
          <w:tcPr>
            <w:tcW w:w="2250" w:type="dxa"/>
            <w:shd w:val="clear" w:color="auto" w:fill="auto"/>
            <w:vAlign w:val="bottom"/>
          </w:tcPr>
          <w:p w14:paraId="6CDA2AD5" w14:textId="77777777" w:rsidR="002510F4" w:rsidRDefault="006725F1">
            <w:pPr>
              <w:pStyle w:val="ElementHeadingGrey"/>
            </w:pPr>
            <w:r>
              <w:rPr>
                <w:sz w:val="16"/>
              </w:rPr>
              <w:t>Sub-Advice Area</w:t>
            </w:r>
          </w:p>
        </w:tc>
        <w:tc>
          <w:tcPr>
            <w:tcW w:w="210" w:type="dxa"/>
            <w:shd w:val="clear" w:color="auto" w:fill="auto"/>
            <w:vAlign w:val="center"/>
          </w:tcPr>
          <w:p w14:paraId="08AA16CF" w14:textId="77777777" w:rsidR="002510F4" w:rsidRDefault="002510F4">
            <w:pPr>
              <w:pStyle w:val="ElementHeadingGrey"/>
              <w:snapToGrid w:val="0"/>
              <w:rPr>
                <w:sz w:val="16"/>
              </w:rPr>
            </w:pPr>
          </w:p>
        </w:tc>
        <w:tc>
          <w:tcPr>
            <w:tcW w:w="1652" w:type="dxa"/>
            <w:shd w:val="clear" w:color="auto" w:fill="auto"/>
            <w:vAlign w:val="bottom"/>
          </w:tcPr>
          <w:p w14:paraId="0039A632" w14:textId="77777777" w:rsidR="002510F4" w:rsidRDefault="006725F1">
            <w:pPr>
              <w:pStyle w:val="ElementHeadingGreyCentered"/>
            </w:pPr>
            <w:r>
              <w:rPr>
                <w:sz w:val="16"/>
              </w:rPr>
              <w:t>In / Out</w:t>
            </w:r>
          </w:p>
        </w:tc>
        <w:tc>
          <w:tcPr>
            <w:tcW w:w="210" w:type="dxa"/>
            <w:shd w:val="clear" w:color="auto" w:fill="auto"/>
            <w:vAlign w:val="center"/>
          </w:tcPr>
          <w:p w14:paraId="3EA978F9" w14:textId="77777777" w:rsidR="002510F4" w:rsidRDefault="002510F4">
            <w:pPr>
              <w:pStyle w:val="ElementHeadingGrey"/>
              <w:snapToGrid w:val="0"/>
              <w:rPr>
                <w:sz w:val="16"/>
              </w:rPr>
            </w:pPr>
          </w:p>
        </w:tc>
        <w:tc>
          <w:tcPr>
            <w:tcW w:w="3187" w:type="dxa"/>
            <w:shd w:val="clear" w:color="auto" w:fill="auto"/>
            <w:vAlign w:val="bottom"/>
          </w:tcPr>
          <w:p w14:paraId="0692B3C4" w14:textId="77777777" w:rsidR="002510F4" w:rsidRDefault="006725F1">
            <w:pPr>
              <w:pStyle w:val="ElementHeadingGreyCentered"/>
              <w:jc w:val="left"/>
            </w:pPr>
            <w:r>
              <w:rPr>
                <w:sz w:val="16"/>
              </w:rPr>
              <w:t>If in, explain if:</w:t>
            </w:r>
          </w:p>
          <w:p w14:paraId="450716C2" w14:textId="77777777" w:rsidR="002510F4" w:rsidRDefault="006725F1">
            <w:pPr>
              <w:pStyle w:val="ElementHeadingGreyCentered"/>
              <w:jc w:val="left"/>
            </w:pPr>
            <w:r>
              <w:rPr>
                <w:b w:val="0"/>
                <w:sz w:val="16"/>
              </w:rPr>
              <w:t>- Will be limited,</w:t>
            </w:r>
          </w:p>
          <w:p w14:paraId="3C00DEED" w14:textId="77777777" w:rsidR="002510F4" w:rsidRDefault="006725F1">
            <w:pPr>
              <w:pStyle w:val="ElementHeadingGreyCentered"/>
              <w:jc w:val="left"/>
            </w:pPr>
            <w:r>
              <w:rPr>
                <w:b w:val="0"/>
                <w:sz w:val="16"/>
              </w:rPr>
              <w:t>- any products are excluded, or</w:t>
            </w:r>
          </w:p>
          <w:p w14:paraId="08750AC2"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0D2A7418" w14:textId="77777777" w:rsidR="002510F4" w:rsidRDefault="002510F4">
            <w:pPr>
              <w:pStyle w:val="ElementHeadingGrey"/>
              <w:snapToGrid w:val="0"/>
              <w:rPr>
                <w:b w:val="0"/>
                <w:sz w:val="16"/>
              </w:rPr>
            </w:pPr>
          </w:p>
        </w:tc>
        <w:tc>
          <w:tcPr>
            <w:tcW w:w="2976" w:type="dxa"/>
            <w:shd w:val="clear" w:color="auto" w:fill="auto"/>
            <w:vAlign w:val="bottom"/>
          </w:tcPr>
          <w:p w14:paraId="30B4785D" w14:textId="77777777" w:rsidR="002510F4" w:rsidRDefault="006725F1">
            <w:pPr>
              <w:pStyle w:val="ElementHeadingGrey"/>
            </w:pPr>
            <w:r>
              <w:rPr>
                <w:sz w:val="16"/>
              </w:rPr>
              <w:t>If out, explain:</w:t>
            </w:r>
          </w:p>
          <w:p w14:paraId="167A51BE" w14:textId="77777777" w:rsidR="002510F4" w:rsidRDefault="006725F1">
            <w:pPr>
              <w:pStyle w:val="ElementText"/>
            </w:pPr>
            <w:r>
              <w:rPr>
                <w:lang w:eastAsia="en-AU"/>
              </w:rPr>
              <w:t>- reason for scoping out</w:t>
            </w:r>
          </w:p>
        </w:tc>
      </w:tr>
    </w:tbl>
    <w:p w14:paraId="7A0EA2AD"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54A8C9B"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E83B8D1" w14:textId="77777777" w:rsidR="002510F4" w:rsidRDefault="006725F1">
            <w:r>
              <w:t>Budgeting</w:t>
            </w:r>
          </w:p>
        </w:tc>
        <w:tc>
          <w:tcPr>
            <w:tcW w:w="224" w:type="dxa"/>
            <w:tcBorders>
              <w:left w:val="single" w:sz="4" w:space="0" w:color="808080"/>
            </w:tcBorders>
            <w:shd w:val="clear" w:color="auto" w:fill="auto"/>
            <w:vAlign w:val="center"/>
          </w:tcPr>
          <w:p w14:paraId="3E55E80B" w14:textId="77777777" w:rsidR="002510F4" w:rsidRDefault="002510F4">
            <w:pPr>
              <w:pStyle w:val="ElementText"/>
              <w:snapToGrid w:val="0"/>
            </w:pPr>
          </w:p>
        </w:tc>
        <w:bookmarkStart w:id="110" w:name="__Fieldmark__11372_1545776458"/>
        <w:tc>
          <w:tcPr>
            <w:tcW w:w="308" w:type="dxa"/>
            <w:shd w:val="clear" w:color="auto" w:fill="auto"/>
            <w:vAlign w:val="center"/>
          </w:tcPr>
          <w:p w14:paraId="00B3B7BB"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0"/>
          </w:p>
        </w:tc>
        <w:tc>
          <w:tcPr>
            <w:tcW w:w="319" w:type="dxa"/>
            <w:shd w:val="clear" w:color="auto" w:fill="auto"/>
            <w:vAlign w:val="center"/>
          </w:tcPr>
          <w:p w14:paraId="099C2A39" w14:textId="77777777" w:rsidR="002510F4" w:rsidRDefault="006725F1">
            <w:pPr>
              <w:pStyle w:val="ElementText"/>
            </w:pPr>
            <w:r>
              <w:t>In</w:t>
            </w:r>
          </w:p>
        </w:tc>
        <w:tc>
          <w:tcPr>
            <w:tcW w:w="193" w:type="dxa"/>
            <w:shd w:val="clear" w:color="auto" w:fill="auto"/>
            <w:vAlign w:val="center"/>
          </w:tcPr>
          <w:p w14:paraId="470C8368" w14:textId="77777777" w:rsidR="002510F4" w:rsidRDefault="002510F4">
            <w:pPr>
              <w:snapToGrid w:val="0"/>
            </w:pPr>
          </w:p>
        </w:tc>
        <w:bookmarkStart w:id="111" w:name="__Fieldmark__11383_1545776458"/>
        <w:tc>
          <w:tcPr>
            <w:tcW w:w="374" w:type="dxa"/>
            <w:shd w:val="clear" w:color="auto" w:fill="auto"/>
            <w:vAlign w:val="center"/>
          </w:tcPr>
          <w:p w14:paraId="461A02B0"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1"/>
          </w:p>
        </w:tc>
        <w:tc>
          <w:tcPr>
            <w:tcW w:w="444" w:type="dxa"/>
            <w:shd w:val="clear" w:color="auto" w:fill="auto"/>
            <w:vAlign w:val="center"/>
          </w:tcPr>
          <w:p w14:paraId="6EE5EA42" w14:textId="77777777" w:rsidR="002510F4" w:rsidRDefault="006725F1">
            <w:pPr>
              <w:pStyle w:val="ElementText"/>
            </w:pPr>
            <w:r>
              <w:t>Out</w:t>
            </w:r>
          </w:p>
        </w:tc>
        <w:tc>
          <w:tcPr>
            <w:tcW w:w="224" w:type="dxa"/>
            <w:shd w:val="clear" w:color="auto" w:fill="auto"/>
            <w:vAlign w:val="center"/>
          </w:tcPr>
          <w:p w14:paraId="0558DB65"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CE55715" w14:textId="77777777" w:rsidR="002510F4" w:rsidRDefault="002510F4"/>
        </w:tc>
      </w:tr>
    </w:tbl>
    <w:p w14:paraId="5800F731"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01B0DB35"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817E752" w14:textId="77777777" w:rsidR="002510F4" w:rsidRDefault="002510F4"/>
        </w:tc>
        <w:tc>
          <w:tcPr>
            <w:tcW w:w="224" w:type="dxa"/>
            <w:tcBorders>
              <w:left w:val="single" w:sz="4" w:space="0" w:color="808080"/>
            </w:tcBorders>
            <w:shd w:val="clear" w:color="auto" w:fill="auto"/>
            <w:vAlign w:val="center"/>
          </w:tcPr>
          <w:p w14:paraId="08120A70" w14:textId="77777777" w:rsidR="002510F4" w:rsidRDefault="002510F4">
            <w:pPr>
              <w:pStyle w:val="ElementText"/>
              <w:snapToGrid w:val="0"/>
            </w:pPr>
          </w:p>
        </w:tc>
        <w:bookmarkStart w:id="112" w:name="__Fieldmark__11405_1545776458"/>
        <w:tc>
          <w:tcPr>
            <w:tcW w:w="308" w:type="dxa"/>
            <w:shd w:val="clear" w:color="auto" w:fill="auto"/>
            <w:vAlign w:val="center"/>
          </w:tcPr>
          <w:p w14:paraId="37270F67"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2"/>
          </w:p>
        </w:tc>
        <w:tc>
          <w:tcPr>
            <w:tcW w:w="319" w:type="dxa"/>
            <w:shd w:val="clear" w:color="auto" w:fill="auto"/>
            <w:vAlign w:val="center"/>
          </w:tcPr>
          <w:p w14:paraId="7086BC67" w14:textId="77777777" w:rsidR="002510F4" w:rsidRDefault="006725F1">
            <w:pPr>
              <w:pStyle w:val="ElementText"/>
            </w:pPr>
            <w:r>
              <w:t>In</w:t>
            </w:r>
          </w:p>
        </w:tc>
        <w:tc>
          <w:tcPr>
            <w:tcW w:w="193" w:type="dxa"/>
            <w:shd w:val="clear" w:color="auto" w:fill="auto"/>
            <w:vAlign w:val="center"/>
          </w:tcPr>
          <w:p w14:paraId="7BF6C163" w14:textId="77777777" w:rsidR="002510F4" w:rsidRDefault="002510F4">
            <w:pPr>
              <w:snapToGrid w:val="0"/>
            </w:pPr>
          </w:p>
        </w:tc>
        <w:bookmarkStart w:id="113" w:name="__Fieldmark__11416_1545776458"/>
        <w:tc>
          <w:tcPr>
            <w:tcW w:w="374" w:type="dxa"/>
            <w:shd w:val="clear" w:color="auto" w:fill="auto"/>
            <w:vAlign w:val="center"/>
          </w:tcPr>
          <w:p w14:paraId="4465EA7A"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3"/>
          </w:p>
        </w:tc>
        <w:tc>
          <w:tcPr>
            <w:tcW w:w="444" w:type="dxa"/>
            <w:shd w:val="clear" w:color="auto" w:fill="auto"/>
            <w:vAlign w:val="center"/>
          </w:tcPr>
          <w:p w14:paraId="14E1195F" w14:textId="77777777" w:rsidR="002510F4" w:rsidRDefault="006725F1">
            <w:pPr>
              <w:pStyle w:val="ElementText"/>
            </w:pPr>
            <w:r>
              <w:t>Out</w:t>
            </w:r>
          </w:p>
        </w:tc>
        <w:tc>
          <w:tcPr>
            <w:tcW w:w="224" w:type="dxa"/>
            <w:shd w:val="clear" w:color="auto" w:fill="auto"/>
            <w:vAlign w:val="center"/>
          </w:tcPr>
          <w:p w14:paraId="1A971D31"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247A5D0" w14:textId="77777777" w:rsidR="002510F4" w:rsidRDefault="002510F4"/>
        </w:tc>
      </w:tr>
    </w:tbl>
    <w:p w14:paraId="78D62E08"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88D53B6"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BB0E870" w14:textId="77777777" w:rsidR="002510F4" w:rsidRDefault="002510F4"/>
        </w:tc>
        <w:tc>
          <w:tcPr>
            <w:tcW w:w="224" w:type="dxa"/>
            <w:tcBorders>
              <w:left w:val="single" w:sz="4" w:space="0" w:color="808080"/>
            </w:tcBorders>
            <w:shd w:val="clear" w:color="auto" w:fill="auto"/>
            <w:vAlign w:val="center"/>
          </w:tcPr>
          <w:p w14:paraId="5CD1E116" w14:textId="77777777" w:rsidR="002510F4" w:rsidRDefault="002510F4">
            <w:pPr>
              <w:pStyle w:val="ElementText"/>
              <w:snapToGrid w:val="0"/>
            </w:pPr>
          </w:p>
        </w:tc>
        <w:bookmarkStart w:id="114" w:name="__Fieldmark__11438_1545776458"/>
        <w:tc>
          <w:tcPr>
            <w:tcW w:w="308" w:type="dxa"/>
            <w:shd w:val="clear" w:color="auto" w:fill="auto"/>
            <w:vAlign w:val="center"/>
          </w:tcPr>
          <w:p w14:paraId="7AB4DF02"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4"/>
          </w:p>
        </w:tc>
        <w:tc>
          <w:tcPr>
            <w:tcW w:w="319" w:type="dxa"/>
            <w:shd w:val="clear" w:color="auto" w:fill="auto"/>
            <w:vAlign w:val="center"/>
          </w:tcPr>
          <w:p w14:paraId="07DC3DA6" w14:textId="77777777" w:rsidR="002510F4" w:rsidRDefault="006725F1">
            <w:pPr>
              <w:pStyle w:val="ElementText"/>
            </w:pPr>
            <w:r>
              <w:t>In</w:t>
            </w:r>
          </w:p>
        </w:tc>
        <w:tc>
          <w:tcPr>
            <w:tcW w:w="193" w:type="dxa"/>
            <w:shd w:val="clear" w:color="auto" w:fill="auto"/>
            <w:vAlign w:val="center"/>
          </w:tcPr>
          <w:p w14:paraId="2735CEC4" w14:textId="77777777" w:rsidR="002510F4" w:rsidRDefault="002510F4">
            <w:pPr>
              <w:snapToGrid w:val="0"/>
            </w:pPr>
          </w:p>
        </w:tc>
        <w:bookmarkStart w:id="115" w:name="__Fieldmark__11449_1545776458"/>
        <w:tc>
          <w:tcPr>
            <w:tcW w:w="374" w:type="dxa"/>
            <w:shd w:val="clear" w:color="auto" w:fill="auto"/>
            <w:vAlign w:val="center"/>
          </w:tcPr>
          <w:p w14:paraId="5649F74A"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5"/>
          </w:p>
        </w:tc>
        <w:tc>
          <w:tcPr>
            <w:tcW w:w="444" w:type="dxa"/>
            <w:shd w:val="clear" w:color="auto" w:fill="auto"/>
            <w:vAlign w:val="center"/>
          </w:tcPr>
          <w:p w14:paraId="6EA0B3A9" w14:textId="77777777" w:rsidR="002510F4" w:rsidRDefault="006725F1">
            <w:pPr>
              <w:pStyle w:val="ElementText"/>
            </w:pPr>
            <w:r>
              <w:t>Out</w:t>
            </w:r>
          </w:p>
        </w:tc>
        <w:tc>
          <w:tcPr>
            <w:tcW w:w="224" w:type="dxa"/>
            <w:shd w:val="clear" w:color="auto" w:fill="auto"/>
            <w:vAlign w:val="center"/>
          </w:tcPr>
          <w:p w14:paraId="26195C2C"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5F1CE8A" w14:textId="77777777" w:rsidR="002510F4" w:rsidRDefault="002510F4"/>
        </w:tc>
      </w:tr>
    </w:tbl>
    <w:p w14:paraId="00D11CDA" w14:textId="77777777" w:rsidR="002510F4" w:rsidRDefault="002510F4">
      <w:pPr>
        <w:rPr>
          <w:highlight w:val="yellow"/>
        </w:rPr>
      </w:pPr>
    </w:p>
    <w:p w14:paraId="714C7F5B" w14:textId="77777777" w:rsidR="002510F4" w:rsidRDefault="002510F4">
      <w:pPr>
        <w:pageBreakBefore/>
        <w:rPr>
          <w:highlight w:val="darkYellow"/>
        </w:rPr>
      </w:pPr>
    </w:p>
    <w:p w14:paraId="1EBEADB0" w14:textId="77777777" w:rsidR="002510F4" w:rsidRDefault="006725F1">
      <w:pPr>
        <w:pStyle w:val="Heading1-LightBlue"/>
      </w:pPr>
      <w:r>
        <w:rPr>
          <w:lang w:eastAsia="ar-SA"/>
        </w:rPr>
        <w:t xml:space="preserve">Scope of Advice </w:t>
      </w:r>
      <w:r>
        <w:rPr>
          <w:b w:val="0"/>
          <w:lang w:eastAsia="ar-SA"/>
        </w:rPr>
        <w:t>(continued)</w:t>
      </w:r>
    </w:p>
    <w:p w14:paraId="141A000C" w14:textId="77777777" w:rsidR="002510F4" w:rsidRDefault="002510F4"/>
    <w:p w14:paraId="44808E4C" w14:textId="77777777" w:rsidR="002510F4" w:rsidRDefault="006725F1">
      <w:pPr>
        <w:pStyle w:val="Heading2-LightBlue"/>
      </w:pPr>
      <w:r>
        <w:t>Aged care</w:t>
      </w:r>
    </w:p>
    <w:p w14:paraId="12DFCD75"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1C4280F5" w14:textId="77777777">
        <w:trPr>
          <w:trHeight w:val="284"/>
        </w:trPr>
        <w:tc>
          <w:tcPr>
            <w:tcW w:w="2250" w:type="dxa"/>
            <w:shd w:val="clear" w:color="auto" w:fill="auto"/>
            <w:vAlign w:val="bottom"/>
          </w:tcPr>
          <w:p w14:paraId="2ED9BECC" w14:textId="77777777" w:rsidR="002510F4" w:rsidRDefault="006725F1">
            <w:pPr>
              <w:pStyle w:val="ElementHeadingGrey"/>
            </w:pPr>
            <w:r>
              <w:rPr>
                <w:sz w:val="16"/>
              </w:rPr>
              <w:t>Sub-Advice Area</w:t>
            </w:r>
          </w:p>
        </w:tc>
        <w:tc>
          <w:tcPr>
            <w:tcW w:w="210" w:type="dxa"/>
            <w:shd w:val="clear" w:color="auto" w:fill="auto"/>
            <w:vAlign w:val="center"/>
          </w:tcPr>
          <w:p w14:paraId="727961E9" w14:textId="77777777" w:rsidR="002510F4" w:rsidRDefault="002510F4">
            <w:pPr>
              <w:pStyle w:val="ElementHeadingGrey"/>
              <w:snapToGrid w:val="0"/>
              <w:rPr>
                <w:sz w:val="16"/>
              </w:rPr>
            </w:pPr>
          </w:p>
        </w:tc>
        <w:tc>
          <w:tcPr>
            <w:tcW w:w="1652" w:type="dxa"/>
            <w:shd w:val="clear" w:color="auto" w:fill="auto"/>
            <w:vAlign w:val="bottom"/>
          </w:tcPr>
          <w:p w14:paraId="35AE24A0" w14:textId="77777777" w:rsidR="002510F4" w:rsidRDefault="006725F1">
            <w:pPr>
              <w:pStyle w:val="ElementHeadingGreyCentered"/>
            </w:pPr>
            <w:r>
              <w:rPr>
                <w:sz w:val="16"/>
              </w:rPr>
              <w:t>In / Out</w:t>
            </w:r>
          </w:p>
        </w:tc>
        <w:tc>
          <w:tcPr>
            <w:tcW w:w="210" w:type="dxa"/>
            <w:shd w:val="clear" w:color="auto" w:fill="auto"/>
            <w:vAlign w:val="center"/>
          </w:tcPr>
          <w:p w14:paraId="74BFE710" w14:textId="77777777" w:rsidR="002510F4" w:rsidRDefault="002510F4">
            <w:pPr>
              <w:pStyle w:val="ElementHeadingGrey"/>
              <w:snapToGrid w:val="0"/>
              <w:rPr>
                <w:sz w:val="16"/>
              </w:rPr>
            </w:pPr>
          </w:p>
        </w:tc>
        <w:tc>
          <w:tcPr>
            <w:tcW w:w="3187" w:type="dxa"/>
            <w:shd w:val="clear" w:color="auto" w:fill="auto"/>
            <w:vAlign w:val="bottom"/>
          </w:tcPr>
          <w:p w14:paraId="011041F5" w14:textId="77777777" w:rsidR="002510F4" w:rsidRDefault="006725F1">
            <w:pPr>
              <w:pStyle w:val="ElementHeadingGreyCentered"/>
              <w:jc w:val="left"/>
            </w:pPr>
            <w:r>
              <w:rPr>
                <w:sz w:val="16"/>
              </w:rPr>
              <w:t>If in, explain if:</w:t>
            </w:r>
          </w:p>
          <w:p w14:paraId="67BF1244" w14:textId="77777777" w:rsidR="002510F4" w:rsidRDefault="006725F1">
            <w:pPr>
              <w:pStyle w:val="ElementHeadingGreyCentered"/>
              <w:jc w:val="left"/>
            </w:pPr>
            <w:r>
              <w:rPr>
                <w:b w:val="0"/>
                <w:sz w:val="16"/>
              </w:rPr>
              <w:t>- Will be limited,</w:t>
            </w:r>
          </w:p>
          <w:p w14:paraId="282CB8BC" w14:textId="77777777" w:rsidR="002510F4" w:rsidRDefault="006725F1">
            <w:pPr>
              <w:pStyle w:val="ElementHeadingGreyCentered"/>
              <w:jc w:val="left"/>
            </w:pPr>
            <w:r>
              <w:rPr>
                <w:b w:val="0"/>
                <w:sz w:val="16"/>
              </w:rPr>
              <w:t>- any products are excluded, or</w:t>
            </w:r>
          </w:p>
          <w:p w14:paraId="56B7D72B"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65C66269" w14:textId="77777777" w:rsidR="002510F4" w:rsidRDefault="002510F4">
            <w:pPr>
              <w:pStyle w:val="ElementHeadingGrey"/>
              <w:snapToGrid w:val="0"/>
              <w:rPr>
                <w:b w:val="0"/>
                <w:sz w:val="16"/>
              </w:rPr>
            </w:pPr>
          </w:p>
        </w:tc>
        <w:tc>
          <w:tcPr>
            <w:tcW w:w="2976" w:type="dxa"/>
            <w:shd w:val="clear" w:color="auto" w:fill="auto"/>
            <w:vAlign w:val="bottom"/>
          </w:tcPr>
          <w:p w14:paraId="06BA5587" w14:textId="77777777" w:rsidR="002510F4" w:rsidRDefault="006725F1">
            <w:pPr>
              <w:pStyle w:val="ElementHeadingGrey"/>
            </w:pPr>
            <w:r>
              <w:rPr>
                <w:sz w:val="16"/>
              </w:rPr>
              <w:t>If out, explain:</w:t>
            </w:r>
          </w:p>
          <w:p w14:paraId="356FC76D" w14:textId="77777777" w:rsidR="002510F4" w:rsidRDefault="006725F1">
            <w:pPr>
              <w:pStyle w:val="ElementText"/>
            </w:pPr>
            <w:r>
              <w:rPr>
                <w:lang w:eastAsia="en-AU"/>
              </w:rPr>
              <w:t>- reason for scoping out</w:t>
            </w:r>
          </w:p>
        </w:tc>
      </w:tr>
    </w:tbl>
    <w:p w14:paraId="3E5A011C"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DB23824"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DE95B4D" w14:textId="77777777" w:rsidR="002510F4" w:rsidRDefault="006725F1">
            <w:r>
              <w:t>Home care</w:t>
            </w:r>
          </w:p>
        </w:tc>
        <w:tc>
          <w:tcPr>
            <w:tcW w:w="224" w:type="dxa"/>
            <w:tcBorders>
              <w:left w:val="single" w:sz="4" w:space="0" w:color="808080"/>
            </w:tcBorders>
            <w:shd w:val="clear" w:color="auto" w:fill="auto"/>
            <w:vAlign w:val="center"/>
          </w:tcPr>
          <w:p w14:paraId="1C60616E" w14:textId="77777777" w:rsidR="002510F4" w:rsidRDefault="002510F4">
            <w:pPr>
              <w:pStyle w:val="ElementText"/>
              <w:snapToGrid w:val="0"/>
            </w:pPr>
          </w:p>
        </w:tc>
        <w:bookmarkStart w:id="116" w:name="__Fieldmark__11532_1545776458"/>
        <w:tc>
          <w:tcPr>
            <w:tcW w:w="308" w:type="dxa"/>
            <w:shd w:val="clear" w:color="auto" w:fill="auto"/>
            <w:vAlign w:val="center"/>
          </w:tcPr>
          <w:p w14:paraId="3886853D"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6"/>
          </w:p>
        </w:tc>
        <w:tc>
          <w:tcPr>
            <w:tcW w:w="319" w:type="dxa"/>
            <w:shd w:val="clear" w:color="auto" w:fill="auto"/>
            <w:vAlign w:val="center"/>
          </w:tcPr>
          <w:p w14:paraId="1BB24B8E" w14:textId="77777777" w:rsidR="002510F4" w:rsidRDefault="006725F1">
            <w:pPr>
              <w:pStyle w:val="ElementText"/>
            </w:pPr>
            <w:r>
              <w:t>In</w:t>
            </w:r>
          </w:p>
        </w:tc>
        <w:tc>
          <w:tcPr>
            <w:tcW w:w="193" w:type="dxa"/>
            <w:shd w:val="clear" w:color="auto" w:fill="auto"/>
            <w:vAlign w:val="center"/>
          </w:tcPr>
          <w:p w14:paraId="22094A9F" w14:textId="77777777" w:rsidR="002510F4" w:rsidRDefault="002510F4">
            <w:pPr>
              <w:snapToGrid w:val="0"/>
            </w:pPr>
          </w:p>
        </w:tc>
        <w:bookmarkStart w:id="117" w:name="__Fieldmark__11543_1545776458"/>
        <w:tc>
          <w:tcPr>
            <w:tcW w:w="374" w:type="dxa"/>
            <w:shd w:val="clear" w:color="auto" w:fill="auto"/>
            <w:vAlign w:val="center"/>
          </w:tcPr>
          <w:p w14:paraId="59808CE7"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7"/>
          </w:p>
        </w:tc>
        <w:tc>
          <w:tcPr>
            <w:tcW w:w="444" w:type="dxa"/>
            <w:shd w:val="clear" w:color="auto" w:fill="auto"/>
            <w:vAlign w:val="center"/>
          </w:tcPr>
          <w:p w14:paraId="33AA5D46" w14:textId="77777777" w:rsidR="002510F4" w:rsidRDefault="006725F1">
            <w:pPr>
              <w:pStyle w:val="ElementText"/>
            </w:pPr>
            <w:r>
              <w:t>Out</w:t>
            </w:r>
          </w:p>
        </w:tc>
        <w:tc>
          <w:tcPr>
            <w:tcW w:w="224" w:type="dxa"/>
            <w:shd w:val="clear" w:color="auto" w:fill="auto"/>
            <w:vAlign w:val="center"/>
          </w:tcPr>
          <w:p w14:paraId="29C91ABA"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13124F" w14:textId="77777777" w:rsidR="002510F4" w:rsidRDefault="002510F4"/>
        </w:tc>
      </w:tr>
    </w:tbl>
    <w:p w14:paraId="292095F2"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52EBD38"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622528B9" w14:textId="77777777" w:rsidR="002510F4" w:rsidRDefault="006725F1">
            <w:r>
              <w:t>Residential aged care</w:t>
            </w:r>
          </w:p>
        </w:tc>
        <w:tc>
          <w:tcPr>
            <w:tcW w:w="224" w:type="dxa"/>
            <w:tcBorders>
              <w:left w:val="single" w:sz="4" w:space="0" w:color="808080"/>
            </w:tcBorders>
            <w:shd w:val="clear" w:color="auto" w:fill="auto"/>
            <w:vAlign w:val="center"/>
          </w:tcPr>
          <w:p w14:paraId="469829CF" w14:textId="77777777" w:rsidR="002510F4" w:rsidRDefault="002510F4">
            <w:pPr>
              <w:pStyle w:val="ElementText"/>
              <w:snapToGrid w:val="0"/>
            </w:pPr>
          </w:p>
        </w:tc>
        <w:bookmarkStart w:id="118" w:name="__Fieldmark__11565_1545776458"/>
        <w:tc>
          <w:tcPr>
            <w:tcW w:w="308" w:type="dxa"/>
            <w:shd w:val="clear" w:color="auto" w:fill="auto"/>
            <w:vAlign w:val="center"/>
          </w:tcPr>
          <w:p w14:paraId="5688B38E"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8"/>
          </w:p>
        </w:tc>
        <w:tc>
          <w:tcPr>
            <w:tcW w:w="319" w:type="dxa"/>
            <w:shd w:val="clear" w:color="auto" w:fill="auto"/>
            <w:vAlign w:val="center"/>
          </w:tcPr>
          <w:p w14:paraId="555D21C1" w14:textId="77777777" w:rsidR="002510F4" w:rsidRDefault="006725F1">
            <w:pPr>
              <w:pStyle w:val="ElementText"/>
            </w:pPr>
            <w:r>
              <w:t>In</w:t>
            </w:r>
          </w:p>
        </w:tc>
        <w:tc>
          <w:tcPr>
            <w:tcW w:w="193" w:type="dxa"/>
            <w:shd w:val="clear" w:color="auto" w:fill="auto"/>
            <w:vAlign w:val="center"/>
          </w:tcPr>
          <w:p w14:paraId="70E4DAC7" w14:textId="77777777" w:rsidR="002510F4" w:rsidRDefault="002510F4">
            <w:pPr>
              <w:snapToGrid w:val="0"/>
            </w:pPr>
          </w:p>
        </w:tc>
        <w:bookmarkStart w:id="119" w:name="__Fieldmark__11576_1545776458"/>
        <w:tc>
          <w:tcPr>
            <w:tcW w:w="374" w:type="dxa"/>
            <w:shd w:val="clear" w:color="auto" w:fill="auto"/>
            <w:vAlign w:val="center"/>
          </w:tcPr>
          <w:p w14:paraId="16A9F33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19"/>
          </w:p>
        </w:tc>
        <w:tc>
          <w:tcPr>
            <w:tcW w:w="444" w:type="dxa"/>
            <w:shd w:val="clear" w:color="auto" w:fill="auto"/>
            <w:vAlign w:val="center"/>
          </w:tcPr>
          <w:p w14:paraId="10E34BB0" w14:textId="77777777" w:rsidR="002510F4" w:rsidRDefault="006725F1">
            <w:pPr>
              <w:pStyle w:val="ElementText"/>
            </w:pPr>
            <w:r>
              <w:t>Out</w:t>
            </w:r>
          </w:p>
        </w:tc>
        <w:tc>
          <w:tcPr>
            <w:tcW w:w="224" w:type="dxa"/>
            <w:shd w:val="clear" w:color="auto" w:fill="auto"/>
            <w:vAlign w:val="center"/>
          </w:tcPr>
          <w:p w14:paraId="7ADB4AD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D32B3E" w14:textId="77777777" w:rsidR="002510F4" w:rsidRDefault="002510F4"/>
        </w:tc>
      </w:tr>
    </w:tbl>
    <w:p w14:paraId="2D1DE310"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1451C31"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6E9CAEDB" w14:textId="77777777" w:rsidR="002510F4" w:rsidRDefault="002510F4"/>
        </w:tc>
        <w:tc>
          <w:tcPr>
            <w:tcW w:w="224" w:type="dxa"/>
            <w:tcBorders>
              <w:left w:val="single" w:sz="4" w:space="0" w:color="808080"/>
            </w:tcBorders>
            <w:shd w:val="clear" w:color="auto" w:fill="auto"/>
            <w:vAlign w:val="center"/>
          </w:tcPr>
          <w:p w14:paraId="0BED03CB" w14:textId="77777777" w:rsidR="002510F4" w:rsidRDefault="002510F4">
            <w:pPr>
              <w:pStyle w:val="ElementText"/>
              <w:snapToGrid w:val="0"/>
            </w:pPr>
          </w:p>
        </w:tc>
        <w:bookmarkStart w:id="120" w:name="__Fieldmark__11598_1545776458"/>
        <w:tc>
          <w:tcPr>
            <w:tcW w:w="308" w:type="dxa"/>
            <w:shd w:val="clear" w:color="auto" w:fill="auto"/>
            <w:vAlign w:val="center"/>
          </w:tcPr>
          <w:p w14:paraId="1EB73C85"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0"/>
          </w:p>
        </w:tc>
        <w:tc>
          <w:tcPr>
            <w:tcW w:w="319" w:type="dxa"/>
            <w:shd w:val="clear" w:color="auto" w:fill="auto"/>
            <w:vAlign w:val="center"/>
          </w:tcPr>
          <w:p w14:paraId="76996F83" w14:textId="77777777" w:rsidR="002510F4" w:rsidRDefault="006725F1">
            <w:pPr>
              <w:pStyle w:val="ElementText"/>
            </w:pPr>
            <w:r>
              <w:t>In</w:t>
            </w:r>
          </w:p>
        </w:tc>
        <w:tc>
          <w:tcPr>
            <w:tcW w:w="193" w:type="dxa"/>
            <w:shd w:val="clear" w:color="auto" w:fill="auto"/>
            <w:vAlign w:val="center"/>
          </w:tcPr>
          <w:p w14:paraId="7757F371" w14:textId="77777777" w:rsidR="002510F4" w:rsidRDefault="002510F4">
            <w:pPr>
              <w:snapToGrid w:val="0"/>
            </w:pPr>
          </w:p>
        </w:tc>
        <w:bookmarkStart w:id="121" w:name="__Fieldmark__11609_1545776458"/>
        <w:tc>
          <w:tcPr>
            <w:tcW w:w="374" w:type="dxa"/>
            <w:shd w:val="clear" w:color="auto" w:fill="auto"/>
            <w:vAlign w:val="center"/>
          </w:tcPr>
          <w:p w14:paraId="042323D3"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1"/>
          </w:p>
        </w:tc>
        <w:tc>
          <w:tcPr>
            <w:tcW w:w="444" w:type="dxa"/>
            <w:shd w:val="clear" w:color="auto" w:fill="auto"/>
            <w:vAlign w:val="center"/>
          </w:tcPr>
          <w:p w14:paraId="53220D2C" w14:textId="77777777" w:rsidR="002510F4" w:rsidRDefault="006725F1">
            <w:pPr>
              <w:pStyle w:val="ElementText"/>
            </w:pPr>
            <w:r>
              <w:t>Out</w:t>
            </w:r>
          </w:p>
        </w:tc>
        <w:tc>
          <w:tcPr>
            <w:tcW w:w="224" w:type="dxa"/>
            <w:shd w:val="clear" w:color="auto" w:fill="auto"/>
            <w:vAlign w:val="center"/>
          </w:tcPr>
          <w:p w14:paraId="5C6041AD"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C46AE1" w14:textId="77777777" w:rsidR="002510F4" w:rsidRDefault="002510F4"/>
        </w:tc>
      </w:tr>
    </w:tbl>
    <w:p w14:paraId="635777B7"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BFAD58A"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2D98813F" w14:textId="77777777" w:rsidR="002510F4" w:rsidRDefault="002510F4"/>
        </w:tc>
        <w:tc>
          <w:tcPr>
            <w:tcW w:w="224" w:type="dxa"/>
            <w:tcBorders>
              <w:left w:val="single" w:sz="4" w:space="0" w:color="808080"/>
            </w:tcBorders>
            <w:shd w:val="clear" w:color="auto" w:fill="auto"/>
            <w:vAlign w:val="center"/>
          </w:tcPr>
          <w:p w14:paraId="4EA31897" w14:textId="77777777" w:rsidR="002510F4" w:rsidRDefault="002510F4">
            <w:pPr>
              <w:pStyle w:val="ElementText"/>
              <w:snapToGrid w:val="0"/>
            </w:pPr>
          </w:p>
        </w:tc>
        <w:bookmarkStart w:id="122" w:name="__Fieldmark__11631_1545776458"/>
        <w:tc>
          <w:tcPr>
            <w:tcW w:w="308" w:type="dxa"/>
            <w:shd w:val="clear" w:color="auto" w:fill="auto"/>
            <w:vAlign w:val="center"/>
          </w:tcPr>
          <w:p w14:paraId="61F3365D"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2"/>
          </w:p>
        </w:tc>
        <w:tc>
          <w:tcPr>
            <w:tcW w:w="319" w:type="dxa"/>
            <w:shd w:val="clear" w:color="auto" w:fill="auto"/>
            <w:vAlign w:val="center"/>
          </w:tcPr>
          <w:p w14:paraId="4A798200" w14:textId="77777777" w:rsidR="002510F4" w:rsidRDefault="006725F1">
            <w:pPr>
              <w:pStyle w:val="ElementText"/>
            </w:pPr>
            <w:r>
              <w:t>In</w:t>
            </w:r>
          </w:p>
        </w:tc>
        <w:tc>
          <w:tcPr>
            <w:tcW w:w="193" w:type="dxa"/>
            <w:shd w:val="clear" w:color="auto" w:fill="auto"/>
            <w:vAlign w:val="center"/>
          </w:tcPr>
          <w:p w14:paraId="327D0946" w14:textId="77777777" w:rsidR="002510F4" w:rsidRDefault="002510F4">
            <w:pPr>
              <w:snapToGrid w:val="0"/>
            </w:pPr>
          </w:p>
        </w:tc>
        <w:bookmarkStart w:id="123" w:name="__Fieldmark__11642_1545776458"/>
        <w:tc>
          <w:tcPr>
            <w:tcW w:w="374" w:type="dxa"/>
            <w:shd w:val="clear" w:color="auto" w:fill="auto"/>
            <w:vAlign w:val="center"/>
          </w:tcPr>
          <w:p w14:paraId="01D9A304"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3"/>
          </w:p>
        </w:tc>
        <w:tc>
          <w:tcPr>
            <w:tcW w:w="444" w:type="dxa"/>
            <w:shd w:val="clear" w:color="auto" w:fill="auto"/>
            <w:vAlign w:val="center"/>
          </w:tcPr>
          <w:p w14:paraId="154F891A" w14:textId="77777777" w:rsidR="002510F4" w:rsidRDefault="006725F1">
            <w:pPr>
              <w:pStyle w:val="ElementText"/>
            </w:pPr>
            <w:r>
              <w:t>Out</w:t>
            </w:r>
          </w:p>
        </w:tc>
        <w:tc>
          <w:tcPr>
            <w:tcW w:w="224" w:type="dxa"/>
            <w:shd w:val="clear" w:color="auto" w:fill="auto"/>
            <w:vAlign w:val="center"/>
          </w:tcPr>
          <w:p w14:paraId="274B6A37"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3367A34" w14:textId="77777777" w:rsidR="002510F4" w:rsidRDefault="002510F4"/>
        </w:tc>
      </w:tr>
    </w:tbl>
    <w:p w14:paraId="50DECEE5" w14:textId="77777777" w:rsidR="002510F4" w:rsidRDefault="002510F4">
      <w:pPr>
        <w:rPr>
          <w:highlight w:val="yellow"/>
        </w:rPr>
      </w:pPr>
    </w:p>
    <w:p w14:paraId="0EB41723" w14:textId="77777777" w:rsidR="002510F4" w:rsidRDefault="002510F4"/>
    <w:p w14:paraId="2DE85B6E" w14:textId="77777777" w:rsidR="002510F4" w:rsidRDefault="006725F1">
      <w:pPr>
        <w:pStyle w:val="Heading2-LightBlue"/>
      </w:pPr>
      <w:r>
        <w:t>Social Security</w:t>
      </w:r>
    </w:p>
    <w:p w14:paraId="460849E7"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122ADC3B" w14:textId="77777777">
        <w:trPr>
          <w:trHeight w:val="284"/>
        </w:trPr>
        <w:tc>
          <w:tcPr>
            <w:tcW w:w="2250" w:type="dxa"/>
            <w:shd w:val="clear" w:color="auto" w:fill="auto"/>
            <w:vAlign w:val="bottom"/>
          </w:tcPr>
          <w:p w14:paraId="4707EC93" w14:textId="77777777" w:rsidR="002510F4" w:rsidRDefault="006725F1">
            <w:pPr>
              <w:pStyle w:val="ElementHeadingGrey"/>
            </w:pPr>
            <w:r>
              <w:rPr>
                <w:sz w:val="16"/>
              </w:rPr>
              <w:t>Sub-Advice Area</w:t>
            </w:r>
          </w:p>
        </w:tc>
        <w:tc>
          <w:tcPr>
            <w:tcW w:w="210" w:type="dxa"/>
            <w:shd w:val="clear" w:color="auto" w:fill="auto"/>
            <w:vAlign w:val="center"/>
          </w:tcPr>
          <w:p w14:paraId="160B8C16" w14:textId="77777777" w:rsidR="002510F4" w:rsidRDefault="002510F4">
            <w:pPr>
              <w:pStyle w:val="ElementHeadingGrey"/>
              <w:snapToGrid w:val="0"/>
              <w:rPr>
                <w:sz w:val="16"/>
              </w:rPr>
            </w:pPr>
          </w:p>
        </w:tc>
        <w:tc>
          <w:tcPr>
            <w:tcW w:w="1652" w:type="dxa"/>
            <w:shd w:val="clear" w:color="auto" w:fill="auto"/>
            <w:vAlign w:val="bottom"/>
          </w:tcPr>
          <w:p w14:paraId="5409E2CF" w14:textId="77777777" w:rsidR="002510F4" w:rsidRDefault="006725F1">
            <w:pPr>
              <w:pStyle w:val="ElementHeadingGreyCentered"/>
            </w:pPr>
            <w:r>
              <w:rPr>
                <w:sz w:val="16"/>
              </w:rPr>
              <w:t>In / Out</w:t>
            </w:r>
          </w:p>
        </w:tc>
        <w:tc>
          <w:tcPr>
            <w:tcW w:w="210" w:type="dxa"/>
            <w:shd w:val="clear" w:color="auto" w:fill="auto"/>
            <w:vAlign w:val="center"/>
          </w:tcPr>
          <w:p w14:paraId="1A4F0F98" w14:textId="77777777" w:rsidR="002510F4" w:rsidRDefault="002510F4">
            <w:pPr>
              <w:pStyle w:val="ElementHeadingGrey"/>
              <w:snapToGrid w:val="0"/>
              <w:rPr>
                <w:sz w:val="16"/>
              </w:rPr>
            </w:pPr>
          </w:p>
        </w:tc>
        <w:tc>
          <w:tcPr>
            <w:tcW w:w="3187" w:type="dxa"/>
            <w:shd w:val="clear" w:color="auto" w:fill="auto"/>
            <w:vAlign w:val="bottom"/>
          </w:tcPr>
          <w:p w14:paraId="6615FF60" w14:textId="77777777" w:rsidR="002510F4" w:rsidRDefault="006725F1">
            <w:pPr>
              <w:pStyle w:val="ElementHeadingGreyCentered"/>
              <w:jc w:val="left"/>
            </w:pPr>
            <w:r>
              <w:rPr>
                <w:sz w:val="16"/>
              </w:rPr>
              <w:t>If in, explain if:</w:t>
            </w:r>
          </w:p>
          <w:p w14:paraId="74F2F8D0" w14:textId="77777777" w:rsidR="002510F4" w:rsidRDefault="006725F1">
            <w:pPr>
              <w:pStyle w:val="ElementHeadingGreyCentered"/>
              <w:jc w:val="left"/>
            </w:pPr>
            <w:r>
              <w:rPr>
                <w:b w:val="0"/>
                <w:sz w:val="16"/>
              </w:rPr>
              <w:t>- Will be limited,</w:t>
            </w:r>
          </w:p>
          <w:p w14:paraId="284035D4" w14:textId="77777777" w:rsidR="002510F4" w:rsidRDefault="006725F1">
            <w:pPr>
              <w:pStyle w:val="ElementHeadingGreyCentered"/>
              <w:jc w:val="left"/>
            </w:pPr>
            <w:r>
              <w:rPr>
                <w:b w:val="0"/>
                <w:sz w:val="16"/>
              </w:rPr>
              <w:t>- any products are excluded, or</w:t>
            </w:r>
          </w:p>
          <w:p w14:paraId="425DE001"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266765F9" w14:textId="77777777" w:rsidR="002510F4" w:rsidRDefault="002510F4">
            <w:pPr>
              <w:pStyle w:val="ElementHeadingGrey"/>
              <w:snapToGrid w:val="0"/>
              <w:rPr>
                <w:b w:val="0"/>
                <w:sz w:val="16"/>
              </w:rPr>
            </w:pPr>
          </w:p>
        </w:tc>
        <w:tc>
          <w:tcPr>
            <w:tcW w:w="2976" w:type="dxa"/>
            <w:shd w:val="clear" w:color="auto" w:fill="auto"/>
            <w:vAlign w:val="bottom"/>
          </w:tcPr>
          <w:p w14:paraId="67BFD29A" w14:textId="77777777" w:rsidR="002510F4" w:rsidRDefault="006725F1">
            <w:pPr>
              <w:pStyle w:val="ElementHeadingGrey"/>
            </w:pPr>
            <w:r>
              <w:rPr>
                <w:sz w:val="16"/>
              </w:rPr>
              <w:t>If out, explain:</w:t>
            </w:r>
          </w:p>
          <w:p w14:paraId="44FF5348" w14:textId="77777777" w:rsidR="002510F4" w:rsidRDefault="006725F1">
            <w:pPr>
              <w:pStyle w:val="ElementText"/>
            </w:pPr>
            <w:r>
              <w:rPr>
                <w:lang w:eastAsia="en-AU"/>
              </w:rPr>
              <w:t>- reason for scoping out</w:t>
            </w:r>
          </w:p>
        </w:tc>
      </w:tr>
    </w:tbl>
    <w:p w14:paraId="114F8C91"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550256A8"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3D054F1" w14:textId="77777777" w:rsidR="002510F4" w:rsidRDefault="006725F1">
            <w:r>
              <w:t>Income support payments (Centrelink/DVA)</w:t>
            </w:r>
          </w:p>
        </w:tc>
        <w:tc>
          <w:tcPr>
            <w:tcW w:w="224" w:type="dxa"/>
            <w:tcBorders>
              <w:left w:val="single" w:sz="4" w:space="0" w:color="808080"/>
            </w:tcBorders>
            <w:shd w:val="clear" w:color="auto" w:fill="auto"/>
            <w:vAlign w:val="center"/>
          </w:tcPr>
          <w:p w14:paraId="5A577937" w14:textId="77777777" w:rsidR="002510F4" w:rsidRDefault="002510F4">
            <w:pPr>
              <w:pStyle w:val="ElementText"/>
              <w:snapToGrid w:val="0"/>
            </w:pPr>
          </w:p>
        </w:tc>
        <w:bookmarkStart w:id="124" w:name="__Fieldmark__11717_1545776458"/>
        <w:tc>
          <w:tcPr>
            <w:tcW w:w="308" w:type="dxa"/>
            <w:shd w:val="clear" w:color="auto" w:fill="auto"/>
            <w:vAlign w:val="center"/>
          </w:tcPr>
          <w:p w14:paraId="68D220C0"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4"/>
          </w:p>
        </w:tc>
        <w:tc>
          <w:tcPr>
            <w:tcW w:w="319" w:type="dxa"/>
            <w:shd w:val="clear" w:color="auto" w:fill="auto"/>
            <w:vAlign w:val="center"/>
          </w:tcPr>
          <w:p w14:paraId="603F438F" w14:textId="77777777" w:rsidR="002510F4" w:rsidRDefault="006725F1">
            <w:pPr>
              <w:pStyle w:val="ElementText"/>
            </w:pPr>
            <w:r>
              <w:t>In</w:t>
            </w:r>
          </w:p>
        </w:tc>
        <w:tc>
          <w:tcPr>
            <w:tcW w:w="193" w:type="dxa"/>
            <w:shd w:val="clear" w:color="auto" w:fill="auto"/>
            <w:vAlign w:val="center"/>
          </w:tcPr>
          <w:p w14:paraId="760FAEAC" w14:textId="77777777" w:rsidR="002510F4" w:rsidRDefault="002510F4">
            <w:pPr>
              <w:snapToGrid w:val="0"/>
            </w:pPr>
          </w:p>
        </w:tc>
        <w:bookmarkStart w:id="125" w:name="__Fieldmark__11728_1545776458"/>
        <w:tc>
          <w:tcPr>
            <w:tcW w:w="374" w:type="dxa"/>
            <w:shd w:val="clear" w:color="auto" w:fill="auto"/>
            <w:vAlign w:val="center"/>
          </w:tcPr>
          <w:p w14:paraId="52ACE1A3"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5"/>
          </w:p>
        </w:tc>
        <w:tc>
          <w:tcPr>
            <w:tcW w:w="444" w:type="dxa"/>
            <w:shd w:val="clear" w:color="auto" w:fill="auto"/>
            <w:vAlign w:val="center"/>
          </w:tcPr>
          <w:p w14:paraId="4D590C72" w14:textId="77777777" w:rsidR="002510F4" w:rsidRDefault="006725F1">
            <w:pPr>
              <w:pStyle w:val="ElementText"/>
            </w:pPr>
            <w:r>
              <w:t>Out</w:t>
            </w:r>
          </w:p>
        </w:tc>
        <w:tc>
          <w:tcPr>
            <w:tcW w:w="224" w:type="dxa"/>
            <w:shd w:val="clear" w:color="auto" w:fill="auto"/>
            <w:vAlign w:val="center"/>
          </w:tcPr>
          <w:p w14:paraId="6C3F5045"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3F7659F" w14:textId="77777777" w:rsidR="002510F4" w:rsidRDefault="002510F4"/>
        </w:tc>
      </w:tr>
    </w:tbl>
    <w:p w14:paraId="55C35953"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6D8A8BDE"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246AD61" w14:textId="77777777" w:rsidR="002510F4" w:rsidRDefault="006725F1">
            <w:r>
              <w:t>Concession cards</w:t>
            </w:r>
          </w:p>
        </w:tc>
        <w:tc>
          <w:tcPr>
            <w:tcW w:w="224" w:type="dxa"/>
            <w:tcBorders>
              <w:left w:val="single" w:sz="4" w:space="0" w:color="808080"/>
            </w:tcBorders>
            <w:shd w:val="clear" w:color="auto" w:fill="auto"/>
            <w:vAlign w:val="center"/>
          </w:tcPr>
          <w:p w14:paraId="2C762F1E" w14:textId="77777777" w:rsidR="002510F4" w:rsidRDefault="002510F4">
            <w:pPr>
              <w:pStyle w:val="ElementText"/>
              <w:snapToGrid w:val="0"/>
            </w:pPr>
          </w:p>
        </w:tc>
        <w:bookmarkStart w:id="126" w:name="__Fieldmark__11750_1545776458"/>
        <w:tc>
          <w:tcPr>
            <w:tcW w:w="308" w:type="dxa"/>
            <w:shd w:val="clear" w:color="auto" w:fill="auto"/>
            <w:vAlign w:val="center"/>
          </w:tcPr>
          <w:p w14:paraId="4CFA534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6"/>
          </w:p>
        </w:tc>
        <w:tc>
          <w:tcPr>
            <w:tcW w:w="319" w:type="dxa"/>
            <w:shd w:val="clear" w:color="auto" w:fill="auto"/>
            <w:vAlign w:val="center"/>
          </w:tcPr>
          <w:p w14:paraId="3A5AED7E" w14:textId="77777777" w:rsidR="002510F4" w:rsidRDefault="006725F1">
            <w:pPr>
              <w:pStyle w:val="ElementText"/>
            </w:pPr>
            <w:r>
              <w:t>In</w:t>
            </w:r>
          </w:p>
        </w:tc>
        <w:tc>
          <w:tcPr>
            <w:tcW w:w="193" w:type="dxa"/>
            <w:shd w:val="clear" w:color="auto" w:fill="auto"/>
            <w:vAlign w:val="center"/>
          </w:tcPr>
          <w:p w14:paraId="4D55D4E9" w14:textId="77777777" w:rsidR="002510F4" w:rsidRDefault="002510F4">
            <w:pPr>
              <w:snapToGrid w:val="0"/>
            </w:pPr>
          </w:p>
        </w:tc>
        <w:bookmarkStart w:id="127" w:name="__Fieldmark__11761_1545776458"/>
        <w:tc>
          <w:tcPr>
            <w:tcW w:w="374" w:type="dxa"/>
            <w:shd w:val="clear" w:color="auto" w:fill="auto"/>
            <w:vAlign w:val="center"/>
          </w:tcPr>
          <w:p w14:paraId="70D5DC30"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7"/>
          </w:p>
        </w:tc>
        <w:tc>
          <w:tcPr>
            <w:tcW w:w="444" w:type="dxa"/>
            <w:shd w:val="clear" w:color="auto" w:fill="auto"/>
            <w:vAlign w:val="center"/>
          </w:tcPr>
          <w:p w14:paraId="576D0CB4" w14:textId="77777777" w:rsidR="002510F4" w:rsidRDefault="006725F1">
            <w:pPr>
              <w:pStyle w:val="ElementText"/>
            </w:pPr>
            <w:r>
              <w:t>Out</w:t>
            </w:r>
          </w:p>
        </w:tc>
        <w:tc>
          <w:tcPr>
            <w:tcW w:w="224" w:type="dxa"/>
            <w:shd w:val="clear" w:color="auto" w:fill="auto"/>
            <w:vAlign w:val="center"/>
          </w:tcPr>
          <w:p w14:paraId="0D8D4B8E"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984B39" w14:textId="77777777" w:rsidR="002510F4" w:rsidRDefault="002510F4"/>
        </w:tc>
      </w:tr>
    </w:tbl>
    <w:p w14:paraId="7724AC65"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CDDA156"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54F6A7E2" w14:textId="77777777" w:rsidR="002510F4" w:rsidRDefault="002510F4"/>
        </w:tc>
        <w:tc>
          <w:tcPr>
            <w:tcW w:w="224" w:type="dxa"/>
            <w:tcBorders>
              <w:left w:val="single" w:sz="4" w:space="0" w:color="808080"/>
            </w:tcBorders>
            <w:shd w:val="clear" w:color="auto" w:fill="auto"/>
            <w:vAlign w:val="center"/>
          </w:tcPr>
          <w:p w14:paraId="1593796C" w14:textId="77777777" w:rsidR="002510F4" w:rsidRDefault="002510F4">
            <w:pPr>
              <w:pStyle w:val="ElementText"/>
              <w:snapToGrid w:val="0"/>
            </w:pPr>
          </w:p>
        </w:tc>
        <w:bookmarkStart w:id="128" w:name="__Fieldmark__11783_1545776458"/>
        <w:tc>
          <w:tcPr>
            <w:tcW w:w="308" w:type="dxa"/>
            <w:shd w:val="clear" w:color="auto" w:fill="auto"/>
            <w:vAlign w:val="center"/>
          </w:tcPr>
          <w:p w14:paraId="55A5E26D"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8"/>
          </w:p>
        </w:tc>
        <w:tc>
          <w:tcPr>
            <w:tcW w:w="319" w:type="dxa"/>
            <w:shd w:val="clear" w:color="auto" w:fill="auto"/>
            <w:vAlign w:val="center"/>
          </w:tcPr>
          <w:p w14:paraId="57EC404B" w14:textId="77777777" w:rsidR="002510F4" w:rsidRDefault="006725F1">
            <w:pPr>
              <w:pStyle w:val="ElementText"/>
            </w:pPr>
            <w:r>
              <w:t>In</w:t>
            </w:r>
          </w:p>
        </w:tc>
        <w:tc>
          <w:tcPr>
            <w:tcW w:w="193" w:type="dxa"/>
            <w:shd w:val="clear" w:color="auto" w:fill="auto"/>
            <w:vAlign w:val="center"/>
          </w:tcPr>
          <w:p w14:paraId="1D6B6F24" w14:textId="77777777" w:rsidR="002510F4" w:rsidRDefault="002510F4">
            <w:pPr>
              <w:snapToGrid w:val="0"/>
            </w:pPr>
          </w:p>
        </w:tc>
        <w:bookmarkStart w:id="129" w:name="__Fieldmark__11794_1545776458"/>
        <w:tc>
          <w:tcPr>
            <w:tcW w:w="374" w:type="dxa"/>
            <w:shd w:val="clear" w:color="auto" w:fill="auto"/>
            <w:vAlign w:val="center"/>
          </w:tcPr>
          <w:p w14:paraId="3D936F27"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29"/>
          </w:p>
        </w:tc>
        <w:tc>
          <w:tcPr>
            <w:tcW w:w="444" w:type="dxa"/>
            <w:shd w:val="clear" w:color="auto" w:fill="auto"/>
            <w:vAlign w:val="center"/>
          </w:tcPr>
          <w:p w14:paraId="5C1BF20C" w14:textId="77777777" w:rsidR="002510F4" w:rsidRDefault="006725F1">
            <w:pPr>
              <w:pStyle w:val="ElementText"/>
            </w:pPr>
            <w:r>
              <w:t>Out</w:t>
            </w:r>
          </w:p>
        </w:tc>
        <w:tc>
          <w:tcPr>
            <w:tcW w:w="224" w:type="dxa"/>
            <w:shd w:val="clear" w:color="auto" w:fill="auto"/>
            <w:vAlign w:val="center"/>
          </w:tcPr>
          <w:p w14:paraId="3721B01E"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6E4F1C" w14:textId="77777777" w:rsidR="002510F4" w:rsidRDefault="002510F4"/>
        </w:tc>
      </w:tr>
    </w:tbl>
    <w:p w14:paraId="5D835AF9"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42EA0740"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345F0AE" w14:textId="77777777" w:rsidR="002510F4" w:rsidRDefault="002510F4"/>
        </w:tc>
        <w:tc>
          <w:tcPr>
            <w:tcW w:w="224" w:type="dxa"/>
            <w:tcBorders>
              <w:left w:val="single" w:sz="4" w:space="0" w:color="808080"/>
            </w:tcBorders>
            <w:shd w:val="clear" w:color="auto" w:fill="auto"/>
            <w:vAlign w:val="center"/>
          </w:tcPr>
          <w:p w14:paraId="7D2EFE1A" w14:textId="77777777" w:rsidR="002510F4" w:rsidRDefault="002510F4">
            <w:pPr>
              <w:pStyle w:val="ElementText"/>
              <w:snapToGrid w:val="0"/>
            </w:pPr>
          </w:p>
        </w:tc>
        <w:bookmarkStart w:id="130" w:name="__Fieldmark__11816_1545776458"/>
        <w:tc>
          <w:tcPr>
            <w:tcW w:w="308" w:type="dxa"/>
            <w:shd w:val="clear" w:color="auto" w:fill="auto"/>
            <w:vAlign w:val="center"/>
          </w:tcPr>
          <w:p w14:paraId="0ED722CF"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0"/>
          </w:p>
        </w:tc>
        <w:tc>
          <w:tcPr>
            <w:tcW w:w="319" w:type="dxa"/>
            <w:shd w:val="clear" w:color="auto" w:fill="auto"/>
            <w:vAlign w:val="center"/>
          </w:tcPr>
          <w:p w14:paraId="6E5F204F" w14:textId="77777777" w:rsidR="002510F4" w:rsidRDefault="006725F1">
            <w:pPr>
              <w:pStyle w:val="ElementText"/>
            </w:pPr>
            <w:r>
              <w:t>In</w:t>
            </w:r>
          </w:p>
        </w:tc>
        <w:tc>
          <w:tcPr>
            <w:tcW w:w="193" w:type="dxa"/>
            <w:shd w:val="clear" w:color="auto" w:fill="auto"/>
            <w:vAlign w:val="center"/>
          </w:tcPr>
          <w:p w14:paraId="526770FB" w14:textId="77777777" w:rsidR="002510F4" w:rsidRDefault="002510F4">
            <w:pPr>
              <w:snapToGrid w:val="0"/>
            </w:pPr>
          </w:p>
        </w:tc>
        <w:bookmarkStart w:id="131" w:name="__Fieldmark__11827_1545776458"/>
        <w:tc>
          <w:tcPr>
            <w:tcW w:w="374" w:type="dxa"/>
            <w:shd w:val="clear" w:color="auto" w:fill="auto"/>
            <w:vAlign w:val="center"/>
          </w:tcPr>
          <w:p w14:paraId="656637CE"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1"/>
          </w:p>
        </w:tc>
        <w:tc>
          <w:tcPr>
            <w:tcW w:w="444" w:type="dxa"/>
            <w:shd w:val="clear" w:color="auto" w:fill="auto"/>
            <w:vAlign w:val="center"/>
          </w:tcPr>
          <w:p w14:paraId="1D77C5E3" w14:textId="77777777" w:rsidR="002510F4" w:rsidRDefault="006725F1">
            <w:pPr>
              <w:pStyle w:val="ElementText"/>
            </w:pPr>
            <w:r>
              <w:t>Out</w:t>
            </w:r>
          </w:p>
        </w:tc>
        <w:tc>
          <w:tcPr>
            <w:tcW w:w="224" w:type="dxa"/>
            <w:shd w:val="clear" w:color="auto" w:fill="auto"/>
            <w:vAlign w:val="center"/>
          </w:tcPr>
          <w:p w14:paraId="16EF4619"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460DC22" w14:textId="77777777" w:rsidR="002510F4" w:rsidRDefault="002510F4"/>
        </w:tc>
      </w:tr>
    </w:tbl>
    <w:p w14:paraId="272508AE" w14:textId="77777777" w:rsidR="002510F4" w:rsidRDefault="002510F4">
      <w:pPr>
        <w:rPr>
          <w:highlight w:val="yellow"/>
        </w:rPr>
      </w:pPr>
    </w:p>
    <w:p w14:paraId="52CABA4D" w14:textId="77777777" w:rsidR="002510F4" w:rsidRDefault="002510F4"/>
    <w:p w14:paraId="4659F390" w14:textId="77777777" w:rsidR="002510F4" w:rsidRDefault="006725F1">
      <w:pPr>
        <w:pStyle w:val="Heading2-LightBlue"/>
      </w:pPr>
      <w:r>
        <w:t>Debt management</w:t>
      </w:r>
    </w:p>
    <w:p w14:paraId="03E1C21E" w14:textId="77777777" w:rsidR="002510F4" w:rsidRDefault="002510F4">
      <w:pPr>
        <w:rPr>
          <w:highlight w:val="red"/>
        </w:rPr>
      </w:pPr>
    </w:p>
    <w:tbl>
      <w:tblPr>
        <w:tblW w:w="0" w:type="auto"/>
        <w:tblInd w:w="103" w:type="dxa"/>
        <w:tblLayout w:type="fixed"/>
        <w:tblCellMar>
          <w:top w:w="28" w:type="dxa"/>
          <w:left w:w="85" w:type="dxa"/>
          <w:bottom w:w="28" w:type="dxa"/>
          <w:right w:w="85" w:type="dxa"/>
        </w:tblCellMar>
        <w:tblLook w:val="0000" w:firstRow="0" w:lastRow="0" w:firstColumn="0" w:lastColumn="0" w:noHBand="0" w:noVBand="0"/>
      </w:tblPr>
      <w:tblGrid>
        <w:gridCol w:w="2250"/>
        <w:gridCol w:w="210"/>
        <w:gridCol w:w="1652"/>
        <w:gridCol w:w="210"/>
        <w:gridCol w:w="3187"/>
        <w:gridCol w:w="284"/>
        <w:gridCol w:w="2976"/>
      </w:tblGrid>
      <w:tr w:rsidR="00CA255A" w14:paraId="024C9D3F" w14:textId="77777777">
        <w:trPr>
          <w:trHeight w:val="284"/>
        </w:trPr>
        <w:tc>
          <w:tcPr>
            <w:tcW w:w="2250" w:type="dxa"/>
            <w:shd w:val="clear" w:color="auto" w:fill="auto"/>
            <w:vAlign w:val="bottom"/>
          </w:tcPr>
          <w:p w14:paraId="06E0B478" w14:textId="77777777" w:rsidR="002510F4" w:rsidRDefault="006725F1">
            <w:pPr>
              <w:pStyle w:val="ElementHeadingGrey"/>
            </w:pPr>
            <w:r>
              <w:rPr>
                <w:sz w:val="16"/>
              </w:rPr>
              <w:t>Sub-Advice Area</w:t>
            </w:r>
          </w:p>
        </w:tc>
        <w:tc>
          <w:tcPr>
            <w:tcW w:w="210" w:type="dxa"/>
            <w:shd w:val="clear" w:color="auto" w:fill="auto"/>
            <w:vAlign w:val="center"/>
          </w:tcPr>
          <w:p w14:paraId="75782294" w14:textId="77777777" w:rsidR="002510F4" w:rsidRDefault="002510F4">
            <w:pPr>
              <w:pStyle w:val="ElementHeadingGrey"/>
              <w:snapToGrid w:val="0"/>
              <w:rPr>
                <w:sz w:val="16"/>
              </w:rPr>
            </w:pPr>
          </w:p>
        </w:tc>
        <w:tc>
          <w:tcPr>
            <w:tcW w:w="1652" w:type="dxa"/>
            <w:shd w:val="clear" w:color="auto" w:fill="auto"/>
            <w:vAlign w:val="bottom"/>
          </w:tcPr>
          <w:p w14:paraId="1CD37071" w14:textId="77777777" w:rsidR="002510F4" w:rsidRDefault="006725F1">
            <w:pPr>
              <w:pStyle w:val="ElementHeadingGreyCentered"/>
            </w:pPr>
            <w:r>
              <w:rPr>
                <w:sz w:val="16"/>
              </w:rPr>
              <w:t>In / Out</w:t>
            </w:r>
          </w:p>
        </w:tc>
        <w:tc>
          <w:tcPr>
            <w:tcW w:w="210" w:type="dxa"/>
            <w:shd w:val="clear" w:color="auto" w:fill="auto"/>
            <w:vAlign w:val="center"/>
          </w:tcPr>
          <w:p w14:paraId="768D6F72" w14:textId="77777777" w:rsidR="002510F4" w:rsidRDefault="002510F4">
            <w:pPr>
              <w:pStyle w:val="ElementHeadingGrey"/>
              <w:snapToGrid w:val="0"/>
              <w:rPr>
                <w:sz w:val="16"/>
              </w:rPr>
            </w:pPr>
          </w:p>
        </w:tc>
        <w:tc>
          <w:tcPr>
            <w:tcW w:w="3187" w:type="dxa"/>
            <w:shd w:val="clear" w:color="auto" w:fill="auto"/>
            <w:vAlign w:val="bottom"/>
          </w:tcPr>
          <w:p w14:paraId="2AF964CC" w14:textId="77777777" w:rsidR="002510F4" w:rsidRDefault="006725F1">
            <w:pPr>
              <w:pStyle w:val="ElementHeadingGreyCentered"/>
              <w:jc w:val="left"/>
            </w:pPr>
            <w:r>
              <w:rPr>
                <w:sz w:val="16"/>
              </w:rPr>
              <w:t>If in, explain if:</w:t>
            </w:r>
          </w:p>
          <w:p w14:paraId="3C9CADAB" w14:textId="77777777" w:rsidR="002510F4" w:rsidRDefault="006725F1">
            <w:pPr>
              <w:pStyle w:val="ElementHeadingGreyCentered"/>
              <w:jc w:val="left"/>
            </w:pPr>
            <w:r>
              <w:rPr>
                <w:b w:val="0"/>
                <w:sz w:val="16"/>
              </w:rPr>
              <w:t>- Will be limited,</w:t>
            </w:r>
          </w:p>
          <w:p w14:paraId="61BF3E81" w14:textId="77777777" w:rsidR="002510F4" w:rsidRDefault="006725F1">
            <w:pPr>
              <w:pStyle w:val="ElementHeadingGreyCentered"/>
              <w:jc w:val="left"/>
            </w:pPr>
            <w:r>
              <w:rPr>
                <w:b w:val="0"/>
                <w:sz w:val="16"/>
              </w:rPr>
              <w:t>- any products are excluded, or</w:t>
            </w:r>
          </w:p>
          <w:p w14:paraId="00CDBC59" w14:textId="77777777" w:rsidR="002510F4" w:rsidRDefault="006725F1">
            <w:pPr>
              <w:pStyle w:val="ElementHeadingGreyCentered"/>
              <w:jc w:val="left"/>
            </w:pPr>
            <w:r>
              <w:rPr>
                <w:b w:val="0"/>
                <w:sz w:val="16"/>
              </w:rPr>
              <w:t>- any information is missing</w:t>
            </w:r>
          </w:p>
        </w:tc>
        <w:tc>
          <w:tcPr>
            <w:tcW w:w="284" w:type="dxa"/>
            <w:shd w:val="clear" w:color="auto" w:fill="auto"/>
            <w:vAlign w:val="bottom"/>
          </w:tcPr>
          <w:p w14:paraId="6FBF61DE" w14:textId="77777777" w:rsidR="002510F4" w:rsidRDefault="002510F4">
            <w:pPr>
              <w:pStyle w:val="ElementHeadingGrey"/>
              <w:snapToGrid w:val="0"/>
              <w:rPr>
                <w:b w:val="0"/>
                <w:sz w:val="16"/>
              </w:rPr>
            </w:pPr>
          </w:p>
        </w:tc>
        <w:tc>
          <w:tcPr>
            <w:tcW w:w="2976" w:type="dxa"/>
            <w:shd w:val="clear" w:color="auto" w:fill="auto"/>
            <w:vAlign w:val="bottom"/>
          </w:tcPr>
          <w:p w14:paraId="1C1A830E" w14:textId="77777777" w:rsidR="002510F4" w:rsidRDefault="006725F1">
            <w:pPr>
              <w:pStyle w:val="ElementHeadingGrey"/>
            </w:pPr>
            <w:r>
              <w:rPr>
                <w:sz w:val="16"/>
              </w:rPr>
              <w:t>If out, explain:</w:t>
            </w:r>
          </w:p>
          <w:p w14:paraId="4022636A" w14:textId="77777777" w:rsidR="002510F4" w:rsidRDefault="006725F1">
            <w:pPr>
              <w:pStyle w:val="ElementText"/>
            </w:pPr>
            <w:r>
              <w:rPr>
                <w:lang w:eastAsia="en-AU"/>
              </w:rPr>
              <w:t>- reason for scoping out</w:t>
            </w:r>
          </w:p>
        </w:tc>
      </w:tr>
    </w:tbl>
    <w:p w14:paraId="50393528"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1702F9EA"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3DB90D03" w14:textId="77777777" w:rsidR="002510F4" w:rsidRDefault="006725F1">
            <w:r>
              <w:t>Deductible debt</w:t>
            </w:r>
          </w:p>
        </w:tc>
        <w:tc>
          <w:tcPr>
            <w:tcW w:w="224" w:type="dxa"/>
            <w:tcBorders>
              <w:left w:val="single" w:sz="4" w:space="0" w:color="808080"/>
            </w:tcBorders>
            <w:shd w:val="clear" w:color="auto" w:fill="auto"/>
            <w:vAlign w:val="center"/>
          </w:tcPr>
          <w:p w14:paraId="7F34EF86" w14:textId="77777777" w:rsidR="002510F4" w:rsidRDefault="002510F4">
            <w:pPr>
              <w:pStyle w:val="ElementText"/>
              <w:snapToGrid w:val="0"/>
            </w:pPr>
          </w:p>
        </w:tc>
        <w:bookmarkStart w:id="132" w:name="__Fieldmark__11902_1545776458"/>
        <w:tc>
          <w:tcPr>
            <w:tcW w:w="308" w:type="dxa"/>
            <w:shd w:val="clear" w:color="auto" w:fill="auto"/>
            <w:vAlign w:val="center"/>
          </w:tcPr>
          <w:p w14:paraId="2CD5D3CD"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2"/>
          </w:p>
        </w:tc>
        <w:tc>
          <w:tcPr>
            <w:tcW w:w="319" w:type="dxa"/>
            <w:shd w:val="clear" w:color="auto" w:fill="auto"/>
            <w:vAlign w:val="center"/>
          </w:tcPr>
          <w:p w14:paraId="222B3D83" w14:textId="77777777" w:rsidR="002510F4" w:rsidRDefault="006725F1">
            <w:pPr>
              <w:pStyle w:val="ElementText"/>
            </w:pPr>
            <w:r>
              <w:t>In</w:t>
            </w:r>
          </w:p>
        </w:tc>
        <w:tc>
          <w:tcPr>
            <w:tcW w:w="193" w:type="dxa"/>
            <w:shd w:val="clear" w:color="auto" w:fill="auto"/>
            <w:vAlign w:val="center"/>
          </w:tcPr>
          <w:p w14:paraId="6FE37C7D" w14:textId="77777777" w:rsidR="002510F4" w:rsidRDefault="002510F4">
            <w:pPr>
              <w:snapToGrid w:val="0"/>
            </w:pPr>
          </w:p>
        </w:tc>
        <w:bookmarkStart w:id="133" w:name="__Fieldmark__11913_1545776458"/>
        <w:tc>
          <w:tcPr>
            <w:tcW w:w="374" w:type="dxa"/>
            <w:shd w:val="clear" w:color="auto" w:fill="auto"/>
            <w:vAlign w:val="center"/>
          </w:tcPr>
          <w:p w14:paraId="052BC691"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3"/>
          </w:p>
        </w:tc>
        <w:tc>
          <w:tcPr>
            <w:tcW w:w="444" w:type="dxa"/>
            <w:shd w:val="clear" w:color="auto" w:fill="auto"/>
            <w:vAlign w:val="center"/>
          </w:tcPr>
          <w:p w14:paraId="7B6D6597" w14:textId="77777777" w:rsidR="002510F4" w:rsidRDefault="006725F1">
            <w:pPr>
              <w:pStyle w:val="ElementText"/>
            </w:pPr>
            <w:r>
              <w:t>Out</w:t>
            </w:r>
          </w:p>
        </w:tc>
        <w:tc>
          <w:tcPr>
            <w:tcW w:w="224" w:type="dxa"/>
            <w:shd w:val="clear" w:color="auto" w:fill="auto"/>
            <w:vAlign w:val="center"/>
          </w:tcPr>
          <w:p w14:paraId="2EDF458C"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67BD0B8" w14:textId="77777777" w:rsidR="002510F4" w:rsidRDefault="002510F4"/>
        </w:tc>
      </w:tr>
    </w:tbl>
    <w:p w14:paraId="683A3C07"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3EDA7D0"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D1DD753" w14:textId="77777777" w:rsidR="002510F4" w:rsidRDefault="006725F1">
            <w:r>
              <w:t>Non-deductible debt</w:t>
            </w:r>
          </w:p>
        </w:tc>
        <w:tc>
          <w:tcPr>
            <w:tcW w:w="224" w:type="dxa"/>
            <w:tcBorders>
              <w:left w:val="single" w:sz="4" w:space="0" w:color="808080"/>
            </w:tcBorders>
            <w:shd w:val="clear" w:color="auto" w:fill="auto"/>
            <w:vAlign w:val="center"/>
          </w:tcPr>
          <w:p w14:paraId="1CDA4B85" w14:textId="77777777" w:rsidR="002510F4" w:rsidRDefault="002510F4">
            <w:pPr>
              <w:pStyle w:val="ElementText"/>
              <w:snapToGrid w:val="0"/>
            </w:pPr>
          </w:p>
        </w:tc>
        <w:bookmarkStart w:id="134" w:name="__Fieldmark__11935_1545776458"/>
        <w:tc>
          <w:tcPr>
            <w:tcW w:w="308" w:type="dxa"/>
            <w:shd w:val="clear" w:color="auto" w:fill="auto"/>
            <w:vAlign w:val="center"/>
          </w:tcPr>
          <w:p w14:paraId="7D8FE1EA"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4"/>
          </w:p>
        </w:tc>
        <w:tc>
          <w:tcPr>
            <w:tcW w:w="319" w:type="dxa"/>
            <w:shd w:val="clear" w:color="auto" w:fill="auto"/>
            <w:vAlign w:val="center"/>
          </w:tcPr>
          <w:p w14:paraId="13DABB7B" w14:textId="77777777" w:rsidR="002510F4" w:rsidRDefault="006725F1">
            <w:pPr>
              <w:pStyle w:val="ElementText"/>
            </w:pPr>
            <w:r>
              <w:t>In</w:t>
            </w:r>
          </w:p>
        </w:tc>
        <w:tc>
          <w:tcPr>
            <w:tcW w:w="193" w:type="dxa"/>
            <w:shd w:val="clear" w:color="auto" w:fill="auto"/>
            <w:vAlign w:val="center"/>
          </w:tcPr>
          <w:p w14:paraId="49571FB2" w14:textId="77777777" w:rsidR="002510F4" w:rsidRDefault="002510F4">
            <w:pPr>
              <w:snapToGrid w:val="0"/>
            </w:pPr>
          </w:p>
        </w:tc>
        <w:bookmarkStart w:id="135" w:name="__Fieldmark__11946_1545776458"/>
        <w:tc>
          <w:tcPr>
            <w:tcW w:w="374" w:type="dxa"/>
            <w:shd w:val="clear" w:color="auto" w:fill="auto"/>
            <w:vAlign w:val="center"/>
          </w:tcPr>
          <w:p w14:paraId="2E67CA7B"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5"/>
          </w:p>
        </w:tc>
        <w:tc>
          <w:tcPr>
            <w:tcW w:w="444" w:type="dxa"/>
            <w:shd w:val="clear" w:color="auto" w:fill="auto"/>
            <w:vAlign w:val="center"/>
          </w:tcPr>
          <w:p w14:paraId="5ECF89DA" w14:textId="77777777" w:rsidR="002510F4" w:rsidRDefault="006725F1">
            <w:pPr>
              <w:pStyle w:val="ElementText"/>
            </w:pPr>
            <w:r>
              <w:t>Out</w:t>
            </w:r>
          </w:p>
        </w:tc>
        <w:tc>
          <w:tcPr>
            <w:tcW w:w="224" w:type="dxa"/>
            <w:shd w:val="clear" w:color="auto" w:fill="auto"/>
            <w:vAlign w:val="center"/>
          </w:tcPr>
          <w:p w14:paraId="5AE860BC"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D405C2" w14:textId="77777777" w:rsidR="002510F4" w:rsidRDefault="002510F4"/>
        </w:tc>
      </w:tr>
    </w:tbl>
    <w:p w14:paraId="6F4BA336"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76B7E477"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43C147DA" w14:textId="77777777" w:rsidR="002510F4" w:rsidRDefault="002510F4"/>
        </w:tc>
        <w:tc>
          <w:tcPr>
            <w:tcW w:w="224" w:type="dxa"/>
            <w:tcBorders>
              <w:left w:val="single" w:sz="4" w:space="0" w:color="808080"/>
            </w:tcBorders>
            <w:shd w:val="clear" w:color="auto" w:fill="auto"/>
            <w:vAlign w:val="center"/>
          </w:tcPr>
          <w:p w14:paraId="68EE4C23" w14:textId="77777777" w:rsidR="002510F4" w:rsidRDefault="002510F4">
            <w:pPr>
              <w:pStyle w:val="ElementText"/>
              <w:snapToGrid w:val="0"/>
            </w:pPr>
          </w:p>
        </w:tc>
        <w:bookmarkStart w:id="136" w:name="__Fieldmark__11968_1545776458"/>
        <w:tc>
          <w:tcPr>
            <w:tcW w:w="308" w:type="dxa"/>
            <w:shd w:val="clear" w:color="auto" w:fill="auto"/>
            <w:vAlign w:val="center"/>
          </w:tcPr>
          <w:p w14:paraId="18EBC1AB"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6"/>
          </w:p>
        </w:tc>
        <w:tc>
          <w:tcPr>
            <w:tcW w:w="319" w:type="dxa"/>
            <w:shd w:val="clear" w:color="auto" w:fill="auto"/>
            <w:vAlign w:val="center"/>
          </w:tcPr>
          <w:p w14:paraId="277186A1" w14:textId="77777777" w:rsidR="002510F4" w:rsidRDefault="006725F1">
            <w:pPr>
              <w:pStyle w:val="ElementText"/>
            </w:pPr>
            <w:r>
              <w:t>In</w:t>
            </w:r>
          </w:p>
        </w:tc>
        <w:tc>
          <w:tcPr>
            <w:tcW w:w="193" w:type="dxa"/>
            <w:shd w:val="clear" w:color="auto" w:fill="auto"/>
            <w:vAlign w:val="center"/>
          </w:tcPr>
          <w:p w14:paraId="4946893B" w14:textId="77777777" w:rsidR="002510F4" w:rsidRDefault="002510F4">
            <w:pPr>
              <w:snapToGrid w:val="0"/>
            </w:pPr>
          </w:p>
        </w:tc>
        <w:bookmarkStart w:id="137" w:name="__Fieldmark__11979_1545776458"/>
        <w:tc>
          <w:tcPr>
            <w:tcW w:w="374" w:type="dxa"/>
            <w:shd w:val="clear" w:color="auto" w:fill="auto"/>
            <w:vAlign w:val="center"/>
          </w:tcPr>
          <w:p w14:paraId="320B85DC"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7"/>
          </w:p>
        </w:tc>
        <w:tc>
          <w:tcPr>
            <w:tcW w:w="444" w:type="dxa"/>
            <w:shd w:val="clear" w:color="auto" w:fill="auto"/>
            <w:vAlign w:val="center"/>
          </w:tcPr>
          <w:p w14:paraId="7F1B1233" w14:textId="77777777" w:rsidR="002510F4" w:rsidRDefault="006725F1">
            <w:pPr>
              <w:pStyle w:val="ElementText"/>
            </w:pPr>
            <w:r>
              <w:t>Out</w:t>
            </w:r>
          </w:p>
        </w:tc>
        <w:tc>
          <w:tcPr>
            <w:tcW w:w="224" w:type="dxa"/>
            <w:shd w:val="clear" w:color="auto" w:fill="auto"/>
            <w:vAlign w:val="center"/>
          </w:tcPr>
          <w:p w14:paraId="4C962118"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6806538" w14:textId="77777777" w:rsidR="002510F4" w:rsidRDefault="002510F4"/>
        </w:tc>
      </w:tr>
    </w:tbl>
    <w:p w14:paraId="07C4A23E" w14:textId="77777777" w:rsidR="002510F4" w:rsidRDefault="002510F4">
      <w:pPr>
        <w:pStyle w:val="4ptSpacer"/>
        <w:rPr>
          <w:highlight w:val="green"/>
        </w:rPr>
      </w:pPr>
    </w:p>
    <w:tbl>
      <w:tblPr>
        <w:tblW w:w="0" w:type="auto"/>
        <w:tblInd w:w="98" w:type="dxa"/>
        <w:tblLayout w:type="fixed"/>
        <w:tblCellMar>
          <w:top w:w="28" w:type="dxa"/>
          <w:left w:w="85" w:type="dxa"/>
          <w:bottom w:w="28" w:type="dxa"/>
          <w:right w:w="85" w:type="dxa"/>
        </w:tblCellMar>
        <w:tblLook w:val="0000" w:firstRow="0" w:lastRow="0" w:firstColumn="0" w:lastColumn="0" w:noHBand="0" w:noVBand="0"/>
      </w:tblPr>
      <w:tblGrid>
        <w:gridCol w:w="2250"/>
        <w:gridCol w:w="224"/>
        <w:gridCol w:w="308"/>
        <w:gridCol w:w="319"/>
        <w:gridCol w:w="193"/>
        <w:gridCol w:w="374"/>
        <w:gridCol w:w="444"/>
        <w:gridCol w:w="224"/>
        <w:gridCol w:w="6429"/>
      </w:tblGrid>
      <w:tr w:rsidR="00CA255A" w14:paraId="2344751F" w14:textId="77777777">
        <w:trPr>
          <w:trHeight w:val="227"/>
        </w:trPr>
        <w:tc>
          <w:tcPr>
            <w:tcW w:w="2250" w:type="dxa"/>
            <w:tcBorders>
              <w:top w:val="single" w:sz="4" w:space="0" w:color="808080"/>
              <w:left w:val="single" w:sz="4" w:space="0" w:color="808080"/>
              <w:bottom w:val="single" w:sz="4" w:space="0" w:color="808080"/>
            </w:tcBorders>
            <w:shd w:val="clear" w:color="auto" w:fill="auto"/>
            <w:vAlign w:val="center"/>
          </w:tcPr>
          <w:p w14:paraId="1D90E57D" w14:textId="77777777" w:rsidR="002510F4" w:rsidRDefault="002510F4"/>
        </w:tc>
        <w:tc>
          <w:tcPr>
            <w:tcW w:w="224" w:type="dxa"/>
            <w:tcBorders>
              <w:left w:val="single" w:sz="4" w:space="0" w:color="808080"/>
            </w:tcBorders>
            <w:shd w:val="clear" w:color="auto" w:fill="auto"/>
            <w:vAlign w:val="center"/>
          </w:tcPr>
          <w:p w14:paraId="5AC0B264" w14:textId="77777777" w:rsidR="002510F4" w:rsidRDefault="002510F4">
            <w:pPr>
              <w:pStyle w:val="ElementText"/>
              <w:snapToGrid w:val="0"/>
            </w:pPr>
          </w:p>
        </w:tc>
        <w:bookmarkStart w:id="138" w:name="__Fieldmark__12001_1545776458"/>
        <w:tc>
          <w:tcPr>
            <w:tcW w:w="308" w:type="dxa"/>
            <w:shd w:val="clear" w:color="auto" w:fill="auto"/>
            <w:vAlign w:val="center"/>
          </w:tcPr>
          <w:p w14:paraId="2D889932" w14:textId="77777777" w:rsidR="002510F4" w:rsidRDefault="006725F1">
            <w:pPr>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8"/>
          </w:p>
        </w:tc>
        <w:tc>
          <w:tcPr>
            <w:tcW w:w="319" w:type="dxa"/>
            <w:shd w:val="clear" w:color="auto" w:fill="auto"/>
            <w:vAlign w:val="center"/>
          </w:tcPr>
          <w:p w14:paraId="6C69D819" w14:textId="77777777" w:rsidR="002510F4" w:rsidRDefault="006725F1">
            <w:pPr>
              <w:pStyle w:val="ElementText"/>
            </w:pPr>
            <w:r>
              <w:t>In</w:t>
            </w:r>
          </w:p>
        </w:tc>
        <w:tc>
          <w:tcPr>
            <w:tcW w:w="193" w:type="dxa"/>
            <w:shd w:val="clear" w:color="auto" w:fill="auto"/>
            <w:vAlign w:val="center"/>
          </w:tcPr>
          <w:p w14:paraId="3394151E" w14:textId="77777777" w:rsidR="002510F4" w:rsidRDefault="002510F4">
            <w:pPr>
              <w:snapToGrid w:val="0"/>
            </w:pPr>
          </w:p>
        </w:tc>
        <w:bookmarkStart w:id="139" w:name="__Fieldmark__12012_1545776458"/>
        <w:tc>
          <w:tcPr>
            <w:tcW w:w="374" w:type="dxa"/>
            <w:shd w:val="clear" w:color="auto" w:fill="auto"/>
            <w:vAlign w:val="center"/>
          </w:tcPr>
          <w:p w14:paraId="52FAF83D" w14:textId="77777777" w:rsidR="002510F4" w:rsidRDefault="006725F1">
            <w:pPr>
              <w:pStyle w:val="ElementText"/>
              <w:jc w:val="center"/>
            </w:pPr>
            <w:r>
              <w:fldChar w:fldCharType="begin">
                <w:ffData>
                  <w:name w:val=""/>
                  <w:enabled/>
                  <w:calcOnExit w:val="0"/>
                  <w:checkBox>
                    <w:sizeAuto/>
                    <w:default w:val="0"/>
                    <w:checked w:val="0"/>
                  </w:checkBox>
                </w:ffData>
              </w:fldChar>
            </w:r>
            <w:r>
              <w:instrText xml:space="preserve"> FORMCHECKBOX </w:instrText>
            </w:r>
            <w:r w:rsidR="00E558D5">
              <w:fldChar w:fldCharType="separate"/>
            </w:r>
            <w:r>
              <w:rPr>
                <w:sz w:val="18"/>
                <w:szCs w:val="18"/>
                <w:lang w:val="en-US"/>
              </w:rPr>
              <w:fldChar w:fldCharType="end"/>
            </w:r>
            <w:bookmarkEnd w:id="139"/>
          </w:p>
        </w:tc>
        <w:tc>
          <w:tcPr>
            <w:tcW w:w="444" w:type="dxa"/>
            <w:shd w:val="clear" w:color="auto" w:fill="auto"/>
            <w:vAlign w:val="center"/>
          </w:tcPr>
          <w:p w14:paraId="01121BEC" w14:textId="77777777" w:rsidR="002510F4" w:rsidRDefault="006725F1">
            <w:pPr>
              <w:pStyle w:val="ElementText"/>
            </w:pPr>
            <w:r>
              <w:t>Out</w:t>
            </w:r>
          </w:p>
        </w:tc>
        <w:tc>
          <w:tcPr>
            <w:tcW w:w="224" w:type="dxa"/>
            <w:shd w:val="clear" w:color="auto" w:fill="auto"/>
            <w:vAlign w:val="center"/>
          </w:tcPr>
          <w:p w14:paraId="2EC5E575" w14:textId="77777777" w:rsidR="002510F4" w:rsidRDefault="002510F4">
            <w:pPr>
              <w:pStyle w:val="ElementText"/>
              <w:snapToGrid w:val="0"/>
            </w:pPr>
          </w:p>
        </w:tc>
        <w:tc>
          <w:tcPr>
            <w:tcW w:w="642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00803C" w14:textId="77777777" w:rsidR="002510F4" w:rsidRDefault="002510F4"/>
        </w:tc>
      </w:tr>
    </w:tbl>
    <w:p w14:paraId="144DF71D" w14:textId="77777777" w:rsidR="002510F4" w:rsidRDefault="002510F4">
      <w:pPr>
        <w:rPr>
          <w:highlight w:val="yellow"/>
        </w:rPr>
      </w:pPr>
    </w:p>
    <w:p w14:paraId="0E0DC6A4" w14:textId="77777777" w:rsidR="002510F4" w:rsidRDefault="002510F4"/>
    <w:p w14:paraId="418A3069" w14:textId="77777777" w:rsidR="002510F4" w:rsidRDefault="002510F4">
      <w:pPr>
        <w:sectPr w:rsidR="002510F4">
          <w:headerReference w:type="even" r:id="rId107"/>
          <w:headerReference w:type="default" r:id="rId108"/>
          <w:footerReference w:type="even" r:id="rId109"/>
          <w:footerReference w:type="default" r:id="rId110"/>
          <w:headerReference w:type="first" r:id="rId111"/>
          <w:footerReference w:type="first" r:id="rId112"/>
          <w:pgSz w:w="11906" w:h="16838"/>
          <w:pgMar w:top="425" w:right="567" w:bottom="340" w:left="567" w:header="227" w:footer="227" w:gutter="0"/>
          <w:cols w:space="720"/>
          <w:docGrid w:linePitch="360"/>
        </w:sectPr>
      </w:pPr>
    </w:p>
    <w:p w14:paraId="6D6FF3C6" w14:textId="77777777" w:rsidR="002510F4" w:rsidRDefault="002510F4">
      <w:pPr>
        <w:rPr>
          <w:sz w:val="2"/>
          <w:szCs w:val="2"/>
          <w:highlight w:val="red"/>
        </w:rPr>
      </w:pPr>
    </w:p>
    <w:p w14:paraId="7AE7E5A4" w14:textId="77777777" w:rsidR="002510F4" w:rsidRDefault="006725F1">
      <w:pPr>
        <w:pStyle w:val="Heading1-LightBlue"/>
      </w:pPr>
      <w:r>
        <w:rPr>
          <w:lang w:eastAsia="ar-SA"/>
        </w:rPr>
        <w:t>Your Client Profile</w:t>
      </w:r>
    </w:p>
    <w:p w14:paraId="2D61C861" w14:textId="77777777" w:rsidR="002510F4" w:rsidRDefault="002510F4">
      <w:pPr>
        <w:rPr>
          <w:highlight w:val="red"/>
        </w:rPr>
      </w:pPr>
    </w:p>
    <w:p w14:paraId="1B50F833" w14:textId="77777777" w:rsidR="002510F4" w:rsidRDefault="006725F1">
      <w:pPr>
        <w:pStyle w:val="Heading2-LightBlue"/>
      </w:pPr>
      <w:r>
        <w:t>Vulnerable clients</w:t>
      </w:r>
    </w:p>
    <w:p w14:paraId="0C4E7088" w14:textId="77777777" w:rsidR="002510F4" w:rsidRDefault="002510F4">
      <w:pPr>
        <w:rPr>
          <w:highlight w:val="red"/>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02"/>
        <w:gridCol w:w="3783"/>
        <w:gridCol w:w="540"/>
        <w:gridCol w:w="3785"/>
      </w:tblGrid>
      <w:tr w:rsidR="00CA255A" w14:paraId="38B44D47" w14:textId="77777777">
        <w:tc>
          <w:tcPr>
            <w:tcW w:w="2702" w:type="dxa"/>
            <w:shd w:val="clear" w:color="auto" w:fill="auto"/>
            <w:vAlign w:val="center"/>
          </w:tcPr>
          <w:p w14:paraId="383FC721" w14:textId="77777777" w:rsidR="002510F4" w:rsidRDefault="002510F4">
            <w:pPr>
              <w:pStyle w:val="ElementHeadingGrey10"/>
              <w:snapToGrid w:val="0"/>
            </w:pPr>
          </w:p>
        </w:tc>
        <w:tc>
          <w:tcPr>
            <w:tcW w:w="3783" w:type="dxa"/>
            <w:shd w:val="clear" w:color="auto" w:fill="auto"/>
            <w:vAlign w:val="center"/>
          </w:tcPr>
          <w:p w14:paraId="01C71FE6" w14:textId="77777777" w:rsidR="002510F4" w:rsidRDefault="006725F1">
            <w:pPr>
              <w:pStyle w:val="ElementHeadingGrey10"/>
            </w:pPr>
            <w:r>
              <w:t xml:space="preserve">Holly </w:t>
            </w:r>
          </w:p>
        </w:tc>
        <w:tc>
          <w:tcPr>
            <w:tcW w:w="540" w:type="dxa"/>
            <w:shd w:val="clear" w:color="auto" w:fill="auto"/>
            <w:vAlign w:val="center"/>
          </w:tcPr>
          <w:p w14:paraId="4F1F650A" w14:textId="77777777" w:rsidR="002510F4" w:rsidRDefault="002510F4">
            <w:pPr>
              <w:pStyle w:val="ElementHeadingGrey10"/>
              <w:snapToGrid w:val="0"/>
            </w:pPr>
          </w:p>
        </w:tc>
        <w:tc>
          <w:tcPr>
            <w:tcW w:w="3785" w:type="dxa"/>
            <w:shd w:val="clear" w:color="auto" w:fill="auto"/>
            <w:vAlign w:val="center"/>
          </w:tcPr>
          <w:p w14:paraId="02740A1B" w14:textId="77777777" w:rsidR="002510F4" w:rsidRDefault="006725F1">
            <w:pPr>
              <w:pStyle w:val="ElementHeadingGrey10"/>
            </w:pPr>
            <w:r>
              <w:t>Client 2</w:t>
            </w:r>
          </w:p>
        </w:tc>
      </w:tr>
      <w:tr w:rsidR="00CA255A" w14:paraId="5C8C71B5" w14:textId="77777777">
        <w:trPr>
          <w:trHeight w:hRule="exact" w:val="113"/>
        </w:trPr>
        <w:tc>
          <w:tcPr>
            <w:tcW w:w="2702" w:type="dxa"/>
            <w:shd w:val="clear" w:color="auto" w:fill="auto"/>
            <w:vAlign w:val="center"/>
          </w:tcPr>
          <w:p w14:paraId="780581B8" w14:textId="77777777" w:rsidR="002510F4" w:rsidRDefault="002510F4">
            <w:pPr>
              <w:pStyle w:val="ElementText"/>
              <w:snapToGrid w:val="0"/>
            </w:pPr>
          </w:p>
        </w:tc>
        <w:tc>
          <w:tcPr>
            <w:tcW w:w="3783" w:type="dxa"/>
            <w:tcBorders>
              <w:bottom w:val="single" w:sz="4" w:space="0" w:color="808080"/>
            </w:tcBorders>
            <w:shd w:val="clear" w:color="auto" w:fill="auto"/>
            <w:vAlign w:val="center"/>
          </w:tcPr>
          <w:p w14:paraId="064E7A64" w14:textId="77777777" w:rsidR="002510F4" w:rsidRDefault="002510F4">
            <w:pPr>
              <w:pStyle w:val="ElementText"/>
              <w:snapToGrid w:val="0"/>
            </w:pPr>
          </w:p>
        </w:tc>
        <w:tc>
          <w:tcPr>
            <w:tcW w:w="540" w:type="dxa"/>
            <w:shd w:val="clear" w:color="auto" w:fill="auto"/>
            <w:vAlign w:val="center"/>
          </w:tcPr>
          <w:p w14:paraId="0BB9FC43" w14:textId="77777777" w:rsidR="002510F4" w:rsidRDefault="002510F4">
            <w:pPr>
              <w:pStyle w:val="ElementText"/>
              <w:snapToGrid w:val="0"/>
            </w:pPr>
          </w:p>
        </w:tc>
        <w:tc>
          <w:tcPr>
            <w:tcW w:w="3785" w:type="dxa"/>
            <w:tcBorders>
              <w:bottom w:val="single" w:sz="4" w:space="0" w:color="808080"/>
            </w:tcBorders>
            <w:shd w:val="clear" w:color="auto" w:fill="auto"/>
            <w:vAlign w:val="center"/>
          </w:tcPr>
          <w:p w14:paraId="790F5713" w14:textId="77777777" w:rsidR="002510F4" w:rsidRDefault="002510F4">
            <w:pPr>
              <w:pStyle w:val="ElementHeading"/>
              <w:snapToGrid w:val="0"/>
            </w:pPr>
          </w:p>
        </w:tc>
      </w:tr>
      <w:tr w:rsidR="00CA255A" w14:paraId="7475CE8E" w14:textId="77777777">
        <w:trPr>
          <w:trHeight w:val="284"/>
        </w:trPr>
        <w:tc>
          <w:tcPr>
            <w:tcW w:w="2702" w:type="dxa"/>
            <w:shd w:val="clear" w:color="auto" w:fill="auto"/>
            <w:vAlign w:val="center"/>
          </w:tcPr>
          <w:p w14:paraId="12F305B2" w14:textId="77777777" w:rsidR="002510F4" w:rsidRDefault="006725F1">
            <w:pPr>
              <w:pStyle w:val="ElementHeading"/>
            </w:pPr>
            <w:r>
              <w:t>Is the client vulnerable?</w:t>
            </w:r>
          </w:p>
        </w:tc>
        <w:tc>
          <w:tcPr>
            <w:tcW w:w="3783" w:type="dxa"/>
            <w:tcBorders>
              <w:top w:val="single" w:sz="4" w:space="0" w:color="808080"/>
              <w:left w:val="single" w:sz="4" w:space="0" w:color="808080"/>
            </w:tcBorders>
            <w:shd w:val="clear" w:color="auto" w:fill="auto"/>
            <w:vAlign w:val="center"/>
          </w:tcPr>
          <w:p w14:paraId="102E4872" w14:textId="77777777" w:rsidR="002510F4" w:rsidRDefault="006725F1">
            <w:pPr>
              <w:pStyle w:val="4ptSpacer"/>
            </w:pPr>
            <w:r>
              <w:rPr>
                <w:rFonts w:eastAsia="Tahoma"/>
              </w:rPr>
              <w:t xml:space="preserve"> </w:t>
            </w:r>
          </w:p>
          <w:p w14:paraId="5A9DFB87" w14:textId="77777777" w:rsidR="002510F4" w:rsidRDefault="006725F1">
            <w:pPr>
              <w:pStyle w:val="ElementText"/>
            </w:pPr>
            <w:r>
              <w:rPr>
                <w:rFonts w:eastAsia="Tahoma"/>
                <w:b/>
                <w:bCs/>
              </w:rPr>
              <w:t xml:space="preserve"> </w:t>
            </w:r>
            <w:bookmarkStart w:id="140" w:name="__Fieldmark__12071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0"/>
            <w:r>
              <w:rPr>
                <w:b/>
                <w:bCs/>
              </w:rPr>
              <w:t xml:space="preserve"> </w:t>
            </w:r>
            <w:r>
              <w:t xml:space="preserve">No    </w:t>
            </w:r>
            <w:r>
              <w:rPr>
                <w:b/>
                <w:bCs/>
              </w:rPr>
              <w:t xml:space="preserve">    </w:t>
            </w:r>
            <w:r>
              <w:t xml:space="preserve"> </w:t>
            </w:r>
            <w:bookmarkStart w:id="141" w:name="__Fieldmark__12077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1"/>
            <w:r>
              <w:rPr>
                <w:b/>
                <w:bCs/>
              </w:rPr>
              <w:t xml:space="preserve">   </w:t>
            </w:r>
            <w:r>
              <w:t>Yes (provide details below)</w:t>
            </w:r>
          </w:p>
          <w:p w14:paraId="79C75A22" w14:textId="77777777" w:rsidR="002510F4" w:rsidRDefault="002510F4">
            <w:pPr>
              <w:pStyle w:val="4ptSpacer"/>
              <w:rPr>
                <w:highlight w:val="yellow"/>
              </w:rPr>
            </w:pPr>
          </w:p>
        </w:tc>
        <w:tc>
          <w:tcPr>
            <w:tcW w:w="540" w:type="dxa"/>
            <w:tcBorders>
              <w:left w:val="single" w:sz="4" w:space="0" w:color="808080"/>
            </w:tcBorders>
            <w:shd w:val="clear" w:color="auto" w:fill="auto"/>
            <w:vAlign w:val="center"/>
          </w:tcPr>
          <w:p w14:paraId="6FD9C05C" w14:textId="77777777" w:rsidR="002510F4" w:rsidRDefault="002510F4">
            <w:pPr>
              <w:pStyle w:val="ElementText"/>
              <w:snapToGrid w:val="0"/>
              <w:rPr>
                <w:highlight w:val="yellow"/>
              </w:rPr>
            </w:pPr>
          </w:p>
        </w:tc>
        <w:tc>
          <w:tcPr>
            <w:tcW w:w="3785" w:type="dxa"/>
            <w:tcBorders>
              <w:top w:val="single" w:sz="4" w:space="0" w:color="808080"/>
              <w:left w:val="single" w:sz="4" w:space="0" w:color="808080"/>
              <w:right w:val="single" w:sz="4" w:space="0" w:color="808080"/>
            </w:tcBorders>
            <w:shd w:val="clear" w:color="auto" w:fill="auto"/>
            <w:vAlign w:val="center"/>
          </w:tcPr>
          <w:p w14:paraId="0FB58CED" w14:textId="77777777" w:rsidR="002510F4" w:rsidRDefault="002510F4">
            <w:pPr>
              <w:pStyle w:val="4ptSpacer"/>
              <w:snapToGrid w:val="0"/>
            </w:pPr>
          </w:p>
          <w:p w14:paraId="42EC0B2E" w14:textId="77777777" w:rsidR="002510F4" w:rsidRDefault="006725F1">
            <w:pPr>
              <w:pStyle w:val="ElementText"/>
            </w:pPr>
            <w:r>
              <w:rPr>
                <w:rFonts w:eastAsia="Tahoma"/>
                <w:b/>
                <w:bCs/>
              </w:rPr>
              <w:t xml:space="preserve"> </w:t>
            </w:r>
            <w:bookmarkStart w:id="142" w:name="__Fieldmark__12093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2"/>
            <w:r>
              <w:rPr>
                <w:b/>
                <w:bCs/>
              </w:rPr>
              <w:t xml:space="preserve"> </w:t>
            </w:r>
            <w:r>
              <w:t xml:space="preserve">No    </w:t>
            </w:r>
            <w:r>
              <w:rPr>
                <w:b/>
                <w:bCs/>
              </w:rPr>
              <w:t xml:space="preserve">    </w:t>
            </w:r>
            <w:r>
              <w:t xml:space="preserve"> </w:t>
            </w:r>
            <w:bookmarkStart w:id="143" w:name="__Fieldmark__12099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3"/>
            <w:r>
              <w:rPr>
                <w:b/>
                <w:bCs/>
              </w:rPr>
              <w:t xml:space="preserve">   </w:t>
            </w:r>
            <w:r>
              <w:t>Yes (provide details below)</w:t>
            </w:r>
          </w:p>
        </w:tc>
      </w:tr>
      <w:tr w:rsidR="00CA255A" w14:paraId="7E5FA080" w14:textId="77777777">
        <w:trPr>
          <w:trHeight w:hRule="exact" w:val="57"/>
        </w:trPr>
        <w:tc>
          <w:tcPr>
            <w:tcW w:w="2702" w:type="dxa"/>
            <w:shd w:val="clear" w:color="auto" w:fill="auto"/>
            <w:vAlign w:val="center"/>
          </w:tcPr>
          <w:p w14:paraId="66821E89" w14:textId="77777777" w:rsidR="002510F4" w:rsidRDefault="002510F4">
            <w:pPr>
              <w:pStyle w:val="ElementText"/>
              <w:snapToGrid w:val="0"/>
            </w:pPr>
          </w:p>
        </w:tc>
        <w:tc>
          <w:tcPr>
            <w:tcW w:w="3783" w:type="dxa"/>
            <w:tcBorders>
              <w:left w:val="single" w:sz="4" w:space="0" w:color="808080"/>
            </w:tcBorders>
            <w:shd w:val="clear" w:color="auto" w:fill="auto"/>
            <w:vAlign w:val="center"/>
          </w:tcPr>
          <w:p w14:paraId="28DA5ED7"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5C751540"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12BD2C78" w14:textId="77777777" w:rsidR="002510F4" w:rsidRDefault="002510F4">
            <w:pPr>
              <w:pStyle w:val="ElementHeading"/>
              <w:snapToGrid w:val="0"/>
            </w:pPr>
          </w:p>
        </w:tc>
      </w:tr>
      <w:tr w:rsidR="00CA255A" w14:paraId="18C40311" w14:textId="77777777">
        <w:trPr>
          <w:trHeight w:val="284"/>
        </w:trPr>
        <w:tc>
          <w:tcPr>
            <w:tcW w:w="2702" w:type="dxa"/>
            <w:shd w:val="clear" w:color="auto" w:fill="auto"/>
            <w:vAlign w:val="center"/>
          </w:tcPr>
          <w:p w14:paraId="359D5572"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6FE3D57F" w14:textId="77777777" w:rsidR="002510F4" w:rsidRDefault="006725F1">
            <w:pPr>
              <w:pStyle w:val="ElementText"/>
            </w:pPr>
            <w:r>
              <w:rPr>
                <w:rFonts w:eastAsia="Tahoma"/>
              </w:rPr>
              <w:t xml:space="preserve"> </w:t>
            </w:r>
            <w:bookmarkStart w:id="144" w:name="__Fieldmark__12123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4"/>
            <w:r>
              <w:rPr>
                <w:bCs/>
              </w:rPr>
              <w:t xml:space="preserve"> </w:t>
            </w:r>
            <w:r>
              <w:t>Over age 85*</w:t>
            </w:r>
          </w:p>
        </w:tc>
        <w:tc>
          <w:tcPr>
            <w:tcW w:w="540" w:type="dxa"/>
            <w:tcBorders>
              <w:left w:val="single" w:sz="4" w:space="0" w:color="808080"/>
            </w:tcBorders>
            <w:shd w:val="clear" w:color="auto" w:fill="auto"/>
            <w:vAlign w:val="center"/>
          </w:tcPr>
          <w:p w14:paraId="1282563C"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2D330142" w14:textId="77777777" w:rsidR="002510F4" w:rsidRDefault="006725F1">
            <w:pPr>
              <w:pStyle w:val="ElementText"/>
            </w:pPr>
            <w:r>
              <w:rPr>
                <w:rFonts w:eastAsia="Tahoma"/>
              </w:rPr>
              <w:t xml:space="preserve"> </w:t>
            </w:r>
            <w:bookmarkStart w:id="145" w:name="__Fieldmark__12135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5"/>
            <w:r>
              <w:rPr>
                <w:bCs/>
              </w:rPr>
              <w:t xml:space="preserve"> </w:t>
            </w:r>
            <w:r>
              <w:t>Over age 85*</w:t>
            </w:r>
          </w:p>
        </w:tc>
      </w:tr>
      <w:tr w:rsidR="00CA255A" w14:paraId="73076B26" w14:textId="77777777">
        <w:trPr>
          <w:trHeight w:hRule="exact" w:val="57"/>
        </w:trPr>
        <w:tc>
          <w:tcPr>
            <w:tcW w:w="2702" w:type="dxa"/>
            <w:shd w:val="clear" w:color="auto" w:fill="auto"/>
            <w:vAlign w:val="center"/>
          </w:tcPr>
          <w:p w14:paraId="32B65E98" w14:textId="77777777" w:rsidR="002510F4" w:rsidRDefault="002510F4">
            <w:pPr>
              <w:pStyle w:val="ElementText"/>
              <w:snapToGrid w:val="0"/>
            </w:pPr>
          </w:p>
        </w:tc>
        <w:tc>
          <w:tcPr>
            <w:tcW w:w="3783" w:type="dxa"/>
            <w:tcBorders>
              <w:left w:val="single" w:sz="4" w:space="0" w:color="808080"/>
            </w:tcBorders>
            <w:shd w:val="clear" w:color="auto" w:fill="auto"/>
            <w:vAlign w:val="center"/>
          </w:tcPr>
          <w:p w14:paraId="1957C8A2"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57B8B967"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64AD9A5A" w14:textId="77777777" w:rsidR="002510F4" w:rsidRDefault="002510F4">
            <w:pPr>
              <w:pStyle w:val="ElementText"/>
              <w:snapToGrid w:val="0"/>
            </w:pPr>
          </w:p>
        </w:tc>
      </w:tr>
      <w:tr w:rsidR="00CA255A" w14:paraId="614FE0A7" w14:textId="77777777">
        <w:trPr>
          <w:trHeight w:val="284"/>
        </w:trPr>
        <w:tc>
          <w:tcPr>
            <w:tcW w:w="2702" w:type="dxa"/>
            <w:shd w:val="clear" w:color="auto" w:fill="auto"/>
            <w:vAlign w:val="center"/>
          </w:tcPr>
          <w:p w14:paraId="7EA685B0"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5563BEED" w14:textId="77777777" w:rsidR="002510F4" w:rsidRDefault="006725F1">
            <w:pPr>
              <w:pStyle w:val="ElementText"/>
            </w:pPr>
            <w:r>
              <w:rPr>
                <w:rFonts w:eastAsia="Tahoma"/>
              </w:rPr>
              <w:t xml:space="preserve"> </w:t>
            </w:r>
            <w:bookmarkStart w:id="146" w:name="__Fieldmark__12159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6"/>
            <w:r>
              <w:rPr>
                <w:bCs/>
              </w:rPr>
              <w:t xml:space="preserve"> Does not understand English</w:t>
            </w:r>
          </w:p>
        </w:tc>
        <w:tc>
          <w:tcPr>
            <w:tcW w:w="540" w:type="dxa"/>
            <w:tcBorders>
              <w:left w:val="single" w:sz="4" w:space="0" w:color="808080"/>
            </w:tcBorders>
            <w:shd w:val="clear" w:color="auto" w:fill="auto"/>
            <w:vAlign w:val="center"/>
          </w:tcPr>
          <w:p w14:paraId="6EA06C07" w14:textId="77777777" w:rsidR="002510F4" w:rsidRDefault="002510F4">
            <w:pPr>
              <w:pStyle w:val="ElementText"/>
              <w:snapToGrid w:val="0"/>
              <w:rPr>
                <w:highlight w:val="yellow"/>
              </w:rPr>
            </w:pPr>
          </w:p>
        </w:tc>
        <w:tc>
          <w:tcPr>
            <w:tcW w:w="3785" w:type="dxa"/>
            <w:tcBorders>
              <w:left w:val="single" w:sz="4" w:space="0" w:color="808080"/>
              <w:right w:val="single" w:sz="4" w:space="0" w:color="808080"/>
            </w:tcBorders>
            <w:shd w:val="clear" w:color="auto" w:fill="auto"/>
            <w:vAlign w:val="center"/>
          </w:tcPr>
          <w:p w14:paraId="1B5D31E5" w14:textId="77777777" w:rsidR="002510F4" w:rsidRDefault="006725F1">
            <w:pPr>
              <w:pStyle w:val="ElementText"/>
            </w:pPr>
            <w:r>
              <w:rPr>
                <w:rFonts w:eastAsia="Tahoma"/>
              </w:rPr>
              <w:t xml:space="preserve"> </w:t>
            </w:r>
            <w:bookmarkStart w:id="147" w:name="__Fieldmark__12171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7"/>
            <w:r>
              <w:rPr>
                <w:bCs/>
              </w:rPr>
              <w:t xml:space="preserve"> Does not understand English</w:t>
            </w:r>
          </w:p>
        </w:tc>
      </w:tr>
      <w:tr w:rsidR="00CA255A" w14:paraId="0F58E99B" w14:textId="77777777">
        <w:trPr>
          <w:trHeight w:hRule="exact" w:val="57"/>
        </w:trPr>
        <w:tc>
          <w:tcPr>
            <w:tcW w:w="2702" w:type="dxa"/>
            <w:shd w:val="clear" w:color="auto" w:fill="auto"/>
            <w:vAlign w:val="center"/>
          </w:tcPr>
          <w:p w14:paraId="506A44ED" w14:textId="77777777" w:rsidR="002510F4" w:rsidRDefault="002510F4">
            <w:pPr>
              <w:pStyle w:val="ElementText"/>
              <w:snapToGrid w:val="0"/>
              <w:rPr>
                <w:highlight w:val="yellow"/>
              </w:rPr>
            </w:pPr>
          </w:p>
        </w:tc>
        <w:tc>
          <w:tcPr>
            <w:tcW w:w="3783" w:type="dxa"/>
            <w:tcBorders>
              <w:left w:val="single" w:sz="4" w:space="0" w:color="808080"/>
            </w:tcBorders>
            <w:shd w:val="clear" w:color="auto" w:fill="auto"/>
            <w:vAlign w:val="center"/>
          </w:tcPr>
          <w:p w14:paraId="17E32545"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0019947F"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70628A1A" w14:textId="77777777" w:rsidR="002510F4" w:rsidRDefault="002510F4">
            <w:pPr>
              <w:pStyle w:val="ElementText"/>
              <w:snapToGrid w:val="0"/>
            </w:pPr>
          </w:p>
        </w:tc>
      </w:tr>
      <w:tr w:rsidR="00CA255A" w14:paraId="61F64647" w14:textId="77777777">
        <w:trPr>
          <w:trHeight w:val="284"/>
        </w:trPr>
        <w:tc>
          <w:tcPr>
            <w:tcW w:w="2702" w:type="dxa"/>
            <w:shd w:val="clear" w:color="auto" w:fill="auto"/>
            <w:vAlign w:val="center"/>
          </w:tcPr>
          <w:p w14:paraId="61069E9F"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56002642" w14:textId="77777777" w:rsidR="002510F4" w:rsidRDefault="006725F1">
            <w:pPr>
              <w:pStyle w:val="ElementText"/>
            </w:pPr>
            <w:r>
              <w:rPr>
                <w:rFonts w:eastAsia="Tahoma"/>
              </w:rPr>
              <w:t xml:space="preserve"> </w:t>
            </w:r>
            <w:bookmarkStart w:id="148" w:name="__Fieldmark__12195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8"/>
            <w:r>
              <w:rPr>
                <w:bCs/>
              </w:rPr>
              <w:t xml:space="preserve"> </w:t>
            </w:r>
            <w:r>
              <w:t>Exhibits a physical disability</w:t>
            </w:r>
          </w:p>
          <w:p w14:paraId="5EC88C6A" w14:textId="77777777" w:rsidR="002510F4" w:rsidRDefault="006725F1">
            <w:pPr>
              <w:pStyle w:val="ElementText"/>
            </w:pPr>
            <w:r>
              <w:rPr>
                <w:rFonts w:eastAsia="Tahoma"/>
              </w:rPr>
              <w:t xml:space="preserve">      </w:t>
            </w:r>
            <w:r>
              <w:t>(eg blindness and/or hearing impairment)</w:t>
            </w:r>
          </w:p>
        </w:tc>
        <w:tc>
          <w:tcPr>
            <w:tcW w:w="540" w:type="dxa"/>
            <w:tcBorders>
              <w:left w:val="single" w:sz="4" w:space="0" w:color="808080"/>
            </w:tcBorders>
            <w:shd w:val="clear" w:color="auto" w:fill="auto"/>
            <w:vAlign w:val="center"/>
          </w:tcPr>
          <w:p w14:paraId="4EBFA190"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28A5F019" w14:textId="77777777" w:rsidR="002510F4" w:rsidRDefault="006725F1">
            <w:pPr>
              <w:pStyle w:val="ElementText"/>
            </w:pPr>
            <w:r>
              <w:rPr>
                <w:rFonts w:eastAsia="Tahoma"/>
              </w:rPr>
              <w:t xml:space="preserve"> </w:t>
            </w:r>
            <w:bookmarkStart w:id="149" w:name="__Fieldmark__12211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49"/>
            <w:r>
              <w:rPr>
                <w:bCs/>
              </w:rPr>
              <w:t xml:space="preserve"> </w:t>
            </w:r>
            <w:r>
              <w:t>Exhibits a physical disability</w:t>
            </w:r>
          </w:p>
          <w:p w14:paraId="00F8C04F" w14:textId="77777777" w:rsidR="002510F4" w:rsidRDefault="006725F1">
            <w:pPr>
              <w:pStyle w:val="ElementText"/>
            </w:pPr>
            <w:r>
              <w:rPr>
                <w:rFonts w:eastAsia="Tahoma"/>
              </w:rPr>
              <w:t xml:space="preserve">      </w:t>
            </w:r>
            <w:r>
              <w:t>(eg blindness and/or hearing impairment)</w:t>
            </w:r>
          </w:p>
        </w:tc>
      </w:tr>
      <w:tr w:rsidR="00CA255A" w14:paraId="0844048F" w14:textId="77777777">
        <w:trPr>
          <w:trHeight w:hRule="exact" w:val="57"/>
        </w:trPr>
        <w:tc>
          <w:tcPr>
            <w:tcW w:w="2702" w:type="dxa"/>
            <w:shd w:val="clear" w:color="auto" w:fill="auto"/>
            <w:vAlign w:val="center"/>
          </w:tcPr>
          <w:p w14:paraId="3FF2F8BF" w14:textId="77777777" w:rsidR="002510F4" w:rsidRDefault="002510F4">
            <w:pPr>
              <w:pStyle w:val="ElementText"/>
              <w:snapToGrid w:val="0"/>
            </w:pPr>
          </w:p>
        </w:tc>
        <w:tc>
          <w:tcPr>
            <w:tcW w:w="3783" w:type="dxa"/>
            <w:tcBorders>
              <w:left w:val="single" w:sz="4" w:space="0" w:color="808080"/>
            </w:tcBorders>
            <w:shd w:val="clear" w:color="auto" w:fill="auto"/>
            <w:vAlign w:val="center"/>
          </w:tcPr>
          <w:p w14:paraId="673D8C5A"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3F3E5826"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55C88285" w14:textId="77777777" w:rsidR="002510F4" w:rsidRDefault="002510F4">
            <w:pPr>
              <w:pStyle w:val="ElementText"/>
              <w:snapToGrid w:val="0"/>
            </w:pPr>
          </w:p>
        </w:tc>
      </w:tr>
      <w:tr w:rsidR="00CA255A" w14:paraId="6224503A" w14:textId="77777777">
        <w:trPr>
          <w:trHeight w:val="284"/>
        </w:trPr>
        <w:tc>
          <w:tcPr>
            <w:tcW w:w="2702" w:type="dxa"/>
            <w:shd w:val="clear" w:color="auto" w:fill="auto"/>
            <w:vAlign w:val="center"/>
          </w:tcPr>
          <w:p w14:paraId="346F8611"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357702C8" w14:textId="77777777" w:rsidR="002510F4" w:rsidRDefault="006725F1">
            <w:pPr>
              <w:pStyle w:val="ElementText"/>
            </w:pPr>
            <w:r>
              <w:rPr>
                <w:rFonts w:eastAsia="Tahoma"/>
              </w:rPr>
              <w:t xml:space="preserve"> </w:t>
            </w:r>
            <w:bookmarkStart w:id="150" w:name="__Fieldmark__12239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0"/>
            <w:r>
              <w:rPr>
                <w:bCs/>
              </w:rPr>
              <w:t xml:space="preserve"> Exhibits a mental impairment</w:t>
            </w:r>
          </w:p>
          <w:p w14:paraId="31B28CDF" w14:textId="77777777" w:rsidR="002510F4" w:rsidRDefault="006725F1">
            <w:pPr>
              <w:pStyle w:val="ElementText"/>
            </w:pPr>
            <w:r>
              <w:rPr>
                <w:rFonts w:eastAsia="Tahoma"/>
                <w:bCs/>
              </w:rPr>
              <w:t xml:space="preserve">      </w:t>
            </w:r>
            <w:r>
              <w:rPr>
                <w:bCs/>
              </w:rPr>
              <w:t>(eg dementia)</w:t>
            </w:r>
          </w:p>
        </w:tc>
        <w:tc>
          <w:tcPr>
            <w:tcW w:w="540" w:type="dxa"/>
            <w:tcBorders>
              <w:left w:val="single" w:sz="4" w:space="0" w:color="808080"/>
            </w:tcBorders>
            <w:shd w:val="clear" w:color="auto" w:fill="auto"/>
            <w:vAlign w:val="center"/>
          </w:tcPr>
          <w:p w14:paraId="29D3152A" w14:textId="77777777" w:rsidR="002510F4" w:rsidRDefault="002510F4">
            <w:pPr>
              <w:pStyle w:val="ElementText"/>
              <w:snapToGrid w:val="0"/>
              <w:rPr>
                <w:highlight w:val="yellow"/>
              </w:rPr>
            </w:pPr>
          </w:p>
        </w:tc>
        <w:tc>
          <w:tcPr>
            <w:tcW w:w="3785" w:type="dxa"/>
            <w:tcBorders>
              <w:left w:val="single" w:sz="4" w:space="0" w:color="808080"/>
              <w:right w:val="single" w:sz="4" w:space="0" w:color="808080"/>
            </w:tcBorders>
            <w:shd w:val="clear" w:color="auto" w:fill="auto"/>
            <w:vAlign w:val="center"/>
          </w:tcPr>
          <w:p w14:paraId="21DFB10B" w14:textId="77777777" w:rsidR="002510F4" w:rsidRDefault="006725F1">
            <w:pPr>
              <w:pStyle w:val="ElementText"/>
            </w:pPr>
            <w:r>
              <w:rPr>
                <w:rFonts w:eastAsia="Tahoma"/>
              </w:rPr>
              <w:t xml:space="preserve"> </w:t>
            </w:r>
            <w:bookmarkStart w:id="151" w:name="__Fieldmark__12257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1"/>
            <w:r>
              <w:rPr>
                <w:bCs/>
              </w:rPr>
              <w:t xml:space="preserve"> Exhibits a mental impairment</w:t>
            </w:r>
          </w:p>
          <w:p w14:paraId="1D97C319" w14:textId="77777777" w:rsidR="002510F4" w:rsidRDefault="006725F1">
            <w:pPr>
              <w:pStyle w:val="ElementText"/>
            </w:pPr>
            <w:r>
              <w:rPr>
                <w:rFonts w:eastAsia="Tahoma"/>
                <w:bCs/>
              </w:rPr>
              <w:t xml:space="preserve">      </w:t>
            </w:r>
            <w:r>
              <w:rPr>
                <w:bCs/>
              </w:rPr>
              <w:t>(eg dementia)</w:t>
            </w:r>
          </w:p>
        </w:tc>
      </w:tr>
      <w:tr w:rsidR="00CA255A" w14:paraId="58B85510" w14:textId="77777777">
        <w:trPr>
          <w:trHeight w:hRule="exact" w:val="57"/>
        </w:trPr>
        <w:tc>
          <w:tcPr>
            <w:tcW w:w="2702" w:type="dxa"/>
            <w:shd w:val="clear" w:color="auto" w:fill="auto"/>
            <w:vAlign w:val="center"/>
          </w:tcPr>
          <w:p w14:paraId="2626991D" w14:textId="77777777" w:rsidR="002510F4" w:rsidRDefault="002510F4">
            <w:pPr>
              <w:pStyle w:val="ElementText"/>
              <w:snapToGrid w:val="0"/>
              <w:rPr>
                <w:highlight w:val="yellow"/>
              </w:rPr>
            </w:pPr>
          </w:p>
        </w:tc>
        <w:tc>
          <w:tcPr>
            <w:tcW w:w="3783" w:type="dxa"/>
            <w:tcBorders>
              <w:left w:val="single" w:sz="4" w:space="0" w:color="808080"/>
            </w:tcBorders>
            <w:shd w:val="clear" w:color="auto" w:fill="auto"/>
            <w:vAlign w:val="center"/>
          </w:tcPr>
          <w:p w14:paraId="31CCB16C"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14BF4571"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08D7C54A" w14:textId="77777777" w:rsidR="002510F4" w:rsidRDefault="002510F4">
            <w:pPr>
              <w:pStyle w:val="ElementText"/>
              <w:snapToGrid w:val="0"/>
            </w:pPr>
          </w:p>
        </w:tc>
      </w:tr>
      <w:tr w:rsidR="00CA255A" w14:paraId="4E1C5269" w14:textId="77777777">
        <w:trPr>
          <w:trHeight w:val="284"/>
        </w:trPr>
        <w:tc>
          <w:tcPr>
            <w:tcW w:w="2702" w:type="dxa"/>
            <w:shd w:val="clear" w:color="auto" w:fill="auto"/>
            <w:vAlign w:val="center"/>
          </w:tcPr>
          <w:p w14:paraId="32A434F5"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6090754A" w14:textId="77777777" w:rsidR="002510F4" w:rsidRDefault="006725F1">
            <w:pPr>
              <w:pStyle w:val="ElementText"/>
            </w:pPr>
            <w:r>
              <w:rPr>
                <w:rFonts w:eastAsia="Tahoma"/>
              </w:rPr>
              <w:t xml:space="preserve"> </w:t>
            </w:r>
            <w:bookmarkStart w:id="152" w:name="__Fieldmark__12287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2"/>
            <w:r>
              <w:rPr>
                <w:bCs/>
              </w:rPr>
              <w:t xml:space="preserve"> Has someone acting as a Power of Attorney,</w:t>
            </w:r>
          </w:p>
          <w:p w14:paraId="20F0935E" w14:textId="77777777" w:rsidR="002510F4" w:rsidRDefault="006725F1">
            <w:pPr>
              <w:pStyle w:val="ElementText"/>
            </w:pPr>
            <w:r>
              <w:rPr>
                <w:rFonts w:eastAsia="Tahoma"/>
                <w:bCs/>
              </w:rPr>
              <w:t xml:space="preserve">      </w:t>
            </w:r>
            <w:r>
              <w:rPr>
                <w:bCs/>
              </w:rPr>
              <w:t>trustee or guardian</w:t>
            </w:r>
          </w:p>
        </w:tc>
        <w:tc>
          <w:tcPr>
            <w:tcW w:w="540" w:type="dxa"/>
            <w:tcBorders>
              <w:left w:val="single" w:sz="4" w:space="0" w:color="808080"/>
            </w:tcBorders>
            <w:shd w:val="clear" w:color="auto" w:fill="auto"/>
            <w:vAlign w:val="center"/>
          </w:tcPr>
          <w:p w14:paraId="48523DD0"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161A250A" w14:textId="77777777" w:rsidR="002510F4" w:rsidRDefault="006725F1">
            <w:pPr>
              <w:pStyle w:val="ElementText"/>
            </w:pPr>
            <w:r>
              <w:rPr>
                <w:rFonts w:eastAsia="Tahoma"/>
              </w:rPr>
              <w:t xml:space="preserve"> </w:t>
            </w:r>
            <w:bookmarkStart w:id="153" w:name="__Fieldmark__12305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3"/>
            <w:r>
              <w:rPr>
                <w:bCs/>
              </w:rPr>
              <w:t xml:space="preserve"> Has someone acting as a Power of Attorney,</w:t>
            </w:r>
          </w:p>
          <w:p w14:paraId="040BA742" w14:textId="77777777" w:rsidR="002510F4" w:rsidRDefault="006725F1">
            <w:pPr>
              <w:pStyle w:val="ElementText"/>
            </w:pPr>
            <w:r>
              <w:rPr>
                <w:rFonts w:eastAsia="Tahoma"/>
                <w:bCs/>
              </w:rPr>
              <w:t xml:space="preserve">      </w:t>
            </w:r>
            <w:r>
              <w:rPr>
                <w:bCs/>
              </w:rPr>
              <w:t>trustee or guardian</w:t>
            </w:r>
          </w:p>
        </w:tc>
      </w:tr>
      <w:tr w:rsidR="00CA255A" w14:paraId="4A405578" w14:textId="77777777">
        <w:trPr>
          <w:trHeight w:hRule="exact" w:val="57"/>
        </w:trPr>
        <w:tc>
          <w:tcPr>
            <w:tcW w:w="2702" w:type="dxa"/>
            <w:shd w:val="clear" w:color="auto" w:fill="auto"/>
            <w:vAlign w:val="center"/>
          </w:tcPr>
          <w:p w14:paraId="2F927244" w14:textId="77777777" w:rsidR="002510F4" w:rsidRDefault="002510F4">
            <w:pPr>
              <w:pStyle w:val="ElementText"/>
              <w:snapToGrid w:val="0"/>
            </w:pPr>
          </w:p>
        </w:tc>
        <w:tc>
          <w:tcPr>
            <w:tcW w:w="3783" w:type="dxa"/>
            <w:tcBorders>
              <w:left w:val="single" w:sz="4" w:space="0" w:color="808080"/>
            </w:tcBorders>
            <w:shd w:val="clear" w:color="auto" w:fill="auto"/>
            <w:vAlign w:val="center"/>
          </w:tcPr>
          <w:p w14:paraId="203678AA"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64BFE30E"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30766D00" w14:textId="77777777" w:rsidR="002510F4" w:rsidRDefault="002510F4">
            <w:pPr>
              <w:pStyle w:val="ElementText"/>
              <w:snapToGrid w:val="0"/>
            </w:pPr>
          </w:p>
        </w:tc>
      </w:tr>
      <w:tr w:rsidR="00CA255A" w14:paraId="37E7B6B9" w14:textId="77777777">
        <w:trPr>
          <w:trHeight w:val="284"/>
        </w:trPr>
        <w:tc>
          <w:tcPr>
            <w:tcW w:w="2702" w:type="dxa"/>
            <w:shd w:val="clear" w:color="auto" w:fill="auto"/>
            <w:vAlign w:val="center"/>
          </w:tcPr>
          <w:p w14:paraId="211BA67A"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3CCE4D8B" w14:textId="77777777" w:rsidR="002510F4" w:rsidRDefault="006725F1">
            <w:pPr>
              <w:pStyle w:val="ElementText"/>
            </w:pPr>
            <w:r>
              <w:rPr>
                <w:rFonts w:eastAsia="Tahoma"/>
              </w:rPr>
              <w:t xml:space="preserve"> </w:t>
            </w:r>
            <w:bookmarkStart w:id="154" w:name="__Fieldmark__12335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4"/>
            <w:r>
              <w:rPr>
                <w:bCs/>
              </w:rPr>
              <w:t xml:space="preserve"> Financial abuse</w:t>
            </w:r>
          </w:p>
        </w:tc>
        <w:tc>
          <w:tcPr>
            <w:tcW w:w="540" w:type="dxa"/>
            <w:tcBorders>
              <w:left w:val="single" w:sz="4" w:space="0" w:color="808080"/>
            </w:tcBorders>
            <w:shd w:val="clear" w:color="auto" w:fill="auto"/>
            <w:vAlign w:val="center"/>
          </w:tcPr>
          <w:p w14:paraId="5181A250" w14:textId="77777777" w:rsidR="002510F4" w:rsidRDefault="002510F4">
            <w:pPr>
              <w:pStyle w:val="ElementText"/>
              <w:snapToGrid w:val="0"/>
              <w:rPr>
                <w:highlight w:val="yellow"/>
              </w:rPr>
            </w:pPr>
          </w:p>
        </w:tc>
        <w:tc>
          <w:tcPr>
            <w:tcW w:w="3785" w:type="dxa"/>
            <w:tcBorders>
              <w:left w:val="single" w:sz="4" w:space="0" w:color="808080"/>
              <w:right w:val="single" w:sz="4" w:space="0" w:color="808080"/>
            </w:tcBorders>
            <w:shd w:val="clear" w:color="auto" w:fill="auto"/>
            <w:vAlign w:val="center"/>
          </w:tcPr>
          <w:p w14:paraId="753CC893" w14:textId="77777777" w:rsidR="002510F4" w:rsidRDefault="006725F1">
            <w:pPr>
              <w:pStyle w:val="ElementText"/>
            </w:pPr>
            <w:r>
              <w:rPr>
                <w:rFonts w:eastAsia="Tahoma"/>
              </w:rPr>
              <w:t xml:space="preserve"> </w:t>
            </w:r>
            <w:bookmarkStart w:id="155" w:name="__Fieldmark__12347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5"/>
            <w:r>
              <w:rPr>
                <w:bCs/>
              </w:rPr>
              <w:t xml:space="preserve"> Financial abuse</w:t>
            </w:r>
          </w:p>
        </w:tc>
      </w:tr>
      <w:tr w:rsidR="00CA255A" w14:paraId="655DDE59" w14:textId="77777777">
        <w:trPr>
          <w:trHeight w:hRule="exact" w:val="57"/>
        </w:trPr>
        <w:tc>
          <w:tcPr>
            <w:tcW w:w="2702" w:type="dxa"/>
            <w:shd w:val="clear" w:color="auto" w:fill="auto"/>
            <w:vAlign w:val="center"/>
          </w:tcPr>
          <w:p w14:paraId="4F59B2D8" w14:textId="77777777" w:rsidR="002510F4" w:rsidRDefault="002510F4">
            <w:pPr>
              <w:pStyle w:val="ElementText"/>
              <w:snapToGrid w:val="0"/>
              <w:rPr>
                <w:highlight w:val="yellow"/>
              </w:rPr>
            </w:pPr>
          </w:p>
        </w:tc>
        <w:tc>
          <w:tcPr>
            <w:tcW w:w="3783" w:type="dxa"/>
            <w:tcBorders>
              <w:left w:val="single" w:sz="4" w:space="0" w:color="808080"/>
            </w:tcBorders>
            <w:shd w:val="clear" w:color="auto" w:fill="auto"/>
            <w:vAlign w:val="center"/>
          </w:tcPr>
          <w:p w14:paraId="3F2EE7EE"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058458AD" w14:textId="77777777" w:rsidR="002510F4" w:rsidRDefault="002510F4">
            <w:pPr>
              <w:pStyle w:val="ElementText"/>
              <w:snapToGrid w:val="0"/>
            </w:pPr>
          </w:p>
        </w:tc>
        <w:tc>
          <w:tcPr>
            <w:tcW w:w="3785" w:type="dxa"/>
            <w:tcBorders>
              <w:left w:val="single" w:sz="4" w:space="0" w:color="808080"/>
              <w:right w:val="single" w:sz="4" w:space="0" w:color="808080"/>
            </w:tcBorders>
            <w:shd w:val="clear" w:color="auto" w:fill="auto"/>
            <w:vAlign w:val="center"/>
          </w:tcPr>
          <w:p w14:paraId="414A95B3" w14:textId="77777777" w:rsidR="002510F4" w:rsidRDefault="002510F4">
            <w:pPr>
              <w:pStyle w:val="ElementText"/>
              <w:snapToGrid w:val="0"/>
            </w:pPr>
          </w:p>
        </w:tc>
      </w:tr>
      <w:tr w:rsidR="00CA255A" w14:paraId="2638103D" w14:textId="77777777">
        <w:trPr>
          <w:trHeight w:val="284"/>
        </w:trPr>
        <w:tc>
          <w:tcPr>
            <w:tcW w:w="2702" w:type="dxa"/>
            <w:shd w:val="clear" w:color="auto" w:fill="auto"/>
            <w:vAlign w:val="center"/>
          </w:tcPr>
          <w:p w14:paraId="5D27F2DE" w14:textId="77777777" w:rsidR="002510F4" w:rsidRDefault="002510F4">
            <w:pPr>
              <w:pStyle w:val="ElementHeading"/>
              <w:snapToGrid w:val="0"/>
            </w:pPr>
          </w:p>
        </w:tc>
        <w:tc>
          <w:tcPr>
            <w:tcW w:w="3783" w:type="dxa"/>
            <w:tcBorders>
              <w:left w:val="single" w:sz="4" w:space="0" w:color="808080"/>
            </w:tcBorders>
            <w:shd w:val="clear" w:color="auto" w:fill="auto"/>
            <w:vAlign w:val="center"/>
          </w:tcPr>
          <w:p w14:paraId="609D161F" w14:textId="77777777" w:rsidR="002510F4" w:rsidRDefault="006725F1">
            <w:pPr>
              <w:pStyle w:val="ElementText"/>
            </w:pPr>
            <w:r>
              <w:rPr>
                <w:rFonts w:eastAsia="Tahoma"/>
              </w:rPr>
              <w:t xml:space="preserve"> </w:t>
            </w:r>
            <w:bookmarkStart w:id="156" w:name="__Fieldmark__12371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6"/>
            <w:r>
              <w:rPr>
                <w:bCs/>
              </w:rPr>
              <w:t xml:space="preserve"> Other (please specify):</w:t>
            </w:r>
          </w:p>
          <w:p w14:paraId="05669D8C" w14:textId="77777777" w:rsidR="002510F4" w:rsidRDefault="002510F4">
            <w:pPr>
              <w:pStyle w:val="ElementText"/>
              <w:rPr>
                <w:bCs/>
              </w:rPr>
            </w:pPr>
          </w:p>
          <w:p w14:paraId="4CB6C81E" w14:textId="77777777" w:rsidR="002510F4" w:rsidRDefault="002510F4">
            <w:pPr>
              <w:pStyle w:val="ElementText"/>
              <w:rPr>
                <w:bCs/>
                <w:highlight w:val="yellow"/>
              </w:rPr>
            </w:pPr>
          </w:p>
          <w:p w14:paraId="1B2812F3" w14:textId="77777777" w:rsidR="002510F4" w:rsidRDefault="002510F4">
            <w:pPr>
              <w:pStyle w:val="ElementText"/>
              <w:rPr>
                <w:highlight w:val="yellow"/>
              </w:rPr>
            </w:pPr>
          </w:p>
        </w:tc>
        <w:tc>
          <w:tcPr>
            <w:tcW w:w="540" w:type="dxa"/>
            <w:tcBorders>
              <w:left w:val="single" w:sz="4" w:space="0" w:color="808080"/>
            </w:tcBorders>
            <w:shd w:val="clear" w:color="auto" w:fill="auto"/>
            <w:vAlign w:val="center"/>
          </w:tcPr>
          <w:p w14:paraId="6B6BA4E7" w14:textId="77777777" w:rsidR="002510F4" w:rsidRDefault="002510F4">
            <w:pPr>
              <w:pStyle w:val="ElementText"/>
              <w:snapToGrid w:val="0"/>
              <w:rPr>
                <w:highlight w:val="yellow"/>
              </w:rPr>
            </w:pPr>
          </w:p>
        </w:tc>
        <w:tc>
          <w:tcPr>
            <w:tcW w:w="3785" w:type="dxa"/>
            <w:tcBorders>
              <w:left w:val="single" w:sz="4" w:space="0" w:color="808080"/>
              <w:right w:val="single" w:sz="4" w:space="0" w:color="808080"/>
            </w:tcBorders>
            <w:shd w:val="clear" w:color="auto" w:fill="auto"/>
            <w:vAlign w:val="center"/>
          </w:tcPr>
          <w:p w14:paraId="1BA22DB4" w14:textId="77777777" w:rsidR="002510F4" w:rsidRDefault="006725F1">
            <w:pPr>
              <w:pStyle w:val="ElementText"/>
            </w:pPr>
            <w:r>
              <w:rPr>
                <w:rFonts w:eastAsia="Tahoma"/>
              </w:rPr>
              <w:t xml:space="preserve"> </w:t>
            </w:r>
            <w:bookmarkStart w:id="157" w:name="__Fieldmark__12389_1545776458"/>
            <w:r>
              <w:fldChar w:fldCharType="begin">
                <w:ffData>
                  <w:name w:val=""/>
                  <w:enabled/>
                  <w:calcOnExit w:val="0"/>
                  <w:checkBox>
                    <w:sizeAuto/>
                    <w:default w:val="0"/>
                    <w:checked w:val="0"/>
                  </w:checkBox>
                </w:ffData>
              </w:fldChar>
            </w:r>
            <w:r>
              <w:instrText xml:space="preserve"> FORMCHECKBOX </w:instrText>
            </w:r>
            <w:r w:rsidR="00E558D5">
              <w:fldChar w:fldCharType="separate"/>
            </w:r>
            <w:r>
              <w:fldChar w:fldCharType="end"/>
            </w:r>
            <w:bookmarkEnd w:id="157"/>
            <w:r>
              <w:rPr>
                <w:bCs/>
              </w:rPr>
              <w:t xml:space="preserve"> Other (please specify):</w:t>
            </w:r>
          </w:p>
          <w:p w14:paraId="37C00891" w14:textId="77777777" w:rsidR="002510F4" w:rsidRDefault="002510F4">
            <w:pPr>
              <w:pStyle w:val="ElementText"/>
              <w:rPr>
                <w:bCs/>
              </w:rPr>
            </w:pPr>
          </w:p>
          <w:p w14:paraId="5D1562AA" w14:textId="77777777" w:rsidR="002510F4" w:rsidRDefault="002510F4">
            <w:pPr>
              <w:pStyle w:val="ElementText"/>
              <w:rPr>
                <w:bCs/>
                <w:highlight w:val="yellow"/>
              </w:rPr>
            </w:pPr>
          </w:p>
          <w:p w14:paraId="1876F23F" w14:textId="77777777" w:rsidR="002510F4" w:rsidRDefault="002510F4">
            <w:pPr>
              <w:pStyle w:val="ElementText"/>
              <w:rPr>
                <w:highlight w:val="yellow"/>
              </w:rPr>
            </w:pPr>
          </w:p>
        </w:tc>
      </w:tr>
      <w:tr w:rsidR="00CA255A" w14:paraId="5C0015C3" w14:textId="77777777">
        <w:trPr>
          <w:trHeight w:hRule="exact" w:val="57"/>
        </w:trPr>
        <w:tc>
          <w:tcPr>
            <w:tcW w:w="2702" w:type="dxa"/>
            <w:shd w:val="clear" w:color="auto" w:fill="auto"/>
            <w:vAlign w:val="center"/>
          </w:tcPr>
          <w:p w14:paraId="4FD3B439" w14:textId="77777777" w:rsidR="002510F4" w:rsidRDefault="006725F1">
            <w:pPr>
              <w:pStyle w:val="ElementText"/>
            </w:pPr>
            <w:r>
              <w:rPr>
                <w:rFonts w:eastAsia="Tahoma"/>
                <w:b/>
                <w:bCs/>
              </w:rPr>
              <w:t xml:space="preserve"> </w:t>
            </w:r>
          </w:p>
        </w:tc>
        <w:tc>
          <w:tcPr>
            <w:tcW w:w="3783" w:type="dxa"/>
            <w:tcBorders>
              <w:left w:val="single" w:sz="4" w:space="0" w:color="808080"/>
              <w:bottom w:val="single" w:sz="4" w:space="0" w:color="808080"/>
            </w:tcBorders>
            <w:shd w:val="clear" w:color="auto" w:fill="auto"/>
            <w:vAlign w:val="center"/>
          </w:tcPr>
          <w:p w14:paraId="07B5D42A" w14:textId="77777777" w:rsidR="002510F4" w:rsidRDefault="002510F4">
            <w:pPr>
              <w:pStyle w:val="ElementText"/>
              <w:snapToGrid w:val="0"/>
            </w:pPr>
          </w:p>
        </w:tc>
        <w:tc>
          <w:tcPr>
            <w:tcW w:w="540" w:type="dxa"/>
            <w:tcBorders>
              <w:left w:val="single" w:sz="4" w:space="0" w:color="808080"/>
            </w:tcBorders>
            <w:shd w:val="clear" w:color="auto" w:fill="auto"/>
            <w:vAlign w:val="center"/>
          </w:tcPr>
          <w:p w14:paraId="6599007C" w14:textId="77777777" w:rsidR="002510F4" w:rsidRDefault="002510F4">
            <w:pPr>
              <w:pStyle w:val="ElementText"/>
              <w:snapToGrid w:val="0"/>
            </w:pPr>
          </w:p>
        </w:tc>
        <w:tc>
          <w:tcPr>
            <w:tcW w:w="3785" w:type="dxa"/>
            <w:tcBorders>
              <w:left w:val="single" w:sz="4" w:space="0" w:color="808080"/>
              <w:bottom w:val="single" w:sz="4" w:space="0" w:color="808080"/>
              <w:right w:val="single" w:sz="4" w:space="0" w:color="808080"/>
            </w:tcBorders>
            <w:shd w:val="clear" w:color="auto" w:fill="auto"/>
            <w:vAlign w:val="center"/>
          </w:tcPr>
          <w:p w14:paraId="39B47BD9" w14:textId="77777777" w:rsidR="002510F4" w:rsidRDefault="002510F4">
            <w:pPr>
              <w:pStyle w:val="ElementHeading"/>
              <w:snapToGrid w:val="0"/>
            </w:pPr>
          </w:p>
        </w:tc>
      </w:tr>
    </w:tbl>
    <w:p w14:paraId="0A4FC331" w14:textId="77777777" w:rsidR="002510F4" w:rsidRDefault="002510F4">
      <w:pPr>
        <w:rPr>
          <w:sz w:val="14"/>
        </w:rPr>
      </w:pPr>
    </w:p>
    <w:p w14:paraId="30FFF11D" w14:textId="77777777" w:rsidR="002510F4" w:rsidRDefault="006725F1">
      <w:r>
        <w:rPr>
          <w:sz w:val="14"/>
        </w:rPr>
        <w:t>* Reaching age 85 does not automatically make a client vulnerable. Your reasoning for whether a person over age 85 is vulnerable or not needs to be outlined below.</w:t>
      </w:r>
    </w:p>
    <w:p w14:paraId="65D1B5DB" w14:textId="77777777" w:rsidR="002510F4" w:rsidRDefault="002510F4"/>
    <w:p w14:paraId="393A87F9" w14:textId="77777777" w:rsidR="002510F4" w:rsidRDefault="006725F1">
      <w:pPr>
        <w:pStyle w:val="Heading2-LightBlue"/>
      </w:pPr>
      <w:r>
        <w:t>Additional information</w:t>
      </w:r>
    </w:p>
    <w:p w14:paraId="157F2723" w14:textId="77777777" w:rsidR="002510F4" w:rsidRPr="00E558D5" w:rsidRDefault="002510F4">
      <w:pPr>
        <w:pStyle w:val="4ptSpacer"/>
        <w:rPr>
          <w:highlight w:val="darkGreen"/>
        </w:rPr>
      </w:pPr>
    </w:p>
    <w:p w14:paraId="4A0D2EB9" w14:textId="77777777" w:rsidR="002510F4" w:rsidRDefault="006725F1">
      <w:pPr>
        <w:tabs>
          <w:tab w:val="left" w:pos="5387"/>
        </w:tabs>
      </w:pPr>
      <w:r>
        <w:t>Use this field to record details of your assessment of the client’s vulnerability status, or to capture any other relevant information.</w:t>
      </w:r>
    </w:p>
    <w:p w14:paraId="76C65435" w14:textId="77777777" w:rsidR="002510F4" w:rsidRPr="00E558D5" w:rsidRDefault="002510F4">
      <w:pPr>
        <w:tabs>
          <w:tab w:val="left" w:pos="5387"/>
        </w:tabs>
        <w:rPr>
          <w:b/>
          <w:highlight w:val="darkGreen"/>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966"/>
        <w:gridCol w:w="708"/>
        <w:gridCol w:w="5109"/>
      </w:tblGrid>
      <w:tr w:rsidR="00CA255A" w14:paraId="70FD895D" w14:textId="77777777">
        <w:tc>
          <w:tcPr>
            <w:tcW w:w="4966" w:type="dxa"/>
            <w:shd w:val="clear" w:color="auto" w:fill="auto"/>
            <w:vAlign w:val="center"/>
          </w:tcPr>
          <w:p w14:paraId="31996FC3" w14:textId="77777777" w:rsidR="002510F4" w:rsidRDefault="006725F1">
            <w:pPr>
              <w:pStyle w:val="ElementHeadingGrey10"/>
            </w:pPr>
            <w:r>
              <w:t xml:space="preserve">Holly </w:t>
            </w:r>
          </w:p>
        </w:tc>
        <w:tc>
          <w:tcPr>
            <w:tcW w:w="708" w:type="dxa"/>
            <w:shd w:val="clear" w:color="auto" w:fill="auto"/>
            <w:vAlign w:val="center"/>
          </w:tcPr>
          <w:p w14:paraId="66616514" w14:textId="77777777" w:rsidR="002510F4" w:rsidRDefault="002510F4">
            <w:pPr>
              <w:pStyle w:val="ElementHeadingGrey10"/>
              <w:snapToGrid w:val="0"/>
            </w:pPr>
          </w:p>
        </w:tc>
        <w:tc>
          <w:tcPr>
            <w:tcW w:w="5109" w:type="dxa"/>
            <w:shd w:val="clear" w:color="auto" w:fill="auto"/>
            <w:vAlign w:val="center"/>
          </w:tcPr>
          <w:p w14:paraId="416F96EB" w14:textId="77777777" w:rsidR="002510F4" w:rsidRDefault="002510F4">
            <w:pPr>
              <w:pStyle w:val="ElementHeadingGrey10"/>
            </w:pPr>
          </w:p>
        </w:tc>
      </w:tr>
      <w:tr w:rsidR="00CA255A" w14:paraId="70B35500" w14:textId="77777777">
        <w:trPr>
          <w:trHeight w:hRule="exact" w:val="113"/>
        </w:trPr>
        <w:tc>
          <w:tcPr>
            <w:tcW w:w="4966" w:type="dxa"/>
            <w:tcBorders>
              <w:bottom w:val="single" w:sz="4" w:space="0" w:color="808080"/>
            </w:tcBorders>
            <w:shd w:val="clear" w:color="auto" w:fill="auto"/>
            <w:vAlign w:val="center"/>
          </w:tcPr>
          <w:p w14:paraId="498BA660" w14:textId="77777777" w:rsidR="002510F4" w:rsidRDefault="002510F4">
            <w:pPr>
              <w:pStyle w:val="ElementText"/>
              <w:snapToGrid w:val="0"/>
            </w:pPr>
          </w:p>
        </w:tc>
        <w:tc>
          <w:tcPr>
            <w:tcW w:w="708" w:type="dxa"/>
            <w:shd w:val="clear" w:color="auto" w:fill="auto"/>
            <w:vAlign w:val="center"/>
          </w:tcPr>
          <w:p w14:paraId="0D7A98CE" w14:textId="77777777" w:rsidR="002510F4" w:rsidRDefault="002510F4">
            <w:pPr>
              <w:pStyle w:val="ElementText"/>
              <w:snapToGrid w:val="0"/>
            </w:pPr>
          </w:p>
        </w:tc>
        <w:tc>
          <w:tcPr>
            <w:tcW w:w="5109" w:type="dxa"/>
            <w:tcBorders>
              <w:bottom w:val="single" w:sz="4" w:space="0" w:color="808080"/>
            </w:tcBorders>
            <w:shd w:val="clear" w:color="auto" w:fill="auto"/>
            <w:vAlign w:val="center"/>
          </w:tcPr>
          <w:p w14:paraId="3344C7D7" w14:textId="77777777" w:rsidR="002510F4" w:rsidRDefault="002510F4">
            <w:pPr>
              <w:pStyle w:val="ElementHeading"/>
              <w:snapToGrid w:val="0"/>
            </w:pPr>
          </w:p>
        </w:tc>
      </w:tr>
      <w:tr w:rsidR="00CA255A" w14:paraId="55CF6127" w14:textId="77777777">
        <w:trPr>
          <w:trHeight w:val="7371"/>
        </w:trPr>
        <w:tc>
          <w:tcPr>
            <w:tcW w:w="4966" w:type="dxa"/>
            <w:tcBorders>
              <w:top w:val="single" w:sz="4" w:space="0" w:color="808080"/>
              <w:left w:val="single" w:sz="4" w:space="0" w:color="808080"/>
              <w:bottom w:val="single" w:sz="4" w:space="0" w:color="808080"/>
            </w:tcBorders>
            <w:shd w:val="clear" w:color="auto" w:fill="auto"/>
          </w:tcPr>
          <w:p w14:paraId="2AD0CF4C" w14:textId="77777777" w:rsidR="002510F4" w:rsidRDefault="002510F4">
            <w:pPr>
              <w:pStyle w:val="ElementText"/>
              <w:rPr>
                <w:highlight w:val="yellow"/>
              </w:rPr>
            </w:pPr>
          </w:p>
        </w:tc>
        <w:tc>
          <w:tcPr>
            <w:tcW w:w="708" w:type="dxa"/>
            <w:tcBorders>
              <w:left w:val="single" w:sz="4" w:space="0" w:color="808080"/>
            </w:tcBorders>
            <w:shd w:val="clear" w:color="auto" w:fill="auto"/>
          </w:tcPr>
          <w:p w14:paraId="27AD5879" w14:textId="77777777" w:rsidR="002510F4" w:rsidRDefault="002510F4">
            <w:pPr>
              <w:pStyle w:val="ElementText"/>
              <w:snapToGrid w:val="0"/>
              <w:rPr>
                <w:highlight w:val="yellow"/>
              </w:rPr>
            </w:pPr>
          </w:p>
        </w:tc>
        <w:tc>
          <w:tcPr>
            <w:tcW w:w="5109" w:type="dxa"/>
            <w:tcBorders>
              <w:top w:val="single" w:sz="4" w:space="0" w:color="808080"/>
              <w:left w:val="single" w:sz="4" w:space="0" w:color="808080"/>
              <w:bottom w:val="single" w:sz="4" w:space="0" w:color="808080"/>
              <w:right w:val="single" w:sz="4" w:space="0" w:color="808080"/>
            </w:tcBorders>
            <w:shd w:val="clear" w:color="auto" w:fill="auto"/>
          </w:tcPr>
          <w:p w14:paraId="4027E6D5" w14:textId="77777777" w:rsidR="002510F4" w:rsidRDefault="002510F4">
            <w:pPr>
              <w:pStyle w:val="ElementText"/>
            </w:pPr>
          </w:p>
        </w:tc>
      </w:tr>
    </w:tbl>
    <w:p w14:paraId="0FCF04F7" w14:textId="77777777" w:rsidR="002510F4" w:rsidRDefault="002510F4"/>
    <w:sectPr w:rsidR="002510F4">
      <w:headerReference w:type="even" r:id="rId113"/>
      <w:headerReference w:type="default" r:id="rId114"/>
      <w:footerReference w:type="even" r:id="rId115"/>
      <w:footerReference w:type="default" r:id="rId116"/>
      <w:headerReference w:type="first" r:id="rId117"/>
      <w:footerReference w:type="first" r:id="rId118"/>
      <w:pgSz w:w="11906" w:h="16838"/>
      <w:pgMar w:top="425" w:right="567" w:bottom="340" w:left="567"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D53AA" w14:textId="77777777" w:rsidR="00E558D5" w:rsidRDefault="00E558D5">
      <w:r>
        <w:separator/>
      </w:r>
    </w:p>
  </w:endnote>
  <w:endnote w:type="continuationSeparator" w:id="0">
    <w:p w14:paraId="3BB85EE8" w14:textId="77777777" w:rsidR="00E558D5" w:rsidRDefault="00E55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state-Light">
    <w:altName w:val="Tahoma"/>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Bold">
    <w:panose1 w:val="020B0704020202020204"/>
    <w:charset w:val="00"/>
    <w:family w:val="swiss"/>
    <w:pitch w:val="default"/>
  </w:font>
  <w:font w:name="Lucida Bright">
    <w:panose1 w:val="020406020505050203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7740"/>
      <w:gridCol w:w="3240"/>
    </w:tblGrid>
    <w:tr w:rsidR="00CA255A" w14:paraId="346228F5" w14:textId="77777777">
      <w:trPr>
        <w:jc w:val="center"/>
      </w:trPr>
      <w:tc>
        <w:tcPr>
          <w:tcW w:w="7740" w:type="dxa"/>
          <w:shd w:val="clear" w:color="auto" w:fill="auto"/>
          <w:vAlign w:val="bottom"/>
        </w:tcPr>
        <w:p w14:paraId="73A7D1A7" w14:textId="77777777" w:rsidR="002510F4" w:rsidRDefault="006725F1">
          <w:pPr>
            <w:pStyle w:val="ElementText"/>
            <w:spacing w:before="60"/>
          </w:pPr>
          <w:r>
            <w:rPr>
              <w:rFonts w:cs="Interstate-Light"/>
              <w:szCs w:val="16"/>
              <w:lang w:eastAsia="en-AU"/>
            </w:rPr>
            <w:t>Consultum Financial Advisers Pty Ltd (Consultum) | ABN 65 006 373 995 | AFSL No 230323</w:t>
          </w:r>
        </w:p>
        <w:p w14:paraId="0822F6DF" w14:textId="77777777" w:rsidR="002510F4" w:rsidRDefault="006725F1">
          <w:pPr>
            <w:pStyle w:val="ElementText"/>
            <w:spacing w:before="60"/>
          </w:pPr>
          <w:r>
            <w:rPr>
              <w:rFonts w:cs="Interstate-Light"/>
              <w:szCs w:val="16"/>
              <w:lang w:eastAsia="en-AU"/>
            </w:rPr>
            <w:t>Level 6, 161 Collins Street | Melbourne VIC 3000</w:t>
          </w:r>
        </w:p>
        <w:p w14:paraId="40657E96" w14:textId="77777777" w:rsidR="002510F4" w:rsidRDefault="006725F1">
          <w:pPr>
            <w:pStyle w:val="ElementText"/>
            <w:spacing w:before="60"/>
          </w:pPr>
          <w:r>
            <w:rPr>
              <w:rFonts w:cs="Interstate-Light"/>
              <w:szCs w:val="16"/>
              <w:lang w:eastAsia="en-AU"/>
            </w:rPr>
            <w:t>Part of the IOOF Group</w:t>
          </w:r>
        </w:p>
      </w:tc>
      <w:tc>
        <w:tcPr>
          <w:tcW w:w="3240" w:type="dxa"/>
          <w:shd w:val="clear" w:color="auto" w:fill="auto"/>
          <w:vAlign w:val="bottom"/>
        </w:tcPr>
        <w:p w14:paraId="10B61577" w14:textId="77777777" w:rsidR="002510F4" w:rsidRDefault="00A10630">
          <w:pPr>
            <w:jc w:val="right"/>
            <w:rPr>
              <w:rFonts w:ascii="Arial" w:hAnsi="Arial" w:cs="Arial"/>
              <w:b/>
              <w:szCs w:val="20"/>
              <w:lang w:val="en-US" w:eastAsia="x-none"/>
            </w:rPr>
          </w:pPr>
          <w:r>
            <w:rPr>
              <w:noProof/>
              <w:lang w:val="x-none" w:eastAsia="x-none"/>
            </w:rPr>
            <w:pict w14:anchorId="37846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2pt;height:58.2pt;mso-width-percent:0;mso-height-percent:0;mso-width-percent:0;mso-height-percent:0" filled="t">
                <v:fill color2="black"/>
                <v:imagedata r:id="rId1" o:title="" croptop="-8f" cropbottom="-8f" cropleft="-3f" cropright="-3f"/>
              </v:shape>
            </w:pict>
          </w:r>
        </w:p>
      </w:tc>
    </w:tr>
    <w:tr w:rsidR="00CA255A" w14:paraId="47E1521C" w14:textId="77777777">
      <w:trPr>
        <w:trHeight w:hRule="exact" w:val="113"/>
        <w:jc w:val="center"/>
      </w:trPr>
      <w:tc>
        <w:tcPr>
          <w:tcW w:w="7740" w:type="dxa"/>
          <w:shd w:val="clear" w:color="auto" w:fill="auto"/>
          <w:vAlign w:val="bottom"/>
        </w:tcPr>
        <w:p w14:paraId="34CA17B8" w14:textId="77777777" w:rsidR="002510F4" w:rsidRDefault="002510F4">
          <w:pPr>
            <w:pStyle w:val="ElementText"/>
            <w:snapToGrid w:val="0"/>
            <w:spacing w:before="60"/>
            <w:rPr>
              <w:rFonts w:ascii="Arial" w:hAnsi="Arial" w:cs="Arial"/>
              <w:b/>
              <w:lang w:val="en-US" w:eastAsia="x-none"/>
            </w:rPr>
          </w:pPr>
        </w:p>
      </w:tc>
      <w:tc>
        <w:tcPr>
          <w:tcW w:w="3240" w:type="dxa"/>
          <w:shd w:val="clear" w:color="auto" w:fill="auto"/>
        </w:tcPr>
        <w:p w14:paraId="47FCCA15" w14:textId="77777777" w:rsidR="002510F4" w:rsidRDefault="002510F4">
          <w:pPr>
            <w:tabs>
              <w:tab w:val="left" w:pos="3969"/>
            </w:tabs>
            <w:snapToGrid w:val="0"/>
            <w:jc w:val="right"/>
            <w:rPr>
              <w:rFonts w:ascii="Arial" w:hAnsi="Arial" w:cs="Arial"/>
              <w:b/>
              <w:lang w:val="en-US" w:eastAsia="x-none"/>
            </w:rPr>
          </w:pPr>
        </w:p>
      </w:tc>
    </w:tr>
    <w:tr w:rsidR="00CA255A" w14:paraId="2385A961" w14:textId="77777777">
      <w:trPr>
        <w:trHeight w:val="680"/>
        <w:jc w:val="center"/>
      </w:trPr>
      <w:tc>
        <w:tcPr>
          <w:tcW w:w="7740" w:type="dxa"/>
          <w:shd w:val="clear" w:color="auto" w:fill="007396"/>
          <w:vAlign w:val="center"/>
        </w:tcPr>
        <w:p w14:paraId="2A17C4C7" w14:textId="77777777" w:rsidR="002510F4" w:rsidRDefault="002510F4">
          <w:pPr>
            <w:pStyle w:val="ElementText"/>
            <w:snapToGrid w:val="0"/>
            <w:spacing w:before="60"/>
            <w:rPr>
              <w:rFonts w:ascii="Arial" w:hAnsi="Arial" w:cs="Arial"/>
              <w:b/>
              <w:lang w:val="en-US" w:eastAsia="x-none"/>
            </w:rPr>
          </w:pPr>
        </w:p>
      </w:tc>
      <w:tc>
        <w:tcPr>
          <w:tcW w:w="3240" w:type="dxa"/>
          <w:shd w:val="clear" w:color="auto" w:fill="007396"/>
          <w:vAlign w:val="center"/>
        </w:tcPr>
        <w:p w14:paraId="6CE4E081" w14:textId="77777777" w:rsidR="002510F4" w:rsidRDefault="002510F4">
          <w:pPr>
            <w:tabs>
              <w:tab w:val="left" w:pos="3969"/>
            </w:tabs>
            <w:snapToGrid w:val="0"/>
            <w:rPr>
              <w:rFonts w:ascii="Arial" w:hAnsi="Arial" w:cs="Arial"/>
              <w:b/>
              <w:lang w:val="en-US" w:eastAsia="x-none"/>
            </w:rPr>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9AB11"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3</w:t>
    </w:r>
    <w:r>
      <w:rPr>
        <w:rStyle w:val="PageNumber"/>
        <w:b/>
        <w:color w:val="333333"/>
        <w:sz w:val="18"/>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FFFED" w14:textId="77777777" w:rsidR="002510F4" w:rsidRDefault="002510F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0518" w14:textId="77777777" w:rsidR="002510F4" w:rsidRDefault="002510F4"/>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1E61"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4</w:t>
    </w:r>
    <w:r>
      <w:rPr>
        <w:rStyle w:val="PageNumber"/>
        <w:b/>
        <w:color w:val="333333"/>
        <w:sz w:val="18"/>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767C" w14:textId="77777777" w:rsidR="002510F4" w:rsidRDefault="002510F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61DE" w14:textId="77777777" w:rsidR="002510F4" w:rsidRDefault="002510F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F5AD9"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5</w:t>
    </w:r>
    <w:r>
      <w:rPr>
        <w:rStyle w:val="PageNumber"/>
        <w:b/>
        <w:color w:val="333333"/>
        <w:sz w:val="18"/>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5EEE2" w14:textId="77777777" w:rsidR="002510F4" w:rsidRDefault="002510F4"/>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326E" w14:textId="77777777" w:rsidR="002510F4" w:rsidRDefault="002510F4"/>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9FB2"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6</w:t>
    </w:r>
    <w:r>
      <w:rPr>
        <w:rStyle w:val="PageNumber"/>
        <w:b/>
        <w:color w:val="333333"/>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9D26" w14:textId="77777777" w:rsidR="002510F4" w:rsidRDefault="002510F4"/>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0010" w14:textId="77777777" w:rsidR="002510F4" w:rsidRDefault="002510F4"/>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F7BB7" w14:textId="77777777" w:rsidR="002510F4" w:rsidRDefault="002510F4"/>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3AA8"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7</w:t>
    </w:r>
    <w:r>
      <w:rPr>
        <w:rStyle w:val="PageNumber"/>
        <w:b/>
        <w:color w:val="333333"/>
        <w:sz w:val="18"/>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9AC7" w14:textId="77777777" w:rsidR="002510F4" w:rsidRDefault="002510F4"/>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55054" w14:textId="77777777" w:rsidR="002510F4" w:rsidRDefault="002510F4"/>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C76A"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8</w:t>
    </w:r>
    <w:r>
      <w:rPr>
        <w:rStyle w:val="PageNumber"/>
        <w:b/>
        <w:color w:val="333333"/>
        <w:sz w:val="18"/>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B8D2" w14:textId="77777777" w:rsidR="002510F4" w:rsidRDefault="002510F4"/>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D57C" w14:textId="77777777" w:rsidR="002510F4" w:rsidRDefault="002510F4"/>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6EA3"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9</w:t>
    </w:r>
    <w:r>
      <w:rPr>
        <w:rStyle w:val="PageNumber"/>
        <w:b/>
        <w:color w:val="333333"/>
        <w:sz w:val="18"/>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BD2E" w14:textId="77777777" w:rsidR="002510F4" w:rsidRDefault="002510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B1B8" w14:textId="77777777" w:rsidR="002510F4" w:rsidRDefault="002510F4"/>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7A3BB" w14:textId="77777777" w:rsidR="002510F4" w:rsidRDefault="002510F4"/>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5968"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10</w:t>
    </w:r>
    <w:r>
      <w:rPr>
        <w:rStyle w:val="PageNumber"/>
        <w:b/>
        <w:color w:val="333333"/>
        <w:sz w:val="18"/>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5E3B7" w14:textId="77777777" w:rsidR="002510F4" w:rsidRDefault="002510F4"/>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BC519" w14:textId="77777777" w:rsidR="002510F4" w:rsidRDefault="002510F4"/>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E1688"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11</w:t>
    </w:r>
    <w:r>
      <w:rPr>
        <w:rStyle w:val="PageNumber"/>
        <w:b/>
        <w:color w:val="333333"/>
        <w:sz w:val="18"/>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E53D2" w14:textId="77777777" w:rsidR="002510F4" w:rsidRDefault="002510F4"/>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E290" w14:textId="77777777" w:rsidR="002510F4" w:rsidRDefault="002510F4"/>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8E46"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12</w:t>
    </w:r>
    <w:r>
      <w:rPr>
        <w:rStyle w:val="PageNumber"/>
        <w:b/>
        <w:color w:val="333333"/>
        <w:sz w:val="18"/>
        <w:szCs w:val="18"/>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D8489" w14:textId="77777777" w:rsidR="002510F4" w:rsidRDefault="002510F4"/>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D374" w14:textId="77777777" w:rsidR="002510F4" w:rsidRDefault="002510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4A095"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w:t>
    </w:r>
    <w:r>
      <w:rPr>
        <w:rStyle w:val="PageNumber"/>
        <w:b/>
        <w:color w:val="333333"/>
        <w:sz w:val="18"/>
        <w:szCs w:val="1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6380"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14</w:t>
    </w:r>
    <w:r>
      <w:rPr>
        <w:rStyle w:val="PageNumber"/>
        <w:b/>
        <w:color w:val="333333"/>
        <w:sz w:val="18"/>
        <w:szCs w:val="18"/>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494A6" w14:textId="77777777" w:rsidR="002510F4" w:rsidRDefault="002510F4"/>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E43AE" w14:textId="77777777" w:rsidR="002510F4" w:rsidRDefault="002510F4"/>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BC07A"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15</w:t>
    </w:r>
    <w:r>
      <w:rPr>
        <w:rStyle w:val="PageNumber"/>
        <w:b/>
        <w:color w:val="333333"/>
        <w:sz w:val="18"/>
        <w:szCs w:val="18"/>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8C98" w14:textId="77777777" w:rsidR="002510F4" w:rsidRDefault="002510F4"/>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72443" w14:textId="77777777" w:rsidR="002510F4" w:rsidRDefault="002510F4"/>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A2ED"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17</w:t>
    </w:r>
    <w:r>
      <w:rPr>
        <w:rStyle w:val="PageNumber"/>
        <w:b/>
        <w:color w:val="333333"/>
        <w:sz w:val="18"/>
        <w:szCs w:val="18"/>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699EA" w14:textId="77777777" w:rsidR="002510F4" w:rsidRDefault="002510F4"/>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60B2" w14:textId="77777777" w:rsidR="002510F4" w:rsidRDefault="002510F4"/>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7740"/>
      <w:gridCol w:w="3240"/>
    </w:tblGrid>
    <w:tr w:rsidR="00CA255A" w14:paraId="35608DE0" w14:textId="77777777">
      <w:tc>
        <w:tcPr>
          <w:tcW w:w="7740" w:type="dxa"/>
          <w:shd w:val="clear" w:color="auto" w:fill="auto"/>
          <w:vAlign w:val="bottom"/>
        </w:tcPr>
        <w:p w14:paraId="419899FC" w14:textId="77777777" w:rsidR="002510F4" w:rsidRDefault="006725F1">
          <w:pPr>
            <w:pStyle w:val="ElementText"/>
            <w:spacing w:before="60"/>
          </w:pPr>
          <w:r>
            <w:rPr>
              <w:rFonts w:cs="Interstate-Light"/>
              <w:szCs w:val="16"/>
              <w:lang w:eastAsia="en-AU"/>
            </w:rPr>
            <w:t>Consultum Financial Advisers Pty Ltd (Consultum) | ABN 65 006 373 995 | AFSL No 230323</w:t>
          </w:r>
        </w:p>
        <w:p w14:paraId="165825F3" w14:textId="77777777" w:rsidR="002510F4" w:rsidRDefault="006725F1">
          <w:pPr>
            <w:pStyle w:val="ElementText"/>
            <w:spacing w:before="60"/>
          </w:pPr>
          <w:r>
            <w:rPr>
              <w:rFonts w:cs="Interstate-Light"/>
              <w:szCs w:val="16"/>
              <w:lang w:eastAsia="en-AU"/>
            </w:rPr>
            <w:t>Level 6, 161 Collins Street | Melbourne VIC 3000</w:t>
          </w:r>
        </w:p>
        <w:p w14:paraId="4EB4A71B" w14:textId="77777777" w:rsidR="002510F4" w:rsidRDefault="006725F1">
          <w:pPr>
            <w:pStyle w:val="ElementText"/>
            <w:spacing w:before="60"/>
          </w:pPr>
          <w:r>
            <w:rPr>
              <w:rFonts w:cs="Interstate-Light"/>
              <w:szCs w:val="16"/>
              <w:lang w:eastAsia="en-AU"/>
            </w:rPr>
            <w:t>Part of the IOOF Group</w:t>
          </w:r>
        </w:p>
      </w:tc>
      <w:tc>
        <w:tcPr>
          <w:tcW w:w="3240" w:type="dxa"/>
          <w:shd w:val="clear" w:color="auto" w:fill="auto"/>
          <w:vAlign w:val="bottom"/>
        </w:tcPr>
        <w:p w14:paraId="037B89C2" w14:textId="77777777" w:rsidR="002510F4" w:rsidRDefault="00A10630">
          <w:pPr>
            <w:jc w:val="right"/>
            <w:rPr>
              <w:rFonts w:ascii="Arial" w:hAnsi="Arial" w:cs="Arial"/>
              <w:b/>
              <w:lang w:val="en-US" w:eastAsia="x-none"/>
            </w:rPr>
          </w:pPr>
          <w:r>
            <w:rPr>
              <w:noProof/>
              <w:lang w:val="x-none" w:eastAsia="x-none"/>
            </w:rPr>
            <w:pict w14:anchorId="42997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10.4pt;height:52.2pt;mso-width-percent:0;mso-height-percent:0;mso-width-percent:0;mso-height-percent:0" filled="t">
                <v:fill color2="black"/>
                <v:imagedata r:id="rId1" o:title="" croptop="-8f" cropbottom="-8f" cropleft="-3f" cropright="-3f"/>
              </v:shape>
            </w:pict>
          </w:r>
        </w:p>
      </w:tc>
    </w:tr>
    <w:tr w:rsidR="00CA255A" w14:paraId="455ACA46" w14:textId="77777777">
      <w:trPr>
        <w:trHeight w:hRule="exact" w:val="113"/>
      </w:trPr>
      <w:tc>
        <w:tcPr>
          <w:tcW w:w="7740" w:type="dxa"/>
          <w:shd w:val="clear" w:color="auto" w:fill="auto"/>
          <w:vAlign w:val="bottom"/>
        </w:tcPr>
        <w:p w14:paraId="542F9F45" w14:textId="77777777" w:rsidR="002510F4" w:rsidRDefault="002510F4">
          <w:pPr>
            <w:pStyle w:val="ElementText"/>
            <w:snapToGrid w:val="0"/>
            <w:spacing w:before="60"/>
            <w:rPr>
              <w:rFonts w:ascii="Arial" w:hAnsi="Arial" w:cs="Arial"/>
              <w:b/>
              <w:lang w:val="en-US" w:eastAsia="x-none"/>
            </w:rPr>
          </w:pPr>
        </w:p>
      </w:tc>
      <w:tc>
        <w:tcPr>
          <w:tcW w:w="3240" w:type="dxa"/>
          <w:shd w:val="clear" w:color="auto" w:fill="auto"/>
        </w:tcPr>
        <w:p w14:paraId="41FDEC30" w14:textId="77777777" w:rsidR="002510F4" w:rsidRDefault="002510F4">
          <w:pPr>
            <w:tabs>
              <w:tab w:val="left" w:pos="3969"/>
            </w:tabs>
            <w:snapToGrid w:val="0"/>
            <w:jc w:val="right"/>
            <w:rPr>
              <w:rFonts w:ascii="Arial" w:hAnsi="Arial" w:cs="Arial"/>
              <w:b/>
              <w:lang w:val="en-US" w:eastAsia="x-none"/>
            </w:rPr>
          </w:pPr>
        </w:p>
      </w:tc>
    </w:tr>
    <w:tr w:rsidR="00CA255A" w14:paraId="34142019" w14:textId="77777777">
      <w:trPr>
        <w:trHeight w:val="340"/>
      </w:trPr>
      <w:tc>
        <w:tcPr>
          <w:tcW w:w="7740" w:type="dxa"/>
          <w:shd w:val="clear" w:color="auto" w:fill="319ABF"/>
          <w:vAlign w:val="center"/>
        </w:tcPr>
        <w:p w14:paraId="470EBB4B" w14:textId="77777777" w:rsidR="002510F4" w:rsidRDefault="002510F4">
          <w:pPr>
            <w:pStyle w:val="ElementText"/>
            <w:snapToGrid w:val="0"/>
            <w:spacing w:before="60"/>
            <w:rPr>
              <w:rFonts w:ascii="Arial" w:hAnsi="Arial" w:cs="Arial"/>
              <w:b/>
              <w:lang w:val="en-US" w:eastAsia="x-none"/>
            </w:rPr>
          </w:pPr>
        </w:p>
      </w:tc>
      <w:tc>
        <w:tcPr>
          <w:tcW w:w="3240" w:type="dxa"/>
          <w:shd w:val="clear" w:color="auto" w:fill="319ABF"/>
          <w:vAlign w:val="center"/>
        </w:tcPr>
        <w:p w14:paraId="1B33FA40" w14:textId="77777777" w:rsidR="002510F4" w:rsidRDefault="002510F4">
          <w:pPr>
            <w:tabs>
              <w:tab w:val="left" w:pos="3969"/>
            </w:tabs>
            <w:snapToGrid w:val="0"/>
            <w:rPr>
              <w:rFonts w:ascii="Arial" w:hAnsi="Arial" w:cs="Arial"/>
              <w:b/>
              <w:lang w:val="en-US" w:eastAsia="x-none"/>
            </w:rPr>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0968" w14:textId="77777777" w:rsidR="002510F4" w:rsidRDefault="002510F4"/>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48B26" w14:textId="77777777" w:rsidR="002510F4" w:rsidRDefault="002510F4"/>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38B8" w14:textId="77777777" w:rsidR="002510F4" w:rsidRDefault="002510F4"/>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0659" w14:textId="77777777" w:rsidR="002510F4" w:rsidRDefault="002510F4">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58DEE" w14:textId="77777777" w:rsidR="002510F4" w:rsidRDefault="002510F4"/>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7DCDD" w14:textId="77777777" w:rsidR="002510F4" w:rsidRDefault="002510F4"/>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8E549" w14:textId="77777777" w:rsidR="002510F4" w:rsidRDefault="002510F4">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963F" w14:textId="77777777" w:rsidR="002510F4" w:rsidRDefault="002510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23737" w14:textId="77777777" w:rsidR="002510F4" w:rsidRDefault="002510F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8AB9D" w14:textId="77777777" w:rsidR="002510F4" w:rsidRDefault="006725F1">
    <w:pPr>
      <w:tabs>
        <w:tab w:val="right" w:pos="10772"/>
      </w:tabs>
    </w:pPr>
    <w:r>
      <w:rPr>
        <w:rStyle w:val="MajorHeaderCharChar"/>
      </w:rPr>
      <w:t>Consultum</w:t>
    </w:r>
    <w:r>
      <w:rPr>
        <w:rStyle w:val="MinorHeaderChar"/>
      </w:rPr>
      <w:t xml:space="preserve"> | Reverse Fact Find</w:t>
    </w:r>
    <w:r>
      <w:rPr>
        <w:rStyle w:val="MinorHeaderChar"/>
      </w:rPr>
      <w:tab/>
    </w:r>
    <w:r>
      <w:rPr>
        <w:rStyle w:val="PageNumber"/>
        <w:b/>
        <w:color w:val="333333"/>
        <w:sz w:val="18"/>
        <w:szCs w:val="18"/>
      </w:rPr>
      <w:fldChar w:fldCharType="begin"/>
    </w:r>
    <w:r>
      <w:rPr>
        <w:rStyle w:val="PageNumber"/>
        <w:b/>
        <w:color w:val="333333"/>
        <w:sz w:val="18"/>
        <w:szCs w:val="18"/>
      </w:rPr>
      <w:instrText xml:space="preserve"> PAGE </w:instrText>
    </w:r>
    <w:r>
      <w:rPr>
        <w:rStyle w:val="PageNumber"/>
        <w:b/>
        <w:color w:val="333333"/>
        <w:sz w:val="18"/>
        <w:szCs w:val="18"/>
      </w:rPr>
      <w:fldChar w:fldCharType="separate"/>
    </w:r>
    <w:r>
      <w:rPr>
        <w:rStyle w:val="PageNumber"/>
        <w:b/>
        <w:color w:val="333333"/>
        <w:sz w:val="18"/>
        <w:szCs w:val="18"/>
      </w:rPr>
      <w:t>2</w:t>
    </w:r>
    <w:r>
      <w:rPr>
        <w:rStyle w:val="PageNumber"/>
        <w:b/>
        <w:color w:val="333333"/>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243A" w14:textId="77777777" w:rsidR="002510F4" w:rsidRDefault="002510F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1CB1" w14:textId="77777777" w:rsidR="002510F4" w:rsidRDefault="002510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C03A3" w14:textId="77777777" w:rsidR="00E558D5" w:rsidRDefault="00E558D5">
      <w:r>
        <w:separator/>
      </w:r>
    </w:p>
  </w:footnote>
  <w:footnote w:type="continuationSeparator" w:id="0">
    <w:p w14:paraId="4A2CC407" w14:textId="77777777" w:rsidR="00E558D5" w:rsidRDefault="00E55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0B38" w14:textId="77777777" w:rsidR="002510F4" w:rsidRDefault="002510F4">
    <w:pPr>
      <w:rPr>
        <w:sz w:val="8"/>
        <w:szCs w:val="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2F8E1" w14:textId="77777777" w:rsidR="002510F4" w:rsidRDefault="002510F4">
    <w:pPr>
      <w:rPr>
        <w:sz w:val="8"/>
        <w:szCs w:val="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38F7" w14:textId="77777777" w:rsidR="002510F4" w:rsidRDefault="002510F4"/>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44173" w14:textId="77777777" w:rsidR="002510F4" w:rsidRDefault="002510F4"/>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47E57" w14:textId="77777777" w:rsidR="002510F4" w:rsidRDefault="002510F4">
    <w:pPr>
      <w:rPr>
        <w:sz w:val="8"/>
        <w:szCs w:val="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107" w14:textId="77777777" w:rsidR="002510F4" w:rsidRDefault="002510F4"/>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1DCE" w14:textId="77777777" w:rsidR="002510F4" w:rsidRDefault="002510F4"/>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E2BD1" w14:textId="77777777" w:rsidR="002510F4" w:rsidRDefault="002510F4">
    <w:pPr>
      <w:rPr>
        <w:sz w:val="8"/>
        <w:szCs w:val="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77B1" w14:textId="77777777" w:rsidR="002510F4" w:rsidRDefault="002510F4"/>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92C3A" w14:textId="77777777" w:rsidR="002510F4" w:rsidRDefault="002510F4"/>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88538" w14:textId="77777777" w:rsidR="002510F4" w:rsidRDefault="002510F4">
    <w:pP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4154" w14:textId="77777777" w:rsidR="002510F4" w:rsidRDefault="002510F4"/>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D9539" w14:textId="77777777" w:rsidR="002510F4" w:rsidRDefault="002510F4"/>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55524" w14:textId="77777777" w:rsidR="002510F4" w:rsidRDefault="002510F4"/>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F812" w14:textId="77777777" w:rsidR="002510F4" w:rsidRDefault="002510F4">
    <w:pPr>
      <w:rPr>
        <w:sz w:val="8"/>
        <w:szCs w:val="8"/>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7529D" w14:textId="77777777" w:rsidR="002510F4" w:rsidRDefault="002510F4"/>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D3752" w14:textId="77777777" w:rsidR="002510F4" w:rsidRDefault="002510F4"/>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28862" w14:textId="77777777" w:rsidR="002510F4" w:rsidRDefault="002510F4">
    <w:pPr>
      <w:rPr>
        <w:sz w:val="8"/>
        <w:szCs w:val="8"/>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C84E" w14:textId="77777777" w:rsidR="002510F4" w:rsidRDefault="002510F4"/>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53BB1" w14:textId="77777777" w:rsidR="002510F4" w:rsidRDefault="002510F4"/>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BCF4" w14:textId="77777777" w:rsidR="002510F4" w:rsidRDefault="002510F4">
    <w:pPr>
      <w:rPr>
        <w:sz w:val="8"/>
        <w:szCs w:val="8"/>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0B0EA" w14:textId="77777777" w:rsidR="002510F4" w:rsidRDefault="002510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8AFB" w14:textId="77777777" w:rsidR="002510F4" w:rsidRDefault="002510F4"/>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8A17E" w14:textId="77777777" w:rsidR="002510F4" w:rsidRDefault="002510F4"/>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36B38" w14:textId="77777777" w:rsidR="002510F4" w:rsidRDefault="002510F4">
    <w:pPr>
      <w:rPr>
        <w:sz w:val="8"/>
        <w:szCs w:val="8"/>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CC0C" w14:textId="77777777" w:rsidR="002510F4" w:rsidRDefault="002510F4"/>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353F" w14:textId="77777777" w:rsidR="002510F4" w:rsidRDefault="002510F4"/>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55CCA" w14:textId="77777777" w:rsidR="002510F4" w:rsidRDefault="002510F4">
    <w:pPr>
      <w:rPr>
        <w:sz w:val="8"/>
        <w:szCs w:val="8"/>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841F" w14:textId="77777777" w:rsidR="002510F4" w:rsidRDefault="002510F4"/>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8D71D" w14:textId="77777777" w:rsidR="002510F4" w:rsidRDefault="002510F4"/>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9D66" w14:textId="77777777" w:rsidR="002510F4" w:rsidRDefault="002510F4">
    <w:pPr>
      <w:rPr>
        <w:sz w:val="8"/>
        <w:szCs w:val="8"/>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38BB" w14:textId="77777777" w:rsidR="002510F4" w:rsidRDefault="002510F4"/>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71AD6" w14:textId="77777777" w:rsidR="002510F4" w:rsidRDefault="002510F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385A" w14:textId="77777777" w:rsidR="002510F4" w:rsidRDefault="002510F4">
    <w:pPr>
      <w:rPr>
        <w:sz w:val="8"/>
        <w:szCs w:val="8"/>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70C" w14:textId="77777777" w:rsidR="002510F4" w:rsidRDefault="002510F4">
    <w:pPr>
      <w:rPr>
        <w:sz w:val="8"/>
        <w:szCs w:val="8"/>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7B46" w14:textId="77777777" w:rsidR="002510F4" w:rsidRDefault="002510F4"/>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50AF" w14:textId="77777777" w:rsidR="002510F4" w:rsidRDefault="002510F4"/>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72391" w14:textId="77777777" w:rsidR="002510F4" w:rsidRDefault="002510F4">
    <w:pPr>
      <w:rPr>
        <w:sz w:val="8"/>
        <w:szCs w:val="8"/>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48B4" w14:textId="77777777" w:rsidR="002510F4" w:rsidRDefault="002510F4"/>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8D8FD" w14:textId="77777777" w:rsidR="002510F4" w:rsidRDefault="002510F4"/>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89FD4" w14:textId="77777777" w:rsidR="002510F4" w:rsidRDefault="002510F4">
    <w:pPr>
      <w:rPr>
        <w:sz w:val="8"/>
        <w:szCs w:val="8"/>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09FF" w14:textId="77777777" w:rsidR="002510F4" w:rsidRDefault="002510F4"/>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EC92" w14:textId="77777777" w:rsidR="002510F4" w:rsidRDefault="002510F4"/>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22E7" w14:textId="77777777" w:rsidR="002510F4" w:rsidRDefault="002510F4">
    <w:pP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68F7" w14:textId="77777777" w:rsidR="002510F4" w:rsidRDefault="002510F4"/>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A43C" w14:textId="77777777" w:rsidR="002510F4" w:rsidRDefault="002510F4"/>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0D2" w14:textId="77777777" w:rsidR="002510F4" w:rsidRDefault="002510F4"/>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8EAC" w14:textId="77777777" w:rsidR="002510F4" w:rsidRDefault="002510F4">
    <w:pPr>
      <w:rPr>
        <w:sz w:val="8"/>
        <w:szCs w:val="8"/>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4BEB7" w14:textId="77777777" w:rsidR="002510F4" w:rsidRDefault="002510F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C46A4" w14:textId="77777777" w:rsidR="002510F4" w:rsidRDefault="002510F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98A" w14:textId="77777777" w:rsidR="002510F4" w:rsidRDefault="002510F4">
    <w:pP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E322E" w14:textId="77777777" w:rsidR="002510F4" w:rsidRDefault="002510F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CAD2" w14:textId="77777777" w:rsidR="002510F4" w:rsidRDefault="002510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4"/>
    <w:lvl w:ilvl="0">
      <w:start w:val="1"/>
      <w:numFmt w:val="bullet"/>
      <w:pStyle w:val="Table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name w:val="WW8Num16"/>
    <w:lvl w:ilvl="0">
      <w:start w:val="1"/>
      <w:numFmt w:val="decimal"/>
      <w:pStyle w:val="Numbered"/>
      <w:lvlText w:val="%1."/>
      <w:lvlJc w:val="left"/>
      <w:pPr>
        <w:tabs>
          <w:tab w:val="num" w:pos="340"/>
        </w:tabs>
        <w:ind w:left="340" w:hanging="340"/>
      </w:pPr>
    </w:lvl>
  </w:abstractNum>
  <w:abstractNum w:abstractNumId="3" w15:restartNumberingAfterBreak="0">
    <w:nsid w:val="00000004"/>
    <w:multiLevelType w:val="singleLevel"/>
    <w:tmpl w:val="00000004"/>
    <w:name w:val="WW8Num18"/>
    <w:lvl w:ilvl="0">
      <w:start w:val="1"/>
      <w:numFmt w:val="bullet"/>
      <w:pStyle w:val="ArrowBullet"/>
      <w:lvlText w:val=""/>
      <w:lvlJc w:val="left"/>
      <w:pPr>
        <w:tabs>
          <w:tab w:val="num" w:pos="360"/>
        </w:tabs>
        <w:ind w:left="360" w:hanging="360"/>
      </w:pPr>
      <w:rPr>
        <w:rFonts w:ascii="Wingdings" w:hAnsi="Wingdings" w:cs="Interstate-Light"/>
        <w:b/>
        <w:color w:val="333333"/>
      </w:rPr>
    </w:lvl>
  </w:abstractNum>
  <w:abstractNum w:abstractNumId="4" w15:restartNumberingAfterBreak="0">
    <w:nsid w:val="00000005"/>
    <w:multiLevelType w:val="singleLevel"/>
    <w:tmpl w:val="00000005"/>
    <w:name w:val="WW8Num23"/>
    <w:lvl w:ilvl="0">
      <w:start w:val="1"/>
      <w:numFmt w:val="bullet"/>
      <w:pStyle w:val="SmallBullet"/>
      <w:lvlText w:val=""/>
      <w:lvlJc w:val="left"/>
      <w:pPr>
        <w:tabs>
          <w:tab w:val="num" w:pos="720"/>
        </w:tabs>
        <w:ind w:left="720" w:hanging="360"/>
      </w:pPr>
      <w:rPr>
        <w:rFonts w:ascii="Symbol" w:hAnsi="Symbol" w:cs="Symbol"/>
      </w:rPr>
    </w:lvl>
  </w:abstractNum>
  <w:abstractNum w:abstractNumId="5" w15:restartNumberingAfterBreak="0">
    <w:nsid w:val="00000006"/>
    <w:multiLevelType w:val="singleLevel"/>
    <w:tmpl w:val="00000006"/>
    <w:name w:val="WW8Num35"/>
    <w:lvl w:ilvl="0">
      <w:start w:val="1"/>
      <w:numFmt w:val="bullet"/>
      <w:pStyle w:val="DotBullet"/>
      <w:lvlText w:val=""/>
      <w:lvlJc w:val="left"/>
      <w:pPr>
        <w:tabs>
          <w:tab w:val="num" w:pos="340"/>
        </w:tabs>
        <w:ind w:left="340" w:hanging="34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7420"/>
    <w:rsid w:val="00010871"/>
    <w:rsid w:val="001315C1"/>
    <w:rsid w:val="00222F0C"/>
    <w:rsid w:val="002510F4"/>
    <w:rsid w:val="002D7420"/>
    <w:rsid w:val="00371073"/>
    <w:rsid w:val="003762C4"/>
    <w:rsid w:val="00430064"/>
    <w:rsid w:val="0051277E"/>
    <w:rsid w:val="00547A41"/>
    <w:rsid w:val="006725F1"/>
    <w:rsid w:val="00706B6D"/>
    <w:rsid w:val="007A0D83"/>
    <w:rsid w:val="00A10630"/>
    <w:rsid w:val="00A13862"/>
    <w:rsid w:val="00CA255A"/>
    <w:rsid w:val="00E27B90"/>
    <w:rsid w:val="00E558D5"/>
    <w:rsid w:val="00F74D48"/>
  </w:rsids>
  <m:mathPr>
    <m:mathFont m:val="Cambria Math"/>
    <m:brkBin m:val="before"/>
    <m:brkBinSub m:val="--"/>
    <m:smallFrac m:val="0"/>
    <m:dispDef/>
    <m:lMargin m:val="0"/>
    <m:rMargin m:val="0"/>
    <m:defJc m:val="centerGroup"/>
    <m:wrapRight/>
    <m:intLim m:val="subSup"/>
    <m:naryLim m:val="undOvr"/>
  </m:mathPr>
  <w:themeFontLan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A99975"/>
  <w15:docId w15:val="{9613E6B8-B5FE-7A48-8275-6B045550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ahoma" w:hAnsi="Tahoma" w:cs="Tahoma"/>
      <w:sz w:val="16"/>
      <w:szCs w:val="24"/>
      <w:lang w:val="en-AU" w:bidi="ar-SA"/>
    </w:rPr>
  </w:style>
  <w:style w:type="paragraph" w:styleId="Heading1">
    <w:name w:val="heading 1"/>
    <w:basedOn w:val="Normal"/>
    <w:next w:val="Normal"/>
    <w:qFormat/>
    <w:pPr>
      <w:keepNext/>
      <w:numPr>
        <w:numId w:val="1"/>
      </w:numPr>
      <w:pBdr>
        <w:top w:val="none" w:sz="0" w:space="0" w:color="000000"/>
        <w:left w:val="none" w:sz="0" w:space="0" w:color="000000"/>
        <w:bottom w:val="single" w:sz="4" w:space="3" w:color="000000"/>
        <w:right w:val="none" w:sz="0" w:space="0" w:color="000000"/>
      </w:pBdr>
      <w:spacing w:after="120"/>
      <w:outlineLvl w:val="0"/>
    </w:pPr>
    <w:rPr>
      <w:rFonts w:cs="Arial"/>
      <w:b/>
      <w:bCs/>
      <w:color w:val="333333"/>
      <w:kern w:val="2"/>
      <w:sz w:val="28"/>
      <w:szCs w:val="32"/>
    </w:rPr>
  </w:style>
  <w:style w:type="paragraph" w:styleId="Heading2">
    <w:name w:val="heading 2"/>
    <w:basedOn w:val="Normal"/>
    <w:next w:val="Normal"/>
    <w:qFormat/>
    <w:pPr>
      <w:keepNext/>
      <w:widowControl w:val="0"/>
      <w:numPr>
        <w:ilvl w:val="1"/>
        <w:numId w:val="1"/>
      </w:numPr>
      <w:outlineLvl w:val="1"/>
    </w:pPr>
    <w:rPr>
      <w:rFonts w:cs="Arial"/>
      <w:b/>
      <w:bCs/>
      <w:iCs/>
      <w:color w:val="333333"/>
      <w:sz w:val="20"/>
      <w:szCs w:val="28"/>
    </w:rPr>
  </w:style>
  <w:style w:type="paragraph" w:styleId="Heading3">
    <w:name w:val="heading 3"/>
    <w:basedOn w:val="Normal"/>
    <w:next w:val="Normal"/>
    <w:qFormat/>
    <w:pPr>
      <w:widowControl w:val="0"/>
      <w:numPr>
        <w:ilvl w:val="2"/>
        <w:numId w:val="1"/>
      </w:numPr>
      <w:outlineLvl w:val="2"/>
    </w:pPr>
    <w:rPr>
      <w:rFonts w:cs="Arial"/>
      <w:b/>
      <w:bCs/>
      <w:color w:val="000080"/>
      <w:sz w:val="18"/>
      <w:szCs w:val="26"/>
    </w:rPr>
  </w:style>
  <w:style w:type="paragraph" w:styleId="Heading4">
    <w:name w:val="heading 4"/>
    <w:basedOn w:val="Normal"/>
    <w:next w:val="Normal"/>
    <w:qFormat/>
    <w:pPr>
      <w:widowControl w:val="0"/>
      <w:numPr>
        <w:ilvl w:val="3"/>
        <w:numId w:val="1"/>
      </w:numPr>
      <w:spacing w:after="120"/>
      <w:outlineLvl w:val="3"/>
    </w:pPr>
    <w:rPr>
      <w:rFonts w:ascii="Arial" w:hAnsi="Arial" w:cs="Arial"/>
      <w:b/>
      <w:color w:val="003300"/>
      <w:szCs w:val="22"/>
    </w:rPr>
  </w:style>
  <w:style w:type="paragraph" w:styleId="Heading6">
    <w:name w:val="heading 6"/>
    <w:basedOn w:val="Normal"/>
    <w:next w:val="Normal"/>
    <w:qFormat/>
    <w:pPr>
      <w:numPr>
        <w:ilvl w:val="5"/>
        <w:numId w:val="1"/>
      </w:numPr>
      <w:outlineLvl w:val="5"/>
    </w:pPr>
    <w:rPr>
      <w:sz w:val="20"/>
    </w:rPr>
  </w:style>
  <w:style w:type="paragraph" w:styleId="Heading7">
    <w:name w:val="heading 7"/>
    <w:basedOn w:val="Normal"/>
    <w:next w:val="Normal"/>
    <w:qFormat/>
    <w:pPr>
      <w:widowControl w:val="0"/>
      <w:numPr>
        <w:ilvl w:val="6"/>
        <w:numId w:val="1"/>
      </w:numPr>
      <w:outlineLvl w:val="6"/>
    </w:pPr>
    <w:rPr>
      <w:rFonts w:ascii="Arial" w:hAnsi="Arial" w:cs="Arial"/>
      <w:b/>
      <w:color w:val="FFFFFF"/>
      <w:sz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ebdings" w:hAnsi="Webdings" w:cs="Web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Interstate-Light"/>
      <w:b/>
      <w:color w:val="333333"/>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Wingdings" w:eastAsia="Times New Roman" w:hAnsi="Wingdings" w:cs="Interstate-Light"/>
      <w:b/>
      <w:color w:val="000080"/>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sz w:val="22"/>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Webdings" w:hAnsi="Webdings" w:cs="Webdings"/>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ebdings" w:hAnsi="Webdings" w:cs="Webdings"/>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style>
  <w:style w:type="character" w:customStyle="1" w:styleId="WW8Num33z6">
    <w:name w:val="WW8Num33z6"/>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Wingdings" w:hAnsi="Wingdings" w:cs="Wingdings"/>
      <w:sz w:val="22"/>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Arial" w:hAnsi="Arial" w:cs="Arial"/>
      <w:sz w:val="22"/>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hAnsi="Symbol" w:cs="Symbol"/>
      <w:color w:val="00000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Wingdings" w:eastAsia="Times New Roman" w:hAnsi="Wingdings" w:cs="Interstate-Light"/>
      <w:b/>
      <w:color w:val="000080"/>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DefaultParagraphFont0">
    <w:name w:val="Default Paragraph Font_0"/>
  </w:style>
  <w:style w:type="character" w:customStyle="1" w:styleId="Heading1Char">
    <w:name w:val="Heading 1 Char"/>
    <w:rPr>
      <w:rFonts w:ascii="Tahoma" w:hAnsi="Tahoma" w:cs="Arial"/>
      <w:b/>
      <w:bCs/>
      <w:color w:val="333333"/>
      <w:kern w:val="2"/>
      <w:sz w:val="28"/>
      <w:szCs w:val="32"/>
      <w:lang w:val="en-AU" w:bidi="ar-SA"/>
    </w:rPr>
  </w:style>
  <w:style w:type="character" w:customStyle="1" w:styleId="Heading2Char">
    <w:name w:val="Heading 2 Char"/>
    <w:rPr>
      <w:rFonts w:ascii="Tahoma" w:hAnsi="Tahoma" w:cs="Arial"/>
      <w:b/>
      <w:bCs/>
      <w:iCs/>
      <w:color w:val="333333"/>
      <w:szCs w:val="28"/>
      <w:lang w:val="en-AU" w:bidi="ar-SA"/>
    </w:rPr>
  </w:style>
  <w:style w:type="character" w:customStyle="1" w:styleId="ElementTextChar">
    <w:name w:val="Element Text Char"/>
    <w:rPr>
      <w:rFonts w:ascii="Tahoma" w:hAnsi="Tahoma" w:cs="Tahoma"/>
      <w:sz w:val="16"/>
      <w:lang w:val="en-AU" w:bidi="ar-SA"/>
    </w:rPr>
  </w:style>
  <w:style w:type="character" w:customStyle="1" w:styleId="ElementHeadingChar">
    <w:name w:val="Element Heading Char"/>
    <w:rPr>
      <w:rFonts w:ascii="Tahoma" w:hAnsi="Tahoma" w:cs="Interstate-Light"/>
      <w:sz w:val="18"/>
      <w:szCs w:val="16"/>
      <w:lang w:val="en-AU" w:bidi="ar-SA"/>
    </w:rPr>
  </w:style>
  <w:style w:type="character" w:customStyle="1" w:styleId="Heading2-MinorChar">
    <w:name w:val="Heading 2 - Minor Char"/>
    <w:rPr>
      <w:rFonts w:ascii="Tahoma" w:hAnsi="Tahoma" w:cs="Interstate-Light"/>
      <w:color w:val="333333"/>
      <w:sz w:val="16"/>
      <w:szCs w:val="16"/>
      <w:lang w:val="en-AU" w:bidi="ar-SA"/>
    </w:rPr>
  </w:style>
  <w:style w:type="character" w:customStyle="1" w:styleId="ElementHeadingGreyChar">
    <w:name w:val="Element Heading Grey Char"/>
    <w:rPr>
      <w:rFonts w:ascii="Tahoma" w:hAnsi="Tahoma" w:cs="Interstate-Light"/>
      <w:b/>
      <w:color w:val="333333"/>
      <w:sz w:val="18"/>
      <w:szCs w:val="16"/>
      <w:lang w:val="en-AU" w:bidi="ar-SA"/>
    </w:rPr>
  </w:style>
  <w:style w:type="character" w:styleId="CommentReference">
    <w:name w:val="annotation reference"/>
    <w:rPr>
      <w:sz w:val="16"/>
      <w:szCs w:val="16"/>
    </w:rPr>
  </w:style>
  <w:style w:type="character" w:customStyle="1" w:styleId="Green-IncreaseChar">
    <w:name w:val="Green - Increase Char"/>
    <w:rPr>
      <w:rFonts w:ascii="Arial" w:hAnsi="Arial" w:cs="Arial"/>
      <w:color w:val="009900"/>
      <w:lang w:val="en-AU" w:bidi="ar-SA"/>
    </w:rPr>
  </w:style>
  <w:style w:type="character" w:customStyle="1" w:styleId="Red-DecreaseChar">
    <w:name w:val="Red - Decrease Char"/>
    <w:rPr>
      <w:rFonts w:ascii="Arial" w:hAnsi="Arial" w:cs="Arial"/>
      <w:color w:val="FF0000"/>
      <w:lang w:val="en-AU" w:bidi="ar-SA"/>
    </w:rPr>
  </w:style>
  <w:style w:type="character" w:styleId="Hyperlink">
    <w:name w:val="Hyperlink"/>
    <w:rPr>
      <w:color w:val="0000FF"/>
      <w:sz w:val="20"/>
      <w:u w:val="single"/>
    </w:rPr>
  </w:style>
  <w:style w:type="character" w:customStyle="1" w:styleId="TableHeaderChar">
    <w:name w:val="Table Header Char"/>
    <w:rPr>
      <w:rFonts w:ascii="Arial" w:hAnsi="Arial" w:cs="Arial"/>
      <w:b/>
      <w:color w:val="FFFFFF"/>
      <w:lang w:val="en-AU" w:bidi="ar-SA"/>
    </w:rPr>
  </w:style>
  <w:style w:type="character" w:customStyle="1" w:styleId="TableTextChar">
    <w:name w:val="Table Text Char"/>
    <w:rPr>
      <w:rFonts w:ascii="Tahoma" w:hAnsi="Tahoma" w:cs="Tahoma"/>
      <w:lang w:val="en-AU" w:bidi="ar-SA"/>
    </w:rPr>
  </w:style>
  <w:style w:type="character" w:customStyle="1" w:styleId="MinorHeaderChar">
    <w:name w:val="Minor Header Char"/>
    <w:rPr>
      <w:rFonts w:ascii="Tahoma" w:hAnsi="Tahoma" w:cs="Tahoma"/>
      <w:color w:val="333333"/>
      <w:sz w:val="18"/>
      <w:szCs w:val="24"/>
      <w:lang w:val="en-AU" w:bidi="ar-SA"/>
    </w:rPr>
  </w:style>
  <w:style w:type="character" w:customStyle="1" w:styleId="ElementText-DarkGreyChar">
    <w:name w:val="Element Text - Dark Grey Char"/>
    <w:rPr>
      <w:rFonts w:ascii="Tahoma" w:hAnsi="Tahoma" w:cs="Tahoma"/>
      <w:color w:val="333333"/>
      <w:sz w:val="16"/>
      <w:lang w:val="en-AU" w:bidi="ar-SA"/>
    </w:rPr>
  </w:style>
  <w:style w:type="character" w:customStyle="1" w:styleId="ElementHeadingGrey10Char">
    <w:name w:val="Element Heading Grey (10) Char"/>
    <w:rPr>
      <w:rFonts w:ascii="Tahoma" w:hAnsi="Tahoma" w:cs="Interstate-Light"/>
      <w:b/>
      <w:color w:val="333333"/>
      <w:sz w:val="18"/>
      <w:szCs w:val="16"/>
      <w:lang w:val="en-AU" w:bidi="ar-SA"/>
    </w:rPr>
  </w:style>
  <w:style w:type="character" w:customStyle="1" w:styleId="Heading1-DarkBlueChar">
    <w:name w:val="Heading 1 - Dark Blue Char"/>
    <w:rPr>
      <w:rFonts w:ascii="Tahoma" w:hAnsi="Tahoma" w:cs="Arial"/>
      <w:b/>
      <w:bCs/>
      <w:color w:val="000080"/>
      <w:kern w:val="2"/>
      <w:sz w:val="28"/>
      <w:szCs w:val="32"/>
      <w:lang w:val="en-AU" w:bidi="ar-SA"/>
    </w:rPr>
  </w:style>
  <w:style w:type="character" w:customStyle="1" w:styleId="TableLeadTextChar">
    <w:name w:val="Table Lead Text Char"/>
    <w:rPr>
      <w:rFonts w:ascii="Tahoma" w:hAnsi="Tahoma" w:cs="Tahoma"/>
      <w:color w:val="333333"/>
      <w:sz w:val="16"/>
      <w:szCs w:val="24"/>
      <w:lang w:val="en-AU" w:bidi="ar-SA"/>
    </w:rPr>
  </w:style>
  <w:style w:type="character" w:customStyle="1" w:styleId="FadedTextChar">
    <w:name w:val="Faded Text Char"/>
    <w:rPr>
      <w:rFonts w:ascii="Tahoma" w:hAnsi="Tahoma" w:cs="Tahoma"/>
      <w:color w:val="DDDDDD"/>
      <w:sz w:val="16"/>
      <w:lang w:val="en-AU" w:bidi="ar-SA"/>
    </w:rPr>
  </w:style>
  <w:style w:type="character" w:customStyle="1" w:styleId="MajorHeaderCharChar">
    <w:name w:val="Major Header Char Char"/>
    <w:rPr>
      <w:rFonts w:ascii="Tahoma" w:hAnsi="Tahoma" w:cs="Tahoma"/>
      <w:b/>
      <w:color w:val="333333"/>
      <w:sz w:val="18"/>
      <w:szCs w:val="18"/>
      <w:lang w:val="en-AU" w:bidi="ar-SA"/>
    </w:rPr>
  </w:style>
  <w:style w:type="character" w:styleId="PageNumber">
    <w:name w:val="page number"/>
    <w:basedOn w:val="DefaultParagraphFont0"/>
  </w:style>
  <w:style w:type="character" w:customStyle="1" w:styleId="FadedElementTextLeftChar">
    <w:name w:val="Faded Element Text Left Char"/>
    <w:rPr>
      <w:rFonts w:ascii="Tahoma" w:hAnsi="Tahoma" w:cs="Tahoma"/>
      <w:color w:val="DDDDDD"/>
      <w:sz w:val="16"/>
      <w:lang w:val="en-AU" w:bidi="ar-SA"/>
    </w:rPr>
  </w:style>
  <w:style w:type="character" w:customStyle="1" w:styleId="BoldHeaderChar">
    <w:name w:val="Bold Header Char"/>
    <w:rPr>
      <w:rFonts w:ascii="Tahoma" w:hAnsi="Tahoma" w:cs="Tahoma"/>
      <w:b/>
      <w:color w:val="333333"/>
      <w:sz w:val="18"/>
      <w:szCs w:val="18"/>
      <w:lang w:val="en-AU" w:bidi="ar-SA"/>
    </w:rPr>
  </w:style>
  <w:style w:type="character" w:styleId="FollowedHyperlink">
    <w:name w:val="FollowedHyperlink"/>
    <w:rPr>
      <w:color w:val="954F72"/>
      <w:u w:val="single"/>
    </w:rPr>
  </w:style>
  <w:style w:type="character" w:styleId="Emphasis">
    <w:name w:val="Emphasis"/>
    <w:qFormat/>
    <w:rPr>
      <w:i/>
      <w:iCs/>
    </w:rPr>
  </w:style>
  <w:style w:type="character" w:customStyle="1" w:styleId="TableHeader-WhiteChar">
    <w:name w:val="Table Header - White Char"/>
    <w:rPr>
      <w:rFonts w:ascii="Arial" w:eastAsia="Calibri" w:hAnsi="Arial" w:cs="Arial"/>
      <w:b/>
      <w:color w:val="FFFFFF"/>
    </w:rPr>
  </w:style>
  <w:style w:type="character" w:customStyle="1" w:styleId="TableTextBoldRightChar">
    <w:name w:val="Table Text (Bold Right) Char"/>
    <w:rPr>
      <w:rFonts w:ascii="Arial" w:eastAsia="Calibri" w:hAnsi="Arial" w:cs="Arial"/>
      <w:b/>
    </w:rPr>
  </w:style>
  <w:style w:type="character" w:customStyle="1" w:styleId="StyleElementText10ptBoldGreyChar">
    <w:name w:val="Style Element Text + 10 pt Bold Grey Char"/>
    <w:rPr>
      <w:rFonts w:ascii="Tahoma" w:hAnsi="Tahoma" w:cs="Tahoma"/>
      <w:b/>
      <w:bCs/>
      <w:color w:val="333333"/>
    </w:rPr>
  </w:style>
  <w:style w:type="character" w:customStyle="1" w:styleId="StyleBoldGrey">
    <w:name w:val="Style Bold Grey"/>
    <w:rPr>
      <w:b/>
      <w:bCs/>
      <w:color w:val="333333"/>
    </w:rPr>
  </w:style>
  <w:style w:type="character" w:customStyle="1" w:styleId="Style9ptBoldGrey">
    <w:name w:val="Style 9 pt Bold Grey"/>
    <w:rPr>
      <w:b/>
      <w:bCs/>
      <w:color w:val="333333"/>
      <w:sz w:val="18"/>
    </w:rPr>
  </w:style>
  <w:style w:type="character" w:customStyle="1" w:styleId="StyleHeading1-DarkBlue10ptChar">
    <w:name w:val="Style Heading 1 - Dark Blue + 10 pt Char"/>
    <w:rPr>
      <w:rFonts w:ascii="Tahoma" w:hAnsi="Tahoma" w:cs="Arial"/>
      <w:b/>
      <w:bCs/>
      <w:color w:val="000080"/>
      <w:kern w:val="2"/>
      <w:sz w:val="28"/>
      <w:szCs w:val="32"/>
      <w:lang w:val="en-AU" w:bidi="ar-SA"/>
    </w:rPr>
  </w:style>
  <w:style w:type="character" w:customStyle="1" w:styleId="CharChar">
    <w:name w:val="Char Char"/>
    <w:rPr>
      <w:rFonts w:ascii="Tahoma" w:hAnsi="Tahoma" w:cs="Arial"/>
      <w:b/>
      <w:bCs/>
      <w:iCs/>
      <w:color w:val="333333"/>
      <w:szCs w:val="28"/>
      <w:lang w:val="en-AU" w:bidi="ar-SA"/>
    </w:rPr>
  </w:style>
  <w:style w:type="character" w:customStyle="1" w:styleId="CharChar1">
    <w:name w:val="Char Char1"/>
    <w:rPr>
      <w:rFonts w:ascii="Tahoma" w:hAnsi="Tahoma" w:cs="Arial"/>
      <w:b/>
      <w:bCs/>
      <w:color w:val="333333"/>
      <w:kern w:val="2"/>
      <w:sz w:val="28"/>
      <w:szCs w:val="32"/>
      <w:lang w:val="en-AU" w:bidi="ar-SA"/>
    </w:rPr>
  </w:style>
  <w:style w:type="character" w:customStyle="1" w:styleId="DotBulletCharChar">
    <w:name w:val="Dot Bullet Char Char"/>
    <w:rPr>
      <w:rFonts w:ascii="Tahoma" w:hAnsi="Tahoma" w:cs="Tahoma"/>
      <w:szCs w:val="24"/>
    </w:rPr>
  </w:style>
  <w:style w:type="character" w:customStyle="1" w:styleId="FooterChar">
    <w:name w:val="Footer Char"/>
    <w:rPr>
      <w:rFonts w:ascii="Tahoma" w:hAnsi="Tahoma" w:cs="Tahoma"/>
      <w:szCs w:val="24"/>
    </w:rPr>
  </w:style>
  <w:style w:type="paragraph" w:customStyle="1" w:styleId="Heading">
    <w:name w:val="Heading"/>
    <w:basedOn w:val="Normal"/>
    <w:next w:val="Normal"/>
    <w:pPr>
      <w:keepNext/>
      <w:widowControl w:val="0"/>
      <w:spacing w:before="240" w:after="120"/>
    </w:pPr>
    <w:rPr>
      <w:rFonts w:ascii="Arial" w:eastAsia="Lucida Sans Unicode" w:hAnsi="Ari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DocumentMap">
    <w:name w:val="Document Map"/>
    <w:basedOn w:val="Normal"/>
    <w:pPr>
      <w:widowControl w:val="0"/>
      <w:shd w:val="clear" w:color="auto" w:fill="000080"/>
    </w:pPr>
    <w:rPr>
      <w:sz w:val="20"/>
      <w:szCs w:val="20"/>
    </w:rPr>
  </w:style>
  <w:style w:type="paragraph" w:customStyle="1" w:styleId="ElementHeading">
    <w:name w:val="Element Heading"/>
    <w:basedOn w:val="Normal"/>
    <w:next w:val="ElementText"/>
    <w:pPr>
      <w:widowControl w:val="0"/>
    </w:pPr>
    <w:rPr>
      <w:rFonts w:cs="Interstate-Light"/>
      <w:sz w:val="18"/>
      <w:szCs w:val="16"/>
    </w:rPr>
  </w:style>
  <w:style w:type="paragraph" w:customStyle="1" w:styleId="ElementText">
    <w:name w:val="Element Text"/>
    <w:basedOn w:val="Normal"/>
    <w:pPr>
      <w:widowControl w:val="0"/>
    </w:pPr>
    <w:rPr>
      <w:szCs w:val="20"/>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153"/>
        <w:tab w:val="right" w:pos="8306"/>
      </w:tabs>
    </w:pPr>
    <w:rPr>
      <w:sz w:val="20"/>
    </w:rPr>
  </w:style>
  <w:style w:type="paragraph" w:styleId="Footer">
    <w:name w:val="footer"/>
    <w:basedOn w:val="Normal"/>
    <w:pPr>
      <w:tabs>
        <w:tab w:val="center" w:pos="4153"/>
        <w:tab w:val="right" w:pos="8306"/>
      </w:tabs>
    </w:pPr>
    <w:rPr>
      <w:sz w:val="20"/>
    </w:rPr>
  </w:style>
  <w:style w:type="paragraph" w:customStyle="1" w:styleId="Heading2-Minor">
    <w:name w:val="Heading 2 - Minor"/>
    <w:basedOn w:val="Normal"/>
    <w:next w:val="Normal"/>
    <w:pPr>
      <w:widowControl w:val="0"/>
    </w:pPr>
    <w:rPr>
      <w:rFonts w:cs="Interstate-Light"/>
      <w:color w:val="333333"/>
      <w:szCs w:val="16"/>
    </w:rPr>
  </w:style>
  <w:style w:type="paragraph" w:customStyle="1" w:styleId="Spacer4">
    <w:name w:val="Spacer 4"/>
    <w:basedOn w:val="Normal"/>
    <w:pPr>
      <w:widowControl w:val="0"/>
    </w:pPr>
    <w:rPr>
      <w:sz w:val="8"/>
      <w:szCs w:val="8"/>
    </w:rPr>
  </w:style>
  <w:style w:type="paragraph" w:customStyle="1" w:styleId="WhiteElementHeading">
    <w:name w:val="White Element Heading"/>
    <w:basedOn w:val="ElementHeading"/>
    <w:rPr>
      <w:b/>
      <w:color w:val="FFFFFF"/>
    </w:rPr>
  </w:style>
  <w:style w:type="paragraph" w:customStyle="1" w:styleId="ElementHeadingGrey">
    <w:name w:val="Element Heading Grey"/>
    <w:basedOn w:val="ElementHeading"/>
    <w:next w:val="ElementText"/>
    <w:rPr>
      <w:b/>
      <w:color w:val="333333"/>
    </w:rPr>
  </w:style>
  <w:style w:type="paragraph" w:customStyle="1" w:styleId="Body">
    <w:name w:val="Body"/>
    <w:basedOn w:val="Normal"/>
    <w:rPr>
      <w:sz w:val="20"/>
    </w:rPr>
  </w:style>
  <w:style w:type="paragraph" w:customStyle="1" w:styleId="DotBullet">
    <w:name w:val="Dot Bullet"/>
    <w:basedOn w:val="Body"/>
    <w:next w:val="Body"/>
    <w:pPr>
      <w:numPr>
        <w:numId w:val="6"/>
      </w:numPr>
      <w:spacing w:before="120"/>
    </w:pPr>
  </w:style>
  <w:style w:type="paragraph" w:customStyle="1" w:styleId="RPTableBullet">
    <w:name w:val="RP Table Bullet"/>
    <w:basedOn w:val="Normal"/>
    <w:pPr>
      <w:spacing w:before="60"/>
      <w:ind w:left="136" w:hanging="136"/>
    </w:pPr>
    <w:rPr>
      <w:rFonts w:ascii="Arial" w:hAnsi="Arial" w:cs="Arial"/>
      <w:sz w:val="22"/>
      <w:szCs w:val="20"/>
    </w:rPr>
  </w:style>
  <w:style w:type="paragraph" w:customStyle="1" w:styleId="ElementText9">
    <w:name w:val="Element Text 9"/>
    <w:basedOn w:val="Normal"/>
    <w:pPr>
      <w:spacing w:before="60"/>
    </w:pPr>
    <w:rPr>
      <w:sz w:val="18"/>
    </w:rPr>
  </w:style>
  <w:style w:type="paragraph" w:customStyle="1" w:styleId="ElementText10">
    <w:name w:val="Element Text 10"/>
    <w:basedOn w:val="Normal"/>
    <w:rPr>
      <w:sz w:val="20"/>
    </w:rPr>
  </w:style>
  <w:style w:type="paragraph" w:customStyle="1" w:styleId="ArrowBullet">
    <w:name w:val="Arrow Bullet"/>
    <w:basedOn w:val="ElementText10"/>
    <w:pPr>
      <w:numPr>
        <w:numId w:val="4"/>
      </w:numPr>
      <w:tabs>
        <w:tab w:val="left" w:pos="459"/>
      </w:tabs>
      <w:spacing w:before="80"/>
    </w:pPr>
    <w:rPr>
      <w:sz w:val="18"/>
    </w:rPr>
  </w:style>
  <w:style w:type="paragraph" w:styleId="TOC1">
    <w:name w:val="toc 1"/>
    <w:basedOn w:val="Normal"/>
    <w:next w:val="Normal"/>
    <w:pPr>
      <w:widowControl w:val="0"/>
      <w:tabs>
        <w:tab w:val="right" w:leader="dot" w:pos="8550"/>
      </w:tabs>
      <w:spacing w:before="120" w:after="120"/>
    </w:pPr>
    <w:rPr>
      <w:rFonts w:ascii="Arial Bold" w:hAnsi="Arial Bold" w:cs="Arial Bold"/>
      <w:b/>
      <w:sz w:val="22"/>
      <w:szCs w:val="20"/>
      <w:lang w:val="x-none" w:eastAsia="x-none"/>
    </w:rPr>
  </w:style>
  <w:style w:type="paragraph" w:styleId="TOC2">
    <w:name w:val="toc 2"/>
    <w:basedOn w:val="Normal"/>
    <w:next w:val="Normal"/>
    <w:pPr>
      <w:widowControl w:val="0"/>
      <w:tabs>
        <w:tab w:val="right" w:leader="dot" w:pos="8550"/>
      </w:tabs>
      <w:ind w:left="245"/>
    </w:pPr>
    <w:rPr>
      <w:rFonts w:ascii="Arial" w:hAnsi="Arial" w:cs="Arial"/>
      <w:sz w:val="22"/>
      <w:szCs w:val="22"/>
      <w:lang w:val="x-none" w:eastAsia="x-none"/>
    </w:rPr>
  </w:style>
  <w:style w:type="paragraph" w:styleId="CommentText">
    <w:name w:val="annotation text"/>
    <w:basedOn w:val="Normal"/>
    <w:pPr>
      <w:widowControl w:val="0"/>
    </w:pPr>
    <w:rPr>
      <w:rFonts w:ascii="Arial" w:hAnsi="Arial" w:cs="Arial"/>
      <w:sz w:val="20"/>
      <w:szCs w:val="20"/>
    </w:rPr>
  </w:style>
  <w:style w:type="paragraph" w:styleId="CommentSubject">
    <w:name w:val="annotation subject"/>
    <w:basedOn w:val="CommentText"/>
    <w:next w:val="CommentText"/>
    <w:rPr>
      <w:b/>
      <w:bCs/>
    </w:rPr>
  </w:style>
  <w:style w:type="paragraph" w:styleId="BalloonText">
    <w:name w:val="Balloon Text"/>
    <w:basedOn w:val="Normal"/>
    <w:pPr>
      <w:widowControl w:val="0"/>
    </w:pPr>
    <w:rPr>
      <w:szCs w:val="16"/>
    </w:rPr>
  </w:style>
  <w:style w:type="paragraph" w:customStyle="1" w:styleId="CoverPageWhiteL">
    <w:name w:val="Cover Page White L"/>
    <w:basedOn w:val="Normal"/>
    <w:pPr>
      <w:widowControl w:val="0"/>
    </w:pPr>
    <w:rPr>
      <w:rFonts w:ascii="Arial" w:hAnsi="Arial" w:cs="Arial"/>
      <w:color w:val="FFFFFF"/>
      <w:sz w:val="60"/>
      <w:szCs w:val="66"/>
      <w:lang w:val="en-US"/>
    </w:rPr>
  </w:style>
  <w:style w:type="paragraph" w:customStyle="1" w:styleId="CoverPageRedL">
    <w:name w:val="Cover Page Red L"/>
    <w:basedOn w:val="CoverPageWhiteL"/>
    <w:rPr>
      <w:rFonts w:ascii="Lucida Bright" w:hAnsi="Lucida Bright" w:cs="Lucida Bright"/>
      <w:color w:val="C41230"/>
      <w:sz w:val="66"/>
    </w:rPr>
  </w:style>
  <w:style w:type="paragraph" w:styleId="TOC3">
    <w:name w:val="toc 3"/>
    <w:basedOn w:val="Normal"/>
    <w:next w:val="Normal"/>
    <w:pPr>
      <w:widowControl w:val="0"/>
      <w:spacing w:before="480"/>
    </w:pPr>
    <w:rPr>
      <w:rFonts w:ascii="Arial" w:hAnsi="Arial" w:cs="Arial"/>
      <w:b/>
      <w:smallCaps/>
      <w:sz w:val="22"/>
    </w:rPr>
  </w:style>
  <w:style w:type="paragraph" w:styleId="TOC4">
    <w:name w:val="toc 4"/>
    <w:basedOn w:val="Normal"/>
    <w:next w:val="Normal"/>
    <w:pPr>
      <w:widowControl w:val="0"/>
      <w:ind w:left="720"/>
    </w:pPr>
  </w:style>
  <w:style w:type="paragraph" w:styleId="TOC5">
    <w:name w:val="toc 5"/>
    <w:basedOn w:val="Normal"/>
    <w:next w:val="Normal"/>
    <w:pPr>
      <w:widowControl w:val="0"/>
      <w:ind w:left="960"/>
    </w:pPr>
  </w:style>
  <w:style w:type="paragraph" w:styleId="TOC6">
    <w:name w:val="toc 6"/>
    <w:basedOn w:val="Normal"/>
    <w:next w:val="Normal"/>
    <w:pPr>
      <w:widowControl w:val="0"/>
      <w:ind w:left="1200"/>
    </w:pPr>
  </w:style>
  <w:style w:type="paragraph" w:styleId="TOC7">
    <w:name w:val="toc 7"/>
    <w:basedOn w:val="Normal"/>
    <w:next w:val="Normal"/>
    <w:pPr>
      <w:widowControl w:val="0"/>
      <w:spacing w:before="600"/>
    </w:pPr>
    <w:rPr>
      <w:rFonts w:ascii="Arial" w:hAnsi="Arial" w:cs="Arial"/>
      <w:b/>
      <w:sz w:val="48"/>
    </w:rPr>
  </w:style>
  <w:style w:type="paragraph" w:styleId="TOC8">
    <w:name w:val="toc 8"/>
    <w:basedOn w:val="Normal"/>
    <w:next w:val="Normal"/>
    <w:pPr>
      <w:widowControl w:val="0"/>
      <w:ind w:left="1680"/>
    </w:pPr>
  </w:style>
  <w:style w:type="paragraph" w:styleId="TOC9">
    <w:name w:val="toc 9"/>
    <w:basedOn w:val="Normal"/>
    <w:next w:val="Normal"/>
    <w:pPr>
      <w:widowControl w:val="0"/>
      <w:ind w:left="1920"/>
    </w:pPr>
  </w:style>
  <w:style w:type="paragraph" w:customStyle="1" w:styleId="Green-Increase">
    <w:name w:val="Green - Increase"/>
    <w:basedOn w:val="Normal"/>
    <w:rPr>
      <w:rFonts w:ascii="Arial" w:hAnsi="Arial" w:cs="Arial"/>
      <w:color w:val="009900"/>
      <w:sz w:val="20"/>
      <w:szCs w:val="20"/>
    </w:rPr>
  </w:style>
  <w:style w:type="paragraph" w:customStyle="1" w:styleId="Red-Decrease">
    <w:name w:val="Red - Decrease"/>
    <w:basedOn w:val="Normal"/>
    <w:pPr>
      <w:spacing w:before="20" w:after="20"/>
      <w:jc w:val="right"/>
    </w:pPr>
    <w:rPr>
      <w:rFonts w:ascii="Arial" w:hAnsi="Arial" w:cs="Arial"/>
      <w:color w:val="FF0000"/>
      <w:sz w:val="20"/>
      <w:szCs w:val="20"/>
    </w:rPr>
  </w:style>
  <w:style w:type="paragraph" w:customStyle="1" w:styleId="SmallBullet">
    <w:name w:val="Small Bullet"/>
    <w:basedOn w:val="Normal"/>
    <w:pPr>
      <w:widowControl w:val="0"/>
      <w:numPr>
        <w:numId w:val="5"/>
      </w:numPr>
    </w:pPr>
    <w:rPr>
      <w:rFonts w:ascii="Arial" w:hAnsi="Arial" w:cs="Arial"/>
      <w:sz w:val="20"/>
      <w:szCs w:val="20"/>
    </w:rPr>
  </w:style>
  <w:style w:type="paragraph" w:customStyle="1" w:styleId="TableHeader">
    <w:name w:val="Table Header"/>
    <w:basedOn w:val="Normal"/>
    <w:next w:val="Normal"/>
    <w:rPr>
      <w:rFonts w:ascii="Arial" w:hAnsi="Arial" w:cs="Arial"/>
      <w:b/>
      <w:color w:val="FFFFFF"/>
      <w:sz w:val="20"/>
      <w:szCs w:val="20"/>
    </w:rPr>
  </w:style>
  <w:style w:type="paragraph" w:customStyle="1" w:styleId="TableText">
    <w:name w:val="Table Text"/>
    <w:basedOn w:val="Normal"/>
    <w:pPr>
      <w:spacing w:before="20" w:after="20"/>
    </w:pPr>
    <w:rPr>
      <w:sz w:val="20"/>
      <w:szCs w:val="20"/>
    </w:rPr>
  </w:style>
  <w:style w:type="paragraph" w:customStyle="1" w:styleId="CoverPageWhiteS">
    <w:name w:val="Cover Page White S"/>
    <w:basedOn w:val="Normal"/>
    <w:pPr>
      <w:widowControl w:val="0"/>
    </w:pPr>
    <w:rPr>
      <w:rFonts w:ascii="Arial" w:hAnsi="Arial" w:cs="Arial"/>
      <w:color w:val="FFFFFF"/>
      <w:sz w:val="36"/>
      <w:szCs w:val="36"/>
      <w:lang w:val="en-US"/>
    </w:rPr>
  </w:style>
  <w:style w:type="paragraph" w:customStyle="1" w:styleId="MinorHeader">
    <w:name w:val="Minor Header"/>
    <w:basedOn w:val="Normal"/>
    <w:pPr>
      <w:jc w:val="right"/>
    </w:pPr>
    <w:rPr>
      <w:color w:val="333333"/>
      <w:sz w:val="18"/>
    </w:rPr>
  </w:style>
  <w:style w:type="paragraph" w:customStyle="1" w:styleId="ElementText-DarkGrey">
    <w:name w:val="Element Text - Dark Grey"/>
    <w:basedOn w:val="ElementText"/>
    <w:rPr>
      <w:color w:val="333333"/>
    </w:rPr>
  </w:style>
  <w:style w:type="paragraph" w:customStyle="1" w:styleId="ElementHeadingGreyCentered">
    <w:name w:val="Element Heading Grey (Centered)"/>
    <w:basedOn w:val="ElementHeadingGrey"/>
    <w:pPr>
      <w:jc w:val="center"/>
    </w:pPr>
  </w:style>
  <w:style w:type="paragraph" w:customStyle="1" w:styleId="ElementHeadingGrey10">
    <w:name w:val="Element Heading Grey (10)"/>
    <w:basedOn w:val="ElementHeadingGrey"/>
    <w:rPr>
      <w:sz w:val="20"/>
    </w:rPr>
  </w:style>
  <w:style w:type="paragraph" w:customStyle="1" w:styleId="Heading1-DarkBlue">
    <w:name w:val="Heading 1 - Dark Blue"/>
    <w:basedOn w:val="Heading1"/>
    <w:pPr>
      <w:numPr>
        <w:numId w:val="0"/>
      </w:numPr>
      <w:spacing w:after="60"/>
    </w:pPr>
    <w:rPr>
      <w:color w:val="000080"/>
    </w:rPr>
  </w:style>
  <w:style w:type="paragraph" w:customStyle="1" w:styleId="TableLeadText">
    <w:name w:val="Table Lead Text"/>
    <w:basedOn w:val="Normal"/>
    <w:rPr>
      <w:color w:val="333333"/>
    </w:rPr>
  </w:style>
  <w:style w:type="paragraph" w:customStyle="1" w:styleId="Heading1-Red">
    <w:name w:val="Heading 1 - Red"/>
    <w:basedOn w:val="Heading1"/>
    <w:next w:val="Normal"/>
    <w:pPr>
      <w:numPr>
        <w:numId w:val="0"/>
      </w:numPr>
    </w:pPr>
    <w:rPr>
      <w:color w:val="9B241A"/>
    </w:rPr>
  </w:style>
  <w:style w:type="paragraph" w:customStyle="1" w:styleId="Heading1-LightBlue">
    <w:name w:val="Heading 1 - Light Blue"/>
    <w:basedOn w:val="Heading1"/>
    <w:next w:val="Normal"/>
    <w:pPr>
      <w:numPr>
        <w:numId w:val="0"/>
      </w:numPr>
    </w:pPr>
    <w:rPr>
      <w:color w:val="007396"/>
    </w:rPr>
  </w:style>
  <w:style w:type="paragraph" w:customStyle="1" w:styleId="Heading1-Green">
    <w:name w:val="Heading 1 - Green"/>
    <w:basedOn w:val="Heading1"/>
    <w:next w:val="Normal"/>
    <w:pPr>
      <w:numPr>
        <w:numId w:val="0"/>
      </w:numPr>
    </w:pPr>
    <w:rPr>
      <w:color w:val="96C61C"/>
    </w:rPr>
  </w:style>
  <w:style w:type="paragraph" w:customStyle="1" w:styleId="FadedText">
    <w:name w:val="Faded Text"/>
    <w:basedOn w:val="ElementText"/>
    <w:pPr>
      <w:jc w:val="center"/>
    </w:pPr>
    <w:rPr>
      <w:color w:val="DDDDDD"/>
    </w:rPr>
  </w:style>
  <w:style w:type="paragraph" w:customStyle="1" w:styleId="MajorHeader">
    <w:name w:val="Major Header"/>
    <w:basedOn w:val="Normal"/>
    <w:rPr>
      <w:b/>
      <w:color w:val="333333"/>
      <w:sz w:val="18"/>
      <w:szCs w:val="18"/>
    </w:rPr>
  </w:style>
  <w:style w:type="paragraph" w:customStyle="1" w:styleId="ElementText7">
    <w:name w:val="Element Text 7"/>
    <w:basedOn w:val="ElementText"/>
    <w:rPr>
      <w:sz w:val="14"/>
    </w:rPr>
  </w:style>
  <w:style w:type="paragraph" w:styleId="Date">
    <w:name w:val="Date"/>
    <w:basedOn w:val="Normal"/>
    <w:next w:val="Normal"/>
    <w:rPr>
      <w:szCs w:val="22"/>
    </w:rPr>
  </w:style>
  <w:style w:type="paragraph" w:customStyle="1" w:styleId="ElementHeadingGrey8">
    <w:name w:val="Element Heading Grey (8)"/>
    <w:basedOn w:val="ElementHeadingGrey"/>
    <w:rPr>
      <w:sz w:val="16"/>
    </w:rPr>
  </w:style>
  <w:style w:type="paragraph" w:customStyle="1" w:styleId="FadedElementTextLeft">
    <w:name w:val="Faded Element Text Left"/>
    <w:basedOn w:val="FadedText"/>
    <w:pPr>
      <w:jc w:val="left"/>
    </w:pPr>
  </w:style>
  <w:style w:type="paragraph" w:customStyle="1" w:styleId="Numbered">
    <w:name w:val="Numbered"/>
    <w:basedOn w:val="Body"/>
    <w:pPr>
      <w:numPr>
        <w:numId w:val="3"/>
      </w:numPr>
      <w:spacing w:before="120"/>
    </w:pPr>
  </w:style>
  <w:style w:type="paragraph" w:customStyle="1" w:styleId="Heading2-DarkBlue">
    <w:name w:val="Heading 2 - Dark Blue"/>
    <w:basedOn w:val="Heading2"/>
    <w:next w:val="Normal"/>
    <w:pPr>
      <w:numPr>
        <w:ilvl w:val="0"/>
        <w:numId w:val="0"/>
      </w:numPr>
    </w:pPr>
    <w:rPr>
      <w:color w:val="000080"/>
    </w:rPr>
  </w:style>
  <w:style w:type="paragraph" w:customStyle="1" w:styleId="Heading2-Red">
    <w:name w:val="Heading 2 - Red"/>
    <w:basedOn w:val="Heading2"/>
    <w:next w:val="Normal"/>
    <w:pPr>
      <w:numPr>
        <w:ilvl w:val="0"/>
        <w:numId w:val="0"/>
      </w:numPr>
    </w:pPr>
    <w:rPr>
      <w:color w:val="9B241A"/>
    </w:rPr>
  </w:style>
  <w:style w:type="paragraph" w:customStyle="1" w:styleId="Heading2-LightBlue">
    <w:name w:val="Heading 2 - Light Blue"/>
    <w:basedOn w:val="Heading2"/>
    <w:next w:val="Normal"/>
    <w:pPr>
      <w:numPr>
        <w:ilvl w:val="0"/>
        <w:numId w:val="0"/>
      </w:numPr>
    </w:pPr>
    <w:rPr>
      <w:color w:val="007396"/>
    </w:rPr>
  </w:style>
  <w:style w:type="paragraph" w:customStyle="1" w:styleId="Heading2-Green">
    <w:name w:val="Heading 2 - Green"/>
    <w:basedOn w:val="Heading2"/>
    <w:next w:val="Normal"/>
    <w:pPr>
      <w:numPr>
        <w:ilvl w:val="0"/>
        <w:numId w:val="0"/>
      </w:numPr>
    </w:pPr>
    <w:rPr>
      <w:color w:val="96C61C"/>
    </w:rPr>
  </w:style>
  <w:style w:type="paragraph" w:customStyle="1" w:styleId="FadedGrey">
    <w:name w:val="Faded Grey"/>
    <w:basedOn w:val="Normal"/>
    <w:pPr>
      <w:widowControl w:val="0"/>
      <w:jc w:val="center"/>
    </w:pPr>
    <w:rPr>
      <w:color w:val="DDDDDD"/>
      <w:sz w:val="20"/>
    </w:rPr>
  </w:style>
  <w:style w:type="paragraph" w:customStyle="1" w:styleId="CoverPageRedS">
    <w:name w:val="Cover Page Red S"/>
    <w:basedOn w:val="CoverPageWhiteS"/>
    <w:rPr>
      <w:rFonts w:ascii="Lucida Bright" w:hAnsi="Lucida Bright" w:cs="Lucida Bright"/>
      <w:color w:val="C41230"/>
    </w:rPr>
  </w:style>
  <w:style w:type="paragraph" w:customStyle="1" w:styleId="CoverPageBlackL">
    <w:name w:val="Cover Page Black L"/>
    <w:basedOn w:val="CoverPageWhiteL"/>
    <w:rPr>
      <w:color w:val="000000"/>
      <w:sz w:val="66"/>
    </w:rPr>
  </w:style>
  <w:style w:type="paragraph" w:customStyle="1" w:styleId="BoldHeader">
    <w:name w:val="Bold Header"/>
    <w:basedOn w:val="Normal"/>
    <w:pPr>
      <w:jc w:val="right"/>
    </w:pPr>
    <w:rPr>
      <w:b/>
      <w:color w:val="333333"/>
      <w:sz w:val="18"/>
      <w:szCs w:val="18"/>
    </w:rPr>
  </w:style>
  <w:style w:type="paragraph" w:customStyle="1" w:styleId="Appendix">
    <w:name w:val="Appendix"/>
    <w:basedOn w:val="Normal"/>
    <w:next w:val="Normal"/>
    <w:pPr>
      <w:widowControl w:val="0"/>
    </w:pPr>
    <w:rPr>
      <w:rFonts w:ascii="Arial" w:hAnsi="Arial" w:cs="Arial"/>
      <w:color w:val="000000"/>
      <w:sz w:val="22"/>
      <w:szCs w:val="20"/>
    </w:rPr>
  </w:style>
  <w:style w:type="paragraph" w:customStyle="1" w:styleId="AppendixHeading">
    <w:name w:val="Appendix Heading"/>
    <w:basedOn w:val="Heading7"/>
    <w:pPr>
      <w:numPr>
        <w:ilvl w:val="0"/>
        <w:numId w:val="0"/>
      </w:numPr>
    </w:pPr>
    <w:rPr>
      <w:sz w:val="28"/>
    </w:rPr>
  </w:style>
  <w:style w:type="paragraph" w:customStyle="1" w:styleId="TableExplanation">
    <w:name w:val="Table Explanation"/>
    <w:basedOn w:val="Normal"/>
    <w:pPr>
      <w:spacing w:before="60"/>
    </w:pPr>
    <w:rPr>
      <w:sz w:val="14"/>
      <w:szCs w:val="14"/>
    </w:rPr>
  </w:style>
  <w:style w:type="paragraph" w:customStyle="1" w:styleId="BridgesMinor">
    <w:name w:val="Bridges Minor"/>
    <w:basedOn w:val="Normal"/>
    <w:pPr>
      <w:widowControl w:val="0"/>
    </w:pPr>
    <w:rPr>
      <w:color w:val="000080"/>
      <w:szCs w:val="20"/>
    </w:rPr>
  </w:style>
  <w:style w:type="paragraph" w:customStyle="1" w:styleId="TableTextRight">
    <w:name w:val="Table Text (Right)"/>
    <w:basedOn w:val="TableText"/>
    <w:pPr>
      <w:widowControl w:val="0"/>
      <w:spacing w:before="0" w:after="0" w:line="100" w:lineRule="atLeast"/>
      <w:jc w:val="right"/>
    </w:pPr>
    <w:rPr>
      <w:color w:val="000000"/>
    </w:rPr>
  </w:style>
  <w:style w:type="paragraph" w:customStyle="1" w:styleId="TableBullet">
    <w:name w:val="Table Bullet"/>
    <w:basedOn w:val="TableText"/>
    <w:pPr>
      <w:widowControl w:val="0"/>
      <w:numPr>
        <w:numId w:val="2"/>
      </w:numPr>
      <w:tabs>
        <w:tab w:val="left" w:pos="227"/>
      </w:tabs>
      <w:suppressAutoHyphens w:val="0"/>
      <w:spacing w:before="40" w:after="0"/>
      <w:ind w:left="227" w:hanging="227"/>
    </w:pPr>
    <w:rPr>
      <w:rFonts w:eastAsia="Calibri"/>
      <w:sz w:val="16"/>
    </w:rPr>
  </w:style>
  <w:style w:type="paragraph" w:customStyle="1" w:styleId="TableTextCentered">
    <w:name w:val="Table Text (Centered)"/>
    <w:basedOn w:val="TableText"/>
    <w:pPr>
      <w:widowControl w:val="0"/>
      <w:spacing w:before="0" w:after="0"/>
      <w:jc w:val="center"/>
    </w:pPr>
  </w:style>
  <w:style w:type="paragraph" w:customStyle="1" w:styleId="4ptSpacer">
    <w:name w:val="4 pt Spacer"/>
    <w:basedOn w:val="Normal"/>
    <w:pPr>
      <w:widowControl w:val="0"/>
    </w:pPr>
    <w:rPr>
      <w:sz w:val="8"/>
      <w:szCs w:val="20"/>
    </w:rPr>
  </w:style>
  <w:style w:type="paragraph" w:styleId="ListParagraph">
    <w:name w:val="List Paragraph"/>
    <w:basedOn w:val="Normal"/>
    <w:qFormat/>
    <w:rPr>
      <w:rFonts w:ascii="Verdana" w:eastAsia="Calibri" w:hAnsi="Verdana" w:cs="Calibri"/>
      <w:color w:val="000000"/>
      <w:sz w:val="18"/>
      <w:szCs w:val="18"/>
    </w:rPr>
  </w:style>
  <w:style w:type="paragraph" w:customStyle="1" w:styleId="Heading1-Orange">
    <w:name w:val="Heading 1 - Orange"/>
    <w:basedOn w:val="Heading1-Green"/>
    <w:rPr>
      <w:color w:val="D8700B"/>
    </w:rPr>
  </w:style>
  <w:style w:type="paragraph" w:customStyle="1" w:styleId="Heading2-Orange">
    <w:name w:val="Heading 2 - Orange"/>
    <w:basedOn w:val="Heading2-Green"/>
    <w:rPr>
      <w:iCs w:val="0"/>
      <w:color w:val="D8700B"/>
    </w:rPr>
  </w:style>
  <w:style w:type="paragraph" w:customStyle="1" w:styleId="TableText-Bullet">
    <w:name w:val="Table Text - Bullet"/>
    <w:basedOn w:val="TableText"/>
    <w:pPr>
      <w:widowControl w:val="0"/>
      <w:tabs>
        <w:tab w:val="left" w:pos="340"/>
      </w:tabs>
      <w:suppressAutoHyphens w:val="0"/>
      <w:spacing w:before="60" w:after="60"/>
      <w:ind w:left="318" w:hanging="318"/>
    </w:pPr>
    <w:rPr>
      <w:rFonts w:ascii="Arial" w:eastAsia="Calibri" w:hAnsi="Arial" w:cs="Arial"/>
    </w:rPr>
  </w:style>
  <w:style w:type="paragraph" w:customStyle="1" w:styleId="TableHeader-White">
    <w:name w:val="Table Header - White"/>
    <w:basedOn w:val="Normal"/>
    <w:pPr>
      <w:widowControl w:val="0"/>
    </w:pPr>
    <w:rPr>
      <w:rFonts w:ascii="Arial" w:eastAsia="Calibri" w:hAnsi="Arial" w:cs="Arial"/>
      <w:b/>
      <w:color w:val="FFFFFF"/>
      <w:sz w:val="20"/>
      <w:szCs w:val="20"/>
    </w:rPr>
  </w:style>
  <w:style w:type="paragraph" w:customStyle="1" w:styleId="TableTextBoldRight">
    <w:name w:val="Table Text (Bold Right)"/>
    <w:basedOn w:val="Normal"/>
    <w:pPr>
      <w:widowControl w:val="0"/>
      <w:jc w:val="right"/>
    </w:pPr>
    <w:rPr>
      <w:rFonts w:ascii="Arial" w:eastAsia="Calibri" w:hAnsi="Arial" w:cs="Arial"/>
      <w:b/>
      <w:sz w:val="20"/>
      <w:szCs w:val="20"/>
    </w:rPr>
  </w:style>
  <w:style w:type="paragraph" w:customStyle="1" w:styleId="TableHeaderCentered">
    <w:name w:val="Table Header (Centered)"/>
    <w:basedOn w:val="TableHeader-White"/>
    <w:pPr>
      <w:jc w:val="center"/>
    </w:pPr>
    <w:rPr>
      <w:rFonts w:eastAsia="Times New Roman"/>
      <w:bCs/>
    </w:rPr>
  </w:style>
  <w:style w:type="paragraph" w:customStyle="1" w:styleId="TableTextBoldCentered">
    <w:name w:val="Table Text (Bold Centered)"/>
    <w:basedOn w:val="TableText"/>
    <w:pPr>
      <w:widowControl w:val="0"/>
      <w:suppressAutoHyphens w:val="0"/>
      <w:spacing w:before="0" w:after="0"/>
      <w:jc w:val="center"/>
    </w:pPr>
    <w:rPr>
      <w:rFonts w:ascii="Arial" w:hAnsi="Arial" w:cs="Arial"/>
      <w:b/>
      <w:bCs/>
      <w:lang w:val="x-none"/>
    </w:rPr>
  </w:style>
  <w:style w:type="paragraph" w:customStyle="1" w:styleId="StyleHeading1-DarkBlue10pt">
    <w:name w:val="Style Heading 1 - Dark Blue + 10 pt"/>
    <w:basedOn w:val="Heading1-DarkBlue"/>
    <w:pPr>
      <w:pBdr>
        <w:bottom w:val="none" w:sz="0" w:space="0" w:color="000000"/>
      </w:pBdr>
    </w:pPr>
  </w:style>
  <w:style w:type="paragraph" w:customStyle="1" w:styleId="StyleElementHeadingGreyCentered">
    <w:name w:val="Style Element Heading Grey + Centered"/>
    <w:basedOn w:val="ElementHeadingGrey"/>
    <w:pPr>
      <w:jc w:val="center"/>
    </w:pPr>
    <w:rPr>
      <w:rFonts w:cs="Times New Roman"/>
      <w:bCs/>
      <w:szCs w:val="20"/>
    </w:rPr>
  </w:style>
  <w:style w:type="paragraph" w:customStyle="1" w:styleId="StyleElementText10ptBoldGrey">
    <w:name w:val="Style Element Text + 10 pt Bold Grey"/>
    <w:basedOn w:val="ElementText"/>
    <w:rPr>
      <w:b/>
      <w:bCs/>
      <w:color w:val="333333"/>
      <w:sz w:val="20"/>
    </w:rPr>
  </w:style>
  <w:style w:type="paragraph" w:customStyle="1" w:styleId="StyleElementText9ptBoldDarkBlueCentered">
    <w:name w:val="Style Element Text + 9 pt Bold Dark Blue Centered"/>
    <w:basedOn w:val="ElementText"/>
    <w:pPr>
      <w:jc w:val="center"/>
    </w:pPr>
    <w:rPr>
      <w:b/>
      <w:bCs/>
      <w:color w:val="333333"/>
      <w:sz w:val="18"/>
    </w:rPr>
  </w:style>
  <w:style w:type="paragraph" w:customStyle="1" w:styleId="StyleElementText9ptBoldDarkBlue">
    <w:name w:val="Style Element Text + 9 pt Bold Dark Blue"/>
    <w:basedOn w:val="ElementText"/>
    <w:rPr>
      <w:b/>
      <w:bCs/>
      <w:color w:val="333333"/>
      <w:sz w:val="18"/>
    </w:rPr>
  </w:style>
  <w:style w:type="paragraph" w:customStyle="1" w:styleId="StyleTableHeaderTahoma9ptDarkBlue">
    <w:name w:val="Style Table Header + Tahoma 9 pt Dark Blue"/>
    <w:basedOn w:val="TableHeader"/>
    <w:rPr>
      <w:rFonts w:ascii="Tahoma" w:hAnsi="Tahoma" w:cs="Tahoma"/>
      <w:bCs/>
      <w:color w:val="333333"/>
      <w:sz w:val="18"/>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header" Target="header53.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22.xml"/><Relationship Id="rId63" Type="http://schemas.openxmlformats.org/officeDocument/2006/relationships/header" Target="header28.xml"/><Relationship Id="rId68" Type="http://schemas.openxmlformats.org/officeDocument/2006/relationships/header" Target="header30.xml"/><Relationship Id="rId84" Type="http://schemas.openxmlformats.org/officeDocument/2006/relationships/footer" Target="footer40.xml"/><Relationship Id="rId89" Type="http://schemas.openxmlformats.org/officeDocument/2006/relationships/footer" Target="footer42.xml"/><Relationship Id="rId112" Type="http://schemas.openxmlformats.org/officeDocument/2006/relationships/footer" Target="footer53.xml"/><Relationship Id="rId16" Type="http://schemas.openxmlformats.org/officeDocument/2006/relationships/footer" Target="footer6.xml"/><Relationship Id="rId107" Type="http://schemas.openxmlformats.org/officeDocument/2006/relationships/header" Target="header48.xml"/><Relationship Id="rId11" Type="http://schemas.openxmlformats.org/officeDocument/2006/relationships/footer" Target="footer4.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7.xml"/><Relationship Id="rId40" Type="http://schemas.openxmlformats.org/officeDocument/2006/relationships/footer" Target="footer18.xml"/><Relationship Id="rId45" Type="http://schemas.openxmlformats.org/officeDocument/2006/relationships/header" Target="header19.xml"/><Relationship Id="rId53" Type="http://schemas.openxmlformats.org/officeDocument/2006/relationships/footer" Target="footer25.xml"/><Relationship Id="rId58" Type="http://schemas.openxmlformats.org/officeDocument/2006/relationships/footer" Target="footer27.xml"/><Relationship Id="rId66" Type="http://schemas.openxmlformats.org/officeDocument/2006/relationships/header" Target="header29.xml"/><Relationship Id="rId74" Type="http://schemas.openxmlformats.org/officeDocument/2006/relationships/header" Target="header33.xml"/><Relationship Id="rId79" Type="http://schemas.openxmlformats.org/officeDocument/2006/relationships/footer" Target="footer38.xml"/><Relationship Id="rId87" Type="http://schemas.openxmlformats.org/officeDocument/2006/relationships/header" Target="header39.xml"/><Relationship Id="rId102" Type="http://schemas.openxmlformats.org/officeDocument/2006/relationships/header" Target="header46.xml"/><Relationship Id="rId110" Type="http://schemas.openxmlformats.org/officeDocument/2006/relationships/footer" Target="footer52.xml"/><Relationship Id="rId115" Type="http://schemas.openxmlformats.org/officeDocument/2006/relationships/footer" Target="footer54.xml"/><Relationship Id="rId5" Type="http://schemas.openxmlformats.org/officeDocument/2006/relationships/footnotes" Target="footnotes.xml"/><Relationship Id="rId61" Type="http://schemas.openxmlformats.org/officeDocument/2006/relationships/footer" Target="footer29.xml"/><Relationship Id="rId82" Type="http://schemas.openxmlformats.org/officeDocument/2006/relationships/header" Target="header37.xml"/><Relationship Id="rId90" Type="http://schemas.openxmlformats.org/officeDocument/2006/relationships/footer" Target="footer43.xml"/><Relationship Id="rId95" Type="http://schemas.openxmlformats.org/officeDocument/2006/relationships/footer" Target="footer45.xml"/><Relationship Id="rId19" Type="http://schemas.openxmlformats.org/officeDocument/2006/relationships/footer" Target="footer8.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footer" Target="footer30.xml"/><Relationship Id="rId69" Type="http://schemas.openxmlformats.org/officeDocument/2006/relationships/header" Target="header31.xml"/><Relationship Id="rId77" Type="http://schemas.openxmlformats.org/officeDocument/2006/relationships/footer" Target="footer37.xml"/><Relationship Id="rId100" Type="http://schemas.openxmlformats.org/officeDocument/2006/relationships/image" Target="media/image3.png"/><Relationship Id="rId105" Type="http://schemas.openxmlformats.org/officeDocument/2006/relationships/header" Target="header47.xml"/><Relationship Id="rId113" Type="http://schemas.openxmlformats.org/officeDocument/2006/relationships/header" Target="header51.xml"/><Relationship Id="rId118" Type="http://schemas.openxmlformats.org/officeDocument/2006/relationships/footer" Target="footer56.xml"/><Relationship Id="rId8" Type="http://schemas.openxmlformats.org/officeDocument/2006/relationships/footer" Target="footer2.xml"/><Relationship Id="rId51" Type="http://schemas.openxmlformats.org/officeDocument/2006/relationships/header" Target="header22.xml"/><Relationship Id="rId72" Type="http://schemas.openxmlformats.org/officeDocument/2006/relationships/header" Target="header32.xml"/><Relationship Id="rId80" Type="http://schemas.openxmlformats.org/officeDocument/2006/relationships/image" Target="media/image2.emf"/><Relationship Id="rId85" Type="http://schemas.openxmlformats.org/officeDocument/2006/relationships/header" Target="header38.xml"/><Relationship Id="rId93" Type="http://schemas.openxmlformats.org/officeDocument/2006/relationships/header" Target="header42.xml"/><Relationship Id="rId98" Type="http://schemas.openxmlformats.org/officeDocument/2006/relationships/footer" Target="footer47.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footer" Target="footer21.xml"/><Relationship Id="rId59" Type="http://schemas.openxmlformats.org/officeDocument/2006/relationships/footer" Target="footer28.xml"/><Relationship Id="rId67" Type="http://schemas.openxmlformats.org/officeDocument/2006/relationships/footer" Target="footer32.xml"/><Relationship Id="rId103" Type="http://schemas.openxmlformats.org/officeDocument/2006/relationships/footer" Target="footer48.xml"/><Relationship Id="rId108" Type="http://schemas.openxmlformats.org/officeDocument/2006/relationships/header" Target="header49.xml"/><Relationship Id="rId116" Type="http://schemas.openxmlformats.org/officeDocument/2006/relationships/footer" Target="footer55.xml"/><Relationship Id="rId20" Type="http://schemas.openxmlformats.org/officeDocument/2006/relationships/header" Target="header6.xml"/><Relationship Id="rId41" Type="http://schemas.openxmlformats.org/officeDocument/2006/relationships/footer" Target="footer19.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footer" Target="footer33.xml"/><Relationship Id="rId75" Type="http://schemas.openxmlformats.org/officeDocument/2006/relationships/header" Target="header34.xml"/><Relationship Id="rId83" Type="http://schemas.openxmlformats.org/officeDocument/2006/relationships/footer" Target="footer39.xml"/><Relationship Id="rId88" Type="http://schemas.openxmlformats.org/officeDocument/2006/relationships/header" Target="header40.xml"/><Relationship Id="rId91" Type="http://schemas.openxmlformats.org/officeDocument/2006/relationships/header" Target="header41.xml"/><Relationship Id="rId96" Type="http://schemas.openxmlformats.org/officeDocument/2006/relationships/footer" Target="footer46.xml"/><Relationship Id="rId111" Type="http://schemas.openxmlformats.org/officeDocument/2006/relationships/header" Target="header5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oter" Target="footer12.xml"/><Relationship Id="rId36" Type="http://schemas.openxmlformats.org/officeDocument/2006/relationships/header" Target="header14.xml"/><Relationship Id="rId49" Type="http://schemas.openxmlformats.org/officeDocument/2006/relationships/footer" Target="footer23.xml"/><Relationship Id="rId57" Type="http://schemas.openxmlformats.org/officeDocument/2006/relationships/header" Target="header25.xml"/><Relationship Id="rId106" Type="http://schemas.openxmlformats.org/officeDocument/2006/relationships/footer" Target="footer50.xml"/><Relationship Id="rId114" Type="http://schemas.openxmlformats.org/officeDocument/2006/relationships/header" Target="header52.xml"/><Relationship Id="rId119" Type="http://schemas.openxmlformats.org/officeDocument/2006/relationships/fontTable" Target="fontTable.xml"/><Relationship Id="rId10" Type="http://schemas.openxmlformats.org/officeDocument/2006/relationships/footer" Target="footer3.xml"/><Relationship Id="rId31" Type="http://schemas.openxmlformats.org/officeDocument/2006/relationships/footer" Target="footer14.xml"/><Relationship Id="rId44" Type="http://schemas.openxmlformats.org/officeDocument/2006/relationships/header" Target="header18.xml"/><Relationship Id="rId52" Type="http://schemas.openxmlformats.org/officeDocument/2006/relationships/footer" Target="footer24.xml"/><Relationship Id="rId60" Type="http://schemas.openxmlformats.org/officeDocument/2006/relationships/header" Target="header26.xml"/><Relationship Id="rId65" Type="http://schemas.openxmlformats.org/officeDocument/2006/relationships/footer" Target="footer31.xml"/><Relationship Id="rId73" Type="http://schemas.openxmlformats.org/officeDocument/2006/relationships/footer" Target="footer35.xml"/><Relationship Id="rId78" Type="http://schemas.openxmlformats.org/officeDocument/2006/relationships/header" Target="header35.xml"/><Relationship Id="rId81" Type="http://schemas.openxmlformats.org/officeDocument/2006/relationships/header" Target="header36.xml"/><Relationship Id="rId86" Type="http://schemas.openxmlformats.org/officeDocument/2006/relationships/footer" Target="footer41.xml"/><Relationship Id="rId94" Type="http://schemas.openxmlformats.org/officeDocument/2006/relationships/header" Target="header43.xml"/><Relationship Id="rId99" Type="http://schemas.openxmlformats.org/officeDocument/2006/relationships/hyperlink" Target="http://www.consultum.com.au/privacy" TargetMode="External"/><Relationship Id="rId101" Type="http://schemas.openxmlformats.org/officeDocument/2006/relationships/header" Target="header45.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footer" Target="footer5.xml"/><Relationship Id="rId18" Type="http://schemas.openxmlformats.org/officeDocument/2006/relationships/header" Target="header5.xml"/><Relationship Id="rId39" Type="http://schemas.openxmlformats.org/officeDocument/2006/relationships/header" Target="header16.xml"/><Relationship Id="rId109" Type="http://schemas.openxmlformats.org/officeDocument/2006/relationships/footer" Target="footer51.xml"/><Relationship Id="rId34" Type="http://schemas.openxmlformats.org/officeDocument/2006/relationships/footer" Target="footer15.xml"/><Relationship Id="rId50" Type="http://schemas.openxmlformats.org/officeDocument/2006/relationships/header" Target="header21.xml"/><Relationship Id="rId55" Type="http://schemas.openxmlformats.org/officeDocument/2006/relationships/footer" Target="footer26.xml"/><Relationship Id="rId76" Type="http://schemas.openxmlformats.org/officeDocument/2006/relationships/footer" Target="footer36.xml"/><Relationship Id="rId97" Type="http://schemas.openxmlformats.org/officeDocument/2006/relationships/header" Target="header44.xml"/><Relationship Id="rId104" Type="http://schemas.openxmlformats.org/officeDocument/2006/relationships/footer" Target="footer49.xml"/><Relationship Id="rId120"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footer" Target="footer34.xml"/><Relationship Id="rId92" Type="http://schemas.openxmlformats.org/officeDocument/2006/relationships/footer" Target="footer44.xml"/><Relationship Id="rId2" Type="http://schemas.openxmlformats.org/officeDocument/2006/relationships/styles" Target="styles.xml"/><Relationship Id="rId29"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IOOF Reverse Fact Find</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IOOF Reverse Fact Find</dc:title>
  <cp:lastModifiedBy>Regan Maharjan</cp:lastModifiedBy>
  <cp:revision>14</cp:revision>
  <cp:lastPrinted>1995-11-21T12:11:00Z</cp:lastPrinted>
  <dcterms:created xsi:type="dcterms:W3CDTF">2021-06-26T07:32:00Z</dcterms:created>
  <dcterms:modified xsi:type="dcterms:W3CDTF">2021-07-15T17:40:00Z</dcterms:modified>
</cp:coreProperties>
</file>